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0" w:type="auto"/>
        <w:tblInd w:w="-5" w:type="dxa"/>
        <w:tblLayout w:type="fixed"/>
        <w:tblCellMar>
          <w:left w:w="70" w:type="dxa"/>
          <w:right w:w="70" w:type="dxa"/>
        </w:tblCellMar>
        <w:tblLook w:val="0000" w:firstRow="0" w:lastRow="0" w:firstColumn="0" w:lastColumn="0" w:noHBand="0" w:noVBand="0"/>
      </w:tblPr>
      <w:tblGrid>
        <w:gridCol w:w="1106"/>
        <w:gridCol w:w="5487"/>
        <w:gridCol w:w="1092"/>
        <w:gridCol w:w="2103"/>
      </w:tblGrid>
      <w:tr w:rsidR="00AE04EE" w14:paraId="39CEFF9F" w14:textId="77777777">
        <w:tc>
          <w:tcPr>
            <w:tcW w:w="1106" w:type="dxa"/>
            <w:tcBorders>
              <w:top w:val="single" w:sz="4" w:space="0" w:color="000000"/>
              <w:left w:val="single" w:sz="4" w:space="0" w:color="000000"/>
              <w:bottom w:val="single" w:sz="4" w:space="0" w:color="000000"/>
            </w:tcBorders>
            <w:shd w:val="clear" w:color="auto" w:fill="F3F3F3"/>
            <w:vAlign w:val="center"/>
          </w:tcPr>
          <w:p w14:paraId="39837802" w14:textId="77777777" w:rsidR="00AE04EE" w:rsidRDefault="00AE04EE">
            <w:pPr>
              <w:tabs>
                <w:tab w:val="left" w:pos="5040"/>
              </w:tabs>
              <w:spacing w:before="80" w:after="80"/>
              <w:rPr>
                <w:rFonts w:ascii="Arial" w:hAnsi="Arial" w:cs="Arial"/>
                <w:b/>
                <w:sz w:val="18"/>
              </w:rPr>
            </w:pPr>
            <w:r>
              <w:rPr>
                <w:rFonts w:ascii="Arial" w:hAnsi="Arial" w:cs="Arial"/>
                <w:b/>
                <w:sz w:val="18"/>
              </w:rPr>
              <w:t>Nombre y Apellidos:</w:t>
            </w:r>
          </w:p>
        </w:tc>
        <w:tc>
          <w:tcPr>
            <w:tcW w:w="5487" w:type="dxa"/>
            <w:tcBorders>
              <w:top w:val="single" w:sz="4" w:space="0" w:color="000000"/>
              <w:left w:val="single" w:sz="4" w:space="0" w:color="000000"/>
              <w:bottom w:val="single" w:sz="4" w:space="0" w:color="000000"/>
            </w:tcBorders>
            <w:shd w:val="clear" w:color="auto" w:fill="auto"/>
            <w:vAlign w:val="center"/>
          </w:tcPr>
          <w:p w14:paraId="039FAE03" w14:textId="77777777" w:rsidR="00AE04EE" w:rsidRPr="00112C42" w:rsidRDefault="00B47BA2">
            <w:pPr>
              <w:tabs>
                <w:tab w:val="left" w:pos="5040"/>
              </w:tabs>
              <w:spacing w:before="80" w:after="80"/>
              <w:rPr>
                <w:rFonts w:ascii="Arial" w:hAnsi="Arial" w:cs="Arial"/>
                <w:sz w:val="18"/>
              </w:rPr>
            </w:pPr>
            <w:r>
              <w:rPr>
                <w:rFonts w:ascii="Arial" w:hAnsi="Arial" w:cs="Arial"/>
                <w:sz w:val="18"/>
              </w:rPr>
              <w:t xml:space="preserve"> </w:t>
            </w:r>
            <w:r w:rsidR="002F2647">
              <w:rPr>
                <w:rFonts w:ascii="Arial" w:hAnsi="Arial" w:cs="Arial"/>
                <w:sz w:val="18"/>
              </w:rPr>
              <w:t xml:space="preserve"> </w:t>
            </w:r>
          </w:p>
        </w:tc>
        <w:tc>
          <w:tcPr>
            <w:tcW w:w="1092" w:type="dxa"/>
            <w:tcBorders>
              <w:top w:val="single" w:sz="4" w:space="0" w:color="000000"/>
              <w:left w:val="single" w:sz="4" w:space="0" w:color="000000"/>
              <w:bottom w:val="single" w:sz="4" w:space="0" w:color="000000"/>
            </w:tcBorders>
            <w:shd w:val="clear" w:color="auto" w:fill="F3F3F3"/>
            <w:vAlign w:val="center"/>
          </w:tcPr>
          <w:p w14:paraId="1FE34EEE" w14:textId="77777777" w:rsidR="00AE04EE" w:rsidRDefault="00AE04EE">
            <w:pPr>
              <w:tabs>
                <w:tab w:val="left" w:pos="5040"/>
              </w:tabs>
              <w:spacing w:before="80" w:after="80"/>
              <w:rPr>
                <w:rFonts w:ascii="Arial" w:hAnsi="Arial" w:cs="Arial"/>
                <w:b/>
                <w:sz w:val="18"/>
              </w:rPr>
            </w:pPr>
            <w:r>
              <w:rPr>
                <w:rFonts w:ascii="Arial" w:hAnsi="Arial" w:cs="Arial"/>
                <w:b/>
                <w:sz w:val="18"/>
              </w:rPr>
              <w:t>Firma del Alumno:</w:t>
            </w:r>
          </w:p>
        </w:tc>
        <w:tc>
          <w:tcPr>
            <w:tcW w:w="21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57CFE2" w14:textId="77777777" w:rsidR="00AE04EE" w:rsidRDefault="00AE04EE">
            <w:pPr>
              <w:tabs>
                <w:tab w:val="left" w:pos="5040"/>
              </w:tabs>
              <w:snapToGrid w:val="0"/>
              <w:spacing w:before="80" w:after="80"/>
              <w:rPr>
                <w:rFonts w:ascii="Arial" w:hAnsi="Arial" w:cs="Arial"/>
                <w:b/>
                <w:sz w:val="18"/>
              </w:rPr>
            </w:pPr>
          </w:p>
        </w:tc>
      </w:tr>
      <w:tr w:rsidR="00AE04EE" w14:paraId="4C236BAA" w14:textId="77777777">
        <w:tc>
          <w:tcPr>
            <w:tcW w:w="1106" w:type="dxa"/>
            <w:tcBorders>
              <w:top w:val="single" w:sz="4" w:space="0" w:color="000000"/>
              <w:left w:val="single" w:sz="4" w:space="0" w:color="000000"/>
              <w:bottom w:val="single" w:sz="4" w:space="0" w:color="000000"/>
            </w:tcBorders>
            <w:shd w:val="clear" w:color="auto" w:fill="F3F3F3"/>
            <w:vAlign w:val="center"/>
          </w:tcPr>
          <w:p w14:paraId="55314D9A" w14:textId="77777777" w:rsidR="00AE04EE" w:rsidRDefault="00AE04EE">
            <w:pPr>
              <w:spacing w:before="80" w:after="80"/>
              <w:rPr>
                <w:rFonts w:ascii="Arial" w:hAnsi="Arial" w:cs="Arial"/>
                <w:sz w:val="18"/>
              </w:rPr>
            </w:pPr>
            <w:r>
              <w:rPr>
                <w:rFonts w:ascii="Arial" w:hAnsi="Arial" w:cs="Arial"/>
                <w:b/>
                <w:sz w:val="18"/>
              </w:rPr>
              <w:t>DNI:</w:t>
            </w:r>
          </w:p>
        </w:tc>
        <w:tc>
          <w:tcPr>
            <w:tcW w:w="5487" w:type="dxa"/>
            <w:tcBorders>
              <w:top w:val="single" w:sz="4" w:space="0" w:color="000000"/>
              <w:left w:val="single" w:sz="4" w:space="0" w:color="000000"/>
              <w:bottom w:val="single" w:sz="4" w:space="0" w:color="000000"/>
            </w:tcBorders>
            <w:shd w:val="clear" w:color="auto" w:fill="auto"/>
            <w:vAlign w:val="center"/>
          </w:tcPr>
          <w:p w14:paraId="5F7AFACA" w14:textId="77777777" w:rsidR="00AE04EE" w:rsidRDefault="00B47BA2">
            <w:pPr>
              <w:spacing w:before="80" w:after="80"/>
              <w:rPr>
                <w:rFonts w:ascii="Arial" w:hAnsi="Arial" w:cs="Arial"/>
                <w:b/>
                <w:sz w:val="18"/>
              </w:rPr>
            </w:pPr>
            <w:r>
              <w:rPr>
                <w:rFonts w:ascii="Arial" w:hAnsi="Arial" w:cs="Arial"/>
                <w:sz w:val="18"/>
              </w:rPr>
              <w:t xml:space="preserve"> </w:t>
            </w:r>
            <w:r w:rsidR="002F2647">
              <w:rPr>
                <w:rFonts w:ascii="Arial" w:hAnsi="Arial" w:cs="Arial"/>
                <w:sz w:val="18"/>
              </w:rPr>
              <w:t xml:space="preserve"> </w:t>
            </w:r>
          </w:p>
        </w:tc>
        <w:tc>
          <w:tcPr>
            <w:tcW w:w="1092" w:type="dxa"/>
            <w:tcBorders>
              <w:top w:val="single" w:sz="4" w:space="0" w:color="000000"/>
              <w:left w:val="single" w:sz="4" w:space="0" w:color="000000"/>
              <w:bottom w:val="single" w:sz="4" w:space="0" w:color="000000"/>
            </w:tcBorders>
            <w:shd w:val="clear" w:color="auto" w:fill="F3F3F3"/>
            <w:vAlign w:val="center"/>
          </w:tcPr>
          <w:p w14:paraId="0BF3FC2A" w14:textId="77777777" w:rsidR="00AE04EE" w:rsidRDefault="00AE04EE">
            <w:pPr>
              <w:spacing w:before="80" w:after="80"/>
              <w:rPr>
                <w:rFonts w:ascii="Arial" w:hAnsi="Arial" w:cs="Arial"/>
                <w:sz w:val="18"/>
              </w:rPr>
            </w:pPr>
            <w:r>
              <w:rPr>
                <w:rFonts w:ascii="Arial" w:hAnsi="Arial" w:cs="Arial"/>
                <w:b/>
                <w:sz w:val="18"/>
              </w:rPr>
              <w:t>Firma del Profesor:</w:t>
            </w:r>
          </w:p>
        </w:tc>
        <w:tc>
          <w:tcPr>
            <w:tcW w:w="21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1D9680" w14:textId="77777777" w:rsidR="00AE04EE" w:rsidRDefault="00AE04EE">
            <w:pPr>
              <w:snapToGrid w:val="0"/>
              <w:spacing w:before="80" w:after="80"/>
              <w:rPr>
                <w:rFonts w:ascii="Arial" w:hAnsi="Arial" w:cs="Arial"/>
                <w:sz w:val="18"/>
              </w:rPr>
            </w:pPr>
          </w:p>
        </w:tc>
      </w:tr>
    </w:tbl>
    <w:p w14:paraId="05E63752" w14:textId="469605D6" w:rsidR="00AE04EE" w:rsidRDefault="00CA728B">
      <w:pPr>
        <w:rPr>
          <w:rFonts w:ascii="Arial" w:hAnsi="Arial" w:cs="Arial"/>
          <w:b/>
          <w:lang w:val="es-ES"/>
        </w:rPr>
      </w:pPr>
      <w:r>
        <w:rPr>
          <w:noProof/>
        </w:rPr>
        <mc:AlternateContent>
          <mc:Choice Requires="wps">
            <w:drawing>
              <wp:anchor distT="0" distB="0" distL="114300" distR="114300" simplePos="0" relativeHeight="251655680" behindDoc="0" locked="0" layoutInCell="1" allowOverlap="1" wp14:anchorId="1BE4EEDE" wp14:editId="13127819">
                <wp:simplePos x="0" y="0"/>
                <wp:positionH relativeFrom="column">
                  <wp:posOffset>5143500</wp:posOffset>
                </wp:positionH>
                <wp:positionV relativeFrom="paragraph">
                  <wp:posOffset>67310</wp:posOffset>
                </wp:positionV>
                <wp:extent cx="807720" cy="506730"/>
                <wp:effectExtent l="15240" t="11430" r="15240" b="15240"/>
                <wp:wrapNone/>
                <wp:docPr id="3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720" cy="506730"/>
                        </a:xfrm>
                        <a:prstGeom prst="rect">
                          <a:avLst/>
                        </a:prstGeom>
                        <a:solidFill>
                          <a:srgbClr val="FFFFFF"/>
                        </a:solidFill>
                        <a:ln w="1260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B771DD" w14:textId="77777777" w:rsidR="008A67BA" w:rsidRPr="00A807F9" w:rsidRDefault="008A67BA" w:rsidP="00A807F9">
                            <w:pPr>
                              <w:jc w:val="center"/>
                              <w:rPr>
                                <w:color w:val="FF0000"/>
                                <w:sz w:val="36"/>
                              </w:rPr>
                            </w:pPr>
                            <w:r>
                              <w:rPr>
                                <w:color w:val="FF0000"/>
                                <w:sz w:val="36"/>
                              </w:rPr>
                              <w:t xml:space="preserve">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BE4EEDE" id="Rectangle 2" o:spid="_x0000_s1026" style="position:absolute;margin-left:405pt;margin-top:5.3pt;width:63.6pt;height:39.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" strokeweight=".35mm">
                <v:stroke endcap="square"/>
                <v:textbox>
                  <w:txbxContent>
                    <w:p w14:paraId="41B771DD" w14:textId="77777777" w:rsidR="008A67BA" w:rsidRPr="00A807F9" w:rsidRDefault="008A67BA" w:rsidP="00A807F9">
                      <w:pPr>
                        <w:jc w:val="center"/>
                        <w:rPr>
                          <w:color w:val="FF0000"/>
                          <w:sz w:val="36"/>
                        </w:rPr>
                      </w:pPr>
                      <w:r>
                        <w:rPr>
                          <w:color w:val="FF0000"/>
                          <w:sz w:val="36"/>
                        </w:rPr>
                        <w:t xml:space="preserve"> </w:t>
                      </w:r>
                    </w:p>
                  </w:txbxContent>
                </v:textbox>
              </v:rect>
            </w:pict>
          </mc:Fallback>
        </mc:AlternateContent>
      </w:r>
    </w:p>
    <w:tbl>
      <w:tblPr>
        <w:tblW w:w="0" w:type="auto"/>
        <w:tblLayout w:type="fixed"/>
        <w:tblCellMar>
          <w:left w:w="70" w:type="dxa"/>
          <w:right w:w="70" w:type="dxa"/>
        </w:tblCellMar>
        <w:tblLook w:val="0000" w:firstRow="0" w:lastRow="0" w:firstColumn="0" w:lastColumn="0" w:noHBand="0" w:noVBand="0"/>
      </w:tblPr>
      <w:tblGrid>
        <w:gridCol w:w="3259"/>
        <w:gridCol w:w="3259"/>
        <w:gridCol w:w="3260"/>
      </w:tblGrid>
      <w:tr w:rsidR="00AE04EE" w14:paraId="28D42CDB" w14:textId="77777777">
        <w:tc>
          <w:tcPr>
            <w:tcW w:w="3259" w:type="dxa"/>
            <w:shd w:val="clear" w:color="auto" w:fill="auto"/>
            <w:vAlign w:val="center"/>
          </w:tcPr>
          <w:p w14:paraId="6BE5011B" w14:textId="7197C9CF" w:rsidR="00AE04EE" w:rsidRDefault="00CA728B">
            <w:pPr>
              <w:tabs>
                <w:tab w:val="left" w:pos="7380"/>
              </w:tabs>
              <w:spacing w:before="80" w:after="80"/>
            </w:pPr>
            <w:r>
              <w:rPr>
                <w:noProof/>
              </w:rPr>
              <mc:AlternateContent>
                <mc:Choice Requires="wps">
                  <w:drawing>
                    <wp:anchor distT="0" distB="0" distL="114300" distR="114300" simplePos="0" relativeHeight="251657728" behindDoc="0" locked="0" layoutInCell="1" allowOverlap="1" wp14:anchorId="38AC72D8" wp14:editId="216317E1">
                      <wp:simplePos x="0" y="0"/>
                      <wp:positionH relativeFrom="margin">
                        <wp:posOffset>478790</wp:posOffset>
                      </wp:positionH>
                      <wp:positionV relativeFrom="paragraph">
                        <wp:posOffset>9525</wp:posOffset>
                      </wp:positionV>
                      <wp:extent cx="228600" cy="228600"/>
                      <wp:effectExtent l="8255" t="14605" r="10795" b="1397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1260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A55F01" id="Rectangle 4" o:spid="_x0000_s1026" style="position:absolute;margin-left:37.7pt;margin-top:.75pt;width:18pt;height:18pt;z-index:25165772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" strokeweight=".35mm">
                      <v:stroke endcap="square"/>
                      <w10:wrap anchorx="margin"/>
                    </v:rect>
                  </w:pict>
                </mc:Fallback>
              </mc:AlternateContent>
            </w:r>
            <w:r w:rsidR="00AE04EE">
              <w:rPr>
                <w:rFonts w:ascii="Arial" w:hAnsi="Arial" w:cs="Arial"/>
                <w:b/>
              </w:rPr>
              <w:t>Apto:</w:t>
            </w:r>
            <w:r w:rsidR="00AE04EE">
              <w:rPr>
                <w:rFonts w:ascii="Arial" w:hAnsi="Arial" w:cs="Arial"/>
                <w:b/>
                <w:sz w:val="18"/>
              </w:rPr>
              <w:tab/>
            </w:r>
          </w:p>
        </w:tc>
        <w:tc>
          <w:tcPr>
            <w:tcW w:w="3259" w:type="dxa"/>
            <w:shd w:val="clear" w:color="auto" w:fill="auto"/>
            <w:vAlign w:val="center"/>
          </w:tcPr>
          <w:p w14:paraId="4B684B1D" w14:textId="2AF8C110" w:rsidR="00AE04EE" w:rsidRDefault="00CA728B">
            <w:pPr>
              <w:tabs>
                <w:tab w:val="left" w:pos="7380"/>
              </w:tabs>
              <w:spacing w:before="80" w:after="80"/>
              <w:rPr>
                <w:rFonts w:ascii="Arial" w:hAnsi="Arial" w:cs="Arial"/>
                <w:b/>
              </w:rPr>
            </w:pPr>
            <w:r>
              <w:rPr>
                <w:noProof/>
              </w:rPr>
              <mc:AlternateContent>
                <mc:Choice Requires="wps">
                  <w:drawing>
                    <wp:anchor distT="0" distB="0" distL="114300" distR="114300" simplePos="0" relativeHeight="251656704" behindDoc="0" locked="0" layoutInCell="1" allowOverlap="1" wp14:anchorId="4ABEAB26" wp14:editId="71998E66">
                      <wp:simplePos x="0" y="0"/>
                      <wp:positionH relativeFrom="margin">
                        <wp:posOffset>788035</wp:posOffset>
                      </wp:positionH>
                      <wp:positionV relativeFrom="paragraph">
                        <wp:posOffset>19685</wp:posOffset>
                      </wp:positionV>
                      <wp:extent cx="228600" cy="228600"/>
                      <wp:effectExtent l="15240" t="15240" r="13335" b="13335"/>
                      <wp:wrapNone/>
                      <wp:docPr id="3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1260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91138D5" id="Rectangle 3" o:spid="_x0000_s1026" style="position:absolute;margin-left:62.05pt;margin-top:1.55pt;width:18pt;height:18pt;z-index:25165670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" strokeweight=".35mm">
                      <v:stroke endcap="square"/>
                      <w10:wrap anchorx="margin"/>
                    </v:rect>
                  </w:pict>
                </mc:Fallback>
              </mc:AlternateContent>
            </w:r>
            <w:r w:rsidR="00AE04EE">
              <w:rPr>
                <w:rFonts w:ascii="Arial" w:hAnsi="Arial" w:cs="Arial"/>
                <w:b/>
              </w:rPr>
              <w:t>No Apto:</w:t>
            </w:r>
          </w:p>
        </w:tc>
        <w:tc>
          <w:tcPr>
            <w:tcW w:w="3260" w:type="dxa"/>
            <w:shd w:val="clear" w:color="auto" w:fill="auto"/>
            <w:vAlign w:val="center"/>
          </w:tcPr>
          <w:p w14:paraId="7B167D5C" w14:textId="77777777" w:rsidR="00AE04EE" w:rsidRDefault="00AE04EE">
            <w:pPr>
              <w:tabs>
                <w:tab w:val="left" w:pos="7380"/>
              </w:tabs>
              <w:spacing w:before="80" w:after="80"/>
            </w:pPr>
            <w:r>
              <w:rPr>
                <w:rFonts w:ascii="Arial" w:hAnsi="Arial" w:cs="Arial"/>
                <w:b/>
              </w:rPr>
              <w:t>Calificación:</w:t>
            </w:r>
          </w:p>
        </w:tc>
      </w:tr>
    </w:tbl>
    <w:p w14:paraId="6EC99FE7" w14:textId="77777777" w:rsidR="00AE04EE" w:rsidRDefault="00AE04EE">
      <w:pPr>
        <w:pBdr>
          <w:bottom w:val="single" w:sz="20" w:space="1" w:color="000000"/>
        </w:pBdr>
        <w:spacing w:before="80" w:after="80"/>
        <w:rPr>
          <w:rFonts w:ascii="Arial" w:hAnsi="Arial" w:cs="Arial"/>
          <w:b/>
        </w:rPr>
      </w:pPr>
    </w:p>
    <w:p w14:paraId="480852A9" w14:textId="0516BBE3" w:rsidR="00AE04EE" w:rsidRDefault="00CA728B">
      <w:pPr>
        <w:pStyle w:val="Encabezado"/>
        <w:tabs>
          <w:tab w:val="clear" w:pos="4252"/>
          <w:tab w:val="clear" w:pos="8504"/>
        </w:tabs>
        <w:spacing w:before="80" w:after="80"/>
        <w:rPr>
          <w:rFonts w:ascii="Arial" w:hAnsi="Arial" w:cs="Arial"/>
          <w:bCs/>
          <w:lang w:val="es-ES"/>
        </w:rPr>
      </w:pPr>
      <w:r>
        <w:rPr>
          <w:noProof/>
        </w:rPr>
        <mc:AlternateContent>
          <mc:Choice Requires="wps">
            <w:drawing>
              <wp:anchor distT="0" distB="0" distL="114935" distR="114935" simplePos="0" relativeHeight="251658752" behindDoc="0" locked="0" layoutInCell="1" allowOverlap="1" wp14:anchorId="0FB8B31D" wp14:editId="5DBBB4DF">
                <wp:simplePos x="0" y="0"/>
                <wp:positionH relativeFrom="column">
                  <wp:posOffset>12065</wp:posOffset>
                </wp:positionH>
                <wp:positionV relativeFrom="paragraph">
                  <wp:posOffset>163830</wp:posOffset>
                </wp:positionV>
                <wp:extent cx="6508750" cy="6116955"/>
                <wp:effectExtent l="8255" t="5080" r="7620" b="12065"/>
                <wp:wrapNone/>
                <wp:docPr id="2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8750" cy="6116955"/>
                        </a:xfrm>
                        <a:prstGeom prst="rect">
                          <a:avLst/>
                        </a:prstGeom>
                        <a:solidFill>
                          <a:srgbClr val="FFFFFF"/>
                        </a:solidFill>
                        <a:ln w="6350">
                          <a:solidFill>
                            <a:srgbClr val="000000"/>
                          </a:solidFill>
                          <a:miter lim="800000"/>
                          <a:headEnd/>
                          <a:tailEnd/>
                        </a:ln>
                      </wps:spPr>
                      <wps:txbx>
                        <w:txbxContent>
                          <w:p w14:paraId="23AA9291" w14:textId="77777777" w:rsidR="008A67BA" w:rsidRDefault="008A67BA">
                            <w:pPr>
                              <w:autoSpaceDE w:val="0"/>
                              <w:rPr>
                                <w:rFonts w:cs="Arial"/>
                                <w:b/>
                                <w:bCs/>
                              </w:rPr>
                            </w:pPr>
                          </w:p>
                          <w:p w14:paraId="61C58C9B" w14:textId="77777777" w:rsidR="008A67BA" w:rsidRDefault="008A67BA">
                            <w:pPr>
                              <w:rPr>
                                <w:rFonts w:ascii="Calibri" w:hAnsi="Calibri" w:cs="Calibri"/>
                                <w:b/>
                              </w:rPr>
                            </w:pPr>
                            <w:r>
                              <w:rPr>
                                <w:rFonts w:ascii="Calibri" w:hAnsi="Calibri" w:cs="Calibri"/>
                                <w:b/>
                              </w:rPr>
                              <w:t>Instrucciones Generales</w:t>
                            </w:r>
                          </w:p>
                          <w:p w14:paraId="72AFFE88" w14:textId="77777777" w:rsidR="008A67BA" w:rsidRDefault="008A67BA">
                            <w:pPr>
                              <w:rPr>
                                <w:rFonts w:ascii="Calibri" w:hAnsi="Calibri" w:cs="Calibri"/>
                                <w:b/>
                              </w:rPr>
                            </w:pPr>
                          </w:p>
                          <w:p w14:paraId="64C49AA5" w14:textId="77777777" w:rsidR="008A67BA" w:rsidRDefault="008A67BA">
                            <w:pPr>
                              <w:ind w:right="4"/>
                              <w:jc w:val="both"/>
                              <w:rPr>
                                <w:rFonts w:cs="Arial"/>
                              </w:rPr>
                            </w:pPr>
                            <w:r>
                              <w:rPr>
                                <w:rFonts w:cs="Arial"/>
                              </w:rPr>
                              <w:t>La puntuación máxima será de 10 puntos.</w:t>
                            </w:r>
                          </w:p>
                          <w:p w14:paraId="656D93DD" w14:textId="77777777" w:rsidR="008A67BA" w:rsidRDefault="008A67BA">
                            <w:pPr>
                              <w:ind w:right="4"/>
                              <w:jc w:val="both"/>
                              <w:rPr>
                                <w:rFonts w:cs="Arial"/>
                              </w:rPr>
                            </w:pPr>
                            <w:r>
                              <w:rPr>
                                <w:rFonts w:cs="Arial"/>
                              </w:rPr>
                              <w:t>Esta prueba tendrá una duración máxima de 540 minutos</w:t>
                            </w:r>
                          </w:p>
                          <w:p w14:paraId="37CE8304" w14:textId="77777777" w:rsidR="008A67BA" w:rsidRDefault="008A67BA">
                            <w:pPr>
                              <w:ind w:right="4"/>
                              <w:jc w:val="both"/>
                              <w:rPr>
                                <w:rFonts w:ascii="Calibri" w:hAnsi="Calibri" w:cs="Calibri"/>
                                <w:b/>
                              </w:rPr>
                            </w:pPr>
                            <w:r>
                              <w:rPr>
                                <w:rFonts w:cs="Arial"/>
                              </w:rPr>
                              <w:t xml:space="preserve"> ( Temporalizados durante la Unidad de Aprendizaje 1)</w:t>
                            </w:r>
                          </w:p>
                          <w:p w14:paraId="0885025A" w14:textId="77777777" w:rsidR="008A67BA" w:rsidRDefault="008A67BA">
                            <w:pPr>
                              <w:rPr>
                                <w:rFonts w:ascii="Calibri" w:hAnsi="Calibri" w:cs="Calibri"/>
                                <w:b/>
                              </w:rPr>
                            </w:pPr>
                          </w:p>
                          <w:p w14:paraId="71B7FEA0" w14:textId="77777777" w:rsidR="008A67BA" w:rsidRDefault="008A67BA">
                            <w:pPr>
                              <w:ind w:right="4"/>
                              <w:rPr>
                                <w:rFonts w:cs="Arial"/>
                              </w:rPr>
                            </w:pPr>
                            <w:r>
                              <w:rPr>
                                <w:rFonts w:cs="Arial"/>
                              </w:rPr>
                              <w:t>El alumno/a deberá acatar las siguientes normas durante la duración de la actividad:</w:t>
                            </w:r>
                          </w:p>
                          <w:p w14:paraId="3AB0285A" w14:textId="77777777" w:rsidR="008A67BA" w:rsidRDefault="008A67BA">
                            <w:pPr>
                              <w:ind w:right="4"/>
                              <w:rPr>
                                <w:rFonts w:cs="Arial"/>
                              </w:rPr>
                            </w:pPr>
                          </w:p>
                          <w:p w14:paraId="1308D1A6" w14:textId="77777777" w:rsidR="008A67BA" w:rsidRDefault="008A67BA">
                            <w:pPr>
                              <w:numPr>
                                <w:ilvl w:val="0"/>
                                <w:numId w:val="2"/>
                              </w:numPr>
                              <w:ind w:right="4"/>
                              <w:rPr>
                                <w:rFonts w:cs="Arial"/>
                              </w:rPr>
                            </w:pPr>
                            <w:r>
                              <w:rPr>
                                <w:rFonts w:cs="Arial"/>
                              </w:rPr>
                              <w:t>Rellene el encabezado con su nombre, apellidos y D.N.I.</w:t>
                            </w:r>
                          </w:p>
                          <w:p w14:paraId="545F95AF" w14:textId="77777777" w:rsidR="008A67BA" w:rsidRDefault="008A67BA">
                            <w:pPr>
                              <w:numPr>
                                <w:ilvl w:val="0"/>
                                <w:numId w:val="2"/>
                              </w:numPr>
                              <w:ind w:right="4"/>
                              <w:rPr>
                                <w:rFonts w:cs="Arial"/>
                              </w:rPr>
                            </w:pPr>
                            <w:r>
                              <w:rPr>
                                <w:rFonts w:cs="Arial"/>
                              </w:rPr>
                              <w:t>Firme en todas y cada una de las hojas entregadas, incluidas las que estén en blanco.</w:t>
                            </w:r>
                          </w:p>
                          <w:p w14:paraId="71FE463E" w14:textId="77777777" w:rsidR="008A67BA" w:rsidRDefault="008A67BA">
                            <w:pPr>
                              <w:numPr>
                                <w:ilvl w:val="0"/>
                                <w:numId w:val="2"/>
                              </w:numPr>
                              <w:ind w:right="4"/>
                              <w:rPr>
                                <w:rFonts w:cs="Arial"/>
                              </w:rPr>
                            </w:pPr>
                            <w:r>
                              <w:rPr>
                                <w:rFonts w:cs="Arial"/>
                              </w:rPr>
                              <w:t>Usar exclusivamente bolígrafo azul o negro</w:t>
                            </w:r>
                          </w:p>
                          <w:p w14:paraId="42D9B966" w14:textId="77777777" w:rsidR="008A67BA" w:rsidRDefault="008A67BA">
                            <w:pPr>
                              <w:numPr>
                                <w:ilvl w:val="0"/>
                                <w:numId w:val="2"/>
                              </w:numPr>
                              <w:ind w:right="4"/>
                              <w:rPr>
                                <w:rFonts w:cs="Arial"/>
                              </w:rPr>
                            </w:pPr>
                            <w:r>
                              <w:rPr>
                                <w:rFonts w:cs="Arial"/>
                              </w:rPr>
                              <w:t xml:space="preserve">Guardar los ficheros generados en una carpeta con nombre </w:t>
                            </w:r>
                            <w:r>
                              <w:rPr>
                                <w:rFonts w:cs="Arial"/>
                                <w:b/>
                              </w:rPr>
                              <w:t>E1_486_3</w:t>
                            </w:r>
                          </w:p>
                          <w:p w14:paraId="35AA6814" w14:textId="77777777" w:rsidR="008A67BA" w:rsidRDefault="008A67BA">
                            <w:pPr>
                              <w:numPr>
                                <w:ilvl w:val="0"/>
                                <w:numId w:val="2"/>
                              </w:numPr>
                              <w:ind w:right="4"/>
                              <w:rPr>
                                <w:rFonts w:cs="Arial"/>
                              </w:rPr>
                            </w:pPr>
                            <w:r>
                              <w:rPr>
                                <w:rFonts w:cs="Arial"/>
                              </w:rPr>
                              <w:t>El docente le indicará al final como entregar el contenido de dicha carpeta</w:t>
                            </w:r>
                          </w:p>
                          <w:p w14:paraId="6567A1ED" w14:textId="77777777" w:rsidR="008A67BA" w:rsidRDefault="008A67BA">
                            <w:pPr>
                              <w:numPr>
                                <w:ilvl w:val="0"/>
                                <w:numId w:val="2"/>
                              </w:numPr>
                              <w:autoSpaceDE w:val="0"/>
                              <w:jc w:val="both"/>
                              <w:rPr>
                                <w:rFonts w:cs="Arial"/>
                              </w:rPr>
                            </w:pPr>
                            <w:r>
                              <w:rPr>
                                <w:rFonts w:cs="Arial"/>
                              </w:rPr>
                              <w:t xml:space="preserve">Al finalizar el ejercicio y antes de entregarlo </w:t>
                            </w:r>
                            <w:r>
                              <w:rPr>
                                <w:rFonts w:cs="Arial"/>
                                <w:b/>
                                <w:bCs/>
                              </w:rPr>
                              <w:t>comprueba tus respuestas</w:t>
                            </w:r>
                            <w:r>
                              <w:rPr>
                                <w:rFonts w:cs="Arial"/>
                              </w:rPr>
                              <w:t>, en caso de duda consulta al docente.</w:t>
                            </w:r>
                          </w:p>
                          <w:p w14:paraId="53BBF90F" w14:textId="77777777" w:rsidR="008A67BA" w:rsidRDefault="008A67BA">
                            <w:pPr>
                              <w:ind w:left="720" w:right="4"/>
                              <w:rPr>
                                <w:rFonts w:cs="Arial"/>
                              </w:rPr>
                            </w:pPr>
                          </w:p>
                          <w:p w14:paraId="6D4E86DE" w14:textId="77777777" w:rsidR="008A67BA" w:rsidRDefault="008A67BA">
                            <w:pPr>
                              <w:ind w:left="720" w:right="4"/>
                              <w:rPr>
                                <w:rFonts w:cs="Arial"/>
                              </w:rPr>
                            </w:pPr>
                          </w:p>
                          <w:p w14:paraId="7898EB5B" w14:textId="77777777" w:rsidR="008A67BA" w:rsidRDefault="008A67BA">
                            <w:pPr>
                              <w:rPr>
                                <w:rFonts w:ascii="Calibri" w:hAnsi="Calibri" w:cs="Calibri"/>
                                <w:b/>
                              </w:rPr>
                            </w:pPr>
                            <w:r>
                              <w:rPr>
                                <w:rFonts w:ascii="Calibri" w:hAnsi="Calibri" w:cs="Calibri"/>
                                <w:b/>
                              </w:rPr>
                              <w:t>Equipo y material</w:t>
                            </w:r>
                          </w:p>
                          <w:p w14:paraId="1D89F3E1" w14:textId="77777777" w:rsidR="008A67BA" w:rsidRDefault="008A67BA">
                            <w:pPr>
                              <w:pBdr>
                                <w:bottom w:val="single" w:sz="20" w:space="1" w:color="000000"/>
                              </w:pBdr>
                              <w:rPr>
                                <w:rFonts w:ascii="Calibri" w:hAnsi="Calibri" w:cs="Calibri"/>
                                <w:b/>
                              </w:rPr>
                            </w:pPr>
                          </w:p>
                          <w:p w14:paraId="505DAEEB" w14:textId="77777777" w:rsidR="008A67BA" w:rsidRDefault="008A67BA">
                            <w:pPr>
                              <w:rPr>
                                <w:rFonts w:ascii="Calibri" w:hAnsi="Calibri" w:cs="Calibri"/>
                                <w:b/>
                              </w:rPr>
                            </w:pPr>
                          </w:p>
                          <w:p w14:paraId="350C3F58" w14:textId="77777777" w:rsidR="008A67BA" w:rsidRDefault="008A67BA">
                            <w:pPr>
                              <w:numPr>
                                <w:ilvl w:val="0"/>
                                <w:numId w:val="3"/>
                              </w:numPr>
                              <w:rPr>
                                <w:rFonts w:ascii="Calibri" w:hAnsi="Calibri" w:cs="Calibri"/>
                              </w:rPr>
                            </w:pPr>
                            <w:r>
                              <w:rPr>
                                <w:rFonts w:ascii="Calibri" w:hAnsi="Calibri" w:cs="Calibri"/>
                              </w:rPr>
                              <w:t>Bolígrafo azul.</w:t>
                            </w:r>
                          </w:p>
                          <w:p w14:paraId="31E6E1DF" w14:textId="77777777" w:rsidR="008A67BA" w:rsidRDefault="008A67BA">
                            <w:pPr>
                              <w:numPr>
                                <w:ilvl w:val="0"/>
                                <w:numId w:val="3"/>
                              </w:numPr>
                              <w:rPr>
                                <w:rFonts w:ascii="Calibri" w:hAnsi="Calibri" w:cs="Calibri"/>
                              </w:rPr>
                            </w:pPr>
                            <w:r>
                              <w:rPr>
                                <w:rFonts w:ascii="Calibri" w:hAnsi="Calibri" w:cs="Calibri"/>
                              </w:rPr>
                              <w:t>Folios.</w:t>
                            </w:r>
                          </w:p>
                          <w:p w14:paraId="0173E5C2" w14:textId="77777777" w:rsidR="008A67BA" w:rsidRDefault="008A67BA">
                            <w:pPr>
                              <w:numPr>
                                <w:ilvl w:val="0"/>
                                <w:numId w:val="3"/>
                              </w:numPr>
                              <w:rPr>
                                <w:rFonts w:ascii="Calibri" w:hAnsi="Calibri" w:cs="Calibri"/>
                              </w:rPr>
                            </w:pPr>
                            <w:r>
                              <w:rPr>
                                <w:rFonts w:ascii="Calibri" w:hAnsi="Calibri" w:cs="Calibri"/>
                              </w:rPr>
                              <w:t>Ordenadores.</w:t>
                            </w:r>
                          </w:p>
                          <w:p w14:paraId="5641EA5D" w14:textId="77777777" w:rsidR="008A67BA" w:rsidRDefault="008A67BA">
                            <w:pPr>
                              <w:numPr>
                                <w:ilvl w:val="0"/>
                                <w:numId w:val="3"/>
                              </w:numPr>
                              <w:rPr>
                                <w:rFonts w:ascii="Calibri" w:hAnsi="Calibri" w:cs="Calibri"/>
                              </w:rPr>
                            </w:pPr>
                            <w:r>
                              <w:rPr>
                                <w:rFonts w:ascii="Calibri" w:hAnsi="Calibri" w:cs="Calibri"/>
                              </w:rPr>
                              <w:t xml:space="preserve">Conexión a Internet. ( Para buscar información a modo de ayuda ) </w:t>
                            </w:r>
                          </w:p>
                          <w:p w14:paraId="39C8D60B" w14:textId="77777777" w:rsidR="008A67BA" w:rsidRDefault="008A67BA">
                            <w:pPr>
                              <w:ind w:left="720" w:right="4"/>
                              <w:rPr>
                                <w:rFonts w:cs="Arial"/>
                              </w:rPr>
                            </w:pPr>
                          </w:p>
                          <w:p w14:paraId="68C82448" w14:textId="77777777" w:rsidR="008A67BA" w:rsidRDefault="008A67BA">
                            <w:pPr>
                              <w:ind w:left="720" w:right="4"/>
                            </w:pPr>
                            <w:r>
                              <w:rPr>
                                <w:rFonts w:cs="Arial"/>
                              </w:rPr>
                              <w:br/>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B8B31D" id="_x0000_t202" coordsize="21600,21600" o:spt="202" path="m,l,21600r21600,l21600,xe">
                <v:stroke joinstyle="miter"/>
                <v:path gradientshapeok="t" o:connecttype="rect"/>
              </v:shapetype>
              <v:shape id="Text Box 5" o:spid="_x0000_s1027" type="#_x0000_t202" style="position:absolute;margin-left:.95pt;margin-top:12.9pt;width:512.5pt;height:481.65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" strokeweight=".5pt">
                <v:textbox inset="7.45pt,3.85pt,7.45pt,3.85pt">
                  <w:txbxContent>
                    <w:p w14:paraId="23AA9291" w14:textId="77777777" w:rsidR="008A67BA" w:rsidRDefault="008A67BA">
                      <w:pPr>
                        <w:autoSpaceDE w:val="0"/>
                        <w:rPr>
                          <w:rFonts w:cs="Arial"/>
                          <w:b/>
                          <w:bCs/>
                        </w:rPr>
                      </w:pPr>
                    </w:p>
                    <w:p w14:paraId="61C58C9B" w14:textId="77777777" w:rsidR="008A67BA" w:rsidRDefault="008A67BA">
                      <w:pPr>
                        <w:rPr>
                          <w:rFonts w:ascii="Calibri" w:hAnsi="Calibri" w:cs="Calibri"/>
                          <w:b/>
                        </w:rPr>
                      </w:pPr>
                      <w:r>
                        <w:rPr>
                          <w:rFonts w:ascii="Calibri" w:hAnsi="Calibri" w:cs="Calibri"/>
                          <w:b/>
                        </w:rPr>
                        <w:t>Instrucciones Generales</w:t>
                      </w:r>
                    </w:p>
                    <w:p w14:paraId="72AFFE88" w14:textId="77777777" w:rsidR="008A67BA" w:rsidRDefault="008A67BA">
                      <w:pPr>
                        <w:rPr>
                          <w:rFonts w:ascii="Calibri" w:hAnsi="Calibri" w:cs="Calibri"/>
                          <w:b/>
                        </w:rPr>
                      </w:pPr>
                    </w:p>
                    <w:p w14:paraId="64C49AA5" w14:textId="77777777" w:rsidR="008A67BA" w:rsidRDefault="008A67BA">
                      <w:pPr>
                        <w:ind w:right="4"/>
                        <w:jc w:val="both"/>
                        <w:rPr>
                          <w:rFonts w:cs="Arial"/>
                        </w:rPr>
                      </w:pPr>
                      <w:r>
                        <w:rPr>
                          <w:rFonts w:cs="Arial"/>
                        </w:rPr>
                        <w:t>La puntuación máxima será de 10 puntos.</w:t>
                      </w:r>
                    </w:p>
                    <w:p w14:paraId="656D93DD" w14:textId="77777777" w:rsidR="008A67BA" w:rsidRDefault="008A67BA">
                      <w:pPr>
                        <w:ind w:right="4"/>
                        <w:jc w:val="both"/>
                        <w:rPr>
                          <w:rFonts w:cs="Arial"/>
                        </w:rPr>
                      </w:pPr>
                      <w:r>
                        <w:rPr>
                          <w:rFonts w:cs="Arial"/>
                        </w:rPr>
                        <w:t>Esta prueba tendrá una duración máxima de 540 minutos</w:t>
                      </w:r>
                    </w:p>
                    <w:p w14:paraId="37CE8304" w14:textId="77777777" w:rsidR="008A67BA" w:rsidRDefault="008A67BA">
                      <w:pPr>
                        <w:ind w:right="4"/>
                        <w:jc w:val="both"/>
                        <w:rPr>
                          <w:rFonts w:ascii="Calibri" w:hAnsi="Calibri" w:cs="Calibri"/>
                          <w:b/>
                        </w:rPr>
                      </w:pPr>
                      <w:r>
                        <w:rPr>
                          <w:rFonts w:cs="Arial"/>
                        </w:rPr>
                        <w:t xml:space="preserve"> ( Temporalizados durante la Unidad de Aprendizaje 1)</w:t>
                      </w:r>
                    </w:p>
                    <w:p w14:paraId="0885025A" w14:textId="77777777" w:rsidR="008A67BA" w:rsidRDefault="008A67BA">
                      <w:pPr>
                        <w:rPr>
                          <w:rFonts w:ascii="Calibri" w:hAnsi="Calibri" w:cs="Calibri"/>
                          <w:b/>
                        </w:rPr>
                      </w:pPr>
                    </w:p>
                    <w:p w14:paraId="71B7FEA0" w14:textId="77777777" w:rsidR="008A67BA" w:rsidRDefault="008A67BA">
                      <w:pPr>
                        <w:ind w:right="4"/>
                        <w:rPr>
                          <w:rFonts w:cs="Arial"/>
                        </w:rPr>
                      </w:pPr>
                      <w:r>
                        <w:rPr>
                          <w:rFonts w:cs="Arial"/>
                        </w:rPr>
                        <w:t>El alumno/a deberá acatar las siguientes normas durante la duración de la actividad:</w:t>
                      </w:r>
                    </w:p>
                    <w:p w14:paraId="3AB0285A" w14:textId="77777777" w:rsidR="008A67BA" w:rsidRDefault="008A67BA">
                      <w:pPr>
                        <w:ind w:right="4"/>
                        <w:rPr>
                          <w:rFonts w:cs="Arial"/>
                        </w:rPr>
                      </w:pPr>
                    </w:p>
                    <w:p w14:paraId="1308D1A6" w14:textId="77777777" w:rsidR="008A67BA" w:rsidRDefault="008A67BA">
                      <w:pPr>
                        <w:numPr>
                          <w:ilvl w:val="0"/>
                          <w:numId w:val="2"/>
                        </w:numPr>
                        <w:ind w:right="4"/>
                        <w:rPr>
                          <w:rFonts w:cs="Arial"/>
                        </w:rPr>
                      </w:pPr>
                      <w:r>
                        <w:rPr>
                          <w:rFonts w:cs="Arial"/>
                        </w:rPr>
                        <w:t>Rellene el encabezado con su nombre, apellidos y D.N.I.</w:t>
                      </w:r>
                    </w:p>
                    <w:p w14:paraId="545F95AF" w14:textId="77777777" w:rsidR="008A67BA" w:rsidRDefault="008A67BA">
                      <w:pPr>
                        <w:numPr>
                          <w:ilvl w:val="0"/>
                          <w:numId w:val="2"/>
                        </w:numPr>
                        <w:ind w:right="4"/>
                        <w:rPr>
                          <w:rFonts w:cs="Arial"/>
                        </w:rPr>
                      </w:pPr>
                      <w:r>
                        <w:rPr>
                          <w:rFonts w:cs="Arial"/>
                        </w:rPr>
                        <w:t>Firme en todas y cada una de las hojas entregadas, incluidas las que estén en blanco.</w:t>
                      </w:r>
                    </w:p>
                    <w:p w14:paraId="71FE463E" w14:textId="77777777" w:rsidR="008A67BA" w:rsidRDefault="008A67BA">
                      <w:pPr>
                        <w:numPr>
                          <w:ilvl w:val="0"/>
                          <w:numId w:val="2"/>
                        </w:numPr>
                        <w:ind w:right="4"/>
                        <w:rPr>
                          <w:rFonts w:cs="Arial"/>
                        </w:rPr>
                      </w:pPr>
                      <w:r>
                        <w:rPr>
                          <w:rFonts w:cs="Arial"/>
                        </w:rPr>
                        <w:t>Usar exclusivamente bolígrafo azul o negro</w:t>
                      </w:r>
                    </w:p>
                    <w:p w14:paraId="42D9B966" w14:textId="77777777" w:rsidR="008A67BA" w:rsidRDefault="008A67BA">
                      <w:pPr>
                        <w:numPr>
                          <w:ilvl w:val="0"/>
                          <w:numId w:val="2"/>
                        </w:numPr>
                        <w:ind w:right="4"/>
                        <w:rPr>
                          <w:rFonts w:cs="Arial"/>
                        </w:rPr>
                      </w:pPr>
                      <w:r>
                        <w:rPr>
                          <w:rFonts w:cs="Arial"/>
                        </w:rPr>
                        <w:t xml:space="preserve">Guardar los ficheros generados en una carpeta con nombre </w:t>
                      </w:r>
                      <w:r>
                        <w:rPr>
                          <w:rFonts w:cs="Arial"/>
                          <w:b/>
                        </w:rPr>
                        <w:t>E1_486_3</w:t>
                      </w:r>
                    </w:p>
                    <w:p w14:paraId="35AA6814" w14:textId="77777777" w:rsidR="008A67BA" w:rsidRDefault="008A67BA">
                      <w:pPr>
                        <w:numPr>
                          <w:ilvl w:val="0"/>
                          <w:numId w:val="2"/>
                        </w:numPr>
                        <w:ind w:right="4"/>
                        <w:rPr>
                          <w:rFonts w:cs="Arial"/>
                        </w:rPr>
                      </w:pPr>
                      <w:r>
                        <w:rPr>
                          <w:rFonts w:cs="Arial"/>
                        </w:rPr>
                        <w:t>El docente le indicará al final como entregar el contenido de dicha carpeta</w:t>
                      </w:r>
                    </w:p>
                    <w:p w14:paraId="6567A1ED" w14:textId="77777777" w:rsidR="008A67BA" w:rsidRDefault="008A67BA">
                      <w:pPr>
                        <w:numPr>
                          <w:ilvl w:val="0"/>
                          <w:numId w:val="2"/>
                        </w:numPr>
                        <w:autoSpaceDE w:val="0"/>
                        <w:jc w:val="both"/>
                        <w:rPr>
                          <w:rFonts w:cs="Arial"/>
                        </w:rPr>
                      </w:pPr>
                      <w:r>
                        <w:rPr>
                          <w:rFonts w:cs="Arial"/>
                        </w:rPr>
                        <w:t xml:space="preserve">Al finalizar el ejercicio y antes de entregarlo </w:t>
                      </w:r>
                      <w:r>
                        <w:rPr>
                          <w:rFonts w:cs="Arial"/>
                          <w:b/>
                          <w:bCs/>
                        </w:rPr>
                        <w:t>comprueba tus respuestas</w:t>
                      </w:r>
                      <w:r>
                        <w:rPr>
                          <w:rFonts w:cs="Arial"/>
                        </w:rPr>
                        <w:t>, en caso de duda consulta al docente.</w:t>
                      </w:r>
                    </w:p>
                    <w:p w14:paraId="53BBF90F" w14:textId="77777777" w:rsidR="008A67BA" w:rsidRDefault="008A67BA">
                      <w:pPr>
                        <w:ind w:left="720" w:right="4"/>
                        <w:rPr>
                          <w:rFonts w:cs="Arial"/>
                        </w:rPr>
                      </w:pPr>
                    </w:p>
                    <w:p w14:paraId="6D4E86DE" w14:textId="77777777" w:rsidR="008A67BA" w:rsidRDefault="008A67BA">
                      <w:pPr>
                        <w:ind w:left="720" w:right="4"/>
                        <w:rPr>
                          <w:rFonts w:cs="Arial"/>
                        </w:rPr>
                      </w:pPr>
                    </w:p>
                    <w:p w14:paraId="7898EB5B" w14:textId="77777777" w:rsidR="008A67BA" w:rsidRDefault="008A67BA">
                      <w:pPr>
                        <w:rPr>
                          <w:rFonts w:ascii="Calibri" w:hAnsi="Calibri" w:cs="Calibri"/>
                          <w:b/>
                        </w:rPr>
                      </w:pPr>
                      <w:r>
                        <w:rPr>
                          <w:rFonts w:ascii="Calibri" w:hAnsi="Calibri" w:cs="Calibri"/>
                          <w:b/>
                        </w:rPr>
                        <w:t>Equipo y material</w:t>
                      </w:r>
                    </w:p>
                    <w:p w14:paraId="1D89F3E1" w14:textId="77777777" w:rsidR="008A67BA" w:rsidRDefault="008A67BA">
                      <w:pPr>
                        <w:pBdr>
                          <w:bottom w:val="single" w:sz="20" w:space="1" w:color="000000"/>
                        </w:pBdr>
                        <w:rPr>
                          <w:rFonts w:ascii="Calibri" w:hAnsi="Calibri" w:cs="Calibri"/>
                          <w:b/>
                        </w:rPr>
                      </w:pPr>
                    </w:p>
                    <w:p w14:paraId="505DAEEB" w14:textId="77777777" w:rsidR="008A67BA" w:rsidRDefault="008A67BA">
                      <w:pPr>
                        <w:rPr>
                          <w:rFonts w:ascii="Calibri" w:hAnsi="Calibri" w:cs="Calibri"/>
                          <w:b/>
                        </w:rPr>
                      </w:pPr>
                    </w:p>
                    <w:p w14:paraId="350C3F58" w14:textId="77777777" w:rsidR="008A67BA" w:rsidRDefault="008A67BA">
                      <w:pPr>
                        <w:numPr>
                          <w:ilvl w:val="0"/>
                          <w:numId w:val="3"/>
                        </w:numPr>
                        <w:rPr>
                          <w:rFonts w:ascii="Calibri" w:hAnsi="Calibri" w:cs="Calibri"/>
                        </w:rPr>
                      </w:pPr>
                      <w:r>
                        <w:rPr>
                          <w:rFonts w:ascii="Calibri" w:hAnsi="Calibri" w:cs="Calibri"/>
                        </w:rPr>
                        <w:t>Bolígrafo azul.</w:t>
                      </w:r>
                    </w:p>
                    <w:p w14:paraId="31E6E1DF" w14:textId="77777777" w:rsidR="008A67BA" w:rsidRDefault="008A67BA">
                      <w:pPr>
                        <w:numPr>
                          <w:ilvl w:val="0"/>
                          <w:numId w:val="3"/>
                        </w:numPr>
                        <w:rPr>
                          <w:rFonts w:ascii="Calibri" w:hAnsi="Calibri" w:cs="Calibri"/>
                        </w:rPr>
                      </w:pPr>
                      <w:r>
                        <w:rPr>
                          <w:rFonts w:ascii="Calibri" w:hAnsi="Calibri" w:cs="Calibri"/>
                        </w:rPr>
                        <w:t>Folios.</w:t>
                      </w:r>
                    </w:p>
                    <w:p w14:paraId="0173E5C2" w14:textId="77777777" w:rsidR="008A67BA" w:rsidRDefault="008A67BA">
                      <w:pPr>
                        <w:numPr>
                          <w:ilvl w:val="0"/>
                          <w:numId w:val="3"/>
                        </w:numPr>
                        <w:rPr>
                          <w:rFonts w:ascii="Calibri" w:hAnsi="Calibri" w:cs="Calibri"/>
                        </w:rPr>
                      </w:pPr>
                      <w:r>
                        <w:rPr>
                          <w:rFonts w:ascii="Calibri" w:hAnsi="Calibri" w:cs="Calibri"/>
                        </w:rPr>
                        <w:t>Ordenadores.</w:t>
                      </w:r>
                    </w:p>
                    <w:p w14:paraId="5641EA5D" w14:textId="77777777" w:rsidR="008A67BA" w:rsidRDefault="008A67BA">
                      <w:pPr>
                        <w:numPr>
                          <w:ilvl w:val="0"/>
                          <w:numId w:val="3"/>
                        </w:numPr>
                        <w:rPr>
                          <w:rFonts w:ascii="Calibri" w:hAnsi="Calibri" w:cs="Calibri"/>
                        </w:rPr>
                      </w:pPr>
                      <w:r>
                        <w:rPr>
                          <w:rFonts w:ascii="Calibri" w:hAnsi="Calibri" w:cs="Calibri"/>
                        </w:rPr>
                        <w:t xml:space="preserve">Conexión a Internet. ( Para buscar información a modo de ayuda ) </w:t>
                      </w:r>
                    </w:p>
                    <w:p w14:paraId="39C8D60B" w14:textId="77777777" w:rsidR="008A67BA" w:rsidRDefault="008A67BA">
                      <w:pPr>
                        <w:ind w:left="720" w:right="4"/>
                        <w:rPr>
                          <w:rFonts w:cs="Arial"/>
                        </w:rPr>
                      </w:pPr>
                    </w:p>
                    <w:p w14:paraId="68C82448" w14:textId="77777777" w:rsidR="008A67BA" w:rsidRDefault="008A67BA">
                      <w:pPr>
                        <w:ind w:left="720" w:right="4"/>
                      </w:pPr>
                      <w:r>
                        <w:rPr>
                          <w:rFonts w:cs="Arial"/>
                        </w:rPr>
                        <w:br/>
                      </w:r>
                    </w:p>
                  </w:txbxContent>
                </v:textbox>
              </v:shape>
            </w:pict>
          </mc:Fallback>
        </mc:AlternateContent>
      </w:r>
    </w:p>
    <w:p w14:paraId="0257ED0C" w14:textId="6700D289" w:rsidR="00AE04EE" w:rsidRDefault="00CA728B">
      <w:pPr>
        <w:pageBreakBefore/>
        <w:rPr>
          <w:rFonts w:ascii="Arial" w:hAnsi="Arial" w:cs="Arial"/>
          <w:sz w:val="20"/>
          <w:szCs w:val="20"/>
        </w:rPr>
      </w:pPr>
      <w:r>
        <w:rPr>
          <w:noProof/>
        </w:rPr>
        <w:lastRenderedPageBreak/>
        <mc:AlternateContent>
          <mc:Choice Requires="wps">
            <w:drawing>
              <wp:anchor distT="0" distB="0" distL="114935" distR="114935" simplePos="0" relativeHeight="251659776" behindDoc="0" locked="0" layoutInCell="1" allowOverlap="1" wp14:anchorId="3BBC1F00" wp14:editId="38B731DE">
                <wp:simplePos x="0" y="0"/>
                <wp:positionH relativeFrom="column">
                  <wp:posOffset>-73660</wp:posOffset>
                </wp:positionH>
                <wp:positionV relativeFrom="paragraph">
                  <wp:posOffset>34290</wp:posOffset>
                </wp:positionV>
                <wp:extent cx="6508750" cy="7793355"/>
                <wp:effectExtent l="8255" t="11430" r="7620" b="5715"/>
                <wp:wrapNone/>
                <wp:docPr id="2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8750" cy="7793355"/>
                        </a:xfrm>
                        <a:prstGeom prst="rect">
                          <a:avLst/>
                        </a:prstGeom>
                        <a:solidFill>
                          <a:srgbClr val="FFFFFF"/>
                        </a:solidFill>
                        <a:ln w="6350">
                          <a:solidFill>
                            <a:srgbClr val="000000"/>
                          </a:solidFill>
                          <a:miter lim="800000"/>
                          <a:headEnd/>
                          <a:tailEnd/>
                        </a:ln>
                      </wps:spPr>
                      <wps:txbx>
                        <w:txbxContent>
                          <w:p w14:paraId="5D930B2E" w14:textId="77777777" w:rsidR="008A67BA" w:rsidRDefault="008A67BA">
                            <w:pPr>
                              <w:autoSpaceDE w:val="0"/>
                              <w:rPr>
                                <w:rFonts w:cs="Arial"/>
                                <w:b/>
                                <w:bCs/>
                              </w:rPr>
                            </w:pPr>
                          </w:p>
                          <w:p w14:paraId="6D20CBA2" w14:textId="77777777" w:rsidR="008A67BA" w:rsidRDefault="008A67BA">
                            <w:pPr>
                              <w:rPr>
                                <w:rFonts w:ascii="Calibri" w:hAnsi="Calibri" w:cs="Calibri"/>
                                <w:b/>
                              </w:rPr>
                            </w:pPr>
                            <w:r>
                              <w:rPr>
                                <w:rFonts w:ascii="Calibri" w:hAnsi="Calibri" w:cs="Calibri"/>
                                <w:b/>
                              </w:rPr>
                              <w:t>Instrucciones específicas</w:t>
                            </w:r>
                          </w:p>
                          <w:p w14:paraId="1E310395" w14:textId="77777777" w:rsidR="008A67BA" w:rsidRDefault="008A67BA">
                            <w:pPr>
                              <w:pBdr>
                                <w:bottom w:val="single" w:sz="20" w:space="1" w:color="000000"/>
                              </w:pBdr>
                              <w:rPr>
                                <w:rFonts w:ascii="Calibri" w:hAnsi="Calibri" w:cs="Calibri"/>
                                <w:b/>
                              </w:rPr>
                            </w:pPr>
                          </w:p>
                          <w:p w14:paraId="59633D2D" w14:textId="77777777" w:rsidR="008A67BA" w:rsidRDefault="008A67BA">
                            <w:pPr>
                              <w:pStyle w:val="06Prrafo"/>
                              <w:rPr>
                                <w:rFonts w:ascii="Calibri" w:hAnsi="Calibri" w:cs="Calibri"/>
                                <w:sz w:val="24"/>
                                <w:szCs w:val="24"/>
                              </w:rPr>
                            </w:pPr>
                          </w:p>
                          <w:p w14:paraId="4F2EBD37" w14:textId="77777777" w:rsidR="008A67BA" w:rsidRDefault="008A67BA" w:rsidP="00B47BA2">
                            <w:pPr>
                              <w:jc w:val="both"/>
                              <w:rPr>
                                <w:rFonts w:ascii="Calibri" w:hAnsi="Calibri" w:cs="Calibri"/>
                              </w:rPr>
                            </w:pPr>
                            <w:r w:rsidRPr="006B0980">
                              <w:rPr>
                                <w:rFonts w:ascii="Calibri" w:hAnsi="Calibri" w:cs="Calibri"/>
                                <w:b/>
                              </w:rPr>
                              <w:t xml:space="preserve">Nombre: </w:t>
                            </w:r>
                            <w:r w:rsidRPr="00B47BA2">
                              <w:rPr>
                                <w:rFonts w:ascii="Calibri" w:hAnsi="Calibri" w:cs="Calibri"/>
                              </w:rPr>
                              <w:t>Realizar actividad teórica E1</w:t>
                            </w:r>
                          </w:p>
                          <w:p w14:paraId="4F1DC6F7" w14:textId="77777777" w:rsidR="008A67BA" w:rsidRPr="00B47BA2" w:rsidRDefault="008A67BA" w:rsidP="00B47BA2">
                            <w:pPr>
                              <w:jc w:val="both"/>
                              <w:rPr>
                                <w:rFonts w:ascii="Calibri" w:hAnsi="Calibri" w:cs="Calibri"/>
                              </w:rPr>
                            </w:pPr>
                          </w:p>
                          <w:p w14:paraId="4466BF5B" w14:textId="77777777" w:rsidR="008A67BA" w:rsidRDefault="008A67BA" w:rsidP="00B47BA2">
                            <w:pPr>
                              <w:jc w:val="both"/>
                              <w:rPr>
                                <w:rFonts w:ascii="Calibri" w:hAnsi="Calibri" w:cs="Calibri"/>
                              </w:rPr>
                            </w:pPr>
                            <w:r w:rsidRPr="006B0980">
                              <w:rPr>
                                <w:rFonts w:ascii="Calibri" w:hAnsi="Calibri" w:cs="Calibri"/>
                                <w:b/>
                              </w:rPr>
                              <w:t>Agrupamiento:</w:t>
                            </w:r>
                            <w:r w:rsidRPr="00B47BA2">
                              <w:rPr>
                                <w:rFonts w:ascii="Calibri" w:hAnsi="Calibri" w:cs="Calibri"/>
                              </w:rPr>
                              <w:t xml:space="preserve"> Individual</w:t>
                            </w:r>
                          </w:p>
                          <w:p w14:paraId="34C7E6CB" w14:textId="77777777" w:rsidR="008A67BA" w:rsidRPr="00B47BA2" w:rsidRDefault="008A67BA" w:rsidP="00B47BA2">
                            <w:pPr>
                              <w:jc w:val="both"/>
                              <w:rPr>
                                <w:rFonts w:ascii="Calibri" w:hAnsi="Calibri" w:cs="Calibri"/>
                              </w:rPr>
                            </w:pPr>
                          </w:p>
                          <w:p w14:paraId="73EDC053" w14:textId="77777777" w:rsidR="008A67BA" w:rsidRDefault="008A67BA" w:rsidP="00B47BA2">
                            <w:pPr>
                              <w:jc w:val="both"/>
                              <w:rPr>
                                <w:rFonts w:ascii="Calibri" w:hAnsi="Calibri" w:cs="Calibri"/>
                              </w:rPr>
                            </w:pPr>
                            <w:r w:rsidRPr="006B0980">
                              <w:rPr>
                                <w:rFonts w:ascii="Calibri" w:hAnsi="Calibri" w:cs="Calibri"/>
                                <w:b/>
                              </w:rPr>
                              <w:t xml:space="preserve">Descripción: </w:t>
                            </w:r>
                            <w:r w:rsidRPr="00B47BA2">
                              <w:rPr>
                                <w:rFonts w:ascii="Calibri" w:hAnsi="Calibri" w:cs="Calibri"/>
                              </w:rPr>
                              <w:t xml:space="preserve">Los alumnos realizarán una serie de actividades </w:t>
                            </w:r>
                            <w:r>
                              <w:rPr>
                                <w:rFonts w:ascii="Calibri" w:hAnsi="Calibri" w:cs="Calibri"/>
                              </w:rPr>
                              <w:t xml:space="preserve">teóricas </w:t>
                            </w:r>
                            <w:r w:rsidRPr="00B47BA2">
                              <w:rPr>
                                <w:rFonts w:ascii="Calibri" w:hAnsi="Calibri" w:cs="Calibri"/>
                              </w:rPr>
                              <w:t xml:space="preserve">pertenecientes </w:t>
                            </w:r>
                            <w:r>
                              <w:rPr>
                                <w:rFonts w:ascii="Calibri" w:hAnsi="Calibri" w:cs="Calibri"/>
                              </w:rPr>
                              <w:t>al primer módulo formativo ( MF0486_3 )</w:t>
                            </w:r>
                          </w:p>
                          <w:p w14:paraId="02F83468" w14:textId="77777777" w:rsidR="008A67BA" w:rsidRPr="00B47BA2" w:rsidRDefault="008A67BA" w:rsidP="00B47BA2">
                            <w:pPr>
                              <w:jc w:val="both"/>
                              <w:rPr>
                                <w:rFonts w:ascii="Calibri" w:hAnsi="Calibri" w:cs="Calibri"/>
                              </w:rPr>
                            </w:pPr>
                          </w:p>
                          <w:p w14:paraId="06FF1DD3" w14:textId="77777777" w:rsidR="008A67BA" w:rsidRDefault="008A67BA" w:rsidP="00B47BA2">
                            <w:pPr>
                              <w:jc w:val="both"/>
                              <w:rPr>
                                <w:rFonts w:ascii="Calibri" w:hAnsi="Calibri" w:cs="Calibri"/>
                                <w:sz w:val="22"/>
                                <w:szCs w:val="22"/>
                              </w:rPr>
                            </w:pPr>
                            <w:r w:rsidRPr="00B47BA2">
                              <w:rPr>
                                <w:rFonts w:ascii="Calibri" w:hAnsi="Calibri" w:cs="Calibri"/>
                              </w:rPr>
                              <w:t xml:space="preserve">Recursos: </w:t>
                            </w:r>
                            <w:hyperlink r:id="rId8" w:history="1">
                              <w:r w:rsidRPr="005D3DB2">
                                <w:rPr>
                                  <w:rStyle w:val="Hipervnculo"/>
                                  <w:rFonts w:ascii="Calibri" w:hAnsi="Calibri" w:cs="Calibri"/>
                                  <w:sz w:val="22"/>
                                  <w:szCs w:val="22"/>
                                </w:rPr>
                                <w:t>Libro  de la Editorial IC MF0486_3 – Seguridad en equipos informáticos</w:t>
                              </w:r>
                            </w:hyperlink>
                          </w:p>
                          <w:p w14:paraId="0427E94C" w14:textId="77777777" w:rsidR="008A67BA" w:rsidRPr="00B47BA2" w:rsidRDefault="008A67BA" w:rsidP="00B47BA2">
                            <w:pPr>
                              <w:jc w:val="both"/>
                              <w:rPr>
                                <w:rFonts w:ascii="Calibri" w:hAnsi="Calibri" w:cs="Calibri"/>
                              </w:rPr>
                            </w:pPr>
                          </w:p>
                          <w:p w14:paraId="0A2DB137" w14:textId="77777777" w:rsidR="008A67BA" w:rsidRPr="00B47BA2" w:rsidRDefault="008A67BA" w:rsidP="00B47BA2">
                            <w:pPr>
                              <w:jc w:val="both"/>
                              <w:rPr>
                                <w:rFonts w:ascii="Calibri" w:hAnsi="Calibri" w:cs="Calibri"/>
                              </w:rPr>
                            </w:pPr>
                            <w:r w:rsidRPr="006B0980">
                              <w:rPr>
                                <w:rFonts w:ascii="Calibri" w:hAnsi="Calibri" w:cs="Calibri"/>
                                <w:b/>
                              </w:rPr>
                              <w:t xml:space="preserve">Duración: </w:t>
                            </w:r>
                            <w:r w:rsidRPr="00B47BA2">
                              <w:rPr>
                                <w:rFonts w:ascii="Calibri" w:hAnsi="Calibri" w:cs="Calibri"/>
                              </w:rPr>
                              <w:t>60 minutos</w:t>
                            </w:r>
                          </w:p>
                          <w:p w14:paraId="15F4406F" w14:textId="77777777" w:rsidR="008A67BA" w:rsidRDefault="008A67BA">
                            <w:pPr>
                              <w:jc w:val="both"/>
                              <w:rPr>
                                <w:rFonts w:ascii="Calibri" w:hAnsi="Calibri" w:cs="Calibri"/>
                              </w:rPr>
                            </w:pPr>
                          </w:p>
                          <w:p w14:paraId="5658B0C4" w14:textId="77777777" w:rsidR="008A67BA" w:rsidRDefault="008A67BA">
                            <w:pPr>
                              <w:jc w:val="both"/>
                              <w:rPr>
                                <w:rFonts w:ascii="Calibri" w:hAnsi="Calibri" w:cs="Calibri"/>
                                <w:b/>
                              </w:rPr>
                            </w:pPr>
                            <w:r>
                              <w:rPr>
                                <w:rFonts w:ascii="Calibri" w:hAnsi="Calibri" w:cs="Calibri"/>
                                <w:b/>
                              </w:rPr>
                              <w:t>Condiciones de realización:</w:t>
                            </w:r>
                          </w:p>
                          <w:p w14:paraId="2382209D" w14:textId="77777777" w:rsidR="008A67BA" w:rsidRDefault="008A67BA">
                            <w:pPr>
                              <w:jc w:val="both"/>
                              <w:rPr>
                                <w:rFonts w:ascii="Calibri" w:hAnsi="Calibri" w:cs="Calibri"/>
                                <w:b/>
                              </w:rPr>
                            </w:pPr>
                          </w:p>
                          <w:p w14:paraId="5229FB41" w14:textId="77777777" w:rsidR="008A67BA" w:rsidRDefault="008A67BA">
                            <w:pPr>
                              <w:jc w:val="both"/>
                              <w:rPr>
                                <w:rFonts w:ascii="Calibri" w:hAnsi="Calibri" w:cs="Calibri"/>
                              </w:rPr>
                            </w:pPr>
                            <w:r>
                              <w:rPr>
                                <w:rFonts w:ascii="Calibri" w:hAnsi="Calibri" w:cs="Calibri"/>
                              </w:rPr>
                              <w:t xml:space="preserve">La actividad se llevará a cabo en el aula y el alumnado contará en todo momento supervisión del  docente. </w:t>
                            </w:r>
                          </w:p>
                          <w:p w14:paraId="2F98CCBF" w14:textId="77777777" w:rsidR="008A67BA" w:rsidRDefault="008A67BA">
                            <w:pPr>
                              <w:jc w:val="both"/>
                              <w:rPr>
                                <w:rFonts w:ascii="Calibri" w:hAnsi="Calibri" w:cs="Calibri"/>
                              </w:rPr>
                            </w:pPr>
                          </w:p>
                          <w:p w14:paraId="13F396F4" w14:textId="77777777" w:rsidR="008A67BA" w:rsidRDefault="008A67BA">
                            <w:pPr>
                              <w:jc w:val="both"/>
                              <w:rPr>
                                <w:rFonts w:ascii="Calibri" w:hAnsi="Calibri" w:cs="Calibri"/>
                              </w:rPr>
                            </w:pPr>
                            <w:r>
                              <w:rPr>
                                <w:rFonts w:ascii="Calibri" w:hAnsi="Calibri" w:cs="Calibri"/>
                              </w:rPr>
                              <w:t>El alumno podrá hacer uso de internet para su realización.</w:t>
                            </w:r>
                          </w:p>
                          <w:p w14:paraId="02F2C0C6" w14:textId="77777777" w:rsidR="008A67BA" w:rsidRDefault="008A67BA">
                            <w:pPr>
                              <w:jc w:val="both"/>
                              <w:rPr>
                                <w:rFonts w:ascii="Calibri" w:hAnsi="Calibri" w:cs="Calibri"/>
                              </w:rPr>
                            </w:pPr>
                          </w:p>
                          <w:p w14:paraId="35DA0CE6" w14:textId="77777777" w:rsidR="008A67BA" w:rsidRPr="00B47BA2" w:rsidRDefault="008A67BA">
                            <w:pPr>
                              <w:ind w:left="426"/>
                              <w:rPr>
                                <w:rFonts w:ascii="Calibri" w:hAnsi="Calibri" w:cs="Calibri"/>
                                <w:b/>
                              </w:rPr>
                            </w:pPr>
                          </w:p>
                          <w:p w14:paraId="092DAA67" w14:textId="77777777" w:rsidR="008A67BA" w:rsidRDefault="008A67BA">
                            <w:pPr>
                              <w:jc w:val="both"/>
                              <w:rPr>
                                <w:rFonts w:ascii="Calibri" w:hAnsi="Calibri" w:cs="Calibri"/>
                              </w:rPr>
                            </w:pPr>
                            <w:r>
                              <w:rPr>
                                <w:rFonts w:ascii="Calibri" w:hAnsi="Calibri" w:cs="Calibri"/>
                              </w:rPr>
                              <w:t xml:space="preserve">En ella se valorará la utilización de herramientas para la gestión del tiempo y secuenciación del uso de las aplicaciones necesarias. Y se observará especialmente la autonomía del alumnado a la hora de ejecutar y tomar decisiones. Como también la estructuración del ejercicio en donde se solicitará, orden, coherencia y limpieza. </w:t>
                            </w:r>
                          </w:p>
                          <w:p w14:paraId="37EEE98A" w14:textId="77777777" w:rsidR="008A67BA" w:rsidRDefault="008A67BA">
                            <w:pPr>
                              <w:jc w:val="both"/>
                              <w:rPr>
                                <w:rFonts w:ascii="Calibri" w:hAnsi="Calibri" w:cs="Calibri"/>
                              </w:rPr>
                            </w:pPr>
                          </w:p>
                          <w:p w14:paraId="63822ED8" w14:textId="77777777" w:rsidR="008A67BA" w:rsidRDefault="008A67BA">
                            <w:pPr>
                              <w:jc w:val="both"/>
                              <w:rPr>
                                <w:rFonts w:ascii="Calibri" w:hAnsi="Calibri" w:cs="Calibri"/>
                              </w:rPr>
                            </w:pPr>
                            <w:r>
                              <w:rPr>
                                <w:rFonts w:ascii="Calibri" w:hAnsi="Calibri" w:cs="Calibri"/>
                              </w:rPr>
                              <w:t>Una vez terminado la práctica se le notificará al docente y pasará a su evaluación.</w:t>
                            </w:r>
                          </w:p>
                          <w:p w14:paraId="144BFAE6" w14:textId="77777777" w:rsidR="008A67BA" w:rsidRDefault="008A67BA">
                            <w:pPr>
                              <w:jc w:val="both"/>
                              <w:rPr>
                                <w:rFonts w:ascii="Calibri" w:hAnsi="Calibri" w:cs="Calibri"/>
                              </w:rPr>
                            </w:pPr>
                          </w:p>
                          <w:p w14:paraId="41E508A5" w14:textId="77777777" w:rsidR="008A67BA" w:rsidRDefault="008A67BA">
                            <w:pPr>
                              <w:ind w:left="720" w:right="4"/>
                              <w:rPr>
                                <w:rFonts w:ascii="Calibri" w:hAnsi="Calibri" w:cs="Calibri"/>
                              </w:rPr>
                            </w:pPr>
                            <w:r>
                              <w:rPr>
                                <w:rFonts w:cs="Arial"/>
                              </w:rPr>
                              <w:t xml:space="preserve">            </w:t>
                            </w:r>
                          </w:p>
                          <w:p w14:paraId="0A897989" w14:textId="77777777" w:rsidR="008A67BA" w:rsidRDefault="008A67BA">
                            <w:pPr>
                              <w:jc w:val="both"/>
                              <w:rPr>
                                <w:rFonts w:ascii="Calibri" w:hAnsi="Calibri" w:cs="Calibri"/>
                              </w:rPr>
                            </w:pPr>
                          </w:p>
                          <w:p w14:paraId="57083D35" w14:textId="77777777" w:rsidR="008A67BA" w:rsidRDefault="008A67BA">
                            <w:pPr>
                              <w:jc w:val="both"/>
                              <w:rPr>
                                <w:rFonts w:ascii="Calibri" w:hAnsi="Calibri" w:cs="Calibri"/>
                              </w:rPr>
                            </w:pPr>
                          </w:p>
                          <w:p w14:paraId="7220FC2F" w14:textId="77777777" w:rsidR="008A67BA" w:rsidRDefault="008A67BA">
                            <w:pPr>
                              <w:jc w:val="both"/>
                              <w:rPr>
                                <w:rFonts w:ascii="Calibri" w:hAnsi="Calibri" w:cs="Calibri"/>
                              </w:rPr>
                            </w:pPr>
                          </w:p>
                          <w:p w14:paraId="7677806C" w14:textId="77777777" w:rsidR="008A67BA" w:rsidRDefault="008A67BA">
                            <w:pPr>
                              <w:jc w:val="both"/>
                              <w:rPr>
                                <w:rFonts w:ascii="Calibri" w:hAnsi="Calibri" w:cs="Calibri"/>
                              </w:rPr>
                            </w:pPr>
                          </w:p>
                          <w:p w14:paraId="6186980F" w14:textId="77777777" w:rsidR="008A67BA" w:rsidRDefault="008A67BA">
                            <w:pPr>
                              <w:jc w:val="both"/>
                              <w:rPr>
                                <w:rFonts w:cs="Arial"/>
                              </w:rPr>
                            </w:pPr>
                          </w:p>
                          <w:p w14:paraId="038455CA" w14:textId="77777777" w:rsidR="008A67BA" w:rsidRDefault="008A67BA">
                            <w:pPr>
                              <w:rPr>
                                <w:rFonts w:ascii="Calibri" w:hAnsi="Calibri" w:cs="Calibri"/>
                                <w:b/>
                              </w:rPr>
                            </w:pPr>
                          </w:p>
                          <w:p w14:paraId="06DBCDCD" w14:textId="77777777" w:rsidR="008A67BA" w:rsidRDefault="008A67BA">
                            <w:pPr>
                              <w:autoSpaceDE w:val="0"/>
                              <w:jc w:val="both"/>
                              <w:rPr>
                                <w:rFonts w:cs="Arial"/>
                              </w:rPr>
                            </w:pPr>
                          </w:p>
                          <w:p w14:paraId="3972D36A" w14:textId="77777777" w:rsidR="008A67BA" w:rsidRDefault="008A67BA">
                            <w:pPr>
                              <w:autoSpaceDE w:val="0"/>
                              <w:rPr>
                                <w:rFonts w:ascii="Arial Narrow" w:hAnsi="Arial Narrow" w:cs="Arial"/>
                              </w:rPr>
                            </w:pPr>
                          </w:p>
                          <w:p w14:paraId="05256E37" w14:textId="77777777" w:rsidR="008A67BA" w:rsidRDefault="008A67BA">
                            <w:pPr>
                              <w:rPr>
                                <w:sz w:val="18"/>
                              </w:rPr>
                            </w:pP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BC1F00" id="Text Box 6" o:spid="_x0000_s1028" type="#_x0000_t202" style="position:absolute;margin-left:-5.8pt;margin-top:2.7pt;width:512.5pt;height:613.65pt;z-index:25165977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" strokeweight=".5pt">
                <v:textbox inset="7.45pt,3.85pt,7.45pt,3.85pt">
                  <w:txbxContent>
                    <w:p w14:paraId="5D930B2E" w14:textId="77777777" w:rsidR="008A67BA" w:rsidRDefault="008A67BA">
                      <w:pPr>
                        <w:autoSpaceDE w:val="0"/>
                        <w:rPr>
                          <w:rFonts w:cs="Arial"/>
                          <w:b/>
                          <w:bCs/>
                        </w:rPr>
                      </w:pPr>
                    </w:p>
                    <w:p w14:paraId="6D20CBA2" w14:textId="77777777" w:rsidR="008A67BA" w:rsidRDefault="008A67BA">
                      <w:pPr>
                        <w:rPr>
                          <w:rFonts w:ascii="Calibri" w:hAnsi="Calibri" w:cs="Calibri"/>
                          <w:b/>
                        </w:rPr>
                      </w:pPr>
                      <w:r>
                        <w:rPr>
                          <w:rFonts w:ascii="Calibri" w:hAnsi="Calibri" w:cs="Calibri"/>
                          <w:b/>
                        </w:rPr>
                        <w:t>Instrucciones específicas</w:t>
                      </w:r>
                    </w:p>
                    <w:p w14:paraId="1E310395" w14:textId="77777777" w:rsidR="008A67BA" w:rsidRDefault="008A67BA">
                      <w:pPr>
                        <w:pBdr>
                          <w:bottom w:val="single" w:sz="20" w:space="1" w:color="000000"/>
                        </w:pBdr>
                        <w:rPr>
                          <w:rFonts w:ascii="Calibri" w:hAnsi="Calibri" w:cs="Calibri"/>
                          <w:b/>
                        </w:rPr>
                      </w:pPr>
                    </w:p>
                    <w:p w14:paraId="59633D2D" w14:textId="77777777" w:rsidR="008A67BA" w:rsidRDefault="008A67BA">
                      <w:pPr>
                        <w:pStyle w:val="06Prrafo"/>
                        <w:rPr>
                          <w:rFonts w:ascii="Calibri" w:hAnsi="Calibri" w:cs="Calibri"/>
                          <w:sz w:val="24"/>
                          <w:szCs w:val="24"/>
                        </w:rPr>
                      </w:pPr>
                    </w:p>
                    <w:p w14:paraId="4F2EBD37" w14:textId="77777777" w:rsidR="008A67BA" w:rsidRDefault="008A67BA" w:rsidP="00B47BA2">
                      <w:pPr>
                        <w:jc w:val="both"/>
                        <w:rPr>
                          <w:rFonts w:ascii="Calibri" w:hAnsi="Calibri" w:cs="Calibri"/>
                        </w:rPr>
                      </w:pPr>
                      <w:r w:rsidRPr="006B0980">
                        <w:rPr>
                          <w:rFonts w:ascii="Calibri" w:hAnsi="Calibri" w:cs="Calibri"/>
                          <w:b/>
                        </w:rPr>
                        <w:t xml:space="preserve">Nombre: </w:t>
                      </w:r>
                      <w:r w:rsidRPr="00B47BA2">
                        <w:rPr>
                          <w:rFonts w:ascii="Calibri" w:hAnsi="Calibri" w:cs="Calibri"/>
                        </w:rPr>
                        <w:t>Realizar actividad teórica E1</w:t>
                      </w:r>
                    </w:p>
                    <w:p w14:paraId="4F1DC6F7" w14:textId="77777777" w:rsidR="008A67BA" w:rsidRPr="00B47BA2" w:rsidRDefault="008A67BA" w:rsidP="00B47BA2">
                      <w:pPr>
                        <w:jc w:val="both"/>
                        <w:rPr>
                          <w:rFonts w:ascii="Calibri" w:hAnsi="Calibri" w:cs="Calibri"/>
                        </w:rPr>
                      </w:pPr>
                    </w:p>
                    <w:p w14:paraId="4466BF5B" w14:textId="77777777" w:rsidR="008A67BA" w:rsidRDefault="008A67BA" w:rsidP="00B47BA2">
                      <w:pPr>
                        <w:jc w:val="both"/>
                        <w:rPr>
                          <w:rFonts w:ascii="Calibri" w:hAnsi="Calibri" w:cs="Calibri"/>
                        </w:rPr>
                      </w:pPr>
                      <w:r w:rsidRPr="006B0980">
                        <w:rPr>
                          <w:rFonts w:ascii="Calibri" w:hAnsi="Calibri" w:cs="Calibri"/>
                          <w:b/>
                        </w:rPr>
                        <w:t>Agrupamiento:</w:t>
                      </w:r>
                      <w:r w:rsidRPr="00B47BA2">
                        <w:rPr>
                          <w:rFonts w:ascii="Calibri" w:hAnsi="Calibri" w:cs="Calibri"/>
                        </w:rPr>
                        <w:t xml:space="preserve"> Individual</w:t>
                      </w:r>
                    </w:p>
                    <w:p w14:paraId="34C7E6CB" w14:textId="77777777" w:rsidR="008A67BA" w:rsidRPr="00B47BA2" w:rsidRDefault="008A67BA" w:rsidP="00B47BA2">
                      <w:pPr>
                        <w:jc w:val="both"/>
                        <w:rPr>
                          <w:rFonts w:ascii="Calibri" w:hAnsi="Calibri" w:cs="Calibri"/>
                        </w:rPr>
                      </w:pPr>
                    </w:p>
                    <w:p w14:paraId="73EDC053" w14:textId="77777777" w:rsidR="008A67BA" w:rsidRDefault="008A67BA" w:rsidP="00B47BA2">
                      <w:pPr>
                        <w:jc w:val="both"/>
                        <w:rPr>
                          <w:rFonts w:ascii="Calibri" w:hAnsi="Calibri" w:cs="Calibri"/>
                        </w:rPr>
                      </w:pPr>
                      <w:r w:rsidRPr="006B0980">
                        <w:rPr>
                          <w:rFonts w:ascii="Calibri" w:hAnsi="Calibri" w:cs="Calibri"/>
                          <w:b/>
                        </w:rPr>
                        <w:t xml:space="preserve">Descripción: </w:t>
                      </w:r>
                      <w:r w:rsidRPr="00B47BA2">
                        <w:rPr>
                          <w:rFonts w:ascii="Calibri" w:hAnsi="Calibri" w:cs="Calibri"/>
                        </w:rPr>
                        <w:t xml:space="preserve">Los alumnos realizarán una serie de actividades </w:t>
                      </w:r>
                      <w:r>
                        <w:rPr>
                          <w:rFonts w:ascii="Calibri" w:hAnsi="Calibri" w:cs="Calibri"/>
                        </w:rPr>
                        <w:t xml:space="preserve">teóricas </w:t>
                      </w:r>
                      <w:r w:rsidRPr="00B47BA2">
                        <w:rPr>
                          <w:rFonts w:ascii="Calibri" w:hAnsi="Calibri" w:cs="Calibri"/>
                        </w:rPr>
                        <w:t xml:space="preserve">pertenecientes </w:t>
                      </w:r>
                      <w:r>
                        <w:rPr>
                          <w:rFonts w:ascii="Calibri" w:hAnsi="Calibri" w:cs="Calibri"/>
                        </w:rPr>
                        <w:t>al primer módulo formativo ( MF0486_3 )</w:t>
                      </w:r>
                    </w:p>
                    <w:p w14:paraId="02F83468" w14:textId="77777777" w:rsidR="008A67BA" w:rsidRPr="00B47BA2" w:rsidRDefault="008A67BA" w:rsidP="00B47BA2">
                      <w:pPr>
                        <w:jc w:val="both"/>
                        <w:rPr>
                          <w:rFonts w:ascii="Calibri" w:hAnsi="Calibri" w:cs="Calibri"/>
                        </w:rPr>
                      </w:pPr>
                    </w:p>
                    <w:p w14:paraId="06FF1DD3" w14:textId="77777777" w:rsidR="008A67BA" w:rsidRDefault="008A67BA" w:rsidP="00B47BA2">
                      <w:pPr>
                        <w:jc w:val="both"/>
                        <w:rPr>
                          <w:rFonts w:ascii="Calibri" w:hAnsi="Calibri" w:cs="Calibri"/>
                          <w:sz w:val="22"/>
                          <w:szCs w:val="22"/>
                        </w:rPr>
                      </w:pPr>
                      <w:r w:rsidRPr="00B47BA2">
                        <w:rPr>
                          <w:rFonts w:ascii="Calibri" w:hAnsi="Calibri" w:cs="Calibri"/>
                        </w:rPr>
                        <w:t xml:space="preserve">Recursos: </w:t>
                      </w:r>
                      <w:hyperlink r:id="rId9" w:history="1">
                        <w:r w:rsidRPr="005D3DB2">
                          <w:rPr>
                            <w:rStyle w:val="Hipervnculo"/>
                            <w:rFonts w:ascii="Calibri" w:hAnsi="Calibri" w:cs="Calibri"/>
                            <w:sz w:val="22"/>
                            <w:szCs w:val="22"/>
                          </w:rPr>
                          <w:t>Libro  de la Editorial IC MF0486_3 – Seguridad en equipos informáticos</w:t>
                        </w:r>
                      </w:hyperlink>
                    </w:p>
                    <w:p w14:paraId="0427E94C" w14:textId="77777777" w:rsidR="008A67BA" w:rsidRPr="00B47BA2" w:rsidRDefault="008A67BA" w:rsidP="00B47BA2">
                      <w:pPr>
                        <w:jc w:val="both"/>
                        <w:rPr>
                          <w:rFonts w:ascii="Calibri" w:hAnsi="Calibri" w:cs="Calibri"/>
                        </w:rPr>
                      </w:pPr>
                    </w:p>
                    <w:p w14:paraId="0A2DB137" w14:textId="77777777" w:rsidR="008A67BA" w:rsidRPr="00B47BA2" w:rsidRDefault="008A67BA" w:rsidP="00B47BA2">
                      <w:pPr>
                        <w:jc w:val="both"/>
                        <w:rPr>
                          <w:rFonts w:ascii="Calibri" w:hAnsi="Calibri" w:cs="Calibri"/>
                        </w:rPr>
                      </w:pPr>
                      <w:r w:rsidRPr="006B0980">
                        <w:rPr>
                          <w:rFonts w:ascii="Calibri" w:hAnsi="Calibri" w:cs="Calibri"/>
                          <w:b/>
                        </w:rPr>
                        <w:t xml:space="preserve">Duración: </w:t>
                      </w:r>
                      <w:r w:rsidRPr="00B47BA2">
                        <w:rPr>
                          <w:rFonts w:ascii="Calibri" w:hAnsi="Calibri" w:cs="Calibri"/>
                        </w:rPr>
                        <w:t>60 minutos</w:t>
                      </w:r>
                    </w:p>
                    <w:p w14:paraId="15F4406F" w14:textId="77777777" w:rsidR="008A67BA" w:rsidRDefault="008A67BA">
                      <w:pPr>
                        <w:jc w:val="both"/>
                        <w:rPr>
                          <w:rFonts w:ascii="Calibri" w:hAnsi="Calibri" w:cs="Calibri"/>
                        </w:rPr>
                      </w:pPr>
                    </w:p>
                    <w:p w14:paraId="5658B0C4" w14:textId="77777777" w:rsidR="008A67BA" w:rsidRDefault="008A67BA">
                      <w:pPr>
                        <w:jc w:val="both"/>
                        <w:rPr>
                          <w:rFonts w:ascii="Calibri" w:hAnsi="Calibri" w:cs="Calibri"/>
                          <w:b/>
                        </w:rPr>
                      </w:pPr>
                      <w:r>
                        <w:rPr>
                          <w:rFonts w:ascii="Calibri" w:hAnsi="Calibri" w:cs="Calibri"/>
                          <w:b/>
                        </w:rPr>
                        <w:t>Condiciones de realización:</w:t>
                      </w:r>
                    </w:p>
                    <w:p w14:paraId="2382209D" w14:textId="77777777" w:rsidR="008A67BA" w:rsidRDefault="008A67BA">
                      <w:pPr>
                        <w:jc w:val="both"/>
                        <w:rPr>
                          <w:rFonts w:ascii="Calibri" w:hAnsi="Calibri" w:cs="Calibri"/>
                          <w:b/>
                        </w:rPr>
                      </w:pPr>
                    </w:p>
                    <w:p w14:paraId="5229FB41" w14:textId="77777777" w:rsidR="008A67BA" w:rsidRDefault="008A67BA">
                      <w:pPr>
                        <w:jc w:val="both"/>
                        <w:rPr>
                          <w:rFonts w:ascii="Calibri" w:hAnsi="Calibri" w:cs="Calibri"/>
                        </w:rPr>
                      </w:pPr>
                      <w:r>
                        <w:rPr>
                          <w:rFonts w:ascii="Calibri" w:hAnsi="Calibri" w:cs="Calibri"/>
                        </w:rPr>
                        <w:t xml:space="preserve">La actividad se llevará a cabo en el aula y el alumnado contará en todo momento supervisión del  docente. </w:t>
                      </w:r>
                    </w:p>
                    <w:p w14:paraId="2F98CCBF" w14:textId="77777777" w:rsidR="008A67BA" w:rsidRDefault="008A67BA">
                      <w:pPr>
                        <w:jc w:val="both"/>
                        <w:rPr>
                          <w:rFonts w:ascii="Calibri" w:hAnsi="Calibri" w:cs="Calibri"/>
                        </w:rPr>
                      </w:pPr>
                    </w:p>
                    <w:p w14:paraId="13F396F4" w14:textId="77777777" w:rsidR="008A67BA" w:rsidRDefault="008A67BA">
                      <w:pPr>
                        <w:jc w:val="both"/>
                        <w:rPr>
                          <w:rFonts w:ascii="Calibri" w:hAnsi="Calibri" w:cs="Calibri"/>
                        </w:rPr>
                      </w:pPr>
                      <w:r>
                        <w:rPr>
                          <w:rFonts w:ascii="Calibri" w:hAnsi="Calibri" w:cs="Calibri"/>
                        </w:rPr>
                        <w:t>El alumno podrá hacer uso de internet para su realización.</w:t>
                      </w:r>
                    </w:p>
                    <w:p w14:paraId="02F2C0C6" w14:textId="77777777" w:rsidR="008A67BA" w:rsidRDefault="008A67BA">
                      <w:pPr>
                        <w:jc w:val="both"/>
                        <w:rPr>
                          <w:rFonts w:ascii="Calibri" w:hAnsi="Calibri" w:cs="Calibri"/>
                        </w:rPr>
                      </w:pPr>
                    </w:p>
                    <w:p w14:paraId="35DA0CE6" w14:textId="77777777" w:rsidR="008A67BA" w:rsidRPr="00B47BA2" w:rsidRDefault="008A67BA">
                      <w:pPr>
                        <w:ind w:left="426"/>
                        <w:rPr>
                          <w:rFonts w:ascii="Calibri" w:hAnsi="Calibri" w:cs="Calibri"/>
                          <w:b/>
                        </w:rPr>
                      </w:pPr>
                    </w:p>
                    <w:p w14:paraId="092DAA67" w14:textId="77777777" w:rsidR="008A67BA" w:rsidRDefault="008A67BA">
                      <w:pPr>
                        <w:jc w:val="both"/>
                        <w:rPr>
                          <w:rFonts w:ascii="Calibri" w:hAnsi="Calibri" w:cs="Calibri"/>
                        </w:rPr>
                      </w:pPr>
                      <w:r>
                        <w:rPr>
                          <w:rFonts w:ascii="Calibri" w:hAnsi="Calibri" w:cs="Calibri"/>
                        </w:rPr>
                        <w:t xml:space="preserve">En ella se valorará la utilización de herramientas para la gestión del tiempo y secuenciación del uso de las aplicaciones necesarias. Y se observará especialmente la autonomía del alumnado a la hora de ejecutar y tomar decisiones. Como también la estructuración del ejercicio en donde se solicitará, orden, coherencia y limpieza. </w:t>
                      </w:r>
                    </w:p>
                    <w:p w14:paraId="37EEE98A" w14:textId="77777777" w:rsidR="008A67BA" w:rsidRDefault="008A67BA">
                      <w:pPr>
                        <w:jc w:val="both"/>
                        <w:rPr>
                          <w:rFonts w:ascii="Calibri" w:hAnsi="Calibri" w:cs="Calibri"/>
                        </w:rPr>
                      </w:pPr>
                    </w:p>
                    <w:p w14:paraId="63822ED8" w14:textId="77777777" w:rsidR="008A67BA" w:rsidRDefault="008A67BA">
                      <w:pPr>
                        <w:jc w:val="both"/>
                        <w:rPr>
                          <w:rFonts w:ascii="Calibri" w:hAnsi="Calibri" w:cs="Calibri"/>
                        </w:rPr>
                      </w:pPr>
                      <w:r>
                        <w:rPr>
                          <w:rFonts w:ascii="Calibri" w:hAnsi="Calibri" w:cs="Calibri"/>
                        </w:rPr>
                        <w:t>Una vez terminado la práctica se le notificará al docente y pasará a su evaluación.</w:t>
                      </w:r>
                    </w:p>
                    <w:p w14:paraId="144BFAE6" w14:textId="77777777" w:rsidR="008A67BA" w:rsidRDefault="008A67BA">
                      <w:pPr>
                        <w:jc w:val="both"/>
                        <w:rPr>
                          <w:rFonts w:ascii="Calibri" w:hAnsi="Calibri" w:cs="Calibri"/>
                        </w:rPr>
                      </w:pPr>
                    </w:p>
                    <w:p w14:paraId="41E508A5" w14:textId="77777777" w:rsidR="008A67BA" w:rsidRDefault="008A67BA">
                      <w:pPr>
                        <w:ind w:left="720" w:right="4"/>
                        <w:rPr>
                          <w:rFonts w:ascii="Calibri" w:hAnsi="Calibri" w:cs="Calibri"/>
                        </w:rPr>
                      </w:pPr>
                      <w:r>
                        <w:rPr>
                          <w:rFonts w:cs="Arial"/>
                        </w:rPr>
                        <w:t xml:space="preserve">            </w:t>
                      </w:r>
                    </w:p>
                    <w:p w14:paraId="0A897989" w14:textId="77777777" w:rsidR="008A67BA" w:rsidRDefault="008A67BA">
                      <w:pPr>
                        <w:jc w:val="both"/>
                        <w:rPr>
                          <w:rFonts w:ascii="Calibri" w:hAnsi="Calibri" w:cs="Calibri"/>
                        </w:rPr>
                      </w:pPr>
                    </w:p>
                    <w:p w14:paraId="57083D35" w14:textId="77777777" w:rsidR="008A67BA" w:rsidRDefault="008A67BA">
                      <w:pPr>
                        <w:jc w:val="both"/>
                        <w:rPr>
                          <w:rFonts w:ascii="Calibri" w:hAnsi="Calibri" w:cs="Calibri"/>
                        </w:rPr>
                      </w:pPr>
                    </w:p>
                    <w:p w14:paraId="7220FC2F" w14:textId="77777777" w:rsidR="008A67BA" w:rsidRDefault="008A67BA">
                      <w:pPr>
                        <w:jc w:val="both"/>
                        <w:rPr>
                          <w:rFonts w:ascii="Calibri" w:hAnsi="Calibri" w:cs="Calibri"/>
                        </w:rPr>
                      </w:pPr>
                    </w:p>
                    <w:p w14:paraId="7677806C" w14:textId="77777777" w:rsidR="008A67BA" w:rsidRDefault="008A67BA">
                      <w:pPr>
                        <w:jc w:val="both"/>
                        <w:rPr>
                          <w:rFonts w:ascii="Calibri" w:hAnsi="Calibri" w:cs="Calibri"/>
                        </w:rPr>
                      </w:pPr>
                    </w:p>
                    <w:p w14:paraId="6186980F" w14:textId="77777777" w:rsidR="008A67BA" w:rsidRDefault="008A67BA">
                      <w:pPr>
                        <w:jc w:val="both"/>
                        <w:rPr>
                          <w:rFonts w:cs="Arial"/>
                        </w:rPr>
                      </w:pPr>
                    </w:p>
                    <w:p w14:paraId="038455CA" w14:textId="77777777" w:rsidR="008A67BA" w:rsidRDefault="008A67BA">
                      <w:pPr>
                        <w:rPr>
                          <w:rFonts w:ascii="Calibri" w:hAnsi="Calibri" w:cs="Calibri"/>
                          <w:b/>
                        </w:rPr>
                      </w:pPr>
                    </w:p>
                    <w:p w14:paraId="06DBCDCD" w14:textId="77777777" w:rsidR="008A67BA" w:rsidRDefault="008A67BA">
                      <w:pPr>
                        <w:autoSpaceDE w:val="0"/>
                        <w:jc w:val="both"/>
                        <w:rPr>
                          <w:rFonts w:cs="Arial"/>
                        </w:rPr>
                      </w:pPr>
                    </w:p>
                    <w:p w14:paraId="3972D36A" w14:textId="77777777" w:rsidR="008A67BA" w:rsidRDefault="008A67BA">
                      <w:pPr>
                        <w:autoSpaceDE w:val="0"/>
                        <w:rPr>
                          <w:rFonts w:ascii="Arial Narrow" w:hAnsi="Arial Narrow" w:cs="Arial"/>
                        </w:rPr>
                      </w:pPr>
                    </w:p>
                    <w:p w14:paraId="05256E37" w14:textId="77777777" w:rsidR="008A67BA" w:rsidRDefault="008A67BA">
                      <w:pPr>
                        <w:rPr>
                          <w:sz w:val="18"/>
                        </w:rPr>
                      </w:pPr>
                    </w:p>
                  </w:txbxContent>
                </v:textbox>
              </v:shape>
            </w:pict>
          </mc:Fallback>
        </mc:AlternateContent>
      </w:r>
    </w:p>
    <w:p w14:paraId="022D9C10" w14:textId="77777777" w:rsidR="00AE04EE" w:rsidRDefault="00AE04EE">
      <w:pPr>
        <w:pageBreakBefore/>
        <w:rPr>
          <w:rFonts w:ascii="Arial" w:hAnsi="Arial" w:cs="Arial"/>
          <w:sz w:val="20"/>
          <w:szCs w:val="20"/>
        </w:rPr>
      </w:pPr>
      <w:r>
        <w:rPr>
          <w:rFonts w:ascii="Arial" w:hAnsi="Arial" w:cs="Arial"/>
          <w:b/>
          <w:sz w:val="20"/>
          <w:szCs w:val="20"/>
          <w:u w:val="single"/>
        </w:rPr>
        <w:lastRenderedPageBreak/>
        <w:t>OBSERVACIONES</w:t>
      </w:r>
    </w:p>
    <w:p w14:paraId="03A77B99" w14:textId="77777777" w:rsidR="00392081" w:rsidRDefault="00392081" w:rsidP="00392081">
      <w:pPr>
        <w:spacing w:before="80" w:after="80" w:line="360" w:lineRule="auto"/>
        <w:jc w:val="both"/>
        <w:rPr>
          <w:rFonts w:ascii="Arial" w:hAnsi="Arial" w:cs="Arial"/>
          <w:sz w:val="20"/>
          <w:szCs w:val="20"/>
        </w:rPr>
      </w:pPr>
    </w:p>
    <w:p w14:paraId="4D35AF8C" w14:textId="638F2D4D" w:rsidR="005530F8" w:rsidRDefault="005530F8" w:rsidP="005530F8">
      <w:pPr>
        <w:spacing w:before="80" w:after="80" w:line="360" w:lineRule="auto"/>
        <w:jc w:val="both"/>
        <w:rPr>
          <w:rFonts w:ascii="Arial" w:hAnsi="Arial" w:cs="Arial"/>
          <w:b/>
          <w:bCs/>
          <w:sz w:val="28"/>
          <w:szCs w:val="28"/>
        </w:rPr>
      </w:pPr>
      <w:r w:rsidRPr="00392081">
        <w:rPr>
          <w:rFonts w:ascii="Arial" w:hAnsi="Arial" w:cs="Arial"/>
          <w:b/>
          <w:bCs/>
          <w:sz w:val="28"/>
          <w:szCs w:val="28"/>
        </w:rPr>
        <w:t xml:space="preserve">CAPITULO </w:t>
      </w:r>
      <w:r>
        <w:rPr>
          <w:rFonts w:ascii="Arial" w:hAnsi="Arial" w:cs="Arial"/>
          <w:b/>
          <w:bCs/>
          <w:sz w:val="28"/>
          <w:szCs w:val="28"/>
        </w:rPr>
        <w:t>–</w:t>
      </w:r>
      <w:r w:rsidRPr="00392081">
        <w:rPr>
          <w:rFonts w:ascii="Arial" w:hAnsi="Arial" w:cs="Arial"/>
          <w:b/>
          <w:bCs/>
          <w:sz w:val="28"/>
          <w:szCs w:val="28"/>
        </w:rPr>
        <w:t xml:space="preserve"> 0</w:t>
      </w:r>
      <w:r>
        <w:rPr>
          <w:rFonts w:ascii="Arial" w:hAnsi="Arial" w:cs="Arial"/>
          <w:b/>
          <w:bCs/>
          <w:sz w:val="28"/>
          <w:szCs w:val="28"/>
        </w:rPr>
        <w:t xml:space="preserve">1 // </w:t>
      </w:r>
    </w:p>
    <w:p w14:paraId="40EF6FAC" w14:textId="6B7A56BF" w:rsidR="00392081" w:rsidRPr="00751260" w:rsidRDefault="005530F8" w:rsidP="005530F8">
      <w:pPr>
        <w:pStyle w:val="Standard"/>
        <w:rPr>
          <w:rFonts w:ascii="Arial" w:hAnsi="Arial" w:cs="Arial"/>
          <w:b/>
          <w:bCs/>
          <w:sz w:val="20"/>
          <w:szCs w:val="20"/>
        </w:rPr>
      </w:pPr>
      <w:r w:rsidRPr="00751260">
        <w:rPr>
          <w:rFonts w:ascii="Arial" w:hAnsi="Arial" w:cs="Arial"/>
          <w:b/>
          <w:bCs/>
          <w:sz w:val="20"/>
          <w:szCs w:val="20"/>
        </w:rPr>
        <w:t>MF0486_</w:t>
      </w:r>
      <w:r w:rsidR="008A67BA" w:rsidRPr="00751260">
        <w:rPr>
          <w:rFonts w:ascii="Arial" w:hAnsi="Arial" w:cs="Arial"/>
          <w:b/>
          <w:bCs/>
          <w:sz w:val="20"/>
          <w:szCs w:val="20"/>
        </w:rPr>
        <w:t>3</w:t>
      </w:r>
      <w:r w:rsidRPr="00751260">
        <w:rPr>
          <w:rFonts w:ascii="Arial" w:hAnsi="Arial" w:cs="Arial"/>
          <w:b/>
          <w:bCs/>
          <w:sz w:val="20"/>
          <w:szCs w:val="20"/>
        </w:rPr>
        <w:t>. UD1 – RESPUESTAS</w:t>
      </w:r>
    </w:p>
    <w:p w14:paraId="5BA3C8EA" w14:textId="355FAC19" w:rsidR="005530F8" w:rsidRDefault="005530F8" w:rsidP="005530F8">
      <w:pPr>
        <w:pStyle w:val="Standard"/>
        <w:rPr>
          <w:rFonts w:ascii="Arial" w:hAnsi="Arial" w:cs="Arial"/>
          <w:b/>
          <w:bCs/>
          <w:sz w:val="21"/>
          <w:szCs w:val="21"/>
        </w:rPr>
      </w:pPr>
    </w:p>
    <w:p w14:paraId="325A14EC" w14:textId="77777777" w:rsidR="005530F8" w:rsidRDefault="005530F8" w:rsidP="005530F8">
      <w:pPr>
        <w:pStyle w:val="Standard"/>
        <w:rPr>
          <w:rFonts w:ascii="Arial" w:hAnsi="Arial" w:cs="Arial"/>
          <w:b/>
          <w:bCs/>
          <w:sz w:val="20"/>
          <w:szCs w:val="20"/>
        </w:rPr>
      </w:pPr>
    </w:p>
    <w:p w14:paraId="620E936C" w14:textId="2A23F80A"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1. De las siguientes frases, indique cuál es verdadera y cuál es falsa.</w:t>
      </w:r>
    </w:p>
    <w:p w14:paraId="643A6FEC" w14:textId="77777777" w:rsidR="00392081" w:rsidRPr="005D2616" w:rsidRDefault="00392081" w:rsidP="00392081">
      <w:pPr>
        <w:pStyle w:val="Standard"/>
        <w:rPr>
          <w:rFonts w:ascii="Arial" w:hAnsi="Arial" w:cs="Arial"/>
          <w:b/>
          <w:bCs/>
          <w:sz w:val="20"/>
          <w:szCs w:val="20"/>
        </w:rPr>
      </w:pPr>
    </w:p>
    <w:p w14:paraId="30E49AD6" w14:textId="1C00A046" w:rsidR="00392081" w:rsidRPr="005D2616" w:rsidRDefault="00392081" w:rsidP="00392081">
      <w:pPr>
        <w:pStyle w:val="Standard"/>
        <w:rPr>
          <w:rFonts w:ascii="Arial" w:hAnsi="Arial" w:cs="Arial"/>
          <w:sz w:val="20"/>
          <w:szCs w:val="20"/>
        </w:rPr>
      </w:pPr>
      <w:r>
        <w:rPr>
          <w:rFonts w:ascii="Arial" w:hAnsi="Arial" w:cs="Arial"/>
          <w:sz w:val="20"/>
          <w:szCs w:val="20"/>
        </w:rPr>
        <w:t xml:space="preserve">            </w:t>
      </w:r>
      <w:r w:rsidRPr="005D2616">
        <w:rPr>
          <w:rFonts w:ascii="Arial" w:hAnsi="Arial" w:cs="Arial"/>
          <w:sz w:val="20"/>
          <w:szCs w:val="20"/>
        </w:rPr>
        <w:t>a. Una amenaza es la probabilidad de que haya un fallo que dañe los sistemas.</w:t>
      </w:r>
    </w:p>
    <w:p w14:paraId="4D14BF03"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r>
      <w:r w:rsidRPr="005D2616">
        <w:rPr>
          <w:rFonts w:ascii="Arial" w:hAnsi="Arial" w:cs="Arial"/>
          <w:sz w:val="20"/>
          <w:szCs w:val="20"/>
        </w:rPr>
        <w:tab/>
      </w:r>
      <w:bookmarkStart w:id="0" w:name="OLE_LINK3"/>
      <w:bookmarkStart w:id="1" w:name="OLE_LINK2"/>
      <w:bookmarkStart w:id="2" w:name="OLE_LINK1"/>
      <w:r w:rsidRPr="005D2616">
        <w:rPr>
          <w:rFonts w:ascii="Arial" w:hAnsi="Arial" w:cs="Arial"/>
          <w:sz w:val="20"/>
          <w:szCs w:val="20"/>
        </w:rPr>
        <w:t>…</w:t>
      </w:r>
      <w:bookmarkEnd w:id="0"/>
      <w:bookmarkEnd w:id="1"/>
      <w:bookmarkEnd w:id="2"/>
      <w:r w:rsidRPr="005D2616">
        <w:rPr>
          <w:rFonts w:ascii="Arial" w:hAnsi="Arial" w:cs="Arial"/>
          <w:sz w:val="20"/>
          <w:szCs w:val="20"/>
        </w:rPr>
        <w:t xml:space="preserve"> Verdadero</w:t>
      </w:r>
    </w:p>
    <w:p w14:paraId="2FF0A391"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r>
      <w:r w:rsidRPr="005D2616">
        <w:rPr>
          <w:rFonts w:ascii="Arial" w:hAnsi="Arial" w:cs="Arial"/>
          <w:sz w:val="20"/>
          <w:szCs w:val="20"/>
        </w:rPr>
        <w:tab/>
      </w:r>
      <w:r w:rsidRPr="005D2616">
        <w:rPr>
          <w:rFonts w:ascii="Arial" w:hAnsi="Arial" w:cs="Arial"/>
          <w:sz w:val="20"/>
          <w:szCs w:val="20"/>
          <w:highlight w:val="yellow"/>
        </w:rPr>
        <w:t>…</w:t>
      </w:r>
      <w:r w:rsidRPr="005D2616">
        <w:rPr>
          <w:rFonts w:ascii="Arial" w:hAnsi="Arial" w:cs="Arial"/>
          <w:sz w:val="20"/>
          <w:szCs w:val="20"/>
          <w:highlight w:val="yellow"/>
          <w:u w:val="single"/>
        </w:rPr>
        <w:t xml:space="preserve"> </w:t>
      </w:r>
      <w:r w:rsidRPr="005D2616">
        <w:rPr>
          <w:rFonts w:ascii="Arial" w:hAnsi="Arial" w:cs="Arial"/>
          <w:sz w:val="20"/>
          <w:szCs w:val="20"/>
          <w:highlight w:val="yellow"/>
        </w:rPr>
        <w:t>Falso</w:t>
      </w:r>
    </w:p>
    <w:p w14:paraId="3DBFC479" w14:textId="4560BA86" w:rsidR="00392081" w:rsidRPr="005D2616" w:rsidRDefault="00392081" w:rsidP="00392081">
      <w:pPr>
        <w:pStyle w:val="Standard"/>
        <w:rPr>
          <w:rFonts w:ascii="Arial" w:hAnsi="Arial" w:cs="Arial"/>
          <w:sz w:val="20"/>
          <w:szCs w:val="20"/>
        </w:rPr>
      </w:pPr>
      <w:r>
        <w:rPr>
          <w:rFonts w:ascii="Arial" w:hAnsi="Arial" w:cs="Arial"/>
          <w:sz w:val="20"/>
          <w:szCs w:val="20"/>
        </w:rPr>
        <w:t xml:space="preserve">            </w:t>
      </w:r>
      <w:r w:rsidRPr="005D2616">
        <w:rPr>
          <w:rFonts w:ascii="Arial" w:hAnsi="Arial" w:cs="Arial"/>
          <w:sz w:val="20"/>
          <w:szCs w:val="20"/>
        </w:rPr>
        <w:t>b. Una amenaza es un posible hecho que dañaría los sistemas.</w:t>
      </w:r>
    </w:p>
    <w:p w14:paraId="00E124C9"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r>
      <w:r w:rsidRPr="005D2616">
        <w:rPr>
          <w:rFonts w:ascii="Arial" w:hAnsi="Arial" w:cs="Arial"/>
          <w:sz w:val="20"/>
          <w:szCs w:val="20"/>
        </w:rPr>
        <w:tab/>
        <w:t>…</w:t>
      </w:r>
      <w:r w:rsidRPr="005D2616">
        <w:rPr>
          <w:rFonts w:ascii="Arial" w:hAnsi="Arial" w:cs="Arial"/>
          <w:sz w:val="20"/>
          <w:szCs w:val="20"/>
          <w:highlight w:val="yellow"/>
        </w:rPr>
        <w:t>Verdadero</w:t>
      </w:r>
    </w:p>
    <w:p w14:paraId="584CE9CA"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r>
      <w:r w:rsidRPr="005D2616">
        <w:rPr>
          <w:rFonts w:ascii="Arial" w:hAnsi="Arial" w:cs="Arial"/>
          <w:sz w:val="20"/>
          <w:szCs w:val="20"/>
        </w:rPr>
        <w:tab/>
        <w:t>… Falso</w:t>
      </w:r>
    </w:p>
    <w:p w14:paraId="19B1E21F" w14:textId="7E41A3EF" w:rsidR="00392081" w:rsidRPr="005D2616" w:rsidRDefault="00392081" w:rsidP="00392081">
      <w:pPr>
        <w:pStyle w:val="Standard"/>
        <w:rPr>
          <w:rFonts w:ascii="Arial" w:hAnsi="Arial" w:cs="Arial"/>
          <w:sz w:val="20"/>
          <w:szCs w:val="20"/>
        </w:rPr>
      </w:pPr>
      <w:r>
        <w:rPr>
          <w:rFonts w:ascii="Arial" w:hAnsi="Arial" w:cs="Arial"/>
          <w:sz w:val="20"/>
          <w:szCs w:val="20"/>
        </w:rPr>
        <w:t xml:space="preserve">            </w:t>
      </w:r>
      <w:r w:rsidRPr="005D2616">
        <w:rPr>
          <w:rFonts w:ascii="Arial" w:hAnsi="Arial" w:cs="Arial"/>
          <w:sz w:val="20"/>
          <w:szCs w:val="20"/>
        </w:rPr>
        <w:t>c. Se puede eliminar una amenaza reduciendo su vulnerabilidad.</w:t>
      </w:r>
    </w:p>
    <w:p w14:paraId="583C883E"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r>
      <w:r w:rsidRPr="005D2616">
        <w:rPr>
          <w:rFonts w:ascii="Arial" w:hAnsi="Arial" w:cs="Arial"/>
          <w:sz w:val="20"/>
          <w:szCs w:val="20"/>
        </w:rPr>
        <w:tab/>
        <w:t>… Verdadero</w:t>
      </w:r>
    </w:p>
    <w:p w14:paraId="25438938"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r>
      <w:r w:rsidRPr="005D2616">
        <w:rPr>
          <w:rFonts w:ascii="Arial" w:hAnsi="Arial" w:cs="Arial"/>
          <w:sz w:val="20"/>
          <w:szCs w:val="20"/>
        </w:rPr>
        <w:tab/>
      </w:r>
      <w:r w:rsidRPr="005D2616">
        <w:rPr>
          <w:rFonts w:ascii="Arial" w:hAnsi="Arial" w:cs="Arial"/>
          <w:sz w:val="20"/>
          <w:szCs w:val="20"/>
          <w:highlight w:val="yellow"/>
        </w:rPr>
        <w:t>…</w:t>
      </w:r>
      <w:r w:rsidRPr="005D2616">
        <w:rPr>
          <w:rFonts w:ascii="Arial" w:hAnsi="Arial" w:cs="Arial"/>
          <w:sz w:val="20"/>
          <w:szCs w:val="20"/>
          <w:highlight w:val="yellow"/>
          <w:u w:val="single"/>
        </w:rPr>
        <w:t xml:space="preserve"> </w:t>
      </w:r>
      <w:r w:rsidRPr="005D2616">
        <w:rPr>
          <w:rFonts w:ascii="Arial" w:hAnsi="Arial" w:cs="Arial"/>
          <w:sz w:val="20"/>
          <w:szCs w:val="20"/>
          <w:highlight w:val="yellow"/>
        </w:rPr>
        <w:t>Falso</w:t>
      </w:r>
    </w:p>
    <w:p w14:paraId="2C27E124" w14:textId="77777777" w:rsidR="00751260" w:rsidRDefault="00751260" w:rsidP="00392081">
      <w:pPr>
        <w:pStyle w:val="Standard"/>
        <w:rPr>
          <w:rFonts w:ascii="Arial" w:hAnsi="Arial" w:cs="Arial"/>
          <w:sz w:val="20"/>
          <w:szCs w:val="20"/>
        </w:rPr>
      </w:pPr>
    </w:p>
    <w:p w14:paraId="69540B7C" w14:textId="05085815"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2. Determine la fórmula correcta:</w:t>
      </w:r>
    </w:p>
    <w:p w14:paraId="584978E6" w14:textId="77777777" w:rsidR="00392081" w:rsidRPr="005D2616" w:rsidRDefault="00392081" w:rsidP="00392081">
      <w:pPr>
        <w:pStyle w:val="Standard"/>
        <w:rPr>
          <w:rFonts w:ascii="Arial" w:hAnsi="Arial" w:cs="Arial"/>
          <w:b/>
          <w:bCs/>
          <w:sz w:val="20"/>
          <w:szCs w:val="20"/>
        </w:rPr>
      </w:pPr>
    </w:p>
    <w:p w14:paraId="15AFFC21"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a. Riesgo = amenaza + vulnerabilidad.</w:t>
      </w:r>
    </w:p>
    <w:p w14:paraId="1B683909"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b. Riesgo = probabilidad x vulnerabilidad.</w:t>
      </w:r>
    </w:p>
    <w:p w14:paraId="0860C6D8"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c. Riesgo = impacto x vulnerabilidad.</w:t>
      </w:r>
    </w:p>
    <w:p w14:paraId="03B90545"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 xml:space="preserve">d. Riesgo = </w:t>
      </w:r>
      <w:r w:rsidRPr="005D2616">
        <w:rPr>
          <w:rFonts w:ascii="Arial" w:hAnsi="Arial" w:cs="Arial"/>
          <w:sz w:val="20"/>
          <w:szCs w:val="20"/>
          <w:highlight w:val="yellow"/>
        </w:rPr>
        <w:t>probabilidad x daño.</w:t>
      </w:r>
      <w:r w:rsidRPr="005D2616">
        <w:rPr>
          <w:rFonts w:ascii="Arial" w:hAnsi="Arial" w:cs="Arial"/>
          <w:sz w:val="20"/>
          <w:szCs w:val="20"/>
        </w:rPr>
        <w:t xml:space="preserve"> </w:t>
      </w:r>
    </w:p>
    <w:p w14:paraId="6C0BCF67" w14:textId="77777777" w:rsidR="00392081" w:rsidRPr="005D2616" w:rsidRDefault="00392081" w:rsidP="00392081">
      <w:pPr>
        <w:pStyle w:val="Standard"/>
        <w:rPr>
          <w:rFonts w:ascii="Arial" w:hAnsi="Arial" w:cs="Arial"/>
          <w:sz w:val="20"/>
          <w:szCs w:val="20"/>
        </w:rPr>
      </w:pPr>
    </w:p>
    <w:p w14:paraId="69D7B6B9" w14:textId="77777777" w:rsidR="00392081" w:rsidRDefault="00392081" w:rsidP="00392081">
      <w:pPr>
        <w:pStyle w:val="Standard"/>
        <w:rPr>
          <w:rFonts w:ascii="Arial" w:hAnsi="Arial" w:cs="Arial"/>
          <w:b/>
          <w:bCs/>
          <w:sz w:val="20"/>
          <w:szCs w:val="20"/>
        </w:rPr>
      </w:pPr>
    </w:p>
    <w:p w14:paraId="1C208A1F" w14:textId="252A7BAF"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3. Complete las siguientes definiciones:</w:t>
      </w:r>
    </w:p>
    <w:p w14:paraId="275F89BA"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r>
    </w:p>
    <w:p w14:paraId="17335C78" w14:textId="038957E8" w:rsidR="00392081" w:rsidRPr="005D2616" w:rsidRDefault="00392081" w:rsidP="00392081">
      <w:pPr>
        <w:pStyle w:val="Standard"/>
        <w:rPr>
          <w:rFonts w:ascii="Arial" w:hAnsi="Arial" w:cs="Arial"/>
          <w:sz w:val="20"/>
          <w:szCs w:val="20"/>
        </w:rPr>
      </w:pPr>
      <w:r w:rsidRPr="005D2616">
        <w:rPr>
          <w:rFonts w:ascii="Arial" w:hAnsi="Arial" w:cs="Arial"/>
          <w:sz w:val="20"/>
          <w:szCs w:val="20"/>
        </w:rPr>
        <w:t xml:space="preserve">            </w:t>
      </w:r>
      <w:r>
        <w:rPr>
          <w:rFonts w:ascii="Arial" w:hAnsi="Arial" w:cs="Arial"/>
          <w:sz w:val="20"/>
          <w:szCs w:val="20"/>
        </w:rPr>
        <w:t xml:space="preserve"> </w:t>
      </w:r>
      <w:r w:rsidRPr="005D2616">
        <w:rPr>
          <w:rFonts w:ascii="Arial" w:hAnsi="Arial" w:cs="Arial"/>
          <w:sz w:val="20"/>
          <w:szCs w:val="20"/>
        </w:rPr>
        <w:t xml:space="preserve">a. </w:t>
      </w:r>
      <w:r w:rsidRPr="005D2616">
        <w:rPr>
          <w:rFonts w:ascii="Arial" w:hAnsi="Arial" w:cs="Arial"/>
          <w:sz w:val="20"/>
          <w:szCs w:val="20"/>
          <w:highlight w:val="yellow"/>
          <w:u w:val="single"/>
        </w:rPr>
        <w:t>Disponibilidad</w:t>
      </w:r>
      <w:r w:rsidRPr="005D2616">
        <w:rPr>
          <w:rFonts w:ascii="Arial" w:hAnsi="Arial" w:cs="Arial"/>
          <w:sz w:val="20"/>
          <w:szCs w:val="20"/>
        </w:rPr>
        <w:t xml:space="preserve"> es que la información esté disponible siempre que se necesite.</w:t>
      </w:r>
    </w:p>
    <w:p w14:paraId="286F2E67"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 xml:space="preserve">b. </w:t>
      </w:r>
      <w:r w:rsidRPr="005D2616">
        <w:rPr>
          <w:rFonts w:ascii="Arial" w:hAnsi="Arial" w:cs="Arial"/>
          <w:sz w:val="20"/>
          <w:szCs w:val="20"/>
          <w:highlight w:val="yellow"/>
          <w:u w:val="single"/>
        </w:rPr>
        <w:t>Confidencialidad</w:t>
      </w:r>
      <w:r w:rsidRPr="005D2616">
        <w:rPr>
          <w:rFonts w:ascii="Arial" w:hAnsi="Arial" w:cs="Arial"/>
          <w:sz w:val="20"/>
          <w:szCs w:val="20"/>
        </w:rPr>
        <w:t xml:space="preserve"> es que la información solo esté accesible para quien esté autorizado a ello.</w:t>
      </w:r>
    </w:p>
    <w:p w14:paraId="4C53F1D8"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 xml:space="preserve">c. </w:t>
      </w:r>
      <w:r w:rsidRPr="005D2616">
        <w:rPr>
          <w:rFonts w:ascii="Arial" w:hAnsi="Arial" w:cs="Arial"/>
          <w:sz w:val="20"/>
          <w:szCs w:val="20"/>
          <w:highlight w:val="yellow"/>
          <w:u w:val="single"/>
        </w:rPr>
        <w:t>La Integridad</w:t>
      </w:r>
      <w:r w:rsidRPr="005D2616">
        <w:rPr>
          <w:rFonts w:ascii="Arial" w:hAnsi="Arial" w:cs="Arial"/>
          <w:sz w:val="20"/>
          <w:szCs w:val="20"/>
          <w:u w:val="single"/>
        </w:rPr>
        <w:t xml:space="preserve"> </w:t>
      </w:r>
      <w:r w:rsidRPr="005D2616">
        <w:rPr>
          <w:rFonts w:ascii="Arial" w:hAnsi="Arial" w:cs="Arial"/>
          <w:sz w:val="20"/>
          <w:szCs w:val="20"/>
        </w:rPr>
        <w:t>es que la información sea válida, exacta, y completa.</w:t>
      </w:r>
    </w:p>
    <w:p w14:paraId="4B71CFCC"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 xml:space="preserve">d. </w:t>
      </w:r>
      <w:r w:rsidRPr="005D2616">
        <w:rPr>
          <w:rFonts w:ascii="Arial" w:hAnsi="Arial" w:cs="Arial"/>
          <w:sz w:val="20"/>
          <w:szCs w:val="20"/>
          <w:u w:val="single"/>
        </w:rPr>
        <w:t xml:space="preserve">Fiabilidad </w:t>
      </w:r>
      <w:r w:rsidRPr="005D2616">
        <w:rPr>
          <w:rFonts w:ascii="Arial" w:hAnsi="Arial" w:cs="Arial"/>
          <w:sz w:val="20"/>
          <w:szCs w:val="20"/>
        </w:rPr>
        <w:t xml:space="preserve">o </w:t>
      </w:r>
      <w:r w:rsidRPr="005D2616">
        <w:rPr>
          <w:rFonts w:ascii="Arial" w:hAnsi="Arial" w:cs="Arial"/>
          <w:sz w:val="20"/>
          <w:szCs w:val="20"/>
          <w:u w:val="single"/>
        </w:rPr>
        <w:t xml:space="preserve">seguridad, </w:t>
      </w:r>
      <w:r w:rsidRPr="005D2616">
        <w:rPr>
          <w:rFonts w:ascii="Arial" w:hAnsi="Arial" w:cs="Arial"/>
          <w:sz w:val="20"/>
          <w:szCs w:val="20"/>
        </w:rPr>
        <w:t>es que el comportamiento de un sistema sea predecible, según su diseño y construcción.</w:t>
      </w:r>
    </w:p>
    <w:p w14:paraId="683DA743" w14:textId="77777777" w:rsidR="00392081" w:rsidRPr="005D2616" w:rsidRDefault="00392081" w:rsidP="00392081">
      <w:pPr>
        <w:pStyle w:val="Standard"/>
        <w:rPr>
          <w:rFonts w:ascii="Arial" w:hAnsi="Arial" w:cs="Arial"/>
          <w:sz w:val="20"/>
          <w:szCs w:val="20"/>
        </w:rPr>
      </w:pPr>
    </w:p>
    <w:p w14:paraId="720E2EE8" w14:textId="77777777" w:rsidR="00392081" w:rsidRDefault="00392081" w:rsidP="00392081">
      <w:pPr>
        <w:pStyle w:val="Standard"/>
        <w:rPr>
          <w:rFonts w:ascii="Arial" w:hAnsi="Arial" w:cs="Arial"/>
          <w:b/>
          <w:bCs/>
          <w:sz w:val="20"/>
          <w:szCs w:val="20"/>
        </w:rPr>
      </w:pPr>
    </w:p>
    <w:p w14:paraId="2046B399" w14:textId="310398EB"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4. Determine la combinación correcta de propiedades:</w:t>
      </w:r>
    </w:p>
    <w:p w14:paraId="5364AA88"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r>
    </w:p>
    <w:p w14:paraId="57EEF4DA" w14:textId="01F53C9A" w:rsidR="00392081" w:rsidRPr="005D2616" w:rsidRDefault="00392081" w:rsidP="00392081">
      <w:pPr>
        <w:pStyle w:val="Standard"/>
        <w:rPr>
          <w:rFonts w:ascii="Arial" w:hAnsi="Arial" w:cs="Arial"/>
          <w:sz w:val="20"/>
          <w:szCs w:val="20"/>
        </w:rPr>
      </w:pPr>
      <w:r w:rsidRPr="005D2616">
        <w:rPr>
          <w:rFonts w:ascii="Arial" w:hAnsi="Arial" w:cs="Arial"/>
          <w:sz w:val="20"/>
          <w:szCs w:val="20"/>
        </w:rPr>
        <w:t xml:space="preserve">             a. Fiabilidad = confidencialidad + precisión + exactitud.</w:t>
      </w:r>
    </w:p>
    <w:p w14:paraId="05343A0C"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b. Seguridad = confianza + integridad + disponibilidad.</w:t>
      </w:r>
    </w:p>
    <w:p w14:paraId="3FA39296"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c</w:t>
      </w:r>
      <w:r w:rsidRPr="005D2616">
        <w:rPr>
          <w:rFonts w:ascii="Arial" w:hAnsi="Arial" w:cs="Arial"/>
          <w:sz w:val="20"/>
          <w:szCs w:val="20"/>
          <w:highlight w:val="yellow"/>
        </w:rPr>
        <w:t>. Seguridad = confidencialidad + integridad + disponibilidad.</w:t>
      </w:r>
      <w:r w:rsidRPr="005D2616">
        <w:rPr>
          <w:rFonts w:ascii="Arial" w:hAnsi="Arial" w:cs="Arial"/>
          <w:sz w:val="20"/>
          <w:szCs w:val="20"/>
        </w:rPr>
        <w:t xml:space="preserve"> </w:t>
      </w:r>
    </w:p>
    <w:p w14:paraId="363ADECB" w14:textId="77777777" w:rsidR="005530F8" w:rsidRDefault="005530F8" w:rsidP="00392081">
      <w:pPr>
        <w:pStyle w:val="Standard"/>
        <w:rPr>
          <w:rFonts w:ascii="Arial" w:hAnsi="Arial" w:cs="Arial"/>
          <w:b/>
          <w:bCs/>
          <w:sz w:val="20"/>
          <w:szCs w:val="20"/>
        </w:rPr>
      </w:pPr>
    </w:p>
    <w:p w14:paraId="139EFB00" w14:textId="77777777" w:rsidR="005530F8" w:rsidRDefault="005530F8" w:rsidP="00392081">
      <w:pPr>
        <w:pStyle w:val="Standard"/>
        <w:rPr>
          <w:rFonts w:ascii="Arial" w:hAnsi="Arial" w:cs="Arial"/>
          <w:b/>
          <w:bCs/>
          <w:sz w:val="20"/>
          <w:szCs w:val="20"/>
        </w:rPr>
      </w:pPr>
    </w:p>
    <w:p w14:paraId="5B572ECD" w14:textId="0B81F4F4"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5. Complete la siguiente oración:</w:t>
      </w:r>
    </w:p>
    <w:p w14:paraId="3AAB66CF" w14:textId="77777777" w:rsidR="00392081" w:rsidRPr="005D2616" w:rsidRDefault="00392081" w:rsidP="00392081">
      <w:pPr>
        <w:pStyle w:val="Standard"/>
        <w:rPr>
          <w:rFonts w:ascii="Arial" w:hAnsi="Arial" w:cs="Arial"/>
          <w:b/>
          <w:bCs/>
          <w:sz w:val="20"/>
          <w:szCs w:val="20"/>
        </w:rPr>
      </w:pPr>
    </w:p>
    <w:p w14:paraId="5C93ED90" w14:textId="77777777" w:rsidR="00392081" w:rsidRPr="005D2616" w:rsidRDefault="00392081" w:rsidP="00392081">
      <w:pPr>
        <w:suppressAutoHyphens w:val="0"/>
        <w:autoSpaceDE w:val="0"/>
        <w:autoSpaceDN w:val="0"/>
        <w:adjustRightInd w:val="0"/>
        <w:rPr>
          <w:rFonts w:ascii="Arial" w:hAnsi="Arial" w:cs="Arial"/>
          <w:sz w:val="20"/>
          <w:szCs w:val="20"/>
        </w:rPr>
      </w:pPr>
      <w:r w:rsidRPr="005D2616">
        <w:rPr>
          <w:rFonts w:ascii="Arial" w:hAnsi="Arial" w:cs="Arial"/>
          <w:sz w:val="20"/>
          <w:szCs w:val="20"/>
        </w:rPr>
        <w:t xml:space="preserve">     Un modelo de seguridad orientado a la gestión de riesgos, persigue organizar la gestión de la seguridad en base a dos factores: un método para </w:t>
      </w:r>
      <w:r w:rsidRPr="005D2616">
        <w:rPr>
          <w:rFonts w:ascii="Arial" w:hAnsi="Arial" w:cs="Arial"/>
          <w:sz w:val="20"/>
          <w:szCs w:val="20"/>
          <w:highlight w:val="yellow"/>
          <w:u w:val="single"/>
        </w:rPr>
        <w:t>calcular riesgos del</w:t>
      </w:r>
      <w:r w:rsidRPr="005D2616">
        <w:rPr>
          <w:rFonts w:ascii="Arial" w:hAnsi="Arial" w:cs="Arial"/>
          <w:b/>
          <w:sz w:val="20"/>
          <w:szCs w:val="20"/>
          <w:u w:val="single"/>
        </w:rPr>
        <w:t xml:space="preserve"> </w:t>
      </w:r>
      <w:r w:rsidRPr="005D2616">
        <w:rPr>
          <w:rFonts w:ascii="Arial" w:hAnsi="Arial" w:cs="Arial"/>
          <w:sz w:val="20"/>
          <w:szCs w:val="20"/>
          <w:highlight w:val="yellow"/>
          <w:u w:val="single"/>
        </w:rPr>
        <w:t>sistema de información_</w:t>
      </w:r>
      <w:r w:rsidRPr="005D2616">
        <w:rPr>
          <w:rFonts w:ascii="Arial" w:hAnsi="Arial" w:cs="Arial"/>
          <w:sz w:val="20"/>
          <w:szCs w:val="20"/>
        </w:rPr>
        <w:t xml:space="preserve"> y unas </w:t>
      </w:r>
      <w:r w:rsidRPr="005D2616">
        <w:rPr>
          <w:rFonts w:ascii="Arial" w:hAnsi="Arial" w:cs="Arial"/>
          <w:sz w:val="20"/>
          <w:szCs w:val="20"/>
          <w:highlight w:val="yellow"/>
          <w:u w:val="single"/>
        </w:rPr>
        <w:t>_directrices, basadas en estrategias empresariales y normativas</w:t>
      </w:r>
    </w:p>
    <w:p w14:paraId="242A7A5E" w14:textId="77777777" w:rsidR="00392081" w:rsidRDefault="00392081" w:rsidP="00392081">
      <w:pPr>
        <w:pStyle w:val="Standard"/>
        <w:rPr>
          <w:rFonts w:ascii="Arial" w:hAnsi="Arial" w:cs="Arial"/>
          <w:b/>
          <w:bCs/>
          <w:sz w:val="20"/>
          <w:szCs w:val="20"/>
        </w:rPr>
      </w:pPr>
    </w:p>
    <w:p w14:paraId="63A9403F" w14:textId="77777777" w:rsidR="00392081" w:rsidRDefault="00392081" w:rsidP="00392081">
      <w:pPr>
        <w:pStyle w:val="Standard"/>
        <w:rPr>
          <w:rFonts w:ascii="Arial" w:hAnsi="Arial" w:cs="Arial"/>
          <w:b/>
          <w:bCs/>
          <w:sz w:val="20"/>
          <w:szCs w:val="20"/>
        </w:rPr>
      </w:pPr>
    </w:p>
    <w:p w14:paraId="2494DE38" w14:textId="656EB882"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6. Complete las siguientes definiciones:</w:t>
      </w:r>
    </w:p>
    <w:p w14:paraId="1BEDDF7F" w14:textId="0CA526B8" w:rsidR="00392081" w:rsidRDefault="00392081" w:rsidP="00392081">
      <w:pPr>
        <w:pStyle w:val="Standard"/>
        <w:rPr>
          <w:rFonts w:ascii="Arial" w:hAnsi="Arial" w:cs="Arial"/>
          <w:sz w:val="20"/>
          <w:szCs w:val="20"/>
        </w:rPr>
      </w:pPr>
      <w:r w:rsidRPr="005D2616">
        <w:rPr>
          <w:rFonts w:ascii="Arial" w:hAnsi="Arial" w:cs="Arial"/>
          <w:sz w:val="20"/>
          <w:szCs w:val="20"/>
        </w:rPr>
        <w:tab/>
        <w:t xml:space="preserve">               </w:t>
      </w:r>
    </w:p>
    <w:p w14:paraId="55F9939B" w14:textId="6323FC3F" w:rsidR="00392081" w:rsidRPr="005D2616" w:rsidRDefault="00392081" w:rsidP="00392081">
      <w:pPr>
        <w:pStyle w:val="Standard"/>
        <w:rPr>
          <w:rFonts w:ascii="Arial" w:hAnsi="Arial" w:cs="Arial"/>
          <w:sz w:val="20"/>
          <w:szCs w:val="20"/>
          <w:highlight w:val="yellow"/>
        </w:rPr>
      </w:pPr>
      <w:r>
        <w:rPr>
          <w:rFonts w:ascii="Arial" w:hAnsi="Arial" w:cs="Arial"/>
          <w:sz w:val="20"/>
          <w:szCs w:val="20"/>
        </w:rPr>
        <w:t xml:space="preserve">            </w:t>
      </w:r>
      <w:r w:rsidRPr="005D2616">
        <w:rPr>
          <w:rFonts w:ascii="Arial" w:hAnsi="Arial" w:cs="Arial"/>
          <w:sz w:val="20"/>
          <w:szCs w:val="20"/>
        </w:rPr>
        <w:t xml:space="preserve"> a. </w:t>
      </w:r>
      <w:r w:rsidRPr="005D2616">
        <w:rPr>
          <w:rFonts w:ascii="Arial" w:hAnsi="Arial" w:cs="Arial"/>
          <w:sz w:val="20"/>
          <w:szCs w:val="20"/>
          <w:highlight w:val="yellow"/>
          <w:u w:val="single"/>
        </w:rPr>
        <w:t>La gestión de riesgos</w:t>
      </w:r>
      <w:r w:rsidRPr="005D2616">
        <w:rPr>
          <w:rFonts w:ascii="Arial" w:hAnsi="Arial" w:cs="Arial"/>
          <w:sz w:val="20"/>
          <w:szCs w:val="20"/>
        </w:rPr>
        <w:t xml:space="preserve"> permite la elección de unas salvaguardas u otras, según unas directrices empresariales.</w:t>
      </w:r>
    </w:p>
    <w:p w14:paraId="62A08F60"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b.</w:t>
      </w:r>
      <w:r w:rsidRPr="005D2616">
        <w:rPr>
          <w:rFonts w:ascii="Arial" w:hAnsi="Arial" w:cs="Arial"/>
          <w:sz w:val="20"/>
          <w:szCs w:val="20"/>
          <w:u w:val="single"/>
        </w:rPr>
        <w:t xml:space="preserve"> </w:t>
      </w:r>
      <w:r w:rsidRPr="005D2616">
        <w:rPr>
          <w:rFonts w:ascii="Arial" w:hAnsi="Arial" w:cs="Arial"/>
          <w:sz w:val="20"/>
          <w:szCs w:val="20"/>
          <w:highlight w:val="yellow"/>
          <w:u w:val="single"/>
        </w:rPr>
        <w:t>El análisis de riesgos</w:t>
      </w:r>
      <w:r w:rsidRPr="005D2616">
        <w:rPr>
          <w:rFonts w:ascii="Arial" w:hAnsi="Arial" w:cs="Arial"/>
          <w:sz w:val="20"/>
          <w:szCs w:val="20"/>
        </w:rPr>
        <w:t xml:space="preserve"> permite ordenar los riesgos según su importancia, calculada cuantitativa o cualitativamente.</w:t>
      </w:r>
    </w:p>
    <w:p w14:paraId="44A94F8F"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 xml:space="preserve">c. </w:t>
      </w:r>
      <w:r w:rsidRPr="005D2616">
        <w:rPr>
          <w:rFonts w:ascii="Arial" w:hAnsi="Arial" w:cs="Arial"/>
          <w:sz w:val="20"/>
          <w:szCs w:val="20"/>
          <w:highlight w:val="yellow"/>
          <w:u w:val="single"/>
        </w:rPr>
        <w:t>La vulnerabilidad</w:t>
      </w:r>
      <w:r w:rsidRPr="005D2616">
        <w:rPr>
          <w:rFonts w:ascii="Arial" w:hAnsi="Arial" w:cs="Arial"/>
          <w:sz w:val="20"/>
          <w:szCs w:val="20"/>
        </w:rPr>
        <w:t xml:space="preserve"> es el daño probable de una amenaza.</w:t>
      </w:r>
    </w:p>
    <w:p w14:paraId="2E5DFA31" w14:textId="04601466" w:rsidR="00392081" w:rsidRDefault="00392081" w:rsidP="00392081">
      <w:pPr>
        <w:pStyle w:val="Standard"/>
        <w:rPr>
          <w:rFonts w:ascii="Arial" w:hAnsi="Arial" w:cs="Arial"/>
          <w:sz w:val="20"/>
          <w:szCs w:val="20"/>
        </w:rPr>
      </w:pPr>
    </w:p>
    <w:p w14:paraId="74FB3D61" w14:textId="77777777" w:rsidR="00392081" w:rsidRPr="005D2616" w:rsidRDefault="00392081" w:rsidP="00392081">
      <w:pPr>
        <w:pStyle w:val="Standard"/>
        <w:rPr>
          <w:rFonts w:ascii="Arial" w:hAnsi="Arial" w:cs="Arial"/>
          <w:sz w:val="20"/>
          <w:szCs w:val="20"/>
        </w:rPr>
      </w:pPr>
    </w:p>
    <w:p w14:paraId="6653EA16" w14:textId="77777777"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7. Determine la opción que elegiría:</w:t>
      </w:r>
    </w:p>
    <w:p w14:paraId="3C48485A" w14:textId="77777777" w:rsidR="00392081" w:rsidRPr="005D2616" w:rsidRDefault="00392081" w:rsidP="00392081">
      <w:pPr>
        <w:pStyle w:val="Standard"/>
        <w:rPr>
          <w:rFonts w:ascii="Arial" w:hAnsi="Arial" w:cs="Arial"/>
          <w:b/>
          <w:bCs/>
          <w:sz w:val="20"/>
          <w:szCs w:val="20"/>
        </w:rPr>
      </w:pPr>
    </w:p>
    <w:p w14:paraId="3C0C6FED"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lastRenderedPageBreak/>
        <w:tab/>
        <w:t xml:space="preserve">a. </w:t>
      </w:r>
      <w:r w:rsidRPr="005D2616">
        <w:rPr>
          <w:rFonts w:ascii="Arial" w:hAnsi="Arial" w:cs="Arial"/>
          <w:sz w:val="20"/>
          <w:szCs w:val="20"/>
          <w:highlight w:val="yellow"/>
          <w:u w:val="single"/>
        </w:rPr>
        <w:t>Una salvaguarda que aporte mínimo retorno de la inversión.</w:t>
      </w:r>
    </w:p>
    <w:p w14:paraId="442E98A9"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b. Una contramedida que reduce un riesgo pero que tiene un precio alto.</w:t>
      </w:r>
    </w:p>
    <w:p w14:paraId="4AA362C3"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c. Cuando es muy bajo, se puede asumir el riesgo sin hacer nada, y sin ser necesario informar a la Dirección.</w:t>
      </w:r>
    </w:p>
    <w:p w14:paraId="7910A4BC" w14:textId="77777777" w:rsidR="00392081" w:rsidRPr="005D2616" w:rsidRDefault="00392081" w:rsidP="00392081">
      <w:pPr>
        <w:pStyle w:val="Standard"/>
        <w:rPr>
          <w:rFonts w:ascii="Arial" w:hAnsi="Arial" w:cs="Arial"/>
          <w:sz w:val="20"/>
          <w:szCs w:val="20"/>
        </w:rPr>
      </w:pPr>
    </w:p>
    <w:p w14:paraId="5AFBAE71" w14:textId="77777777" w:rsidR="00392081" w:rsidRDefault="00392081" w:rsidP="00392081">
      <w:pPr>
        <w:pStyle w:val="Standard"/>
        <w:rPr>
          <w:rFonts w:ascii="Arial" w:hAnsi="Arial" w:cs="Arial"/>
          <w:b/>
          <w:bCs/>
          <w:sz w:val="20"/>
          <w:szCs w:val="20"/>
        </w:rPr>
      </w:pPr>
    </w:p>
    <w:p w14:paraId="0E8CAE98" w14:textId="0B551B0E"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8. Indique si es o no necesario verificar:</w:t>
      </w:r>
    </w:p>
    <w:p w14:paraId="4612BF15"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 xml:space="preserve">a. La temperatura máxima a la que pueden funcionar los ordenadores. </w:t>
      </w:r>
      <w:r w:rsidRPr="005D2616">
        <w:rPr>
          <w:rFonts w:ascii="Arial" w:hAnsi="Arial" w:cs="Arial"/>
          <w:bCs/>
          <w:sz w:val="20"/>
          <w:szCs w:val="20"/>
          <w:highlight w:val="yellow"/>
          <w:u w:val="single"/>
        </w:rPr>
        <w:t>Si</w:t>
      </w:r>
    </w:p>
    <w:p w14:paraId="58395581"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 xml:space="preserve">b. El nivel de tensión eléctrica que llega habitualmente al CPD. </w:t>
      </w:r>
      <w:r w:rsidRPr="005D2616">
        <w:rPr>
          <w:rFonts w:ascii="Arial" w:hAnsi="Arial" w:cs="Arial"/>
          <w:b/>
          <w:bCs/>
          <w:sz w:val="20"/>
          <w:szCs w:val="20"/>
        </w:rPr>
        <w:t xml:space="preserve"> </w:t>
      </w:r>
      <w:r w:rsidRPr="005D2616">
        <w:rPr>
          <w:rFonts w:ascii="Arial" w:hAnsi="Arial" w:cs="Arial"/>
          <w:bCs/>
          <w:sz w:val="20"/>
          <w:szCs w:val="20"/>
          <w:highlight w:val="yellow"/>
          <w:u w:val="single"/>
        </w:rPr>
        <w:t>Si</w:t>
      </w:r>
    </w:p>
    <w:p w14:paraId="2A921DA4" w14:textId="77777777" w:rsidR="00392081" w:rsidRPr="005D2616" w:rsidRDefault="00392081" w:rsidP="00392081">
      <w:pPr>
        <w:pStyle w:val="Standard"/>
        <w:rPr>
          <w:rFonts w:ascii="Arial" w:hAnsi="Arial" w:cs="Arial"/>
          <w:sz w:val="20"/>
          <w:szCs w:val="20"/>
          <w:u w:val="single"/>
        </w:rPr>
      </w:pPr>
      <w:r w:rsidRPr="005D2616">
        <w:rPr>
          <w:rFonts w:ascii="Arial" w:hAnsi="Arial" w:cs="Arial"/>
          <w:sz w:val="20"/>
          <w:szCs w:val="20"/>
        </w:rPr>
        <w:tab/>
        <w:t xml:space="preserve">c. El grosor de los paramentos del CPD y su construcción. </w:t>
      </w:r>
      <w:r w:rsidRPr="005D2616">
        <w:rPr>
          <w:rFonts w:ascii="Arial" w:hAnsi="Arial" w:cs="Arial"/>
          <w:bCs/>
          <w:sz w:val="20"/>
          <w:szCs w:val="20"/>
          <w:u w:val="single"/>
        </w:rPr>
        <w:t xml:space="preserve"> </w:t>
      </w:r>
      <w:r w:rsidRPr="005D2616">
        <w:rPr>
          <w:rFonts w:ascii="Arial" w:hAnsi="Arial" w:cs="Arial"/>
          <w:bCs/>
          <w:sz w:val="20"/>
          <w:szCs w:val="20"/>
          <w:highlight w:val="yellow"/>
          <w:u w:val="single"/>
        </w:rPr>
        <w:t>Si</w:t>
      </w:r>
    </w:p>
    <w:p w14:paraId="4287E602"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 xml:space="preserve">d. La existencia de pasos bajo el falso techo, entre el CPD y los recintos anexos. </w:t>
      </w:r>
      <w:r w:rsidRPr="005D2616">
        <w:rPr>
          <w:rFonts w:ascii="Arial" w:hAnsi="Arial" w:cs="Arial"/>
          <w:sz w:val="20"/>
          <w:szCs w:val="20"/>
          <w:highlight w:val="yellow"/>
          <w:u w:val="single"/>
        </w:rPr>
        <w:t>Si</w:t>
      </w:r>
      <w:r w:rsidRPr="005D2616">
        <w:rPr>
          <w:rFonts w:ascii="Arial" w:hAnsi="Arial" w:cs="Arial"/>
          <w:sz w:val="20"/>
          <w:szCs w:val="20"/>
        </w:rPr>
        <w:t xml:space="preserve"> </w:t>
      </w:r>
      <w:r w:rsidRPr="005D2616">
        <w:rPr>
          <w:rFonts w:ascii="Arial" w:hAnsi="Arial" w:cs="Arial"/>
          <w:b/>
          <w:bCs/>
          <w:sz w:val="20"/>
          <w:szCs w:val="20"/>
        </w:rPr>
        <w:t xml:space="preserve"> </w:t>
      </w:r>
    </w:p>
    <w:p w14:paraId="728FB4DD" w14:textId="77777777" w:rsidR="00392081" w:rsidRPr="005D2616" w:rsidRDefault="00392081" w:rsidP="00392081">
      <w:pPr>
        <w:pStyle w:val="Standard"/>
        <w:rPr>
          <w:rFonts w:ascii="Arial" w:hAnsi="Arial" w:cs="Arial"/>
          <w:sz w:val="20"/>
          <w:szCs w:val="20"/>
        </w:rPr>
      </w:pPr>
    </w:p>
    <w:p w14:paraId="77B8E5CF" w14:textId="77777777" w:rsidR="00392081" w:rsidRDefault="00392081" w:rsidP="00392081">
      <w:pPr>
        <w:pStyle w:val="Standard"/>
        <w:rPr>
          <w:rFonts w:ascii="Arial" w:hAnsi="Arial" w:cs="Arial"/>
          <w:b/>
          <w:bCs/>
          <w:sz w:val="20"/>
          <w:szCs w:val="20"/>
        </w:rPr>
      </w:pPr>
    </w:p>
    <w:p w14:paraId="0E1A6FD5" w14:textId="4DE57B52"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9. Indique una salvaguarda preventiva ante amenaza de inundaciones, y una reactiva.</w:t>
      </w:r>
    </w:p>
    <w:p w14:paraId="27410770" w14:textId="77777777" w:rsidR="00392081" w:rsidRPr="005D2616" w:rsidRDefault="00392081" w:rsidP="00392081">
      <w:pPr>
        <w:pStyle w:val="Standard"/>
        <w:rPr>
          <w:rFonts w:ascii="Arial" w:hAnsi="Arial" w:cs="Arial"/>
          <w:sz w:val="20"/>
          <w:szCs w:val="20"/>
        </w:rPr>
      </w:pPr>
      <w:r w:rsidRPr="005D2616">
        <w:rPr>
          <w:rFonts w:ascii="Arial" w:hAnsi="Arial" w:cs="Arial"/>
          <w:b/>
          <w:bCs/>
          <w:sz w:val="20"/>
          <w:szCs w:val="20"/>
        </w:rPr>
        <w:t xml:space="preserve">   </w:t>
      </w:r>
      <w:r w:rsidRPr="005D2616">
        <w:rPr>
          <w:rFonts w:ascii="Arial" w:hAnsi="Arial" w:cs="Arial"/>
          <w:sz w:val="20"/>
          <w:szCs w:val="20"/>
        </w:rPr>
        <w:t xml:space="preserve"> </w:t>
      </w:r>
    </w:p>
    <w:p w14:paraId="04C70AFD" w14:textId="01903311" w:rsidR="00392081" w:rsidRPr="005D2616" w:rsidRDefault="00392081" w:rsidP="00392081">
      <w:pPr>
        <w:pStyle w:val="Standard"/>
        <w:rPr>
          <w:rFonts w:ascii="Arial" w:hAnsi="Arial" w:cs="Arial"/>
          <w:sz w:val="20"/>
          <w:szCs w:val="20"/>
          <w:highlight w:val="yellow"/>
        </w:rPr>
      </w:pPr>
      <w:r w:rsidRPr="005D2616">
        <w:rPr>
          <w:rFonts w:ascii="Arial" w:hAnsi="Arial" w:cs="Arial"/>
          <w:sz w:val="20"/>
          <w:szCs w:val="20"/>
        </w:rPr>
        <w:t xml:space="preserve">             </w:t>
      </w:r>
      <w:r w:rsidRPr="005D2616">
        <w:rPr>
          <w:rFonts w:ascii="Arial" w:hAnsi="Arial" w:cs="Arial"/>
          <w:sz w:val="20"/>
          <w:szCs w:val="20"/>
          <w:highlight w:val="yellow"/>
          <w:u w:val="single"/>
        </w:rPr>
        <w:t xml:space="preserve">Salvaguarda preventiva: alarma                                                                      </w:t>
      </w:r>
    </w:p>
    <w:p w14:paraId="62FD4155" w14:textId="108FE20D" w:rsidR="00392081" w:rsidRPr="005D2616" w:rsidRDefault="00392081" w:rsidP="00392081">
      <w:pPr>
        <w:pStyle w:val="Standard"/>
        <w:rPr>
          <w:rFonts w:ascii="Arial" w:hAnsi="Arial" w:cs="Arial"/>
          <w:sz w:val="20"/>
          <w:szCs w:val="20"/>
        </w:rPr>
      </w:pPr>
      <w:r w:rsidRPr="005D2616">
        <w:rPr>
          <w:rFonts w:ascii="Arial" w:hAnsi="Arial" w:cs="Arial"/>
          <w:sz w:val="20"/>
          <w:szCs w:val="20"/>
        </w:rPr>
        <w:t xml:space="preserve">             </w:t>
      </w:r>
      <w:r w:rsidRPr="005D2616">
        <w:rPr>
          <w:rFonts w:ascii="Arial" w:hAnsi="Arial" w:cs="Arial"/>
          <w:sz w:val="20"/>
          <w:szCs w:val="20"/>
          <w:highlight w:val="yellow"/>
          <w:u w:val="single"/>
        </w:rPr>
        <w:t>Salvaguarda reactiva: evacuación de agua</w:t>
      </w:r>
      <w:r w:rsidRPr="005D2616">
        <w:rPr>
          <w:rFonts w:ascii="Arial" w:hAnsi="Arial" w:cs="Arial"/>
          <w:sz w:val="20"/>
          <w:szCs w:val="20"/>
          <w:u w:val="single"/>
        </w:rPr>
        <w:t xml:space="preserve">                                                                    </w:t>
      </w:r>
    </w:p>
    <w:p w14:paraId="28C04747" w14:textId="77777777" w:rsidR="00392081" w:rsidRPr="005D2616" w:rsidRDefault="00392081" w:rsidP="00392081">
      <w:pPr>
        <w:pStyle w:val="Standard"/>
        <w:rPr>
          <w:rFonts w:ascii="Arial" w:hAnsi="Arial" w:cs="Arial"/>
          <w:sz w:val="20"/>
          <w:szCs w:val="20"/>
        </w:rPr>
      </w:pPr>
    </w:p>
    <w:p w14:paraId="1DA13E73" w14:textId="77777777" w:rsidR="00392081" w:rsidRDefault="00392081" w:rsidP="00392081">
      <w:pPr>
        <w:pStyle w:val="Standard"/>
        <w:rPr>
          <w:rFonts w:ascii="Arial" w:hAnsi="Arial" w:cs="Arial"/>
          <w:b/>
          <w:bCs/>
          <w:sz w:val="20"/>
          <w:szCs w:val="20"/>
        </w:rPr>
      </w:pPr>
    </w:p>
    <w:p w14:paraId="737B29C2" w14:textId="5939E8B5"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10. Indique 5 salvaguardas ante el riesgo de incendios en el CPD.</w:t>
      </w:r>
    </w:p>
    <w:p w14:paraId="56FDF5CE" w14:textId="77777777" w:rsidR="00392081" w:rsidRPr="005D2616" w:rsidRDefault="00392081" w:rsidP="00392081">
      <w:pPr>
        <w:pStyle w:val="Standard"/>
        <w:tabs>
          <w:tab w:val="left" w:pos="774"/>
        </w:tabs>
        <w:rPr>
          <w:rFonts w:ascii="Arial" w:hAnsi="Arial" w:cs="Arial"/>
          <w:sz w:val="20"/>
          <w:szCs w:val="20"/>
        </w:rPr>
      </w:pPr>
      <w:r w:rsidRPr="005D2616">
        <w:rPr>
          <w:rFonts w:ascii="Arial" w:hAnsi="Arial" w:cs="Arial"/>
          <w:b/>
          <w:bCs/>
          <w:sz w:val="20"/>
          <w:szCs w:val="20"/>
        </w:rPr>
        <w:t xml:space="preserve">     </w:t>
      </w:r>
      <w:r w:rsidRPr="005D2616">
        <w:rPr>
          <w:rFonts w:ascii="Arial" w:hAnsi="Arial" w:cs="Arial"/>
          <w:sz w:val="20"/>
          <w:szCs w:val="20"/>
        </w:rPr>
        <w:t xml:space="preserve"> </w:t>
      </w:r>
      <w:r w:rsidRPr="005D2616">
        <w:rPr>
          <w:rFonts w:ascii="Arial" w:hAnsi="Arial" w:cs="Arial"/>
          <w:sz w:val="20"/>
          <w:szCs w:val="20"/>
        </w:rPr>
        <w:tab/>
      </w:r>
    </w:p>
    <w:p w14:paraId="67CBC344" w14:textId="7690DD77" w:rsidR="00392081" w:rsidRPr="005D2616" w:rsidRDefault="00392081" w:rsidP="00392081">
      <w:pPr>
        <w:pStyle w:val="Standard"/>
        <w:tabs>
          <w:tab w:val="left" w:pos="774"/>
        </w:tabs>
        <w:rPr>
          <w:rFonts w:ascii="Arial" w:hAnsi="Arial" w:cs="Arial"/>
          <w:strike/>
          <w:sz w:val="20"/>
          <w:szCs w:val="20"/>
          <w:highlight w:val="yellow"/>
          <w:u w:val="single"/>
        </w:rPr>
      </w:pPr>
      <w:r w:rsidRPr="005D2616">
        <w:rPr>
          <w:rFonts w:ascii="Arial" w:hAnsi="Arial" w:cs="Arial"/>
          <w:sz w:val="20"/>
          <w:szCs w:val="20"/>
        </w:rPr>
        <w:t xml:space="preserve">              </w:t>
      </w:r>
      <w:r w:rsidRPr="005D2616">
        <w:rPr>
          <w:rFonts w:ascii="Arial" w:hAnsi="Arial" w:cs="Arial"/>
          <w:sz w:val="20"/>
          <w:szCs w:val="20"/>
          <w:highlight w:val="yellow"/>
          <w:u w:val="single"/>
        </w:rPr>
        <w:t>Sistema de caída de rayos</w:t>
      </w:r>
    </w:p>
    <w:p w14:paraId="0F0EE2F8" w14:textId="2E8D239B" w:rsidR="00392081" w:rsidRPr="005D2616" w:rsidRDefault="00392081" w:rsidP="00392081">
      <w:pPr>
        <w:pStyle w:val="Standard"/>
        <w:tabs>
          <w:tab w:val="left" w:pos="774"/>
        </w:tabs>
        <w:rPr>
          <w:rFonts w:ascii="Arial" w:hAnsi="Arial" w:cs="Arial"/>
          <w:sz w:val="20"/>
          <w:szCs w:val="20"/>
          <w:highlight w:val="yellow"/>
          <w:u w:val="single"/>
        </w:rPr>
      </w:pPr>
      <w:r w:rsidRPr="005D2616">
        <w:rPr>
          <w:rFonts w:ascii="Arial" w:hAnsi="Arial" w:cs="Arial"/>
          <w:sz w:val="20"/>
          <w:szCs w:val="20"/>
        </w:rPr>
        <w:t xml:space="preserve">              </w:t>
      </w:r>
      <w:r w:rsidRPr="005D2616">
        <w:rPr>
          <w:rFonts w:ascii="Arial" w:hAnsi="Arial" w:cs="Arial"/>
          <w:sz w:val="20"/>
          <w:szCs w:val="20"/>
          <w:highlight w:val="yellow"/>
          <w:u w:val="single"/>
        </w:rPr>
        <w:t>Conexiones correctas a los equipos</w:t>
      </w:r>
    </w:p>
    <w:p w14:paraId="492600B6" w14:textId="779BB112" w:rsidR="00392081" w:rsidRPr="005D2616" w:rsidRDefault="00392081" w:rsidP="00392081">
      <w:pPr>
        <w:pStyle w:val="Standard"/>
        <w:tabs>
          <w:tab w:val="left" w:pos="774"/>
        </w:tabs>
        <w:rPr>
          <w:rFonts w:ascii="Arial" w:hAnsi="Arial" w:cs="Arial"/>
          <w:sz w:val="20"/>
          <w:szCs w:val="20"/>
        </w:rPr>
      </w:pPr>
      <w:r w:rsidRPr="005D2616">
        <w:rPr>
          <w:rFonts w:ascii="Arial" w:hAnsi="Arial" w:cs="Arial"/>
          <w:sz w:val="20"/>
          <w:szCs w:val="20"/>
        </w:rPr>
        <w:t xml:space="preserve">              </w:t>
      </w:r>
      <w:r w:rsidRPr="005D2616">
        <w:rPr>
          <w:rFonts w:ascii="Arial" w:hAnsi="Arial" w:cs="Arial"/>
          <w:sz w:val="20"/>
          <w:szCs w:val="20"/>
          <w:highlight w:val="yellow"/>
          <w:u w:val="single"/>
        </w:rPr>
        <w:t>Condiciones de temperatura adecuada</w:t>
      </w:r>
      <w:r w:rsidRPr="005D2616">
        <w:rPr>
          <w:rFonts w:ascii="Arial" w:hAnsi="Arial" w:cs="Arial"/>
          <w:sz w:val="20"/>
          <w:szCs w:val="20"/>
          <w:highlight w:val="yellow"/>
        </w:rPr>
        <w:t>s</w:t>
      </w:r>
    </w:p>
    <w:p w14:paraId="51F61DEF" w14:textId="2AE4EF7C" w:rsidR="00392081" w:rsidRPr="005D2616" w:rsidRDefault="00392081" w:rsidP="00392081">
      <w:pPr>
        <w:pStyle w:val="Standard"/>
        <w:rPr>
          <w:rFonts w:ascii="Arial" w:hAnsi="Arial" w:cs="Arial"/>
          <w:sz w:val="20"/>
          <w:szCs w:val="20"/>
          <w:u w:val="single"/>
        </w:rPr>
      </w:pPr>
      <w:r w:rsidRPr="005D2616">
        <w:rPr>
          <w:rFonts w:ascii="Arial" w:hAnsi="Arial" w:cs="Arial"/>
          <w:sz w:val="20"/>
          <w:szCs w:val="20"/>
        </w:rPr>
        <w:t xml:space="preserve">              </w:t>
      </w:r>
      <w:r w:rsidRPr="005D2616">
        <w:rPr>
          <w:rFonts w:ascii="Arial" w:hAnsi="Arial" w:cs="Arial"/>
          <w:sz w:val="20"/>
          <w:szCs w:val="20"/>
          <w:highlight w:val="yellow"/>
          <w:u w:val="single"/>
        </w:rPr>
        <w:t>Sistema de cableado estructurado</w:t>
      </w:r>
    </w:p>
    <w:p w14:paraId="69E72F2A" w14:textId="2BC429E9" w:rsidR="00392081" w:rsidRPr="005D2616" w:rsidRDefault="00392081" w:rsidP="00392081">
      <w:pPr>
        <w:pStyle w:val="Standard"/>
        <w:rPr>
          <w:rFonts w:ascii="Arial" w:hAnsi="Arial" w:cs="Arial"/>
          <w:sz w:val="20"/>
          <w:szCs w:val="20"/>
          <w:u w:val="single"/>
        </w:rPr>
      </w:pPr>
      <w:r w:rsidRPr="005D2616">
        <w:rPr>
          <w:rFonts w:ascii="Arial" w:hAnsi="Arial" w:cs="Arial"/>
          <w:sz w:val="20"/>
          <w:szCs w:val="20"/>
        </w:rPr>
        <w:t xml:space="preserve">              </w:t>
      </w:r>
      <w:r w:rsidRPr="005D2616">
        <w:rPr>
          <w:rFonts w:ascii="Arial" w:hAnsi="Arial" w:cs="Arial"/>
          <w:sz w:val="20"/>
          <w:szCs w:val="20"/>
          <w:highlight w:val="yellow"/>
          <w:u w:val="single"/>
        </w:rPr>
        <w:t>Chequeos periódicos generales</w:t>
      </w:r>
    </w:p>
    <w:p w14:paraId="05411821" w14:textId="77777777" w:rsidR="005530F8" w:rsidRDefault="005530F8" w:rsidP="00392081">
      <w:pPr>
        <w:pStyle w:val="Standard"/>
        <w:rPr>
          <w:rFonts w:ascii="Arial" w:hAnsi="Arial" w:cs="Arial"/>
          <w:b/>
          <w:bCs/>
          <w:sz w:val="20"/>
          <w:szCs w:val="20"/>
        </w:rPr>
      </w:pPr>
    </w:p>
    <w:p w14:paraId="32D5CDE9" w14:textId="400E723B"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11. Indique 3 salvaguardas ante la difusión de software dañino.</w:t>
      </w:r>
    </w:p>
    <w:p w14:paraId="4F4941C1" w14:textId="77777777"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 xml:space="preserve">                   </w:t>
      </w:r>
    </w:p>
    <w:p w14:paraId="486C6859" w14:textId="1F889C86" w:rsidR="00392081" w:rsidRPr="005D2616" w:rsidRDefault="00392081" w:rsidP="00392081">
      <w:pPr>
        <w:pStyle w:val="Standard"/>
        <w:rPr>
          <w:rFonts w:ascii="Arial" w:hAnsi="Arial" w:cs="Arial"/>
          <w:sz w:val="20"/>
          <w:szCs w:val="20"/>
          <w:highlight w:val="yellow"/>
          <w:u w:val="single"/>
        </w:rPr>
      </w:pPr>
      <w:r w:rsidRPr="005D2616">
        <w:rPr>
          <w:rFonts w:ascii="Arial" w:hAnsi="Arial" w:cs="Arial"/>
          <w:b/>
          <w:bCs/>
          <w:sz w:val="20"/>
          <w:szCs w:val="20"/>
        </w:rPr>
        <w:t xml:space="preserve">               </w:t>
      </w:r>
      <w:r w:rsidRPr="005D2616">
        <w:rPr>
          <w:rFonts w:ascii="Arial" w:hAnsi="Arial" w:cs="Arial"/>
          <w:bCs/>
          <w:sz w:val="20"/>
          <w:szCs w:val="20"/>
          <w:highlight w:val="yellow"/>
          <w:u w:val="single"/>
        </w:rPr>
        <w:t>Copias de seguridad</w:t>
      </w:r>
    </w:p>
    <w:p w14:paraId="01EBF301" w14:textId="56E98217" w:rsidR="00392081" w:rsidRPr="005D2616" w:rsidRDefault="00392081" w:rsidP="00392081">
      <w:pPr>
        <w:pStyle w:val="Standard"/>
        <w:rPr>
          <w:rFonts w:ascii="Arial" w:hAnsi="Arial" w:cs="Arial"/>
          <w:sz w:val="20"/>
          <w:szCs w:val="20"/>
          <w:highlight w:val="yellow"/>
          <w:u w:val="single"/>
        </w:rPr>
      </w:pPr>
      <w:r w:rsidRPr="005D2616">
        <w:rPr>
          <w:rFonts w:ascii="Arial" w:hAnsi="Arial" w:cs="Arial"/>
          <w:sz w:val="20"/>
          <w:szCs w:val="20"/>
        </w:rPr>
        <w:t xml:space="preserve">               </w:t>
      </w:r>
      <w:r w:rsidRPr="005D2616">
        <w:rPr>
          <w:rFonts w:ascii="Arial" w:hAnsi="Arial" w:cs="Arial"/>
          <w:sz w:val="20"/>
          <w:szCs w:val="20"/>
          <w:highlight w:val="yellow"/>
          <w:u w:val="single"/>
        </w:rPr>
        <w:t>Procedimientos de reinstalación y configuración del sistema</w:t>
      </w:r>
    </w:p>
    <w:p w14:paraId="53D62A94" w14:textId="57309C26" w:rsidR="00392081" w:rsidRPr="005D2616" w:rsidRDefault="00392081" w:rsidP="00392081">
      <w:pPr>
        <w:pStyle w:val="Standard"/>
        <w:rPr>
          <w:rFonts w:ascii="Arial" w:hAnsi="Arial" w:cs="Arial"/>
          <w:sz w:val="20"/>
          <w:szCs w:val="20"/>
          <w:u w:val="single"/>
        </w:rPr>
      </w:pPr>
      <w:r w:rsidRPr="005D2616">
        <w:rPr>
          <w:rFonts w:ascii="Arial" w:hAnsi="Arial" w:cs="Arial"/>
          <w:sz w:val="20"/>
          <w:szCs w:val="20"/>
        </w:rPr>
        <w:t xml:space="preserve">              </w:t>
      </w:r>
      <w:r>
        <w:rPr>
          <w:rFonts w:ascii="Arial" w:hAnsi="Arial" w:cs="Arial"/>
          <w:sz w:val="20"/>
          <w:szCs w:val="20"/>
        </w:rPr>
        <w:t xml:space="preserve"> </w:t>
      </w:r>
      <w:r w:rsidRPr="005D2616">
        <w:rPr>
          <w:rFonts w:ascii="Arial" w:hAnsi="Arial" w:cs="Arial"/>
          <w:sz w:val="20"/>
          <w:szCs w:val="20"/>
          <w:highlight w:val="yellow"/>
          <w:u w:val="single"/>
        </w:rPr>
        <w:t>Software de eliminación de virus y de eliminación de software malicioso</w:t>
      </w:r>
    </w:p>
    <w:p w14:paraId="5A2C58F7" w14:textId="77777777" w:rsidR="00392081" w:rsidRPr="005D2616" w:rsidRDefault="00392081" w:rsidP="00392081">
      <w:pPr>
        <w:pStyle w:val="Standard"/>
        <w:rPr>
          <w:rFonts w:ascii="Arial" w:hAnsi="Arial" w:cs="Arial"/>
          <w:sz w:val="20"/>
          <w:szCs w:val="20"/>
        </w:rPr>
      </w:pPr>
    </w:p>
    <w:p w14:paraId="21D1675A" w14:textId="77777777" w:rsidR="005530F8" w:rsidRDefault="005530F8" w:rsidP="00392081">
      <w:pPr>
        <w:pStyle w:val="Standard"/>
        <w:rPr>
          <w:rFonts w:ascii="Arial" w:hAnsi="Arial" w:cs="Arial"/>
          <w:b/>
          <w:bCs/>
          <w:sz w:val="20"/>
          <w:szCs w:val="20"/>
        </w:rPr>
      </w:pPr>
    </w:p>
    <w:p w14:paraId="7C2F1ACD" w14:textId="77777777" w:rsidR="00392081" w:rsidRDefault="00392081" w:rsidP="00392081">
      <w:pPr>
        <w:pStyle w:val="Standard"/>
        <w:rPr>
          <w:rFonts w:ascii="Arial" w:hAnsi="Arial" w:cs="Arial"/>
          <w:b/>
          <w:bCs/>
          <w:sz w:val="20"/>
          <w:szCs w:val="20"/>
        </w:rPr>
      </w:pPr>
    </w:p>
    <w:p w14:paraId="725DED78" w14:textId="5D17FC18"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12. ¿Qué contraseña será más compleja, una que tenga 5 dígitos, o una que tenga 3 caracteres usando mayúsculas o minúsculas?</w:t>
      </w:r>
    </w:p>
    <w:p w14:paraId="186C0A75" w14:textId="77777777" w:rsidR="00392081" w:rsidRPr="005D2616" w:rsidRDefault="00392081" w:rsidP="00392081">
      <w:pPr>
        <w:pStyle w:val="Standard"/>
        <w:rPr>
          <w:rFonts w:ascii="Arial" w:hAnsi="Arial" w:cs="Arial"/>
          <w:sz w:val="20"/>
          <w:szCs w:val="20"/>
          <w:u w:val="single"/>
        </w:rPr>
      </w:pPr>
      <w:r w:rsidRPr="005D2616">
        <w:rPr>
          <w:rFonts w:ascii="Arial" w:hAnsi="Arial" w:cs="Arial"/>
          <w:b/>
          <w:bCs/>
          <w:sz w:val="20"/>
          <w:szCs w:val="20"/>
        </w:rPr>
        <w:t xml:space="preserve">      </w:t>
      </w:r>
    </w:p>
    <w:p w14:paraId="03D9F9B5" w14:textId="77777777" w:rsidR="00392081" w:rsidRPr="005D2616" w:rsidRDefault="00392081" w:rsidP="00392081">
      <w:pPr>
        <w:pStyle w:val="Standard"/>
        <w:rPr>
          <w:rFonts w:ascii="Arial" w:hAnsi="Arial" w:cs="Arial"/>
          <w:sz w:val="20"/>
          <w:szCs w:val="20"/>
        </w:rPr>
      </w:pPr>
    </w:p>
    <w:p w14:paraId="5C4D4801" w14:textId="6BD3890D" w:rsidR="00392081" w:rsidRPr="005D2616" w:rsidRDefault="00392081" w:rsidP="00392081">
      <w:pPr>
        <w:pStyle w:val="Standard"/>
        <w:rPr>
          <w:rFonts w:ascii="Arial" w:hAnsi="Arial" w:cs="Arial"/>
          <w:sz w:val="20"/>
          <w:szCs w:val="20"/>
        </w:rPr>
      </w:pPr>
      <w:r w:rsidRPr="005D2616">
        <w:rPr>
          <w:rFonts w:ascii="Arial" w:hAnsi="Arial" w:cs="Arial"/>
          <w:sz w:val="20"/>
          <w:szCs w:val="20"/>
        </w:rPr>
        <w:t xml:space="preserve">  </w:t>
      </w:r>
      <w:r w:rsidRPr="005D2616">
        <w:rPr>
          <w:rFonts w:ascii="Arial" w:hAnsi="Arial" w:cs="Arial"/>
          <w:sz w:val="20"/>
          <w:szCs w:val="20"/>
          <w:highlight w:val="yellow"/>
          <w:u w:val="single"/>
        </w:rPr>
        <w:t>La segunda opción es más óptima; no obstante, la longitud mínima de la contraseña debe ser de 8 caracteres con mayúsculas y minúsculas, salvo en</w:t>
      </w:r>
      <w:r>
        <w:rPr>
          <w:rFonts w:ascii="Arial" w:hAnsi="Arial" w:cs="Arial"/>
          <w:sz w:val="20"/>
          <w:szCs w:val="20"/>
          <w:highlight w:val="yellow"/>
        </w:rPr>
        <w:t xml:space="preserve"> </w:t>
      </w:r>
      <w:r w:rsidRPr="005D2616">
        <w:rPr>
          <w:rFonts w:ascii="Arial" w:hAnsi="Arial" w:cs="Arial"/>
          <w:sz w:val="20"/>
          <w:szCs w:val="20"/>
          <w:highlight w:val="yellow"/>
          <w:u w:val="single"/>
        </w:rPr>
        <w:t>entornos de alta seguridad, donde se recomienda el mismo principio pero con 14 caracteres.</w:t>
      </w:r>
    </w:p>
    <w:p w14:paraId="1BD0317F" w14:textId="77777777" w:rsidR="00392081" w:rsidRPr="005D2616" w:rsidRDefault="00392081" w:rsidP="00392081">
      <w:pPr>
        <w:pStyle w:val="Standard"/>
        <w:rPr>
          <w:rFonts w:ascii="Arial" w:hAnsi="Arial" w:cs="Arial"/>
          <w:b/>
          <w:bCs/>
          <w:sz w:val="20"/>
          <w:szCs w:val="20"/>
        </w:rPr>
      </w:pPr>
    </w:p>
    <w:p w14:paraId="1D079487" w14:textId="77777777" w:rsidR="00392081" w:rsidRPr="005D2616" w:rsidRDefault="00392081" w:rsidP="00392081">
      <w:pPr>
        <w:pStyle w:val="Standard"/>
        <w:rPr>
          <w:rFonts w:ascii="Arial" w:hAnsi="Arial" w:cs="Arial"/>
          <w:b/>
          <w:bCs/>
          <w:sz w:val="20"/>
          <w:szCs w:val="20"/>
        </w:rPr>
      </w:pPr>
    </w:p>
    <w:p w14:paraId="1E72CF1D" w14:textId="77777777" w:rsidR="00751260" w:rsidRDefault="00751260" w:rsidP="00392081">
      <w:pPr>
        <w:pStyle w:val="Standard"/>
        <w:rPr>
          <w:rFonts w:ascii="Arial" w:hAnsi="Arial" w:cs="Arial"/>
          <w:b/>
          <w:bCs/>
          <w:sz w:val="20"/>
          <w:szCs w:val="20"/>
        </w:rPr>
      </w:pPr>
    </w:p>
    <w:p w14:paraId="17CF7BCB" w14:textId="77777777" w:rsidR="00751260" w:rsidRDefault="00751260" w:rsidP="00392081">
      <w:pPr>
        <w:pStyle w:val="Standard"/>
        <w:rPr>
          <w:rFonts w:ascii="Arial" w:hAnsi="Arial" w:cs="Arial"/>
          <w:b/>
          <w:bCs/>
          <w:sz w:val="20"/>
          <w:szCs w:val="20"/>
        </w:rPr>
      </w:pPr>
    </w:p>
    <w:p w14:paraId="07BC539A" w14:textId="77777777" w:rsidR="00751260" w:rsidRDefault="00751260" w:rsidP="00392081">
      <w:pPr>
        <w:pStyle w:val="Standard"/>
        <w:rPr>
          <w:rFonts w:ascii="Arial" w:hAnsi="Arial" w:cs="Arial"/>
          <w:b/>
          <w:bCs/>
          <w:sz w:val="20"/>
          <w:szCs w:val="20"/>
        </w:rPr>
      </w:pPr>
    </w:p>
    <w:p w14:paraId="52375AF9" w14:textId="77777777" w:rsidR="00751260" w:rsidRDefault="00751260" w:rsidP="00392081">
      <w:pPr>
        <w:pStyle w:val="Standard"/>
        <w:rPr>
          <w:rFonts w:ascii="Arial" w:hAnsi="Arial" w:cs="Arial"/>
          <w:b/>
          <w:bCs/>
          <w:sz w:val="20"/>
          <w:szCs w:val="20"/>
        </w:rPr>
      </w:pPr>
    </w:p>
    <w:p w14:paraId="7E38EF81" w14:textId="77777777" w:rsidR="00751260" w:rsidRDefault="00751260" w:rsidP="00392081">
      <w:pPr>
        <w:pStyle w:val="Standard"/>
        <w:rPr>
          <w:rFonts w:ascii="Arial" w:hAnsi="Arial" w:cs="Arial"/>
          <w:b/>
          <w:bCs/>
          <w:sz w:val="20"/>
          <w:szCs w:val="20"/>
        </w:rPr>
      </w:pPr>
    </w:p>
    <w:p w14:paraId="357372DB" w14:textId="77777777" w:rsidR="00751260" w:rsidRDefault="00751260" w:rsidP="00392081">
      <w:pPr>
        <w:pStyle w:val="Standard"/>
        <w:rPr>
          <w:rFonts w:ascii="Arial" w:hAnsi="Arial" w:cs="Arial"/>
          <w:b/>
          <w:bCs/>
          <w:sz w:val="20"/>
          <w:szCs w:val="20"/>
        </w:rPr>
      </w:pPr>
    </w:p>
    <w:p w14:paraId="0262618D" w14:textId="77777777" w:rsidR="00751260" w:rsidRDefault="00751260" w:rsidP="00392081">
      <w:pPr>
        <w:pStyle w:val="Standard"/>
        <w:rPr>
          <w:rFonts w:ascii="Arial" w:hAnsi="Arial" w:cs="Arial"/>
          <w:b/>
          <w:bCs/>
          <w:sz w:val="20"/>
          <w:szCs w:val="20"/>
        </w:rPr>
      </w:pPr>
    </w:p>
    <w:p w14:paraId="5ABF3D78" w14:textId="77777777" w:rsidR="00751260" w:rsidRDefault="00751260" w:rsidP="00392081">
      <w:pPr>
        <w:pStyle w:val="Standard"/>
        <w:rPr>
          <w:rFonts w:ascii="Arial" w:hAnsi="Arial" w:cs="Arial"/>
          <w:b/>
          <w:bCs/>
          <w:sz w:val="20"/>
          <w:szCs w:val="20"/>
        </w:rPr>
      </w:pPr>
    </w:p>
    <w:p w14:paraId="7E3561F0" w14:textId="77777777" w:rsidR="00751260" w:rsidRDefault="00751260" w:rsidP="00392081">
      <w:pPr>
        <w:pStyle w:val="Standard"/>
        <w:rPr>
          <w:rFonts w:ascii="Arial" w:hAnsi="Arial" w:cs="Arial"/>
          <w:b/>
          <w:bCs/>
          <w:sz w:val="20"/>
          <w:szCs w:val="20"/>
        </w:rPr>
      </w:pPr>
    </w:p>
    <w:p w14:paraId="2021318F" w14:textId="77777777" w:rsidR="00751260" w:rsidRDefault="00751260" w:rsidP="00392081">
      <w:pPr>
        <w:pStyle w:val="Standard"/>
        <w:rPr>
          <w:rFonts w:ascii="Arial" w:hAnsi="Arial" w:cs="Arial"/>
          <w:b/>
          <w:bCs/>
          <w:sz w:val="20"/>
          <w:szCs w:val="20"/>
        </w:rPr>
      </w:pPr>
    </w:p>
    <w:p w14:paraId="55E70C41" w14:textId="77777777" w:rsidR="00751260" w:rsidRDefault="00751260" w:rsidP="00392081">
      <w:pPr>
        <w:pStyle w:val="Standard"/>
        <w:rPr>
          <w:rFonts w:ascii="Arial" w:hAnsi="Arial" w:cs="Arial"/>
          <w:b/>
          <w:bCs/>
          <w:sz w:val="20"/>
          <w:szCs w:val="20"/>
        </w:rPr>
      </w:pPr>
    </w:p>
    <w:p w14:paraId="4896C894" w14:textId="77777777" w:rsidR="00751260" w:rsidRDefault="00751260" w:rsidP="00392081">
      <w:pPr>
        <w:pStyle w:val="Standard"/>
        <w:rPr>
          <w:rFonts w:ascii="Arial" w:hAnsi="Arial" w:cs="Arial"/>
          <w:b/>
          <w:bCs/>
          <w:sz w:val="20"/>
          <w:szCs w:val="20"/>
        </w:rPr>
      </w:pPr>
    </w:p>
    <w:p w14:paraId="3109C975" w14:textId="77777777" w:rsidR="00751260" w:rsidRDefault="00751260" w:rsidP="00392081">
      <w:pPr>
        <w:pStyle w:val="Standard"/>
        <w:rPr>
          <w:rFonts w:ascii="Arial" w:hAnsi="Arial" w:cs="Arial"/>
          <w:b/>
          <w:bCs/>
          <w:sz w:val="20"/>
          <w:szCs w:val="20"/>
        </w:rPr>
      </w:pPr>
    </w:p>
    <w:p w14:paraId="26FA6135" w14:textId="77777777" w:rsidR="00751260" w:rsidRDefault="00751260" w:rsidP="00392081">
      <w:pPr>
        <w:pStyle w:val="Standard"/>
        <w:rPr>
          <w:rFonts w:ascii="Arial" w:hAnsi="Arial" w:cs="Arial"/>
          <w:b/>
          <w:bCs/>
          <w:sz w:val="20"/>
          <w:szCs w:val="20"/>
        </w:rPr>
      </w:pPr>
    </w:p>
    <w:p w14:paraId="55983014" w14:textId="77777777" w:rsidR="00751260" w:rsidRDefault="00751260" w:rsidP="00392081">
      <w:pPr>
        <w:pStyle w:val="Standard"/>
        <w:rPr>
          <w:rFonts w:ascii="Arial" w:hAnsi="Arial" w:cs="Arial"/>
          <w:b/>
          <w:bCs/>
          <w:sz w:val="20"/>
          <w:szCs w:val="20"/>
        </w:rPr>
      </w:pPr>
    </w:p>
    <w:p w14:paraId="2B499339" w14:textId="77777777" w:rsidR="00751260" w:rsidRDefault="00751260" w:rsidP="00392081">
      <w:pPr>
        <w:pStyle w:val="Standard"/>
        <w:rPr>
          <w:rFonts w:ascii="Arial" w:hAnsi="Arial" w:cs="Arial"/>
          <w:b/>
          <w:bCs/>
          <w:sz w:val="20"/>
          <w:szCs w:val="20"/>
        </w:rPr>
      </w:pPr>
    </w:p>
    <w:p w14:paraId="1616B90F" w14:textId="77777777" w:rsidR="00751260" w:rsidRDefault="00751260" w:rsidP="00392081">
      <w:pPr>
        <w:pStyle w:val="Standard"/>
        <w:rPr>
          <w:rFonts w:ascii="Arial" w:hAnsi="Arial" w:cs="Arial"/>
          <w:b/>
          <w:bCs/>
          <w:sz w:val="20"/>
          <w:szCs w:val="20"/>
        </w:rPr>
      </w:pPr>
    </w:p>
    <w:p w14:paraId="4BD14DF6" w14:textId="77777777" w:rsidR="00751260" w:rsidRDefault="00751260" w:rsidP="00392081">
      <w:pPr>
        <w:pStyle w:val="Standard"/>
        <w:rPr>
          <w:rFonts w:ascii="Arial" w:hAnsi="Arial" w:cs="Arial"/>
          <w:b/>
          <w:bCs/>
          <w:sz w:val="20"/>
          <w:szCs w:val="20"/>
        </w:rPr>
      </w:pPr>
    </w:p>
    <w:p w14:paraId="5D2C4202" w14:textId="77777777" w:rsidR="00751260" w:rsidRDefault="00751260" w:rsidP="00392081">
      <w:pPr>
        <w:pStyle w:val="Standard"/>
        <w:rPr>
          <w:rFonts w:ascii="Arial" w:hAnsi="Arial" w:cs="Arial"/>
          <w:b/>
          <w:bCs/>
          <w:sz w:val="20"/>
          <w:szCs w:val="20"/>
        </w:rPr>
      </w:pPr>
    </w:p>
    <w:p w14:paraId="798D983A" w14:textId="77777777" w:rsidR="00751260" w:rsidRDefault="00751260" w:rsidP="00392081">
      <w:pPr>
        <w:pStyle w:val="Standard"/>
        <w:rPr>
          <w:rFonts w:ascii="Arial" w:hAnsi="Arial" w:cs="Arial"/>
          <w:b/>
          <w:bCs/>
          <w:sz w:val="20"/>
          <w:szCs w:val="20"/>
        </w:rPr>
      </w:pPr>
    </w:p>
    <w:p w14:paraId="46D9CC25" w14:textId="05ED3EC4" w:rsidR="00392081" w:rsidRPr="005D2616" w:rsidRDefault="00392081" w:rsidP="00392081">
      <w:pPr>
        <w:pStyle w:val="Standard"/>
        <w:rPr>
          <w:rFonts w:ascii="Arial" w:hAnsi="Arial" w:cs="Arial"/>
          <w:sz w:val="20"/>
          <w:szCs w:val="20"/>
        </w:rPr>
      </w:pPr>
      <w:r w:rsidRPr="005D2616">
        <w:rPr>
          <w:rFonts w:ascii="Arial" w:hAnsi="Arial" w:cs="Arial"/>
          <w:b/>
          <w:bCs/>
          <w:sz w:val="20"/>
          <w:szCs w:val="20"/>
        </w:rPr>
        <w:t>13. Dibuje el diagrama de mejora continua de Deming.</w:t>
      </w:r>
    </w:p>
    <w:p w14:paraId="2C797DC3" w14:textId="0F0420C3" w:rsidR="00392081" w:rsidRPr="005D2616" w:rsidRDefault="00CA728B" w:rsidP="00392081">
      <w:pPr>
        <w:pStyle w:val="Standard"/>
        <w:rPr>
          <w:rFonts w:ascii="Arial" w:hAnsi="Arial" w:cs="Arial"/>
          <w:b/>
          <w:bCs/>
          <w:sz w:val="20"/>
          <w:szCs w:val="20"/>
        </w:rPr>
      </w:pPr>
      <w:r>
        <w:rPr>
          <w:noProof/>
        </w:rPr>
        <w:drawing>
          <wp:anchor distT="0" distB="0" distL="0" distR="0" simplePos="0" relativeHeight="251661824" behindDoc="0" locked="0" layoutInCell="1" allowOverlap="1" wp14:anchorId="1B0677AC" wp14:editId="43898D72">
            <wp:simplePos x="0" y="0"/>
            <wp:positionH relativeFrom="column">
              <wp:posOffset>27940</wp:posOffset>
            </wp:positionH>
            <wp:positionV relativeFrom="paragraph">
              <wp:posOffset>84455</wp:posOffset>
            </wp:positionV>
            <wp:extent cx="5005070" cy="3333750"/>
            <wp:effectExtent l="0" t="0" r="0" b="0"/>
            <wp:wrapSquare wrapText="bothSides"/>
            <wp:docPr id="27"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5070" cy="3333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DA5EE8" w14:textId="77777777" w:rsidR="00392081" w:rsidRPr="005D2616" w:rsidRDefault="00392081" w:rsidP="00392081">
      <w:pPr>
        <w:pStyle w:val="Standard"/>
        <w:rPr>
          <w:rFonts w:ascii="Arial" w:hAnsi="Arial" w:cs="Arial"/>
          <w:b/>
          <w:bCs/>
          <w:sz w:val="20"/>
          <w:szCs w:val="20"/>
        </w:rPr>
      </w:pPr>
    </w:p>
    <w:p w14:paraId="1377C58C" w14:textId="77777777" w:rsidR="00392081" w:rsidRPr="005D2616" w:rsidRDefault="00392081" w:rsidP="00392081">
      <w:pPr>
        <w:pStyle w:val="Standard"/>
        <w:rPr>
          <w:rFonts w:ascii="Arial" w:hAnsi="Arial" w:cs="Arial"/>
          <w:b/>
          <w:bCs/>
          <w:sz w:val="20"/>
          <w:szCs w:val="20"/>
        </w:rPr>
      </w:pPr>
    </w:p>
    <w:p w14:paraId="74E24879" w14:textId="77777777" w:rsidR="00392081" w:rsidRPr="005D2616" w:rsidRDefault="00392081" w:rsidP="00392081">
      <w:pPr>
        <w:pStyle w:val="Standard"/>
        <w:rPr>
          <w:rFonts w:ascii="Arial" w:hAnsi="Arial" w:cs="Arial"/>
          <w:b/>
          <w:bCs/>
          <w:sz w:val="20"/>
          <w:szCs w:val="20"/>
        </w:rPr>
      </w:pPr>
    </w:p>
    <w:p w14:paraId="28034823" w14:textId="77777777" w:rsidR="00392081" w:rsidRPr="005D2616" w:rsidRDefault="00392081" w:rsidP="00392081">
      <w:pPr>
        <w:pStyle w:val="Standard"/>
        <w:rPr>
          <w:rFonts w:ascii="Arial" w:hAnsi="Arial" w:cs="Arial"/>
          <w:sz w:val="20"/>
          <w:szCs w:val="20"/>
        </w:rPr>
      </w:pPr>
    </w:p>
    <w:p w14:paraId="20F33C0F" w14:textId="77777777" w:rsidR="00392081" w:rsidRPr="005D2616" w:rsidRDefault="00392081" w:rsidP="00392081">
      <w:pPr>
        <w:pStyle w:val="Standard"/>
        <w:rPr>
          <w:rFonts w:ascii="Arial" w:hAnsi="Arial" w:cs="Arial"/>
          <w:sz w:val="20"/>
          <w:szCs w:val="20"/>
        </w:rPr>
      </w:pPr>
    </w:p>
    <w:p w14:paraId="2E53E105" w14:textId="77777777" w:rsidR="00392081" w:rsidRPr="005D2616" w:rsidRDefault="00392081" w:rsidP="00392081">
      <w:pPr>
        <w:pStyle w:val="Standard"/>
        <w:rPr>
          <w:rFonts w:ascii="Arial" w:hAnsi="Arial" w:cs="Arial"/>
          <w:sz w:val="20"/>
          <w:szCs w:val="20"/>
        </w:rPr>
      </w:pPr>
    </w:p>
    <w:p w14:paraId="62EC40ED"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r>
      <w:r w:rsidRPr="005D2616">
        <w:rPr>
          <w:rFonts w:ascii="Arial" w:hAnsi="Arial" w:cs="Arial"/>
          <w:sz w:val="20"/>
          <w:szCs w:val="20"/>
        </w:rPr>
        <w:tab/>
      </w:r>
    </w:p>
    <w:p w14:paraId="1C83A236" w14:textId="77777777" w:rsidR="00392081" w:rsidRPr="005D2616" w:rsidRDefault="00392081" w:rsidP="00392081">
      <w:pPr>
        <w:pStyle w:val="Standard"/>
        <w:rPr>
          <w:rFonts w:ascii="Arial" w:hAnsi="Arial" w:cs="Arial"/>
          <w:sz w:val="20"/>
          <w:szCs w:val="20"/>
        </w:rPr>
      </w:pPr>
    </w:p>
    <w:p w14:paraId="00F2AA7E" w14:textId="77777777" w:rsidR="00392081" w:rsidRPr="005D2616" w:rsidRDefault="00392081" w:rsidP="00392081">
      <w:pPr>
        <w:pStyle w:val="Standard"/>
        <w:rPr>
          <w:rFonts w:ascii="Arial" w:hAnsi="Arial" w:cs="Arial"/>
          <w:sz w:val="20"/>
          <w:szCs w:val="20"/>
        </w:rPr>
      </w:pPr>
    </w:p>
    <w:p w14:paraId="78835213" w14:textId="77777777" w:rsidR="00392081" w:rsidRPr="005D2616" w:rsidRDefault="00392081" w:rsidP="00392081">
      <w:pPr>
        <w:pStyle w:val="Standard"/>
        <w:rPr>
          <w:rFonts w:ascii="Arial" w:hAnsi="Arial" w:cs="Arial"/>
          <w:sz w:val="20"/>
          <w:szCs w:val="20"/>
        </w:rPr>
      </w:pPr>
    </w:p>
    <w:p w14:paraId="60F0ACD8" w14:textId="77777777" w:rsidR="00392081" w:rsidRPr="005D2616" w:rsidRDefault="00392081" w:rsidP="00392081">
      <w:pPr>
        <w:pStyle w:val="Standard"/>
        <w:rPr>
          <w:rFonts w:ascii="Arial" w:hAnsi="Arial" w:cs="Arial"/>
          <w:sz w:val="20"/>
          <w:szCs w:val="20"/>
        </w:rPr>
      </w:pPr>
    </w:p>
    <w:p w14:paraId="0C23CF49" w14:textId="77777777" w:rsidR="00392081" w:rsidRPr="005D2616" w:rsidRDefault="00392081" w:rsidP="00392081">
      <w:pPr>
        <w:pStyle w:val="Standard"/>
        <w:rPr>
          <w:rFonts w:ascii="Arial" w:hAnsi="Arial" w:cs="Arial"/>
          <w:sz w:val="20"/>
          <w:szCs w:val="20"/>
        </w:rPr>
      </w:pPr>
    </w:p>
    <w:p w14:paraId="54D3DDD0" w14:textId="77777777" w:rsidR="00392081" w:rsidRPr="005D2616" w:rsidRDefault="00392081" w:rsidP="00392081">
      <w:pPr>
        <w:pStyle w:val="Standard"/>
        <w:rPr>
          <w:rFonts w:ascii="Arial" w:hAnsi="Arial" w:cs="Arial"/>
          <w:sz w:val="20"/>
          <w:szCs w:val="20"/>
        </w:rPr>
      </w:pPr>
    </w:p>
    <w:p w14:paraId="5EF15A8A" w14:textId="77777777" w:rsidR="00392081" w:rsidRPr="005D2616" w:rsidRDefault="00392081" w:rsidP="00392081">
      <w:pPr>
        <w:pStyle w:val="Standard"/>
        <w:rPr>
          <w:rFonts w:ascii="Arial" w:hAnsi="Arial" w:cs="Arial"/>
          <w:b/>
          <w:bCs/>
          <w:sz w:val="20"/>
          <w:szCs w:val="20"/>
        </w:rPr>
      </w:pPr>
    </w:p>
    <w:p w14:paraId="6C2B4223" w14:textId="77777777" w:rsidR="00392081" w:rsidRPr="005D2616" w:rsidRDefault="00392081" w:rsidP="00392081">
      <w:pPr>
        <w:pStyle w:val="Standard"/>
        <w:rPr>
          <w:rFonts w:ascii="Arial" w:hAnsi="Arial" w:cs="Arial"/>
          <w:b/>
          <w:bCs/>
          <w:sz w:val="20"/>
          <w:szCs w:val="20"/>
        </w:rPr>
      </w:pPr>
    </w:p>
    <w:p w14:paraId="52952908" w14:textId="77777777" w:rsidR="00392081" w:rsidRPr="005D2616" w:rsidRDefault="00392081" w:rsidP="00392081">
      <w:pPr>
        <w:pStyle w:val="Standard"/>
        <w:rPr>
          <w:rFonts w:ascii="Arial" w:hAnsi="Arial" w:cs="Arial"/>
          <w:b/>
          <w:bCs/>
          <w:sz w:val="20"/>
          <w:szCs w:val="20"/>
        </w:rPr>
      </w:pPr>
    </w:p>
    <w:p w14:paraId="3F53FC89" w14:textId="77777777"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14. ¿Cuáles de las siguientes salvaguardas no protegen a la información frente a la amenaza específica de los trabajadores?</w:t>
      </w:r>
    </w:p>
    <w:p w14:paraId="140BEB70" w14:textId="77777777" w:rsidR="00392081" w:rsidRPr="005D2616" w:rsidRDefault="00392081" w:rsidP="00392081">
      <w:pPr>
        <w:pStyle w:val="Standard"/>
        <w:rPr>
          <w:rFonts w:ascii="Arial" w:hAnsi="Arial" w:cs="Arial"/>
          <w:b/>
          <w:bCs/>
          <w:sz w:val="20"/>
          <w:szCs w:val="20"/>
        </w:rPr>
      </w:pPr>
    </w:p>
    <w:p w14:paraId="2853EF19" w14:textId="21AFD1EF" w:rsidR="00392081" w:rsidRPr="005D2616" w:rsidRDefault="00392081" w:rsidP="00392081">
      <w:pPr>
        <w:pStyle w:val="Standard"/>
        <w:rPr>
          <w:rFonts w:ascii="Arial" w:hAnsi="Arial" w:cs="Arial"/>
          <w:sz w:val="20"/>
          <w:szCs w:val="20"/>
        </w:rPr>
      </w:pPr>
      <w:r>
        <w:rPr>
          <w:rFonts w:ascii="Arial" w:hAnsi="Arial" w:cs="Arial"/>
          <w:sz w:val="20"/>
          <w:szCs w:val="20"/>
        </w:rPr>
        <w:t xml:space="preserve">             </w:t>
      </w:r>
      <w:r w:rsidRPr="005D2616">
        <w:rPr>
          <w:rFonts w:ascii="Arial" w:hAnsi="Arial" w:cs="Arial"/>
          <w:sz w:val="20"/>
          <w:szCs w:val="20"/>
        </w:rPr>
        <w:t xml:space="preserve">a. </w:t>
      </w:r>
      <w:r w:rsidRPr="005D2616">
        <w:rPr>
          <w:rFonts w:ascii="Arial" w:hAnsi="Arial" w:cs="Arial"/>
          <w:sz w:val="20"/>
          <w:szCs w:val="20"/>
          <w:highlight w:val="yellow"/>
          <w:u w:val="single"/>
        </w:rPr>
        <w:t>Cláusulas de responsabilidades legales en los contratos.</w:t>
      </w:r>
    </w:p>
    <w:p w14:paraId="37084988"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b. Un sistema de identificación y autenticación de usuarios.</w:t>
      </w:r>
    </w:p>
    <w:p w14:paraId="53F9A9C4"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c. Investigar los antecedentes.</w:t>
      </w:r>
    </w:p>
    <w:p w14:paraId="2BF2A95C" w14:textId="77777777" w:rsidR="00392081" w:rsidRPr="005D2616" w:rsidRDefault="00392081" w:rsidP="00392081">
      <w:pPr>
        <w:pStyle w:val="Standard"/>
        <w:rPr>
          <w:rFonts w:ascii="Arial" w:hAnsi="Arial" w:cs="Arial"/>
          <w:sz w:val="20"/>
          <w:szCs w:val="20"/>
        </w:rPr>
      </w:pPr>
    </w:p>
    <w:p w14:paraId="22BE3801" w14:textId="77777777" w:rsidR="00392081" w:rsidRPr="005D2616" w:rsidRDefault="00392081" w:rsidP="00392081">
      <w:pPr>
        <w:pStyle w:val="Standard"/>
        <w:rPr>
          <w:rFonts w:ascii="Arial" w:hAnsi="Arial" w:cs="Arial"/>
          <w:sz w:val="20"/>
          <w:szCs w:val="20"/>
        </w:rPr>
      </w:pPr>
    </w:p>
    <w:p w14:paraId="7677386E" w14:textId="77777777" w:rsidR="00392081" w:rsidRPr="005D2616" w:rsidRDefault="00392081" w:rsidP="00392081">
      <w:pPr>
        <w:pStyle w:val="Standard"/>
        <w:rPr>
          <w:rFonts w:ascii="Arial" w:hAnsi="Arial" w:cs="Arial"/>
          <w:sz w:val="20"/>
          <w:szCs w:val="20"/>
        </w:rPr>
      </w:pPr>
    </w:p>
    <w:p w14:paraId="56BCCB65" w14:textId="77777777"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15. Un SGSI...</w:t>
      </w:r>
    </w:p>
    <w:p w14:paraId="23D3D036" w14:textId="77777777" w:rsidR="00392081" w:rsidRPr="005D2616" w:rsidRDefault="00392081" w:rsidP="00392081">
      <w:pPr>
        <w:pStyle w:val="Standard"/>
        <w:rPr>
          <w:rFonts w:ascii="Arial" w:hAnsi="Arial" w:cs="Arial"/>
          <w:b/>
          <w:bCs/>
          <w:sz w:val="20"/>
          <w:szCs w:val="20"/>
        </w:rPr>
      </w:pPr>
    </w:p>
    <w:p w14:paraId="0FE77E63"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 xml:space="preserve">a. ... </w:t>
      </w:r>
      <w:r w:rsidRPr="005D2616">
        <w:rPr>
          <w:rFonts w:ascii="Arial" w:hAnsi="Arial" w:cs="Arial"/>
          <w:sz w:val="20"/>
          <w:szCs w:val="20"/>
          <w:highlight w:val="yellow"/>
          <w:u w:val="single"/>
        </w:rPr>
        <w:t>permite implantar medidas de seguridad concretas para una amenaza</w:t>
      </w:r>
      <w:r w:rsidRPr="005D2616">
        <w:rPr>
          <w:rFonts w:ascii="Arial" w:hAnsi="Arial" w:cs="Arial"/>
          <w:sz w:val="20"/>
          <w:szCs w:val="20"/>
          <w:highlight w:val="yellow"/>
        </w:rPr>
        <w:t>.</w:t>
      </w:r>
      <w:r w:rsidRPr="005D2616">
        <w:rPr>
          <w:rFonts w:ascii="Arial" w:hAnsi="Arial" w:cs="Arial"/>
          <w:sz w:val="20"/>
          <w:szCs w:val="20"/>
        </w:rPr>
        <w:t xml:space="preserve"> </w:t>
      </w:r>
    </w:p>
    <w:p w14:paraId="3EE85C7A"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b. ... corrige errores de implantación en las medidas de seguridad</w:t>
      </w:r>
    </w:p>
    <w:p w14:paraId="73309D38"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 xml:space="preserve">c. ... puede considerar los datos de carácter ético y cultural de la empresa. </w:t>
      </w:r>
    </w:p>
    <w:p w14:paraId="2B0C5293" w14:textId="77777777" w:rsidR="00392081" w:rsidRDefault="00392081" w:rsidP="00392081">
      <w:pPr>
        <w:pStyle w:val="Standard"/>
        <w:rPr>
          <w:rFonts w:ascii="sans-serif" w:hAnsi="sans-serif"/>
          <w:b/>
          <w:bCs/>
          <w:sz w:val="13"/>
          <w:u w:val="single"/>
        </w:rPr>
      </w:pPr>
    </w:p>
    <w:p w14:paraId="12C8942B" w14:textId="77777777" w:rsidR="00392081" w:rsidRDefault="00392081" w:rsidP="00392081">
      <w:pPr>
        <w:pStyle w:val="Standard"/>
        <w:rPr>
          <w:rFonts w:ascii="sans-serif" w:hAnsi="sans-serif"/>
          <w:b/>
          <w:bCs/>
          <w:sz w:val="13"/>
          <w:u w:val="single"/>
        </w:rPr>
      </w:pPr>
    </w:p>
    <w:p w14:paraId="223276E8" w14:textId="77777777" w:rsidR="00751260" w:rsidRDefault="00751260" w:rsidP="00392081">
      <w:pPr>
        <w:spacing w:before="80" w:after="80" w:line="360" w:lineRule="auto"/>
        <w:jc w:val="both"/>
        <w:rPr>
          <w:rFonts w:ascii="Arial" w:hAnsi="Arial" w:cs="Arial"/>
          <w:b/>
          <w:bCs/>
          <w:sz w:val="28"/>
          <w:szCs w:val="28"/>
        </w:rPr>
      </w:pPr>
    </w:p>
    <w:p w14:paraId="1F7A2EAD" w14:textId="77777777" w:rsidR="00751260" w:rsidRDefault="00751260" w:rsidP="00392081">
      <w:pPr>
        <w:spacing w:before="80" w:after="80" w:line="360" w:lineRule="auto"/>
        <w:jc w:val="both"/>
        <w:rPr>
          <w:rFonts w:ascii="Arial" w:hAnsi="Arial" w:cs="Arial"/>
          <w:b/>
          <w:bCs/>
          <w:sz w:val="28"/>
          <w:szCs w:val="28"/>
        </w:rPr>
      </w:pPr>
    </w:p>
    <w:p w14:paraId="754BEBB4" w14:textId="77777777" w:rsidR="00751260" w:rsidRDefault="00751260" w:rsidP="00392081">
      <w:pPr>
        <w:spacing w:before="80" w:after="80" w:line="360" w:lineRule="auto"/>
        <w:jc w:val="both"/>
        <w:rPr>
          <w:rFonts w:ascii="Arial" w:hAnsi="Arial" w:cs="Arial"/>
          <w:b/>
          <w:bCs/>
          <w:sz w:val="28"/>
          <w:szCs w:val="28"/>
        </w:rPr>
      </w:pPr>
    </w:p>
    <w:p w14:paraId="5FFC04EF" w14:textId="77777777" w:rsidR="00751260" w:rsidRDefault="00751260" w:rsidP="00392081">
      <w:pPr>
        <w:spacing w:before="80" w:after="80" w:line="360" w:lineRule="auto"/>
        <w:jc w:val="both"/>
        <w:rPr>
          <w:rFonts w:ascii="Arial" w:hAnsi="Arial" w:cs="Arial"/>
          <w:b/>
          <w:bCs/>
          <w:sz w:val="28"/>
          <w:szCs w:val="28"/>
        </w:rPr>
      </w:pPr>
    </w:p>
    <w:p w14:paraId="20920703" w14:textId="77777777" w:rsidR="00751260" w:rsidRDefault="00751260" w:rsidP="00392081">
      <w:pPr>
        <w:spacing w:before="80" w:after="80" w:line="360" w:lineRule="auto"/>
        <w:jc w:val="both"/>
        <w:rPr>
          <w:rFonts w:ascii="Arial" w:hAnsi="Arial" w:cs="Arial"/>
          <w:b/>
          <w:bCs/>
          <w:sz w:val="28"/>
          <w:szCs w:val="28"/>
        </w:rPr>
      </w:pPr>
    </w:p>
    <w:p w14:paraId="01B5676F" w14:textId="77777777" w:rsidR="00751260" w:rsidRDefault="00751260" w:rsidP="00392081">
      <w:pPr>
        <w:spacing w:before="80" w:after="80" w:line="360" w:lineRule="auto"/>
        <w:jc w:val="both"/>
        <w:rPr>
          <w:rFonts w:ascii="Arial" w:hAnsi="Arial" w:cs="Arial"/>
          <w:b/>
          <w:bCs/>
          <w:sz w:val="28"/>
          <w:szCs w:val="28"/>
        </w:rPr>
      </w:pPr>
    </w:p>
    <w:p w14:paraId="6A2CE9B3" w14:textId="77777777" w:rsidR="00751260" w:rsidRDefault="00751260" w:rsidP="00392081">
      <w:pPr>
        <w:spacing w:before="80" w:after="80" w:line="360" w:lineRule="auto"/>
        <w:jc w:val="both"/>
        <w:rPr>
          <w:rFonts w:ascii="Arial" w:hAnsi="Arial" w:cs="Arial"/>
          <w:b/>
          <w:bCs/>
          <w:sz w:val="28"/>
          <w:szCs w:val="28"/>
        </w:rPr>
      </w:pPr>
    </w:p>
    <w:p w14:paraId="3CFF2E6D" w14:textId="77777777" w:rsidR="00751260" w:rsidRDefault="00751260" w:rsidP="00392081">
      <w:pPr>
        <w:spacing w:before="80" w:after="80" w:line="360" w:lineRule="auto"/>
        <w:jc w:val="both"/>
        <w:rPr>
          <w:rFonts w:ascii="Arial" w:hAnsi="Arial" w:cs="Arial"/>
          <w:b/>
          <w:bCs/>
          <w:sz w:val="28"/>
          <w:szCs w:val="28"/>
        </w:rPr>
      </w:pPr>
    </w:p>
    <w:p w14:paraId="655067DE" w14:textId="77777777" w:rsidR="00751260" w:rsidRDefault="00751260" w:rsidP="00392081">
      <w:pPr>
        <w:spacing w:before="80" w:after="80" w:line="360" w:lineRule="auto"/>
        <w:jc w:val="both"/>
        <w:rPr>
          <w:rFonts w:ascii="Arial" w:hAnsi="Arial" w:cs="Arial"/>
          <w:b/>
          <w:bCs/>
          <w:sz w:val="28"/>
          <w:szCs w:val="28"/>
        </w:rPr>
      </w:pPr>
    </w:p>
    <w:p w14:paraId="3E7325FB" w14:textId="77777777" w:rsidR="00751260" w:rsidRDefault="00751260" w:rsidP="00392081">
      <w:pPr>
        <w:spacing w:before="80" w:after="80" w:line="360" w:lineRule="auto"/>
        <w:jc w:val="both"/>
        <w:rPr>
          <w:rFonts w:ascii="Arial" w:hAnsi="Arial" w:cs="Arial"/>
          <w:b/>
          <w:bCs/>
          <w:sz w:val="28"/>
          <w:szCs w:val="28"/>
        </w:rPr>
      </w:pPr>
    </w:p>
    <w:p w14:paraId="48480C80" w14:textId="0BCC7A0E" w:rsidR="00392081" w:rsidRDefault="00392081" w:rsidP="00392081">
      <w:pPr>
        <w:spacing w:before="80" w:after="80" w:line="360" w:lineRule="auto"/>
        <w:jc w:val="both"/>
        <w:rPr>
          <w:rFonts w:ascii="Arial" w:hAnsi="Arial" w:cs="Arial"/>
          <w:b/>
          <w:bCs/>
          <w:sz w:val="28"/>
          <w:szCs w:val="28"/>
        </w:rPr>
      </w:pPr>
      <w:r w:rsidRPr="00392081">
        <w:rPr>
          <w:rFonts w:ascii="Arial" w:hAnsi="Arial" w:cs="Arial"/>
          <w:b/>
          <w:bCs/>
          <w:sz w:val="28"/>
          <w:szCs w:val="28"/>
        </w:rPr>
        <w:t xml:space="preserve">CAPITULO </w:t>
      </w:r>
      <w:r>
        <w:rPr>
          <w:rFonts w:ascii="Arial" w:hAnsi="Arial" w:cs="Arial"/>
          <w:b/>
          <w:bCs/>
          <w:sz w:val="28"/>
          <w:szCs w:val="28"/>
        </w:rPr>
        <w:t>–</w:t>
      </w:r>
      <w:r w:rsidRPr="00392081">
        <w:rPr>
          <w:rFonts w:ascii="Arial" w:hAnsi="Arial" w:cs="Arial"/>
          <w:b/>
          <w:bCs/>
          <w:sz w:val="28"/>
          <w:szCs w:val="28"/>
        </w:rPr>
        <w:t xml:space="preserve"> 0</w:t>
      </w:r>
      <w:r>
        <w:rPr>
          <w:rFonts w:ascii="Arial" w:hAnsi="Arial" w:cs="Arial"/>
          <w:b/>
          <w:bCs/>
          <w:sz w:val="28"/>
          <w:szCs w:val="28"/>
        </w:rPr>
        <w:t xml:space="preserve">2 // </w:t>
      </w:r>
    </w:p>
    <w:p w14:paraId="0E4F04FB" w14:textId="7702E847" w:rsidR="005530F8" w:rsidRDefault="005530F8" w:rsidP="005530F8">
      <w:pPr>
        <w:autoSpaceDE w:val="0"/>
        <w:adjustRightInd w:val="0"/>
        <w:rPr>
          <w:rFonts w:ascii="Arial" w:hAnsi="Arial" w:cs="Arial"/>
          <w:b/>
          <w:bCs/>
          <w:sz w:val="21"/>
          <w:szCs w:val="21"/>
        </w:rPr>
      </w:pPr>
      <w:r w:rsidRPr="00813655">
        <w:rPr>
          <w:rFonts w:ascii="Arial" w:hAnsi="Arial" w:cs="Arial"/>
          <w:b/>
          <w:bCs/>
          <w:sz w:val="21"/>
          <w:szCs w:val="21"/>
        </w:rPr>
        <w:t>MF0486_</w:t>
      </w:r>
      <w:r w:rsidR="008A67BA">
        <w:rPr>
          <w:rFonts w:ascii="Arial" w:hAnsi="Arial" w:cs="Arial"/>
          <w:b/>
          <w:bCs/>
          <w:sz w:val="21"/>
          <w:szCs w:val="21"/>
        </w:rPr>
        <w:t>3</w:t>
      </w:r>
      <w:r w:rsidRPr="00813655">
        <w:rPr>
          <w:rFonts w:ascii="Arial" w:hAnsi="Arial" w:cs="Arial"/>
          <w:b/>
          <w:bCs/>
          <w:sz w:val="21"/>
          <w:szCs w:val="21"/>
        </w:rPr>
        <w:t>. UD</w:t>
      </w:r>
      <w:r w:rsidR="00751260">
        <w:rPr>
          <w:rFonts w:ascii="Arial" w:hAnsi="Arial" w:cs="Arial"/>
          <w:b/>
          <w:bCs/>
          <w:sz w:val="21"/>
          <w:szCs w:val="21"/>
        </w:rPr>
        <w:t>2</w:t>
      </w:r>
      <w:r>
        <w:rPr>
          <w:rFonts w:ascii="Arial" w:hAnsi="Arial" w:cs="Arial"/>
          <w:b/>
          <w:bCs/>
          <w:sz w:val="21"/>
          <w:szCs w:val="21"/>
        </w:rPr>
        <w:t xml:space="preserve"> –</w:t>
      </w:r>
      <w:r w:rsidRPr="00FB65D3">
        <w:rPr>
          <w:rFonts w:ascii="Arial" w:hAnsi="Arial" w:cs="Arial"/>
          <w:b/>
          <w:bCs/>
          <w:sz w:val="21"/>
          <w:szCs w:val="21"/>
        </w:rPr>
        <w:t xml:space="preserve"> </w:t>
      </w:r>
      <w:r>
        <w:rPr>
          <w:rFonts w:ascii="Arial" w:hAnsi="Arial" w:cs="Arial"/>
          <w:b/>
          <w:bCs/>
          <w:sz w:val="21"/>
          <w:szCs w:val="21"/>
        </w:rPr>
        <w:t>RESPUESTAS:</w:t>
      </w:r>
    </w:p>
    <w:p w14:paraId="087EB993" w14:textId="77777777" w:rsidR="005530F8" w:rsidRDefault="005530F8" w:rsidP="005530F8">
      <w:pPr>
        <w:pStyle w:val="Standard"/>
        <w:rPr>
          <w:rFonts w:ascii="Arial" w:hAnsi="Arial" w:cs="Arial"/>
          <w:b/>
          <w:bCs/>
          <w:sz w:val="21"/>
          <w:szCs w:val="21"/>
        </w:rPr>
      </w:pPr>
    </w:p>
    <w:p w14:paraId="5EEF82BF" w14:textId="77777777" w:rsidR="005530F8" w:rsidRPr="00F44CFB" w:rsidRDefault="005530F8" w:rsidP="005530F8">
      <w:pPr>
        <w:pStyle w:val="Standard"/>
        <w:rPr>
          <w:rFonts w:ascii="Arial" w:hAnsi="Arial" w:cs="Arial"/>
          <w:sz w:val="21"/>
          <w:szCs w:val="21"/>
        </w:rPr>
      </w:pPr>
    </w:p>
    <w:p w14:paraId="2577BCE5" w14:textId="77777777" w:rsidR="005530F8" w:rsidRDefault="005530F8" w:rsidP="005530F8">
      <w:pPr>
        <w:pStyle w:val="Standard"/>
        <w:rPr>
          <w:rFonts w:ascii="Arial" w:hAnsi="Arial" w:cs="Arial"/>
          <w:b/>
          <w:bCs/>
          <w:sz w:val="21"/>
          <w:szCs w:val="21"/>
        </w:rPr>
      </w:pPr>
    </w:p>
    <w:p w14:paraId="7D966485" w14:textId="77777777"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1. Complete la siguiente oración:</w:t>
      </w:r>
    </w:p>
    <w:p w14:paraId="0D9B3F86" w14:textId="77777777" w:rsidR="005530F8" w:rsidRPr="00F44CFB" w:rsidRDefault="005530F8" w:rsidP="005530F8">
      <w:pPr>
        <w:pStyle w:val="Standard"/>
        <w:rPr>
          <w:rFonts w:ascii="Arial" w:hAnsi="Arial" w:cs="Arial"/>
          <w:sz w:val="21"/>
          <w:szCs w:val="21"/>
        </w:rPr>
      </w:pPr>
    </w:p>
    <w:p w14:paraId="17E0BF3D"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 xml:space="preserve">En el BIA se estudian cuáles son los procesos o </w:t>
      </w:r>
      <w:r w:rsidRPr="00F44CFB">
        <w:rPr>
          <w:rFonts w:ascii="Arial" w:hAnsi="Arial" w:cs="Arial"/>
          <w:bCs/>
          <w:sz w:val="21"/>
          <w:szCs w:val="21"/>
          <w:highlight w:val="yellow"/>
          <w:u w:val="single"/>
        </w:rPr>
        <w:t>funciones vitales</w:t>
      </w:r>
      <w:r w:rsidRPr="00F44CFB">
        <w:rPr>
          <w:rFonts w:ascii="Arial" w:hAnsi="Arial" w:cs="Arial"/>
          <w:b/>
          <w:bCs/>
          <w:sz w:val="21"/>
          <w:szCs w:val="21"/>
          <w:u w:val="single"/>
        </w:rPr>
        <w:t xml:space="preserve"> </w:t>
      </w:r>
      <w:r w:rsidRPr="00F44CFB">
        <w:rPr>
          <w:rFonts w:ascii="Arial" w:hAnsi="Arial" w:cs="Arial"/>
          <w:sz w:val="21"/>
          <w:szCs w:val="21"/>
        </w:rPr>
        <w:t>del negocio, que dependan en cualquier medida de los sistemas de información.</w:t>
      </w:r>
    </w:p>
    <w:p w14:paraId="24154C8C" w14:textId="77777777" w:rsidR="005530F8" w:rsidRPr="00F44CFB" w:rsidRDefault="005530F8" w:rsidP="005530F8">
      <w:pPr>
        <w:pStyle w:val="Standard"/>
        <w:rPr>
          <w:rFonts w:ascii="Arial" w:hAnsi="Arial" w:cs="Arial"/>
          <w:sz w:val="21"/>
          <w:szCs w:val="21"/>
        </w:rPr>
      </w:pPr>
    </w:p>
    <w:p w14:paraId="602651FA" w14:textId="77777777" w:rsidR="005530F8" w:rsidRDefault="005530F8" w:rsidP="005530F8">
      <w:pPr>
        <w:pStyle w:val="Standard"/>
        <w:rPr>
          <w:rFonts w:ascii="Arial" w:hAnsi="Arial" w:cs="Arial"/>
          <w:b/>
          <w:bCs/>
          <w:sz w:val="21"/>
          <w:szCs w:val="21"/>
        </w:rPr>
      </w:pPr>
    </w:p>
    <w:p w14:paraId="3923C9B9" w14:textId="77777777"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2. Indique qué 3 resultados básicos entrega el BIA:</w:t>
      </w:r>
    </w:p>
    <w:p w14:paraId="2CFE993F" w14:textId="77777777" w:rsidR="005530F8" w:rsidRPr="00F44CFB" w:rsidRDefault="005530F8" w:rsidP="005530F8">
      <w:pPr>
        <w:pStyle w:val="Standard"/>
        <w:rPr>
          <w:rFonts w:ascii="Arial" w:hAnsi="Arial" w:cs="Arial"/>
          <w:b/>
          <w:bCs/>
          <w:sz w:val="21"/>
          <w:szCs w:val="21"/>
        </w:rPr>
      </w:pPr>
    </w:p>
    <w:p w14:paraId="3E49D3F6" w14:textId="77777777" w:rsidR="005530F8" w:rsidRPr="00F44CFB" w:rsidRDefault="005530F8" w:rsidP="005530F8">
      <w:pPr>
        <w:suppressAutoHyphens w:val="0"/>
        <w:autoSpaceDE w:val="0"/>
        <w:adjustRightInd w:val="0"/>
        <w:ind w:left="567" w:hanging="141"/>
        <w:rPr>
          <w:rFonts w:ascii="Arial" w:hAnsi="Arial" w:cs="Arial"/>
          <w:sz w:val="21"/>
          <w:szCs w:val="21"/>
          <w:u w:val="single"/>
        </w:rPr>
      </w:pPr>
      <w:r w:rsidRPr="00F44CFB">
        <w:rPr>
          <w:rFonts w:ascii="Arial" w:hAnsi="Arial" w:cs="Arial"/>
          <w:sz w:val="21"/>
          <w:szCs w:val="21"/>
          <w:u w:val="single"/>
        </w:rPr>
        <w:t xml:space="preserve">Del BIA se obtienen resultados de muchísimo valor: </w:t>
      </w:r>
    </w:p>
    <w:p w14:paraId="3155688C" w14:textId="77777777" w:rsidR="005530F8" w:rsidRPr="00F44CFB" w:rsidRDefault="005530F8" w:rsidP="005530F8">
      <w:pPr>
        <w:suppressAutoHyphens w:val="0"/>
        <w:autoSpaceDE w:val="0"/>
        <w:adjustRightInd w:val="0"/>
        <w:ind w:left="426"/>
        <w:rPr>
          <w:rFonts w:ascii="Arial" w:hAnsi="Arial" w:cs="Arial"/>
          <w:sz w:val="21"/>
          <w:szCs w:val="21"/>
          <w:highlight w:val="yellow"/>
          <w:u w:val="single"/>
        </w:rPr>
      </w:pPr>
      <w:r w:rsidRPr="00F44CFB">
        <w:rPr>
          <w:rFonts w:ascii="Arial" w:hAnsi="Arial" w:cs="Arial"/>
          <w:sz w:val="21"/>
          <w:szCs w:val="21"/>
        </w:rPr>
        <w:t>1</w:t>
      </w:r>
      <w:r w:rsidRPr="00F44CFB">
        <w:rPr>
          <w:rFonts w:ascii="Arial" w:hAnsi="Arial" w:cs="Arial"/>
          <w:sz w:val="21"/>
          <w:szCs w:val="21"/>
          <w:highlight w:val="yellow"/>
          <w:u w:val="single"/>
        </w:rPr>
        <w:t xml:space="preserve">. Conocer cuáles son los activos informáticos que intervienen en los procesos críticos del negocio. </w:t>
      </w:r>
    </w:p>
    <w:p w14:paraId="34989714" w14:textId="77777777" w:rsidR="005530F8" w:rsidRPr="00F44CFB" w:rsidRDefault="005530F8" w:rsidP="005530F8">
      <w:pPr>
        <w:suppressAutoHyphens w:val="0"/>
        <w:autoSpaceDE w:val="0"/>
        <w:adjustRightInd w:val="0"/>
        <w:ind w:left="426"/>
        <w:rPr>
          <w:rFonts w:ascii="Arial" w:hAnsi="Arial" w:cs="Arial"/>
          <w:sz w:val="21"/>
          <w:szCs w:val="21"/>
          <w:highlight w:val="yellow"/>
          <w:u w:val="single"/>
        </w:rPr>
      </w:pPr>
      <w:r w:rsidRPr="00F44CFB">
        <w:rPr>
          <w:rFonts w:ascii="Arial" w:hAnsi="Arial" w:cs="Arial"/>
          <w:sz w:val="21"/>
          <w:szCs w:val="21"/>
        </w:rPr>
        <w:t>2</w:t>
      </w:r>
      <w:r w:rsidRPr="00F44CFB">
        <w:rPr>
          <w:rFonts w:ascii="Arial" w:hAnsi="Arial" w:cs="Arial"/>
          <w:sz w:val="21"/>
          <w:szCs w:val="21"/>
          <w:highlight w:val="yellow"/>
          <w:u w:val="single"/>
        </w:rPr>
        <w:t>. Ser capaces de evaluar su impacto.</w:t>
      </w:r>
    </w:p>
    <w:p w14:paraId="6743B69D" w14:textId="3B0C8316" w:rsidR="005530F8" w:rsidRPr="005530F8" w:rsidRDefault="005530F8" w:rsidP="005530F8">
      <w:pPr>
        <w:suppressAutoHyphens w:val="0"/>
        <w:autoSpaceDE w:val="0"/>
        <w:adjustRightInd w:val="0"/>
        <w:ind w:left="426"/>
        <w:rPr>
          <w:rFonts w:ascii="Arial" w:hAnsi="Arial" w:cs="Arial"/>
          <w:sz w:val="21"/>
          <w:szCs w:val="21"/>
          <w:highlight w:val="yellow"/>
          <w:u w:val="single"/>
        </w:rPr>
      </w:pPr>
      <w:r w:rsidRPr="00F44CFB">
        <w:rPr>
          <w:rFonts w:ascii="Arial" w:hAnsi="Arial" w:cs="Arial"/>
          <w:sz w:val="21"/>
          <w:szCs w:val="21"/>
        </w:rPr>
        <w:t>3</w:t>
      </w:r>
      <w:r w:rsidRPr="00F44CFB">
        <w:rPr>
          <w:rFonts w:ascii="Arial" w:hAnsi="Arial" w:cs="Arial"/>
          <w:sz w:val="21"/>
          <w:szCs w:val="21"/>
          <w:highlight w:val="yellow"/>
          <w:u w:val="single"/>
        </w:rPr>
        <w:t>. Conocer cuáles son los requisitos de seguridad para estos activos (tiempo objetivo de restablecimiento, qué salvaguardas planificadas que se deben aplicar, etc.)</w:t>
      </w:r>
    </w:p>
    <w:p w14:paraId="2BC1A3E4" w14:textId="77777777" w:rsidR="005530F8" w:rsidRPr="00F44CFB" w:rsidRDefault="005530F8" w:rsidP="005530F8">
      <w:pPr>
        <w:pStyle w:val="Standard"/>
        <w:ind w:left="426"/>
        <w:rPr>
          <w:rFonts w:ascii="Arial" w:hAnsi="Arial" w:cs="Arial"/>
          <w:sz w:val="21"/>
          <w:szCs w:val="21"/>
        </w:rPr>
      </w:pPr>
    </w:p>
    <w:p w14:paraId="3EB92929" w14:textId="77777777" w:rsidR="005530F8" w:rsidRPr="00F44CFB" w:rsidRDefault="005530F8" w:rsidP="005530F8">
      <w:pPr>
        <w:pStyle w:val="Standard"/>
        <w:rPr>
          <w:rFonts w:ascii="Arial" w:hAnsi="Arial" w:cs="Arial"/>
          <w:sz w:val="21"/>
          <w:szCs w:val="21"/>
        </w:rPr>
      </w:pPr>
    </w:p>
    <w:p w14:paraId="606CE0BC" w14:textId="77777777" w:rsidR="005530F8" w:rsidRDefault="005530F8" w:rsidP="005530F8">
      <w:pPr>
        <w:pStyle w:val="Standard"/>
        <w:rPr>
          <w:rFonts w:ascii="Arial" w:hAnsi="Arial" w:cs="Arial"/>
          <w:b/>
          <w:bCs/>
          <w:sz w:val="21"/>
          <w:szCs w:val="21"/>
        </w:rPr>
      </w:pPr>
    </w:p>
    <w:p w14:paraId="4BF67A24" w14:textId="77777777"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3. Indique si las siguientes afirmaciones son verdaderas o son falsas.</w:t>
      </w:r>
    </w:p>
    <w:p w14:paraId="49B89BDB" w14:textId="77777777" w:rsidR="005530F8" w:rsidRPr="00F44CFB" w:rsidRDefault="005530F8" w:rsidP="005530F8">
      <w:pPr>
        <w:pStyle w:val="Standard"/>
        <w:rPr>
          <w:rFonts w:ascii="Arial" w:hAnsi="Arial" w:cs="Arial"/>
          <w:b/>
          <w:bCs/>
          <w:sz w:val="21"/>
          <w:szCs w:val="21"/>
        </w:rPr>
      </w:pPr>
    </w:p>
    <w:p w14:paraId="4A400629"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 xml:space="preserve">a. Para realizar un BIA, basta pasar unos formularios a los responsables de departamento, para que evalúen la importancia de su </w:t>
      </w:r>
      <w:r w:rsidRPr="00F44CFB">
        <w:rPr>
          <w:rFonts w:ascii="Arial" w:hAnsi="Arial" w:cs="Arial"/>
          <w:sz w:val="21"/>
          <w:szCs w:val="21"/>
        </w:rPr>
        <w:tab/>
        <w:t>función última, y determinen cuánta información podrían perder.</w:t>
      </w:r>
    </w:p>
    <w:p w14:paraId="1539386D" w14:textId="77777777" w:rsidR="005530F8" w:rsidRPr="00F44CFB" w:rsidRDefault="005530F8" w:rsidP="005530F8">
      <w:pPr>
        <w:pStyle w:val="Standard"/>
        <w:rPr>
          <w:rFonts w:ascii="Arial" w:hAnsi="Arial" w:cs="Arial"/>
          <w:sz w:val="21"/>
          <w:szCs w:val="21"/>
        </w:rPr>
      </w:pPr>
    </w:p>
    <w:p w14:paraId="4F3665CB"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ab/>
      </w:r>
      <w:r w:rsidRPr="00F44CFB">
        <w:rPr>
          <w:rFonts w:ascii="Arial" w:hAnsi="Arial" w:cs="Arial"/>
          <w:sz w:val="21"/>
          <w:szCs w:val="21"/>
        </w:rPr>
        <w:tab/>
      </w:r>
      <w:bookmarkStart w:id="3" w:name="OLE_LINK7"/>
      <w:bookmarkStart w:id="4" w:name="OLE_LINK8"/>
      <w:r w:rsidRPr="00F44CFB">
        <w:rPr>
          <w:rFonts w:ascii="Arial" w:hAnsi="Arial" w:cs="Arial"/>
          <w:sz w:val="21"/>
          <w:szCs w:val="21"/>
        </w:rPr>
        <w:t>…</w:t>
      </w:r>
      <w:bookmarkEnd w:id="3"/>
      <w:bookmarkEnd w:id="4"/>
      <w:r w:rsidRPr="00F44CFB">
        <w:rPr>
          <w:rFonts w:ascii="Arial" w:hAnsi="Arial" w:cs="Arial"/>
          <w:sz w:val="21"/>
          <w:szCs w:val="21"/>
        </w:rPr>
        <w:t xml:space="preserve"> Verdadero</w:t>
      </w:r>
    </w:p>
    <w:p w14:paraId="74EBFF6C"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ab/>
      </w:r>
      <w:r w:rsidRPr="00F44CFB">
        <w:rPr>
          <w:rFonts w:ascii="Arial" w:hAnsi="Arial" w:cs="Arial"/>
          <w:sz w:val="21"/>
          <w:szCs w:val="21"/>
        </w:rPr>
        <w:tab/>
      </w:r>
      <w:r w:rsidRPr="00F44CFB">
        <w:rPr>
          <w:rFonts w:ascii="Arial" w:hAnsi="Arial" w:cs="Arial"/>
          <w:sz w:val="21"/>
          <w:szCs w:val="21"/>
          <w:highlight w:val="yellow"/>
        </w:rPr>
        <w:t>…</w:t>
      </w:r>
      <w:r w:rsidRPr="00F44CFB">
        <w:rPr>
          <w:rFonts w:ascii="Arial" w:hAnsi="Arial" w:cs="Arial"/>
          <w:b/>
          <w:bCs/>
          <w:sz w:val="21"/>
          <w:szCs w:val="21"/>
          <w:highlight w:val="yellow"/>
        </w:rPr>
        <w:t xml:space="preserve"> </w:t>
      </w:r>
      <w:r w:rsidRPr="00F44CFB">
        <w:rPr>
          <w:rFonts w:ascii="Arial" w:hAnsi="Arial" w:cs="Arial"/>
          <w:sz w:val="21"/>
          <w:szCs w:val="21"/>
          <w:highlight w:val="yellow"/>
        </w:rPr>
        <w:t>Falso</w:t>
      </w:r>
    </w:p>
    <w:p w14:paraId="1CB2DAE8" w14:textId="77777777" w:rsidR="005530F8" w:rsidRPr="00F44CFB" w:rsidRDefault="005530F8" w:rsidP="005530F8">
      <w:pPr>
        <w:pStyle w:val="Standard"/>
        <w:rPr>
          <w:rFonts w:ascii="Arial" w:hAnsi="Arial" w:cs="Arial"/>
          <w:sz w:val="21"/>
          <w:szCs w:val="21"/>
        </w:rPr>
      </w:pPr>
    </w:p>
    <w:p w14:paraId="1484B5C0"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b. El BIA es una herramienta para estudiar la continuidad del negocio.</w:t>
      </w:r>
    </w:p>
    <w:p w14:paraId="423D3475" w14:textId="77777777" w:rsidR="005530F8" w:rsidRPr="00F44CFB" w:rsidRDefault="005530F8" w:rsidP="005530F8">
      <w:pPr>
        <w:pStyle w:val="Standard"/>
        <w:rPr>
          <w:rFonts w:ascii="Arial" w:hAnsi="Arial" w:cs="Arial"/>
          <w:sz w:val="21"/>
          <w:szCs w:val="21"/>
        </w:rPr>
      </w:pPr>
    </w:p>
    <w:p w14:paraId="41123EB3"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ab/>
      </w:r>
      <w:r w:rsidRPr="00F44CFB">
        <w:rPr>
          <w:rFonts w:ascii="Arial" w:hAnsi="Arial" w:cs="Arial"/>
          <w:sz w:val="21"/>
          <w:szCs w:val="21"/>
        </w:rPr>
        <w:tab/>
      </w:r>
      <w:r w:rsidRPr="00F44CFB">
        <w:rPr>
          <w:rFonts w:ascii="Arial" w:hAnsi="Arial" w:cs="Arial"/>
          <w:sz w:val="21"/>
          <w:szCs w:val="21"/>
          <w:highlight w:val="yellow"/>
        </w:rPr>
        <w:t>…</w:t>
      </w:r>
      <w:r w:rsidRPr="00F44CFB">
        <w:rPr>
          <w:rFonts w:ascii="Arial" w:hAnsi="Arial" w:cs="Arial"/>
          <w:b/>
          <w:bCs/>
          <w:sz w:val="21"/>
          <w:szCs w:val="21"/>
          <w:highlight w:val="yellow"/>
        </w:rPr>
        <w:t xml:space="preserve"> </w:t>
      </w:r>
      <w:r w:rsidRPr="00F44CFB">
        <w:rPr>
          <w:rFonts w:ascii="Arial" w:hAnsi="Arial" w:cs="Arial"/>
          <w:sz w:val="21"/>
          <w:szCs w:val="21"/>
          <w:highlight w:val="yellow"/>
        </w:rPr>
        <w:t>Verdadero</w:t>
      </w:r>
    </w:p>
    <w:p w14:paraId="73FC3CD4"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ab/>
      </w:r>
      <w:r w:rsidRPr="00F44CFB">
        <w:rPr>
          <w:rFonts w:ascii="Arial" w:hAnsi="Arial" w:cs="Arial"/>
          <w:sz w:val="21"/>
          <w:szCs w:val="21"/>
        </w:rPr>
        <w:tab/>
        <w:t>… Falso</w:t>
      </w:r>
    </w:p>
    <w:p w14:paraId="2EB68F1F" w14:textId="77777777" w:rsidR="005530F8" w:rsidRPr="00F44CFB" w:rsidRDefault="005530F8" w:rsidP="005530F8">
      <w:pPr>
        <w:pStyle w:val="Standard"/>
        <w:rPr>
          <w:rFonts w:ascii="Arial" w:hAnsi="Arial" w:cs="Arial"/>
          <w:sz w:val="21"/>
          <w:szCs w:val="21"/>
        </w:rPr>
      </w:pPr>
    </w:p>
    <w:p w14:paraId="2C9D66B7"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c. El BIA asegura que el RTO será el que indiquen los dueños de los procesos de negocio críticos.</w:t>
      </w:r>
    </w:p>
    <w:p w14:paraId="2D7A34C7" w14:textId="77777777" w:rsidR="005530F8" w:rsidRPr="00F44CFB" w:rsidRDefault="005530F8" w:rsidP="005530F8">
      <w:pPr>
        <w:pStyle w:val="Standard"/>
        <w:rPr>
          <w:rFonts w:ascii="Arial" w:hAnsi="Arial" w:cs="Arial"/>
          <w:sz w:val="21"/>
          <w:szCs w:val="21"/>
        </w:rPr>
      </w:pPr>
    </w:p>
    <w:p w14:paraId="444775E8"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ab/>
      </w:r>
      <w:r w:rsidRPr="00F44CFB">
        <w:rPr>
          <w:rFonts w:ascii="Arial" w:hAnsi="Arial" w:cs="Arial"/>
          <w:sz w:val="21"/>
          <w:szCs w:val="21"/>
        </w:rPr>
        <w:tab/>
        <w:t>…</w:t>
      </w:r>
      <w:r w:rsidRPr="00F44CFB">
        <w:rPr>
          <w:rFonts w:ascii="Arial" w:hAnsi="Arial" w:cs="Arial"/>
          <w:b/>
          <w:bCs/>
          <w:sz w:val="21"/>
          <w:szCs w:val="21"/>
        </w:rPr>
        <w:t xml:space="preserve"> </w:t>
      </w:r>
      <w:r w:rsidRPr="00F44CFB">
        <w:rPr>
          <w:rFonts w:ascii="Arial" w:hAnsi="Arial" w:cs="Arial"/>
          <w:sz w:val="21"/>
          <w:szCs w:val="21"/>
        </w:rPr>
        <w:t>Verdadero</w:t>
      </w:r>
    </w:p>
    <w:p w14:paraId="0483274B"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ab/>
      </w:r>
      <w:r w:rsidRPr="00F44CFB">
        <w:rPr>
          <w:rFonts w:ascii="Arial" w:hAnsi="Arial" w:cs="Arial"/>
          <w:sz w:val="21"/>
          <w:szCs w:val="21"/>
        </w:rPr>
        <w:tab/>
      </w:r>
      <w:r w:rsidRPr="00F44CFB">
        <w:rPr>
          <w:rFonts w:ascii="Arial" w:hAnsi="Arial" w:cs="Arial"/>
          <w:sz w:val="21"/>
          <w:szCs w:val="21"/>
          <w:highlight w:val="yellow"/>
        </w:rPr>
        <w:t>… Falso</w:t>
      </w:r>
    </w:p>
    <w:p w14:paraId="36870BD7" w14:textId="77777777" w:rsidR="005530F8" w:rsidRDefault="005530F8" w:rsidP="005530F8">
      <w:pPr>
        <w:pStyle w:val="Standard"/>
        <w:rPr>
          <w:rFonts w:ascii="Arial" w:hAnsi="Arial" w:cs="Arial"/>
          <w:sz w:val="21"/>
          <w:szCs w:val="21"/>
        </w:rPr>
      </w:pPr>
    </w:p>
    <w:p w14:paraId="75DDF54B" w14:textId="77777777" w:rsidR="005530F8" w:rsidRDefault="005530F8" w:rsidP="005530F8">
      <w:pPr>
        <w:pStyle w:val="Standard"/>
        <w:rPr>
          <w:rFonts w:ascii="Arial" w:hAnsi="Arial" w:cs="Arial"/>
          <w:sz w:val="21"/>
          <w:szCs w:val="21"/>
        </w:rPr>
      </w:pPr>
    </w:p>
    <w:p w14:paraId="5E5C7B5A" w14:textId="77777777" w:rsidR="005530F8" w:rsidRDefault="005530F8" w:rsidP="005530F8">
      <w:pPr>
        <w:pStyle w:val="Standard"/>
        <w:rPr>
          <w:rFonts w:ascii="Arial" w:hAnsi="Arial" w:cs="Arial"/>
          <w:b/>
          <w:bCs/>
          <w:sz w:val="21"/>
          <w:szCs w:val="21"/>
        </w:rPr>
      </w:pPr>
    </w:p>
    <w:p w14:paraId="02628162" w14:textId="77777777" w:rsidR="005530F8" w:rsidRDefault="005530F8" w:rsidP="005530F8">
      <w:pPr>
        <w:pStyle w:val="Standard"/>
        <w:rPr>
          <w:rFonts w:ascii="Arial" w:hAnsi="Arial" w:cs="Arial"/>
          <w:b/>
          <w:bCs/>
          <w:sz w:val="21"/>
          <w:szCs w:val="21"/>
        </w:rPr>
      </w:pPr>
    </w:p>
    <w:p w14:paraId="5F18354E" w14:textId="332DE2CC"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4. Marque la respuesta correcta:</w:t>
      </w:r>
    </w:p>
    <w:p w14:paraId="3EC1E34D" w14:textId="77777777" w:rsidR="005530F8" w:rsidRPr="00F44CFB" w:rsidRDefault="005530F8" w:rsidP="005530F8">
      <w:pPr>
        <w:pStyle w:val="Standard"/>
        <w:rPr>
          <w:rFonts w:ascii="Arial" w:hAnsi="Arial" w:cs="Arial"/>
          <w:b/>
          <w:bCs/>
          <w:sz w:val="21"/>
          <w:szCs w:val="21"/>
        </w:rPr>
      </w:pPr>
    </w:p>
    <w:p w14:paraId="2F39E561" w14:textId="77777777" w:rsidR="005530F8" w:rsidRDefault="005530F8" w:rsidP="005530F8">
      <w:pPr>
        <w:pStyle w:val="Standard"/>
        <w:rPr>
          <w:rFonts w:ascii="Arial" w:hAnsi="Arial" w:cs="Arial"/>
          <w:sz w:val="21"/>
          <w:szCs w:val="21"/>
        </w:rPr>
      </w:pPr>
      <w:r w:rsidRPr="00F44CFB">
        <w:rPr>
          <w:rFonts w:ascii="Arial" w:hAnsi="Arial" w:cs="Arial"/>
          <w:sz w:val="21"/>
          <w:szCs w:val="21"/>
        </w:rPr>
        <w:t xml:space="preserve">a. El RTO siempre será mayor que el RPO, porque no se puede adivinar la información futura de la </w:t>
      </w:r>
    </w:p>
    <w:p w14:paraId="5B217D00" w14:textId="77777777" w:rsidR="005530F8" w:rsidRPr="00F44CFB" w:rsidRDefault="005530F8" w:rsidP="005530F8">
      <w:pPr>
        <w:pStyle w:val="Standard"/>
        <w:rPr>
          <w:rFonts w:ascii="Arial" w:hAnsi="Arial" w:cs="Arial"/>
          <w:sz w:val="21"/>
          <w:szCs w:val="21"/>
        </w:rPr>
      </w:pPr>
      <w:r>
        <w:rPr>
          <w:rFonts w:ascii="Arial" w:hAnsi="Arial" w:cs="Arial"/>
          <w:sz w:val="21"/>
          <w:szCs w:val="21"/>
        </w:rPr>
        <w:t xml:space="preserve">    </w:t>
      </w:r>
      <w:r w:rsidRPr="00F44CFB">
        <w:rPr>
          <w:rFonts w:ascii="Arial" w:hAnsi="Arial" w:cs="Arial"/>
          <w:sz w:val="21"/>
          <w:szCs w:val="21"/>
        </w:rPr>
        <w:t>empresa.</w:t>
      </w:r>
    </w:p>
    <w:p w14:paraId="2EC53CC5"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b. El RTO representa el periodo de tiempo del que se pierde información.</w:t>
      </w:r>
    </w:p>
    <w:p w14:paraId="5FB92E40"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 xml:space="preserve">c. </w:t>
      </w:r>
      <w:r w:rsidRPr="00F44CFB">
        <w:rPr>
          <w:rFonts w:ascii="Arial" w:hAnsi="Arial" w:cs="Arial"/>
          <w:sz w:val="21"/>
          <w:szCs w:val="21"/>
          <w:highlight w:val="yellow"/>
        </w:rPr>
        <w:t>El tiempo total que pierde la empresa es la suma del RPO y el RTO</w:t>
      </w:r>
    </w:p>
    <w:p w14:paraId="1F8D327A" w14:textId="77777777" w:rsidR="005530F8" w:rsidRDefault="005530F8" w:rsidP="005530F8">
      <w:pPr>
        <w:pStyle w:val="Standard"/>
        <w:rPr>
          <w:rFonts w:ascii="Arial" w:hAnsi="Arial" w:cs="Arial"/>
          <w:b/>
          <w:bCs/>
          <w:sz w:val="21"/>
          <w:szCs w:val="21"/>
        </w:rPr>
      </w:pPr>
    </w:p>
    <w:p w14:paraId="06D6360F" w14:textId="77777777" w:rsidR="005530F8" w:rsidRDefault="005530F8" w:rsidP="005530F8">
      <w:pPr>
        <w:pStyle w:val="Standard"/>
        <w:rPr>
          <w:rFonts w:ascii="Arial" w:hAnsi="Arial" w:cs="Arial"/>
          <w:b/>
          <w:bCs/>
          <w:sz w:val="21"/>
          <w:szCs w:val="21"/>
        </w:rPr>
      </w:pPr>
    </w:p>
    <w:p w14:paraId="62E498B7" w14:textId="77777777"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5. Determine la opción que elegiría, en base a un criterio de máxima integridad:</w:t>
      </w:r>
    </w:p>
    <w:p w14:paraId="76C39851" w14:textId="77777777" w:rsidR="005530F8" w:rsidRPr="00F44CFB" w:rsidRDefault="005530F8" w:rsidP="005530F8">
      <w:pPr>
        <w:pStyle w:val="Standard"/>
        <w:rPr>
          <w:rFonts w:ascii="Arial" w:hAnsi="Arial" w:cs="Arial"/>
          <w:b/>
          <w:bCs/>
          <w:sz w:val="21"/>
          <w:szCs w:val="21"/>
        </w:rPr>
      </w:pPr>
    </w:p>
    <w:p w14:paraId="48B75496"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a</w:t>
      </w:r>
      <w:r w:rsidRPr="00F44CFB">
        <w:rPr>
          <w:rFonts w:ascii="Arial" w:hAnsi="Arial" w:cs="Arial"/>
          <w:sz w:val="21"/>
          <w:szCs w:val="21"/>
          <w:highlight w:val="yellow"/>
        </w:rPr>
        <w:t>. Una salvaguarda que asegura que la información sea exacta y completa.</w:t>
      </w:r>
      <w:r w:rsidRPr="00F44CFB">
        <w:rPr>
          <w:rFonts w:ascii="Arial" w:hAnsi="Arial" w:cs="Arial"/>
          <w:sz w:val="21"/>
          <w:szCs w:val="21"/>
        </w:rPr>
        <w:t xml:space="preserve"> </w:t>
      </w:r>
    </w:p>
    <w:p w14:paraId="3C34CD64"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b. Una contramedida que proporciona una RTO alta a un precio bajo.</w:t>
      </w:r>
    </w:p>
    <w:p w14:paraId="50B8596E"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c. Un método de recuperación de precio alto, que proporciona un RTO muy bajo, y un RPO moderado.</w:t>
      </w:r>
    </w:p>
    <w:p w14:paraId="4B4BC493" w14:textId="77777777" w:rsidR="005530F8" w:rsidRPr="00F44CFB" w:rsidRDefault="005530F8" w:rsidP="005530F8">
      <w:pPr>
        <w:pStyle w:val="Standard"/>
        <w:rPr>
          <w:rFonts w:ascii="Arial" w:hAnsi="Arial" w:cs="Arial"/>
          <w:sz w:val="21"/>
          <w:szCs w:val="21"/>
        </w:rPr>
      </w:pPr>
    </w:p>
    <w:p w14:paraId="6FE84B37" w14:textId="77777777" w:rsidR="005530F8" w:rsidRDefault="005530F8" w:rsidP="005530F8">
      <w:pPr>
        <w:pStyle w:val="Standard"/>
        <w:rPr>
          <w:rFonts w:ascii="Arial" w:hAnsi="Arial" w:cs="Arial"/>
          <w:b/>
          <w:bCs/>
          <w:sz w:val="21"/>
          <w:szCs w:val="21"/>
        </w:rPr>
      </w:pPr>
    </w:p>
    <w:p w14:paraId="3D9A7F5B" w14:textId="77777777"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6. Enumere cuatro aspectos que pueden considerarse a la hora de evaluar el daño que un incidente de seguridad causa en una función de la empresa:</w:t>
      </w:r>
    </w:p>
    <w:p w14:paraId="6B14A1FE" w14:textId="77777777" w:rsidR="005530F8" w:rsidRPr="00F44CFB" w:rsidRDefault="005530F8" w:rsidP="005530F8">
      <w:pPr>
        <w:pStyle w:val="Standard"/>
        <w:rPr>
          <w:rFonts w:ascii="Arial" w:hAnsi="Arial" w:cs="Arial"/>
          <w:b/>
          <w:bCs/>
          <w:sz w:val="21"/>
          <w:szCs w:val="21"/>
        </w:rPr>
      </w:pPr>
    </w:p>
    <w:p w14:paraId="1197889C" w14:textId="77777777" w:rsidR="005530F8" w:rsidRPr="00F44CFB" w:rsidRDefault="005530F8" w:rsidP="005530F8">
      <w:pPr>
        <w:pStyle w:val="Standard"/>
        <w:ind w:firstLine="567"/>
        <w:rPr>
          <w:rFonts w:ascii="Arial" w:hAnsi="Arial" w:cs="Arial"/>
          <w:sz w:val="21"/>
          <w:szCs w:val="21"/>
        </w:rPr>
      </w:pPr>
      <w:r w:rsidRPr="00F44CFB">
        <w:rPr>
          <w:rFonts w:ascii="Arial" w:hAnsi="Arial" w:cs="Arial"/>
          <w:sz w:val="21"/>
          <w:szCs w:val="21"/>
          <w:highlight w:val="yellow"/>
        </w:rPr>
        <w:t>El daño que genera en la función principal</w:t>
      </w:r>
    </w:p>
    <w:p w14:paraId="7D607B8B" w14:textId="77777777" w:rsidR="005530F8" w:rsidRPr="00F44CFB" w:rsidRDefault="005530F8" w:rsidP="005530F8">
      <w:pPr>
        <w:pStyle w:val="Standard"/>
        <w:ind w:firstLine="567"/>
        <w:rPr>
          <w:rFonts w:ascii="Arial" w:hAnsi="Arial" w:cs="Arial"/>
          <w:sz w:val="21"/>
          <w:szCs w:val="21"/>
        </w:rPr>
      </w:pPr>
      <w:r w:rsidRPr="00F44CFB">
        <w:rPr>
          <w:rFonts w:ascii="Arial" w:hAnsi="Arial" w:cs="Arial"/>
          <w:sz w:val="21"/>
          <w:szCs w:val="21"/>
          <w:highlight w:val="yellow"/>
        </w:rPr>
        <w:t>El daño financiero de la función</w:t>
      </w:r>
    </w:p>
    <w:p w14:paraId="79709082" w14:textId="77777777" w:rsidR="005530F8" w:rsidRPr="00F44CFB" w:rsidRDefault="005530F8" w:rsidP="005530F8">
      <w:pPr>
        <w:pStyle w:val="Standard"/>
        <w:ind w:firstLine="567"/>
        <w:rPr>
          <w:rFonts w:ascii="Arial" w:hAnsi="Arial" w:cs="Arial"/>
          <w:sz w:val="21"/>
          <w:szCs w:val="21"/>
        </w:rPr>
      </w:pPr>
      <w:r w:rsidRPr="00F44CFB">
        <w:rPr>
          <w:rFonts w:ascii="Arial" w:hAnsi="Arial" w:cs="Arial"/>
          <w:sz w:val="21"/>
          <w:szCs w:val="21"/>
          <w:highlight w:val="yellow"/>
        </w:rPr>
        <w:t>El daño a otras funciones dependientes de esta</w:t>
      </w:r>
    </w:p>
    <w:p w14:paraId="6E64C5BB" w14:textId="77777777" w:rsidR="005530F8" w:rsidRPr="00F44CFB" w:rsidRDefault="005530F8" w:rsidP="005530F8">
      <w:pPr>
        <w:pStyle w:val="Standard"/>
        <w:ind w:firstLine="567"/>
        <w:rPr>
          <w:rFonts w:ascii="Arial" w:hAnsi="Arial" w:cs="Arial"/>
          <w:sz w:val="21"/>
          <w:szCs w:val="21"/>
        </w:rPr>
      </w:pPr>
      <w:r w:rsidRPr="00F44CFB">
        <w:rPr>
          <w:rFonts w:ascii="Arial" w:hAnsi="Arial" w:cs="Arial"/>
          <w:sz w:val="21"/>
          <w:szCs w:val="21"/>
          <w:highlight w:val="yellow"/>
        </w:rPr>
        <w:t>El daño en la imagen o reputación</w:t>
      </w:r>
    </w:p>
    <w:p w14:paraId="2B02968A" w14:textId="77777777" w:rsidR="005530F8" w:rsidRPr="00F44CFB" w:rsidRDefault="005530F8" w:rsidP="005530F8">
      <w:pPr>
        <w:pStyle w:val="Standard"/>
        <w:ind w:firstLine="567"/>
        <w:rPr>
          <w:rFonts w:ascii="Arial" w:hAnsi="Arial" w:cs="Arial"/>
          <w:sz w:val="21"/>
          <w:szCs w:val="21"/>
        </w:rPr>
      </w:pPr>
      <w:r w:rsidRPr="00F44CFB">
        <w:rPr>
          <w:rFonts w:ascii="Arial" w:hAnsi="Arial" w:cs="Arial"/>
          <w:sz w:val="21"/>
          <w:szCs w:val="21"/>
        </w:rPr>
        <w:t>El daño que genera en el nivel de satisfacción</w:t>
      </w:r>
    </w:p>
    <w:p w14:paraId="1D55EC80" w14:textId="77777777" w:rsidR="005530F8" w:rsidRPr="00F44CFB" w:rsidRDefault="005530F8" w:rsidP="005530F8">
      <w:pPr>
        <w:pStyle w:val="Standard"/>
        <w:rPr>
          <w:rFonts w:ascii="Arial" w:hAnsi="Arial" w:cs="Arial"/>
          <w:sz w:val="21"/>
          <w:szCs w:val="21"/>
        </w:rPr>
      </w:pPr>
    </w:p>
    <w:p w14:paraId="045E9F1B" w14:textId="77777777"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7. Determine la fórmula más aproximada:</w:t>
      </w:r>
    </w:p>
    <w:p w14:paraId="3D0A6F8E" w14:textId="77777777" w:rsidR="005530F8" w:rsidRPr="00F44CFB" w:rsidRDefault="005530F8" w:rsidP="005530F8">
      <w:pPr>
        <w:pStyle w:val="Standard"/>
        <w:rPr>
          <w:rFonts w:ascii="Arial" w:hAnsi="Arial" w:cs="Arial"/>
          <w:sz w:val="21"/>
          <w:szCs w:val="21"/>
        </w:rPr>
      </w:pPr>
    </w:p>
    <w:p w14:paraId="54665C86" w14:textId="77777777" w:rsidR="005530F8" w:rsidRPr="00F44CFB" w:rsidRDefault="005530F8" w:rsidP="005530F8">
      <w:pPr>
        <w:pStyle w:val="Standard"/>
        <w:ind w:left="426" w:firstLine="141"/>
        <w:rPr>
          <w:rFonts w:ascii="Arial" w:hAnsi="Arial" w:cs="Arial"/>
          <w:sz w:val="21"/>
          <w:szCs w:val="21"/>
        </w:rPr>
      </w:pPr>
      <w:r w:rsidRPr="00F44CFB">
        <w:rPr>
          <w:rFonts w:ascii="Arial" w:hAnsi="Arial" w:cs="Arial"/>
          <w:sz w:val="21"/>
          <w:szCs w:val="21"/>
        </w:rPr>
        <w:t xml:space="preserve">a. Proceso = </w:t>
      </w:r>
      <w:r w:rsidRPr="00F44CFB">
        <w:rPr>
          <w:rFonts w:ascii="Arial" w:hAnsi="Arial" w:cs="Arial"/>
          <w:sz w:val="21"/>
          <w:szCs w:val="21"/>
          <w:highlight w:val="yellow"/>
        </w:rPr>
        <w:t>seguridad + personas + sistemas.</w:t>
      </w:r>
    </w:p>
    <w:p w14:paraId="75F85485" w14:textId="77777777" w:rsidR="005530F8" w:rsidRPr="00F44CFB" w:rsidRDefault="005530F8" w:rsidP="005530F8">
      <w:pPr>
        <w:pStyle w:val="Standard"/>
        <w:ind w:left="426" w:firstLine="141"/>
        <w:rPr>
          <w:rFonts w:ascii="Arial" w:hAnsi="Arial" w:cs="Arial"/>
          <w:sz w:val="21"/>
          <w:szCs w:val="21"/>
        </w:rPr>
      </w:pPr>
      <w:r w:rsidRPr="00F44CFB">
        <w:rPr>
          <w:rFonts w:ascii="Arial" w:hAnsi="Arial" w:cs="Arial"/>
          <w:sz w:val="21"/>
          <w:szCs w:val="21"/>
        </w:rPr>
        <w:t>b. Proceso = información + personas + equipos</w:t>
      </w:r>
    </w:p>
    <w:p w14:paraId="52CF7C55" w14:textId="77777777" w:rsidR="005530F8" w:rsidRPr="00F44CFB" w:rsidRDefault="005530F8" w:rsidP="005530F8">
      <w:pPr>
        <w:pStyle w:val="Standard"/>
        <w:ind w:left="426" w:firstLine="141"/>
        <w:rPr>
          <w:rFonts w:ascii="Arial" w:hAnsi="Arial" w:cs="Arial"/>
          <w:sz w:val="21"/>
          <w:szCs w:val="21"/>
        </w:rPr>
      </w:pPr>
      <w:r w:rsidRPr="00F44CFB">
        <w:rPr>
          <w:rFonts w:ascii="Arial" w:hAnsi="Arial" w:cs="Arial"/>
          <w:sz w:val="21"/>
          <w:szCs w:val="21"/>
        </w:rPr>
        <w:t>c. Proceso = seguridad + información + personas.</w:t>
      </w:r>
    </w:p>
    <w:p w14:paraId="7CE1B931" w14:textId="77777777" w:rsidR="005530F8" w:rsidRPr="00F44CFB" w:rsidRDefault="005530F8" w:rsidP="005530F8">
      <w:pPr>
        <w:pStyle w:val="Standard"/>
        <w:rPr>
          <w:rFonts w:ascii="Arial" w:hAnsi="Arial" w:cs="Arial"/>
          <w:sz w:val="21"/>
          <w:szCs w:val="21"/>
        </w:rPr>
      </w:pPr>
    </w:p>
    <w:p w14:paraId="7A8A97B7" w14:textId="77777777"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8. Seleccione la opción más adecuada:</w:t>
      </w:r>
    </w:p>
    <w:p w14:paraId="31EB3EB1" w14:textId="77777777" w:rsidR="005530F8" w:rsidRPr="00F44CFB" w:rsidRDefault="005530F8" w:rsidP="005530F8">
      <w:pPr>
        <w:pStyle w:val="Standard"/>
        <w:rPr>
          <w:rFonts w:ascii="Arial" w:hAnsi="Arial" w:cs="Arial"/>
          <w:sz w:val="21"/>
          <w:szCs w:val="21"/>
        </w:rPr>
      </w:pPr>
    </w:p>
    <w:p w14:paraId="28D0E5D8" w14:textId="77777777" w:rsidR="005530F8" w:rsidRPr="00F44CFB" w:rsidRDefault="005530F8" w:rsidP="005530F8">
      <w:pPr>
        <w:pStyle w:val="Standard"/>
        <w:ind w:left="567"/>
        <w:rPr>
          <w:rFonts w:ascii="Arial" w:hAnsi="Arial" w:cs="Arial"/>
          <w:sz w:val="21"/>
          <w:szCs w:val="21"/>
        </w:rPr>
      </w:pPr>
      <w:r w:rsidRPr="00F44CFB">
        <w:rPr>
          <w:rFonts w:ascii="Arial" w:hAnsi="Arial" w:cs="Arial"/>
          <w:sz w:val="21"/>
          <w:szCs w:val="21"/>
        </w:rPr>
        <w:t>a. El dueño de la empresa debe poder acceder a toda la información.</w:t>
      </w:r>
    </w:p>
    <w:p w14:paraId="710E4544" w14:textId="77777777" w:rsidR="005530F8" w:rsidRDefault="005530F8" w:rsidP="005530F8">
      <w:pPr>
        <w:pStyle w:val="Standard"/>
        <w:ind w:left="567"/>
        <w:rPr>
          <w:rFonts w:ascii="Arial" w:hAnsi="Arial" w:cs="Arial"/>
          <w:sz w:val="21"/>
          <w:szCs w:val="21"/>
        </w:rPr>
      </w:pPr>
      <w:r w:rsidRPr="00F44CFB">
        <w:rPr>
          <w:rFonts w:ascii="Arial" w:hAnsi="Arial" w:cs="Arial"/>
          <w:sz w:val="21"/>
          <w:szCs w:val="21"/>
        </w:rPr>
        <w:t xml:space="preserve">b. El acceso a la información solo debe proporcionarse a quien desempeñe el rol de consultor en los </w:t>
      </w:r>
    </w:p>
    <w:p w14:paraId="4B842B94" w14:textId="77777777" w:rsidR="005530F8" w:rsidRPr="00F44CFB" w:rsidRDefault="005530F8" w:rsidP="005530F8">
      <w:pPr>
        <w:pStyle w:val="Standard"/>
        <w:ind w:left="567"/>
        <w:rPr>
          <w:rFonts w:ascii="Arial" w:hAnsi="Arial" w:cs="Arial"/>
          <w:sz w:val="21"/>
          <w:szCs w:val="21"/>
        </w:rPr>
      </w:pPr>
      <w:r>
        <w:rPr>
          <w:rFonts w:ascii="Arial" w:hAnsi="Arial" w:cs="Arial"/>
          <w:sz w:val="21"/>
          <w:szCs w:val="21"/>
        </w:rPr>
        <w:t xml:space="preserve">    </w:t>
      </w:r>
      <w:r w:rsidRPr="00F44CFB">
        <w:rPr>
          <w:rFonts w:ascii="Arial" w:hAnsi="Arial" w:cs="Arial"/>
          <w:sz w:val="21"/>
          <w:szCs w:val="21"/>
        </w:rPr>
        <w:t>procesos críticos de negocio.</w:t>
      </w:r>
    </w:p>
    <w:p w14:paraId="28889992" w14:textId="77777777" w:rsidR="005530F8" w:rsidRPr="00F44CFB" w:rsidRDefault="005530F8" w:rsidP="005530F8">
      <w:pPr>
        <w:pStyle w:val="Standard"/>
        <w:ind w:left="567"/>
        <w:rPr>
          <w:rFonts w:ascii="Arial" w:hAnsi="Arial" w:cs="Arial"/>
          <w:sz w:val="21"/>
          <w:szCs w:val="21"/>
        </w:rPr>
      </w:pPr>
      <w:r w:rsidRPr="00F44CFB">
        <w:rPr>
          <w:rFonts w:ascii="Arial" w:hAnsi="Arial" w:cs="Arial"/>
          <w:sz w:val="21"/>
          <w:szCs w:val="21"/>
        </w:rPr>
        <w:t xml:space="preserve">c. </w:t>
      </w:r>
      <w:r w:rsidRPr="00F44CFB">
        <w:rPr>
          <w:rFonts w:ascii="Arial" w:hAnsi="Arial" w:cs="Arial"/>
          <w:sz w:val="21"/>
          <w:szCs w:val="21"/>
          <w:highlight w:val="yellow"/>
        </w:rPr>
        <w:t>Los permisos de acceso a la información siempre debe ser los mínimos necesarios.</w:t>
      </w:r>
      <w:r w:rsidRPr="00F44CFB">
        <w:rPr>
          <w:rFonts w:ascii="Arial" w:hAnsi="Arial" w:cs="Arial"/>
          <w:sz w:val="21"/>
          <w:szCs w:val="21"/>
        </w:rPr>
        <w:t xml:space="preserve"> </w:t>
      </w:r>
    </w:p>
    <w:p w14:paraId="1B78307C" w14:textId="77777777" w:rsidR="005530F8" w:rsidRPr="00F44CFB" w:rsidRDefault="005530F8" w:rsidP="005530F8">
      <w:pPr>
        <w:pStyle w:val="Standard"/>
        <w:ind w:left="567"/>
        <w:rPr>
          <w:rFonts w:ascii="Arial" w:hAnsi="Arial" w:cs="Arial"/>
          <w:sz w:val="21"/>
          <w:szCs w:val="21"/>
        </w:rPr>
      </w:pPr>
    </w:p>
    <w:p w14:paraId="6CE8D298" w14:textId="77777777"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9. Complete las siguientes definiciones:</w:t>
      </w:r>
    </w:p>
    <w:p w14:paraId="3AE41159" w14:textId="77777777" w:rsidR="005530F8" w:rsidRPr="00F44CFB" w:rsidRDefault="005530F8" w:rsidP="005530F8">
      <w:pPr>
        <w:pStyle w:val="Standard"/>
        <w:rPr>
          <w:rFonts w:ascii="Arial" w:hAnsi="Arial" w:cs="Arial"/>
          <w:b/>
          <w:bCs/>
          <w:sz w:val="21"/>
          <w:szCs w:val="21"/>
        </w:rPr>
      </w:pPr>
    </w:p>
    <w:p w14:paraId="5A7A4E2F" w14:textId="77777777" w:rsidR="005530F8" w:rsidRPr="00F44CFB" w:rsidRDefault="005530F8" w:rsidP="005530F8">
      <w:pPr>
        <w:pStyle w:val="Standard"/>
        <w:ind w:left="567"/>
        <w:rPr>
          <w:rFonts w:ascii="Arial" w:hAnsi="Arial" w:cs="Arial"/>
          <w:sz w:val="21"/>
          <w:szCs w:val="21"/>
        </w:rPr>
      </w:pPr>
      <w:r w:rsidRPr="00F44CFB">
        <w:rPr>
          <w:rFonts w:ascii="Arial" w:hAnsi="Arial" w:cs="Arial"/>
          <w:sz w:val="21"/>
          <w:szCs w:val="21"/>
        </w:rPr>
        <w:t xml:space="preserve">a. La información </w:t>
      </w:r>
      <w:r w:rsidRPr="00F44CFB">
        <w:rPr>
          <w:rFonts w:ascii="Arial" w:hAnsi="Arial" w:cs="Arial"/>
          <w:kern w:val="0"/>
          <w:sz w:val="21"/>
          <w:szCs w:val="21"/>
          <w:highlight w:val="yellow"/>
          <w:u w:val="single"/>
          <w:lang w:bidi="ar-SA"/>
        </w:rPr>
        <w:t>confidencial</w:t>
      </w:r>
      <w:r w:rsidRPr="00F44CFB">
        <w:rPr>
          <w:rFonts w:ascii="Arial" w:hAnsi="Arial" w:cs="Arial"/>
          <w:kern w:val="0"/>
          <w:sz w:val="21"/>
          <w:szCs w:val="21"/>
          <w:lang w:bidi="ar-SA"/>
        </w:rPr>
        <w:t xml:space="preserve"> </w:t>
      </w:r>
      <w:r w:rsidRPr="00F44CFB">
        <w:rPr>
          <w:rFonts w:ascii="Arial" w:hAnsi="Arial" w:cs="Arial"/>
          <w:sz w:val="21"/>
          <w:szCs w:val="21"/>
        </w:rPr>
        <w:t>difundida sin control, puede suponer incumplimientos legales.</w:t>
      </w:r>
    </w:p>
    <w:p w14:paraId="21164C86" w14:textId="77777777" w:rsidR="005530F8" w:rsidRDefault="005530F8" w:rsidP="005530F8">
      <w:pPr>
        <w:pStyle w:val="Standard"/>
        <w:ind w:left="567"/>
        <w:rPr>
          <w:rFonts w:ascii="Arial" w:hAnsi="Arial" w:cs="Arial"/>
          <w:sz w:val="21"/>
          <w:szCs w:val="21"/>
        </w:rPr>
      </w:pPr>
      <w:r w:rsidRPr="00F44CFB">
        <w:rPr>
          <w:rFonts w:ascii="Arial" w:hAnsi="Arial" w:cs="Arial"/>
          <w:sz w:val="21"/>
          <w:szCs w:val="21"/>
        </w:rPr>
        <w:t xml:space="preserve">b. La información </w:t>
      </w:r>
      <w:r w:rsidRPr="00F44CFB">
        <w:rPr>
          <w:rFonts w:ascii="Arial" w:hAnsi="Arial" w:cs="Arial"/>
          <w:bCs/>
          <w:sz w:val="21"/>
          <w:szCs w:val="21"/>
          <w:highlight w:val="yellow"/>
          <w:u w:val="single"/>
        </w:rPr>
        <w:t>Confidencia</w:t>
      </w:r>
      <w:r w:rsidRPr="00F44CFB">
        <w:rPr>
          <w:rFonts w:ascii="Arial" w:hAnsi="Arial" w:cs="Arial"/>
          <w:bCs/>
          <w:sz w:val="21"/>
          <w:szCs w:val="21"/>
          <w:u w:val="single"/>
        </w:rPr>
        <w:t>l</w:t>
      </w:r>
      <w:r w:rsidRPr="00F44CFB">
        <w:rPr>
          <w:rFonts w:ascii="Arial" w:hAnsi="Arial" w:cs="Arial"/>
          <w:b/>
          <w:bCs/>
          <w:sz w:val="21"/>
          <w:szCs w:val="21"/>
          <w:u w:val="single"/>
        </w:rPr>
        <w:t xml:space="preserve"> </w:t>
      </w:r>
      <w:r w:rsidRPr="00F44CFB">
        <w:rPr>
          <w:rFonts w:ascii="Arial" w:hAnsi="Arial" w:cs="Arial"/>
          <w:sz w:val="21"/>
          <w:szCs w:val="21"/>
        </w:rPr>
        <w:t xml:space="preserve">siempre requiere de esta calificación, expresa por el área o responsable de </w:t>
      </w:r>
    </w:p>
    <w:p w14:paraId="6F827649" w14:textId="77777777" w:rsidR="005530F8" w:rsidRPr="00F44CFB" w:rsidRDefault="005530F8" w:rsidP="005530F8">
      <w:pPr>
        <w:pStyle w:val="Standard"/>
        <w:ind w:left="567"/>
        <w:rPr>
          <w:rFonts w:ascii="Arial" w:hAnsi="Arial" w:cs="Arial"/>
          <w:sz w:val="21"/>
          <w:szCs w:val="21"/>
        </w:rPr>
      </w:pPr>
      <w:r>
        <w:rPr>
          <w:rFonts w:ascii="Arial" w:hAnsi="Arial" w:cs="Arial"/>
          <w:sz w:val="21"/>
          <w:szCs w:val="21"/>
        </w:rPr>
        <w:t xml:space="preserve">    </w:t>
      </w:r>
      <w:r w:rsidRPr="00F44CFB">
        <w:rPr>
          <w:rFonts w:ascii="Arial" w:hAnsi="Arial" w:cs="Arial"/>
          <w:sz w:val="21"/>
          <w:szCs w:val="21"/>
        </w:rPr>
        <w:t>comunicación de la empresa.</w:t>
      </w:r>
    </w:p>
    <w:p w14:paraId="7B00C4E7" w14:textId="77777777" w:rsidR="005530F8" w:rsidRDefault="005530F8" w:rsidP="005530F8">
      <w:pPr>
        <w:pStyle w:val="Standard"/>
        <w:ind w:left="567"/>
        <w:rPr>
          <w:rFonts w:ascii="Arial" w:hAnsi="Arial" w:cs="Arial"/>
          <w:sz w:val="21"/>
          <w:szCs w:val="21"/>
        </w:rPr>
      </w:pPr>
      <w:r w:rsidRPr="00F44CFB">
        <w:rPr>
          <w:rFonts w:ascii="Arial" w:hAnsi="Arial" w:cs="Arial"/>
          <w:sz w:val="21"/>
          <w:szCs w:val="21"/>
        </w:rPr>
        <w:t xml:space="preserve">c. La información </w:t>
      </w:r>
      <w:r w:rsidRPr="00F44CFB">
        <w:rPr>
          <w:rFonts w:ascii="Arial" w:hAnsi="Arial" w:cs="Arial"/>
          <w:bCs/>
          <w:sz w:val="21"/>
          <w:szCs w:val="21"/>
          <w:highlight w:val="yellow"/>
          <w:u w:val="single"/>
        </w:rPr>
        <w:t>Público</w:t>
      </w:r>
      <w:r w:rsidRPr="00F44CFB">
        <w:rPr>
          <w:rFonts w:ascii="Arial" w:hAnsi="Arial" w:cs="Arial"/>
          <w:sz w:val="21"/>
          <w:szCs w:val="21"/>
        </w:rPr>
        <w:t xml:space="preserve"> puede ser accedida libremente por todo el personal de la empresa, incluso los no </w:t>
      </w:r>
    </w:p>
    <w:p w14:paraId="678ED1D2" w14:textId="77777777" w:rsidR="005530F8" w:rsidRPr="00F44CFB" w:rsidRDefault="005530F8" w:rsidP="005530F8">
      <w:pPr>
        <w:pStyle w:val="Standard"/>
        <w:ind w:left="567"/>
        <w:rPr>
          <w:rFonts w:ascii="Arial" w:hAnsi="Arial" w:cs="Arial"/>
          <w:sz w:val="21"/>
          <w:szCs w:val="21"/>
        </w:rPr>
      </w:pPr>
      <w:r>
        <w:rPr>
          <w:rFonts w:ascii="Arial" w:hAnsi="Arial" w:cs="Arial"/>
          <w:sz w:val="21"/>
          <w:szCs w:val="21"/>
        </w:rPr>
        <w:t xml:space="preserve">    </w:t>
      </w:r>
      <w:r w:rsidRPr="00F44CFB">
        <w:rPr>
          <w:rFonts w:ascii="Arial" w:hAnsi="Arial" w:cs="Arial"/>
          <w:sz w:val="21"/>
          <w:szCs w:val="21"/>
        </w:rPr>
        <w:t>empleados.</w:t>
      </w:r>
    </w:p>
    <w:p w14:paraId="6D144186" w14:textId="77777777" w:rsidR="005530F8" w:rsidRPr="00F44CFB" w:rsidRDefault="005530F8" w:rsidP="005530F8">
      <w:pPr>
        <w:pStyle w:val="Standard"/>
        <w:rPr>
          <w:rFonts w:ascii="Arial" w:hAnsi="Arial" w:cs="Arial"/>
          <w:sz w:val="21"/>
          <w:szCs w:val="21"/>
        </w:rPr>
      </w:pPr>
    </w:p>
    <w:p w14:paraId="6C104B1B" w14:textId="77777777" w:rsidR="005530F8" w:rsidRDefault="005530F8" w:rsidP="005530F8">
      <w:pPr>
        <w:pStyle w:val="Standard"/>
        <w:rPr>
          <w:rFonts w:ascii="Arial" w:hAnsi="Arial" w:cs="Arial"/>
          <w:b/>
          <w:bCs/>
          <w:sz w:val="21"/>
          <w:szCs w:val="21"/>
        </w:rPr>
      </w:pPr>
    </w:p>
    <w:p w14:paraId="4D7580BB" w14:textId="77777777" w:rsidR="005530F8" w:rsidRDefault="005530F8" w:rsidP="005530F8">
      <w:pPr>
        <w:pStyle w:val="Standard"/>
        <w:rPr>
          <w:rFonts w:ascii="Arial" w:hAnsi="Arial" w:cs="Arial"/>
          <w:b/>
          <w:bCs/>
          <w:sz w:val="21"/>
          <w:szCs w:val="21"/>
        </w:rPr>
      </w:pPr>
    </w:p>
    <w:p w14:paraId="3D22A286" w14:textId="481E4CCF"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10. Califique las dimensiones de seguridad, según nivel alto, medio, o bajo:</w:t>
      </w:r>
    </w:p>
    <w:p w14:paraId="74C1B76F" w14:textId="77777777" w:rsidR="005530F8" w:rsidRPr="00F44CFB" w:rsidRDefault="005530F8" w:rsidP="005530F8">
      <w:pPr>
        <w:pStyle w:val="Standard"/>
        <w:rPr>
          <w:rFonts w:ascii="Arial" w:hAnsi="Arial" w:cs="Arial"/>
          <w:b/>
          <w:bCs/>
          <w:sz w:val="21"/>
          <w:szCs w:val="21"/>
        </w:rPr>
      </w:pPr>
    </w:p>
    <w:p w14:paraId="46A70579" w14:textId="77777777" w:rsidR="005530F8" w:rsidRPr="00F44CFB" w:rsidRDefault="005530F8" w:rsidP="005530F8">
      <w:pPr>
        <w:pStyle w:val="Standard"/>
        <w:ind w:left="284"/>
        <w:rPr>
          <w:rFonts w:ascii="Arial" w:hAnsi="Arial" w:cs="Arial"/>
          <w:sz w:val="21"/>
          <w:szCs w:val="21"/>
          <w:u w:val="single"/>
        </w:rPr>
      </w:pPr>
      <w:r w:rsidRPr="00F44CFB">
        <w:rPr>
          <w:rFonts w:ascii="Arial" w:hAnsi="Arial" w:cs="Arial"/>
          <w:sz w:val="21"/>
          <w:szCs w:val="21"/>
        </w:rPr>
        <w:t>a. De disponibilidad, si se precisa siempre</w:t>
      </w:r>
      <w:r w:rsidRPr="00F44CFB">
        <w:rPr>
          <w:rFonts w:ascii="Arial" w:hAnsi="Arial" w:cs="Arial"/>
          <w:sz w:val="21"/>
          <w:szCs w:val="21"/>
          <w:highlight w:val="yellow"/>
          <w:u w:val="single"/>
        </w:rPr>
        <w:t>. alto</w:t>
      </w:r>
      <w:r w:rsidRPr="00F44CFB">
        <w:rPr>
          <w:rFonts w:ascii="Arial" w:hAnsi="Arial" w:cs="Arial"/>
          <w:sz w:val="21"/>
          <w:szCs w:val="21"/>
          <w:u w:val="single"/>
        </w:rPr>
        <w:t xml:space="preserve"> </w:t>
      </w:r>
    </w:p>
    <w:p w14:paraId="1089DF62" w14:textId="77777777" w:rsidR="005530F8" w:rsidRPr="00F44CFB" w:rsidRDefault="005530F8" w:rsidP="005530F8">
      <w:pPr>
        <w:pStyle w:val="Standard"/>
        <w:ind w:left="284"/>
        <w:rPr>
          <w:rFonts w:ascii="Arial" w:hAnsi="Arial" w:cs="Arial"/>
          <w:sz w:val="21"/>
          <w:szCs w:val="21"/>
          <w:u w:val="single"/>
        </w:rPr>
      </w:pPr>
      <w:r w:rsidRPr="00F44CFB">
        <w:rPr>
          <w:rFonts w:ascii="Arial" w:hAnsi="Arial" w:cs="Arial"/>
          <w:sz w:val="21"/>
          <w:szCs w:val="21"/>
        </w:rPr>
        <w:t>b. De confidencialidad, como un listado de teléfonos de la empresa</w:t>
      </w:r>
      <w:r w:rsidRPr="00F44CFB">
        <w:rPr>
          <w:rFonts w:ascii="Arial" w:hAnsi="Arial" w:cs="Arial"/>
          <w:sz w:val="21"/>
          <w:szCs w:val="21"/>
          <w:highlight w:val="yellow"/>
          <w:u w:val="single"/>
        </w:rPr>
        <w:t>. medio</w:t>
      </w:r>
    </w:p>
    <w:p w14:paraId="144B5FB6" w14:textId="77777777" w:rsidR="005530F8" w:rsidRDefault="005530F8" w:rsidP="005530F8">
      <w:pPr>
        <w:pStyle w:val="Standard"/>
        <w:ind w:left="284"/>
        <w:rPr>
          <w:rFonts w:ascii="Arial" w:hAnsi="Arial" w:cs="Arial"/>
          <w:sz w:val="21"/>
          <w:szCs w:val="21"/>
        </w:rPr>
      </w:pPr>
      <w:r w:rsidRPr="00F44CFB">
        <w:rPr>
          <w:rFonts w:ascii="Arial" w:hAnsi="Arial" w:cs="Arial"/>
          <w:sz w:val="21"/>
          <w:szCs w:val="21"/>
        </w:rPr>
        <w:t xml:space="preserve">c. De integridad, en una base de datos en la que se admite hasta un 10 % de registros erróneos sin ningún </w:t>
      </w:r>
    </w:p>
    <w:p w14:paraId="2AA389EF" w14:textId="77777777" w:rsidR="005530F8" w:rsidRPr="00F44CFB" w:rsidRDefault="005530F8" w:rsidP="005530F8">
      <w:pPr>
        <w:pStyle w:val="Standard"/>
        <w:ind w:left="284"/>
        <w:rPr>
          <w:rFonts w:ascii="Arial" w:hAnsi="Arial" w:cs="Arial"/>
          <w:sz w:val="21"/>
          <w:szCs w:val="21"/>
        </w:rPr>
      </w:pPr>
      <w:r>
        <w:rPr>
          <w:rFonts w:ascii="Arial" w:hAnsi="Arial" w:cs="Arial"/>
          <w:sz w:val="21"/>
          <w:szCs w:val="21"/>
        </w:rPr>
        <w:t xml:space="preserve">    </w:t>
      </w:r>
      <w:r w:rsidRPr="00F44CFB">
        <w:rPr>
          <w:rFonts w:ascii="Arial" w:hAnsi="Arial" w:cs="Arial"/>
          <w:sz w:val="21"/>
          <w:szCs w:val="21"/>
        </w:rPr>
        <w:t xml:space="preserve">impacto. </w:t>
      </w:r>
      <w:r w:rsidRPr="00F44CFB">
        <w:rPr>
          <w:rFonts w:ascii="Arial" w:hAnsi="Arial" w:cs="Arial"/>
          <w:sz w:val="21"/>
          <w:szCs w:val="21"/>
          <w:highlight w:val="yellow"/>
          <w:u w:val="single"/>
        </w:rPr>
        <w:t>bajo</w:t>
      </w:r>
    </w:p>
    <w:p w14:paraId="5EEF4DDE" w14:textId="77777777" w:rsidR="005530F8" w:rsidRPr="00F44CFB" w:rsidRDefault="005530F8" w:rsidP="005530F8">
      <w:pPr>
        <w:pStyle w:val="Standard"/>
        <w:ind w:left="284"/>
        <w:rPr>
          <w:rFonts w:ascii="Arial" w:hAnsi="Arial" w:cs="Arial"/>
          <w:sz w:val="21"/>
          <w:szCs w:val="21"/>
          <w:u w:val="single"/>
        </w:rPr>
      </w:pPr>
      <w:r w:rsidRPr="00F44CFB">
        <w:rPr>
          <w:rFonts w:ascii="Arial" w:hAnsi="Arial" w:cs="Arial"/>
          <w:sz w:val="21"/>
          <w:szCs w:val="21"/>
        </w:rPr>
        <w:t>d. De confidencialidad, como la información que se ha publicado en la web</w:t>
      </w:r>
      <w:r w:rsidRPr="00F44CFB">
        <w:rPr>
          <w:rFonts w:ascii="Arial" w:hAnsi="Arial" w:cs="Arial"/>
          <w:sz w:val="21"/>
          <w:szCs w:val="21"/>
          <w:highlight w:val="yellow"/>
          <w:u w:val="single"/>
        </w:rPr>
        <w:t>. bajo</w:t>
      </w:r>
    </w:p>
    <w:p w14:paraId="1D8B38C2" w14:textId="77777777" w:rsidR="005530F8" w:rsidRPr="00F44CFB" w:rsidRDefault="005530F8" w:rsidP="005530F8">
      <w:pPr>
        <w:pStyle w:val="Standard"/>
        <w:rPr>
          <w:rFonts w:ascii="Arial" w:hAnsi="Arial" w:cs="Arial"/>
          <w:sz w:val="21"/>
          <w:szCs w:val="21"/>
        </w:rPr>
      </w:pPr>
    </w:p>
    <w:p w14:paraId="010D2EAA" w14:textId="7B642E39" w:rsidR="005530F8" w:rsidRDefault="005530F8" w:rsidP="005530F8">
      <w:pPr>
        <w:pStyle w:val="Standard"/>
        <w:rPr>
          <w:rFonts w:ascii="Arial" w:hAnsi="Arial" w:cs="Arial"/>
          <w:b/>
          <w:bCs/>
          <w:sz w:val="21"/>
          <w:szCs w:val="21"/>
        </w:rPr>
      </w:pPr>
    </w:p>
    <w:p w14:paraId="4D4E38E4" w14:textId="4CE96A27" w:rsidR="005530F8" w:rsidRDefault="005530F8" w:rsidP="005530F8">
      <w:pPr>
        <w:pStyle w:val="Standard"/>
        <w:rPr>
          <w:rFonts w:ascii="Arial" w:hAnsi="Arial" w:cs="Arial"/>
          <w:b/>
          <w:bCs/>
          <w:sz w:val="21"/>
          <w:szCs w:val="21"/>
        </w:rPr>
      </w:pPr>
    </w:p>
    <w:p w14:paraId="319A4684" w14:textId="77777777" w:rsidR="005530F8" w:rsidRPr="00F44CFB" w:rsidRDefault="005530F8" w:rsidP="005530F8">
      <w:pPr>
        <w:pStyle w:val="Standard"/>
        <w:rPr>
          <w:rFonts w:ascii="Arial" w:hAnsi="Arial" w:cs="Arial"/>
          <w:b/>
          <w:bCs/>
          <w:sz w:val="21"/>
          <w:szCs w:val="21"/>
        </w:rPr>
      </w:pPr>
    </w:p>
    <w:p w14:paraId="1EA217E9" w14:textId="77777777" w:rsidR="005530F8" w:rsidRDefault="005530F8" w:rsidP="005530F8">
      <w:pPr>
        <w:pStyle w:val="Standard"/>
        <w:rPr>
          <w:rFonts w:ascii="Arial" w:hAnsi="Arial" w:cs="Arial"/>
          <w:b/>
          <w:bCs/>
          <w:sz w:val="21"/>
          <w:szCs w:val="21"/>
        </w:rPr>
      </w:pPr>
    </w:p>
    <w:p w14:paraId="71C3EE78" w14:textId="02A2123B"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11. Si los requisitos CIA de dos componentes de un proceso son (4, 4, 5) y (3, 2, 6), determine los requisitos CIA del proceso total, en los siguientes casos:</w:t>
      </w:r>
    </w:p>
    <w:p w14:paraId="04A07313" w14:textId="77777777" w:rsidR="005530F8" w:rsidRPr="00F44CFB" w:rsidRDefault="005530F8" w:rsidP="005530F8">
      <w:pPr>
        <w:pStyle w:val="Standard"/>
        <w:rPr>
          <w:rFonts w:ascii="Arial" w:hAnsi="Arial" w:cs="Arial"/>
          <w:b/>
          <w:bCs/>
          <w:sz w:val="21"/>
          <w:szCs w:val="21"/>
        </w:rPr>
      </w:pPr>
    </w:p>
    <w:p w14:paraId="1A6B5A20" w14:textId="77777777" w:rsidR="005530F8" w:rsidRPr="00F44CFB" w:rsidRDefault="005530F8" w:rsidP="005530F8">
      <w:pPr>
        <w:pStyle w:val="Standard"/>
        <w:ind w:left="284"/>
        <w:rPr>
          <w:rFonts w:ascii="Arial" w:hAnsi="Arial" w:cs="Arial"/>
          <w:sz w:val="21"/>
          <w:szCs w:val="21"/>
        </w:rPr>
      </w:pPr>
      <w:r w:rsidRPr="00F44CFB">
        <w:rPr>
          <w:rFonts w:ascii="Arial" w:hAnsi="Arial" w:cs="Arial"/>
          <w:sz w:val="21"/>
          <w:szCs w:val="21"/>
        </w:rPr>
        <w:t xml:space="preserve">a. Si se agregan. </w:t>
      </w:r>
      <w:r w:rsidRPr="00F44CFB">
        <w:rPr>
          <w:rFonts w:ascii="Arial" w:hAnsi="Arial" w:cs="Arial"/>
          <w:sz w:val="21"/>
          <w:szCs w:val="21"/>
          <w:highlight w:val="yellow"/>
        </w:rPr>
        <w:t>(7,6,11)</w:t>
      </w:r>
    </w:p>
    <w:p w14:paraId="236D3646" w14:textId="77777777" w:rsidR="005530F8" w:rsidRPr="00F44CFB" w:rsidRDefault="005530F8" w:rsidP="005530F8">
      <w:pPr>
        <w:pStyle w:val="Standard"/>
        <w:ind w:left="284"/>
        <w:rPr>
          <w:rFonts w:ascii="Arial" w:hAnsi="Arial" w:cs="Arial"/>
          <w:sz w:val="21"/>
          <w:szCs w:val="21"/>
        </w:rPr>
      </w:pPr>
      <w:r w:rsidRPr="00F44CFB">
        <w:rPr>
          <w:rFonts w:ascii="Arial" w:hAnsi="Arial" w:cs="Arial"/>
          <w:sz w:val="21"/>
          <w:szCs w:val="21"/>
        </w:rPr>
        <w:t>b. Si se emplea el más alto</w:t>
      </w:r>
      <w:r w:rsidRPr="00F44CFB">
        <w:rPr>
          <w:rFonts w:ascii="Arial" w:hAnsi="Arial" w:cs="Arial"/>
          <w:sz w:val="21"/>
          <w:szCs w:val="21"/>
          <w:highlight w:val="yellow"/>
        </w:rPr>
        <w:t>. (4,4,6)</w:t>
      </w:r>
    </w:p>
    <w:p w14:paraId="2FC7DB32" w14:textId="77777777" w:rsidR="005530F8" w:rsidRDefault="005530F8" w:rsidP="005530F8">
      <w:pPr>
        <w:pStyle w:val="Standard"/>
        <w:ind w:left="284"/>
        <w:rPr>
          <w:rFonts w:ascii="Arial" w:hAnsi="Arial" w:cs="Arial"/>
          <w:sz w:val="21"/>
          <w:szCs w:val="21"/>
        </w:rPr>
      </w:pPr>
      <w:r w:rsidRPr="00F44CFB">
        <w:rPr>
          <w:rFonts w:ascii="Arial" w:hAnsi="Arial" w:cs="Arial"/>
          <w:sz w:val="21"/>
          <w:szCs w:val="21"/>
        </w:rPr>
        <w:t xml:space="preserve">c. Si los procesos se agregan, las tareas del proceso implican que su integridad sea el doble de </w:t>
      </w:r>
      <w:r>
        <w:rPr>
          <w:rFonts w:ascii="Arial" w:hAnsi="Arial" w:cs="Arial"/>
          <w:sz w:val="21"/>
          <w:szCs w:val="21"/>
        </w:rPr>
        <w:t xml:space="preserve">    </w:t>
      </w:r>
    </w:p>
    <w:p w14:paraId="2130D6BF" w14:textId="77777777" w:rsidR="005530F8" w:rsidRPr="00F44CFB" w:rsidRDefault="005530F8" w:rsidP="005530F8">
      <w:pPr>
        <w:pStyle w:val="Standard"/>
        <w:ind w:left="284"/>
        <w:rPr>
          <w:rFonts w:ascii="Arial" w:hAnsi="Arial" w:cs="Arial"/>
          <w:sz w:val="21"/>
          <w:szCs w:val="21"/>
          <w:highlight w:val="yellow"/>
        </w:rPr>
      </w:pPr>
      <w:r>
        <w:rPr>
          <w:rFonts w:ascii="Arial" w:hAnsi="Arial" w:cs="Arial"/>
          <w:sz w:val="21"/>
          <w:szCs w:val="21"/>
        </w:rPr>
        <w:t xml:space="preserve">    </w:t>
      </w:r>
      <w:r w:rsidRPr="00F44CFB">
        <w:rPr>
          <w:rFonts w:ascii="Arial" w:hAnsi="Arial" w:cs="Arial"/>
          <w:sz w:val="21"/>
          <w:szCs w:val="21"/>
        </w:rPr>
        <w:t xml:space="preserve">importante, y se busca un único valor de la seguridad. </w:t>
      </w:r>
      <w:r w:rsidRPr="00F44CFB">
        <w:rPr>
          <w:rFonts w:ascii="Arial" w:hAnsi="Arial" w:cs="Arial"/>
          <w:sz w:val="21"/>
          <w:szCs w:val="21"/>
          <w:highlight w:val="yellow"/>
        </w:rPr>
        <w:t>(M,M,A)</w:t>
      </w:r>
    </w:p>
    <w:p w14:paraId="69AB1F19" w14:textId="6FC36CA0" w:rsidR="005530F8" w:rsidRDefault="005530F8" w:rsidP="005530F8">
      <w:pPr>
        <w:pStyle w:val="Standard"/>
        <w:rPr>
          <w:rFonts w:ascii="Arial" w:hAnsi="Arial" w:cs="Arial"/>
          <w:sz w:val="21"/>
          <w:szCs w:val="21"/>
        </w:rPr>
      </w:pPr>
    </w:p>
    <w:p w14:paraId="0BEECE50" w14:textId="21C41B9E" w:rsidR="005530F8" w:rsidRPr="00F44CFB" w:rsidRDefault="005530F8" w:rsidP="005530F8">
      <w:pPr>
        <w:pStyle w:val="Standard"/>
        <w:rPr>
          <w:rFonts w:ascii="Arial" w:hAnsi="Arial" w:cs="Arial"/>
          <w:sz w:val="21"/>
          <w:szCs w:val="21"/>
        </w:rPr>
      </w:pPr>
    </w:p>
    <w:p w14:paraId="64D4E762" w14:textId="77777777" w:rsidR="005530F8" w:rsidRDefault="005530F8" w:rsidP="005530F8">
      <w:pPr>
        <w:pStyle w:val="Standard"/>
        <w:rPr>
          <w:rFonts w:ascii="Arial" w:hAnsi="Arial" w:cs="Arial"/>
          <w:b/>
          <w:bCs/>
          <w:sz w:val="21"/>
          <w:szCs w:val="21"/>
        </w:rPr>
      </w:pPr>
    </w:p>
    <w:p w14:paraId="6FBEB7E7" w14:textId="77777777" w:rsidR="005530F8" w:rsidRDefault="005530F8" w:rsidP="005530F8">
      <w:pPr>
        <w:pStyle w:val="Standard"/>
        <w:rPr>
          <w:rFonts w:ascii="Arial" w:hAnsi="Arial" w:cs="Arial"/>
          <w:b/>
          <w:bCs/>
          <w:sz w:val="21"/>
          <w:szCs w:val="21"/>
        </w:rPr>
      </w:pPr>
    </w:p>
    <w:p w14:paraId="56BD8A9E" w14:textId="7D7E4234"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12. Indique si las siguientes afirmaciones son verdaderas o falsas:</w:t>
      </w:r>
    </w:p>
    <w:p w14:paraId="407BBE71" w14:textId="77777777" w:rsidR="005530F8" w:rsidRPr="00F44CFB" w:rsidRDefault="005530F8" w:rsidP="005530F8">
      <w:pPr>
        <w:pStyle w:val="Standard"/>
        <w:rPr>
          <w:rFonts w:ascii="Arial" w:hAnsi="Arial" w:cs="Arial"/>
          <w:b/>
          <w:bCs/>
          <w:sz w:val="21"/>
          <w:szCs w:val="21"/>
        </w:rPr>
      </w:pPr>
    </w:p>
    <w:p w14:paraId="6645D63B"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a. Los requisitos de confidencialidad para una persona dependen de cómo sea de reservado.</w:t>
      </w:r>
    </w:p>
    <w:p w14:paraId="203885D4" w14:textId="77777777" w:rsidR="005530F8" w:rsidRPr="00F44CFB" w:rsidRDefault="005530F8" w:rsidP="005530F8">
      <w:pPr>
        <w:pStyle w:val="Standard"/>
        <w:rPr>
          <w:rFonts w:ascii="Arial" w:hAnsi="Arial" w:cs="Arial"/>
          <w:sz w:val="21"/>
          <w:szCs w:val="21"/>
        </w:rPr>
      </w:pPr>
    </w:p>
    <w:p w14:paraId="3372DB2D"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ab/>
      </w:r>
      <w:r w:rsidRPr="00F44CFB">
        <w:rPr>
          <w:rFonts w:ascii="Arial" w:hAnsi="Arial" w:cs="Arial"/>
          <w:sz w:val="21"/>
          <w:szCs w:val="21"/>
        </w:rPr>
        <w:tab/>
      </w:r>
      <w:r w:rsidRPr="00F44CFB">
        <w:rPr>
          <w:rFonts w:ascii="Arial" w:hAnsi="Arial" w:cs="Arial"/>
          <w:sz w:val="21"/>
          <w:szCs w:val="21"/>
          <w:highlight w:val="yellow"/>
        </w:rPr>
        <w:t>… Verdadero</w:t>
      </w:r>
    </w:p>
    <w:p w14:paraId="584F19EC" w14:textId="77777777" w:rsidR="005530F8" w:rsidRPr="00F44CFB" w:rsidRDefault="005530F8" w:rsidP="005530F8">
      <w:pPr>
        <w:pStyle w:val="Standard"/>
        <w:rPr>
          <w:rFonts w:ascii="Arial" w:hAnsi="Arial" w:cs="Arial"/>
          <w:b/>
          <w:bCs/>
          <w:sz w:val="21"/>
          <w:szCs w:val="21"/>
        </w:rPr>
      </w:pPr>
      <w:r w:rsidRPr="00F44CFB">
        <w:rPr>
          <w:rFonts w:ascii="Arial" w:hAnsi="Arial" w:cs="Arial"/>
          <w:sz w:val="21"/>
          <w:szCs w:val="21"/>
        </w:rPr>
        <w:tab/>
      </w:r>
      <w:r w:rsidRPr="00F44CFB">
        <w:rPr>
          <w:rFonts w:ascii="Arial" w:hAnsi="Arial" w:cs="Arial"/>
          <w:sz w:val="21"/>
          <w:szCs w:val="21"/>
        </w:rPr>
        <w:tab/>
        <w:t>…Falso</w:t>
      </w:r>
    </w:p>
    <w:p w14:paraId="6DA264FF" w14:textId="77777777" w:rsidR="005530F8" w:rsidRDefault="005530F8" w:rsidP="005530F8">
      <w:pPr>
        <w:pStyle w:val="Standard"/>
        <w:rPr>
          <w:rFonts w:ascii="Arial" w:hAnsi="Arial" w:cs="Arial"/>
          <w:sz w:val="21"/>
          <w:szCs w:val="21"/>
        </w:rPr>
      </w:pPr>
    </w:p>
    <w:p w14:paraId="0A098AEB"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b. Los requisitos de integridad de una persona dependerán de si acepta o no sobornos.</w:t>
      </w:r>
    </w:p>
    <w:p w14:paraId="2B230BA6" w14:textId="77777777" w:rsidR="005530F8" w:rsidRPr="00F44CFB" w:rsidRDefault="005530F8" w:rsidP="005530F8">
      <w:pPr>
        <w:pStyle w:val="Standard"/>
        <w:rPr>
          <w:rFonts w:ascii="Arial" w:hAnsi="Arial" w:cs="Arial"/>
          <w:sz w:val="21"/>
          <w:szCs w:val="21"/>
        </w:rPr>
      </w:pPr>
    </w:p>
    <w:p w14:paraId="7A82B492"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ab/>
      </w:r>
      <w:r w:rsidRPr="00F44CFB">
        <w:rPr>
          <w:rFonts w:ascii="Arial" w:hAnsi="Arial" w:cs="Arial"/>
          <w:sz w:val="21"/>
          <w:szCs w:val="21"/>
        </w:rPr>
        <w:tab/>
      </w:r>
      <w:r w:rsidRPr="00F44CFB">
        <w:rPr>
          <w:rFonts w:ascii="Arial" w:hAnsi="Arial" w:cs="Arial"/>
          <w:sz w:val="21"/>
          <w:szCs w:val="21"/>
          <w:highlight w:val="yellow"/>
        </w:rPr>
        <w:t>… Verdadero</w:t>
      </w:r>
    </w:p>
    <w:p w14:paraId="03563A02" w14:textId="77777777" w:rsidR="005530F8" w:rsidRPr="00F44CFB" w:rsidRDefault="005530F8" w:rsidP="005530F8">
      <w:pPr>
        <w:pStyle w:val="Standard"/>
        <w:rPr>
          <w:rFonts w:ascii="Arial" w:hAnsi="Arial" w:cs="Arial"/>
          <w:b/>
          <w:bCs/>
          <w:sz w:val="21"/>
          <w:szCs w:val="21"/>
        </w:rPr>
      </w:pPr>
      <w:r w:rsidRPr="00F44CFB">
        <w:rPr>
          <w:rFonts w:ascii="Arial" w:hAnsi="Arial" w:cs="Arial"/>
          <w:sz w:val="21"/>
          <w:szCs w:val="21"/>
        </w:rPr>
        <w:tab/>
      </w:r>
      <w:r w:rsidRPr="00F44CFB">
        <w:rPr>
          <w:rFonts w:ascii="Arial" w:hAnsi="Arial" w:cs="Arial"/>
          <w:sz w:val="21"/>
          <w:szCs w:val="21"/>
        </w:rPr>
        <w:tab/>
        <w:t>… Falso</w:t>
      </w:r>
    </w:p>
    <w:p w14:paraId="1DFC00AC" w14:textId="77777777" w:rsidR="005530F8" w:rsidRPr="00F44CFB" w:rsidRDefault="005530F8" w:rsidP="005530F8">
      <w:pPr>
        <w:pStyle w:val="Standard"/>
        <w:rPr>
          <w:rFonts w:ascii="Arial" w:hAnsi="Arial" w:cs="Arial"/>
          <w:sz w:val="21"/>
          <w:szCs w:val="21"/>
        </w:rPr>
      </w:pPr>
    </w:p>
    <w:p w14:paraId="67B284D3"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c. Los requisitos de disponibilidad de una persona dependerán de que siempre tenga un móvil encendido.</w:t>
      </w:r>
    </w:p>
    <w:p w14:paraId="469E7149" w14:textId="77777777" w:rsidR="005530F8" w:rsidRPr="00F44CFB" w:rsidRDefault="005530F8" w:rsidP="005530F8">
      <w:pPr>
        <w:pStyle w:val="Standard"/>
        <w:rPr>
          <w:rFonts w:ascii="Arial" w:hAnsi="Arial" w:cs="Arial"/>
          <w:sz w:val="21"/>
          <w:szCs w:val="21"/>
        </w:rPr>
      </w:pPr>
    </w:p>
    <w:p w14:paraId="476CE72B"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ab/>
      </w:r>
      <w:r w:rsidRPr="00F44CFB">
        <w:rPr>
          <w:rFonts w:ascii="Arial" w:hAnsi="Arial" w:cs="Arial"/>
          <w:sz w:val="21"/>
          <w:szCs w:val="21"/>
        </w:rPr>
        <w:tab/>
        <w:t>… Verdadero</w:t>
      </w:r>
    </w:p>
    <w:p w14:paraId="37ED3ACF"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ab/>
      </w:r>
      <w:r w:rsidRPr="00F44CFB">
        <w:rPr>
          <w:rFonts w:ascii="Arial" w:hAnsi="Arial" w:cs="Arial"/>
          <w:sz w:val="21"/>
          <w:szCs w:val="21"/>
        </w:rPr>
        <w:tab/>
      </w:r>
      <w:r w:rsidRPr="00F44CFB">
        <w:rPr>
          <w:rFonts w:ascii="Arial" w:hAnsi="Arial" w:cs="Arial"/>
          <w:sz w:val="21"/>
          <w:szCs w:val="21"/>
          <w:highlight w:val="yellow"/>
        </w:rPr>
        <w:t>… Falso</w:t>
      </w:r>
    </w:p>
    <w:p w14:paraId="22F5D70A" w14:textId="77777777" w:rsidR="005530F8" w:rsidRPr="00F44CFB" w:rsidRDefault="005530F8" w:rsidP="005530F8">
      <w:pPr>
        <w:pStyle w:val="Standard"/>
        <w:rPr>
          <w:rFonts w:ascii="Arial" w:hAnsi="Arial" w:cs="Arial"/>
          <w:sz w:val="21"/>
          <w:szCs w:val="21"/>
        </w:rPr>
      </w:pPr>
    </w:p>
    <w:p w14:paraId="1E45F96B" w14:textId="77777777" w:rsidR="005530F8" w:rsidRDefault="005530F8" w:rsidP="005530F8">
      <w:pPr>
        <w:pStyle w:val="Standard"/>
        <w:rPr>
          <w:rFonts w:ascii="Arial" w:hAnsi="Arial" w:cs="Arial"/>
          <w:b/>
          <w:bCs/>
          <w:sz w:val="21"/>
          <w:szCs w:val="21"/>
        </w:rPr>
      </w:pPr>
    </w:p>
    <w:p w14:paraId="47BCFF71" w14:textId="77777777" w:rsidR="005530F8" w:rsidRDefault="005530F8" w:rsidP="005530F8">
      <w:pPr>
        <w:pStyle w:val="Standard"/>
        <w:rPr>
          <w:rFonts w:ascii="Arial" w:hAnsi="Arial" w:cs="Arial"/>
          <w:b/>
          <w:bCs/>
          <w:sz w:val="21"/>
          <w:szCs w:val="21"/>
        </w:rPr>
      </w:pPr>
    </w:p>
    <w:p w14:paraId="7AC2B93E" w14:textId="77777777" w:rsidR="005530F8" w:rsidRDefault="005530F8" w:rsidP="005530F8">
      <w:pPr>
        <w:pStyle w:val="Standard"/>
        <w:rPr>
          <w:rFonts w:ascii="Arial" w:hAnsi="Arial" w:cs="Arial"/>
          <w:b/>
          <w:bCs/>
          <w:sz w:val="21"/>
          <w:szCs w:val="21"/>
        </w:rPr>
      </w:pPr>
    </w:p>
    <w:p w14:paraId="6BF5687D" w14:textId="77777777" w:rsidR="005530F8" w:rsidRDefault="005530F8" w:rsidP="005530F8">
      <w:pPr>
        <w:pStyle w:val="Standard"/>
        <w:rPr>
          <w:rFonts w:ascii="Arial" w:hAnsi="Arial" w:cs="Arial"/>
          <w:b/>
          <w:bCs/>
          <w:sz w:val="21"/>
          <w:szCs w:val="21"/>
        </w:rPr>
      </w:pPr>
    </w:p>
    <w:p w14:paraId="347994A5" w14:textId="77777777" w:rsidR="005530F8" w:rsidRDefault="005530F8" w:rsidP="005530F8">
      <w:pPr>
        <w:pStyle w:val="Standard"/>
        <w:rPr>
          <w:rFonts w:ascii="Arial" w:hAnsi="Arial" w:cs="Arial"/>
          <w:b/>
          <w:bCs/>
          <w:sz w:val="21"/>
          <w:szCs w:val="21"/>
        </w:rPr>
      </w:pPr>
    </w:p>
    <w:p w14:paraId="697CB1F1" w14:textId="77777777" w:rsidR="005530F8" w:rsidRDefault="005530F8" w:rsidP="005530F8">
      <w:pPr>
        <w:pStyle w:val="Standard"/>
        <w:rPr>
          <w:rFonts w:ascii="Arial" w:hAnsi="Arial" w:cs="Arial"/>
          <w:b/>
          <w:bCs/>
          <w:sz w:val="21"/>
          <w:szCs w:val="21"/>
        </w:rPr>
      </w:pPr>
    </w:p>
    <w:p w14:paraId="4C476B2E" w14:textId="37483DEE"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13. Indique 3 servicios de soporte básico que puedan ser componentes de un proceso en el que intervengan sistemas de información:</w:t>
      </w:r>
    </w:p>
    <w:p w14:paraId="6AE7A7AA" w14:textId="77777777" w:rsidR="005530F8" w:rsidRPr="00F44CFB" w:rsidRDefault="005530F8" w:rsidP="005530F8">
      <w:pPr>
        <w:pStyle w:val="Standard"/>
        <w:rPr>
          <w:rFonts w:ascii="Arial" w:hAnsi="Arial" w:cs="Arial"/>
          <w:b/>
          <w:bCs/>
          <w:sz w:val="21"/>
          <w:szCs w:val="21"/>
        </w:rPr>
      </w:pPr>
    </w:p>
    <w:p w14:paraId="54180A6F" w14:textId="77777777" w:rsidR="005530F8" w:rsidRPr="00F44CFB" w:rsidRDefault="005530F8" w:rsidP="005530F8">
      <w:pPr>
        <w:pStyle w:val="Standard"/>
        <w:ind w:left="567"/>
        <w:rPr>
          <w:rFonts w:ascii="Arial" w:hAnsi="Arial" w:cs="Arial"/>
          <w:sz w:val="21"/>
          <w:szCs w:val="21"/>
          <w:u w:val="single"/>
        </w:rPr>
      </w:pPr>
      <w:r w:rsidRPr="00F44CFB">
        <w:rPr>
          <w:rFonts w:ascii="Arial" w:hAnsi="Arial" w:cs="Arial"/>
          <w:sz w:val="21"/>
          <w:szCs w:val="21"/>
          <w:highlight w:val="yellow"/>
          <w:u w:val="single"/>
        </w:rPr>
        <w:t xml:space="preserve"> Suministro eléctrico, la climatización, o el alojamiento de los equipos</w:t>
      </w:r>
      <w:r w:rsidRPr="00F44CFB">
        <w:rPr>
          <w:rFonts w:ascii="Arial" w:hAnsi="Arial" w:cs="Arial"/>
          <w:sz w:val="21"/>
          <w:szCs w:val="21"/>
          <w:highlight w:val="yellow"/>
        </w:rPr>
        <w:t>.</w:t>
      </w:r>
    </w:p>
    <w:p w14:paraId="007CD4C3" w14:textId="77777777" w:rsidR="005530F8" w:rsidRDefault="005530F8" w:rsidP="005530F8">
      <w:pPr>
        <w:pStyle w:val="Standard"/>
        <w:rPr>
          <w:rFonts w:ascii="Arial" w:hAnsi="Arial" w:cs="Arial"/>
          <w:b/>
          <w:bCs/>
          <w:sz w:val="21"/>
          <w:szCs w:val="21"/>
        </w:rPr>
      </w:pPr>
    </w:p>
    <w:p w14:paraId="6889091B" w14:textId="77777777" w:rsidR="005530F8" w:rsidRDefault="005530F8" w:rsidP="005530F8">
      <w:pPr>
        <w:pStyle w:val="Standard"/>
        <w:rPr>
          <w:rFonts w:ascii="Arial" w:hAnsi="Arial" w:cs="Arial"/>
          <w:b/>
          <w:bCs/>
          <w:sz w:val="21"/>
          <w:szCs w:val="21"/>
        </w:rPr>
      </w:pPr>
    </w:p>
    <w:p w14:paraId="5DBB0770" w14:textId="77777777" w:rsidR="005530F8" w:rsidRDefault="005530F8" w:rsidP="005530F8">
      <w:pPr>
        <w:pStyle w:val="Standard"/>
        <w:rPr>
          <w:rFonts w:ascii="Arial" w:hAnsi="Arial" w:cs="Arial"/>
          <w:b/>
          <w:bCs/>
          <w:sz w:val="21"/>
          <w:szCs w:val="21"/>
        </w:rPr>
      </w:pPr>
    </w:p>
    <w:p w14:paraId="40955E79" w14:textId="77777777" w:rsidR="005530F8" w:rsidRDefault="005530F8" w:rsidP="005530F8">
      <w:pPr>
        <w:pStyle w:val="Standard"/>
        <w:rPr>
          <w:rFonts w:ascii="Arial" w:hAnsi="Arial" w:cs="Arial"/>
          <w:b/>
          <w:bCs/>
          <w:sz w:val="21"/>
          <w:szCs w:val="21"/>
        </w:rPr>
      </w:pPr>
    </w:p>
    <w:p w14:paraId="3507A684" w14:textId="6B1931B8"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14. Elija una contramedida para subsanar el riesgo de integridad de las copias de seguridad de la información:</w:t>
      </w:r>
    </w:p>
    <w:p w14:paraId="018BF51E" w14:textId="77777777" w:rsidR="005530F8" w:rsidRPr="00F44CFB" w:rsidRDefault="005530F8" w:rsidP="005530F8">
      <w:pPr>
        <w:pStyle w:val="Standard"/>
        <w:rPr>
          <w:rFonts w:ascii="Arial" w:hAnsi="Arial" w:cs="Arial"/>
          <w:sz w:val="21"/>
          <w:szCs w:val="21"/>
        </w:rPr>
      </w:pPr>
    </w:p>
    <w:p w14:paraId="7147273C"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a. Almacenarlas comprimidas.</w:t>
      </w:r>
    </w:p>
    <w:p w14:paraId="51B91080"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b. Guardar las copias protegidas por contraseña o cifradas.</w:t>
      </w:r>
    </w:p>
    <w:p w14:paraId="43BACC80"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 xml:space="preserve">c. </w:t>
      </w:r>
      <w:r w:rsidRPr="00F44CFB">
        <w:rPr>
          <w:rFonts w:ascii="Arial" w:hAnsi="Arial" w:cs="Arial"/>
          <w:sz w:val="21"/>
          <w:szCs w:val="21"/>
          <w:highlight w:val="yellow"/>
        </w:rPr>
        <w:t>Guardar el hash de la información para verificar la copia antes de restaurarla</w:t>
      </w:r>
    </w:p>
    <w:p w14:paraId="704427B5" w14:textId="77777777" w:rsidR="005530F8" w:rsidRPr="00F44CFB" w:rsidRDefault="005530F8" w:rsidP="005530F8">
      <w:pPr>
        <w:pStyle w:val="Standard"/>
        <w:rPr>
          <w:rFonts w:ascii="Arial" w:hAnsi="Arial" w:cs="Arial"/>
          <w:sz w:val="21"/>
          <w:szCs w:val="21"/>
        </w:rPr>
      </w:pPr>
    </w:p>
    <w:p w14:paraId="01B44976" w14:textId="77777777" w:rsidR="005530F8" w:rsidRDefault="005530F8" w:rsidP="005530F8">
      <w:pPr>
        <w:pStyle w:val="Standard"/>
        <w:rPr>
          <w:rFonts w:ascii="Arial" w:hAnsi="Arial" w:cs="Arial"/>
          <w:b/>
          <w:bCs/>
          <w:sz w:val="21"/>
          <w:szCs w:val="21"/>
        </w:rPr>
      </w:pPr>
    </w:p>
    <w:p w14:paraId="7C72ED55" w14:textId="77777777" w:rsidR="005530F8" w:rsidRDefault="005530F8" w:rsidP="005530F8">
      <w:pPr>
        <w:pStyle w:val="Standard"/>
        <w:rPr>
          <w:rFonts w:ascii="Arial" w:hAnsi="Arial" w:cs="Arial"/>
          <w:b/>
          <w:bCs/>
          <w:sz w:val="21"/>
          <w:szCs w:val="21"/>
        </w:rPr>
      </w:pPr>
    </w:p>
    <w:p w14:paraId="2C38E256" w14:textId="77777777" w:rsidR="005530F8" w:rsidRDefault="005530F8" w:rsidP="005530F8">
      <w:pPr>
        <w:pStyle w:val="Standard"/>
        <w:rPr>
          <w:rFonts w:ascii="Arial" w:hAnsi="Arial" w:cs="Arial"/>
          <w:b/>
          <w:bCs/>
          <w:sz w:val="21"/>
          <w:szCs w:val="21"/>
        </w:rPr>
      </w:pPr>
    </w:p>
    <w:p w14:paraId="16D38227" w14:textId="77777777" w:rsidR="005530F8" w:rsidRDefault="005530F8" w:rsidP="005530F8">
      <w:pPr>
        <w:pStyle w:val="Standard"/>
        <w:rPr>
          <w:rFonts w:ascii="Arial" w:hAnsi="Arial" w:cs="Arial"/>
          <w:b/>
          <w:bCs/>
          <w:sz w:val="21"/>
          <w:szCs w:val="21"/>
        </w:rPr>
      </w:pPr>
    </w:p>
    <w:p w14:paraId="6007E24C" w14:textId="55C39F95" w:rsidR="005530F8" w:rsidRDefault="005530F8" w:rsidP="005530F8">
      <w:pPr>
        <w:pStyle w:val="Standard"/>
        <w:rPr>
          <w:rFonts w:ascii="Arial" w:hAnsi="Arial" w:cs="Arial"/>
          <w:b/>
          <w:bCs/>
          <w:sz w:val="21"/>
          <w:szCs w:val="21"/>
        </w:rPr>
      </w:pPr>
      <w:r w:rsidRPr="00F44CFB">
        <w:rPr>
          <w:rFonts w:ascii="Arial" w:hAnsi="Arial" w:cs="Arial"/>
          <w:b/>
          <w:bCs/>
          <w:sz w:val="21"/>
          <w:szCs w:val="21"/>
        </w:rPr>
        <w:t>15. Identifique las curvas de la siguiente imagen:</w:t>
      </w:r>
    </w:p>
    <w:p w14:paraId="4CCE09C5" w14:textId="1759A0F6" w:rsidR="005530F8" w:rsidRDefault="005530F8" w:rsidP="005530F8">
      <w:pPr>
        <w:pStyle w:val="Standard"/>
        <w:rPr>
          <w:rFonts w:ascii="Arial" w:hAnsi="Arial" w:cs="Arial"/>
          <w:b/>
          <w:bCs/>
          <w:sz w:val="21"/>
          <w:szCs w:val="21"/>
        </w:rPr>
      </w:pPr>
    </w:p>
    <w:p w14:paraId="6480C166" w14:textId="77777777" w:rsidR="005530F8" w:rsidRPr="00F44CFB" w:rsidRDefault="005530F8" w:rsidP="005530F8">
      <w:pPr>
        <w:pStyle w:val="Standard"/>
        <w:rPr>
          <w:rFonts w:ascii="Arial" w:hAnsi="Arial" w:cs="Arial"/>
          <w:b/>
          <w:bCs/>
          <w:sz w:val="21"/>
          <w:szCs w:val="21"/>
        </w:rPr>
      </w:pPr>
    </w:p>
    <w:p w14:paraId="2981574D" w14:textId="77777777" w:rsidR="005530F8" w:rsidRPr="00F44CFB" w:rsidRDefault="005530F8" w:rsidP="005530F8">
      <w:pPr>
        <w:pStyle w:val="Standard"/>
        <w:rPr>
          <w:rFonts w:ascii="Arial" w:hAnsi="Arial" w:cs="Arial"/>
          <w:sz w:val="21"/>
          <w:szCs w:val="21"/>
        </w:rPr>
      </w:pPr>
    </w:p>
    <w:p w14:paraId="61FEE8B5" w14:textId="3EF27B38" w:rsidR="005530F8" w:rsidRPr="00F44CFB" w:rsidRDefault="00CA728B" w:rsidP="005530F8">
      <w:pPr>
        <w:pStyle w:val="Standard"/>
        <w:rPr>
          <w:rFonts w:ascii="Arial" w:hAnsi="Arial" w:cs="Arial"/>
          <w:sz w:val="21"/>
          <w:szCs w:val="21"/>
        </w:rPr>
      </w:pPr>
      <w:r>
        <w:rPr>
          <w:noProof/>
        </w:rPr>
        <mc:AlternateContent>
          <mc:Choice Requires="wps">
            <w:drawing>
              <wp:anchor distT="0" distB="0" distL="114299" distR="114299" simplePos="0" relativeHeight="251670016" behindDoc="0" locked="0" layoutInCell="1" allowOverlap="1" wp14:anchorId="7C2F3173" wp14:editId="6B5BE1CE">
                <wp:simplePos x="0" y="0"/>
                <wp:positionH relativeFrom="column">
                  <wp:posOffset>845819</wp:posOffset>
                </wp:positionH>
                <wp:positionV relativeFrom="paragraph">
                  <wp:posOffset>108585</wp:posOffset>
                </wp:positionV>
                <wp:extent cx="0" cy="1041400"/>
                <wp:effectExtent l="95250" t="38100" r="38100" b="6350"/>
                <wp:wrapNone/>
                <wp:docPr id="26"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041400"/>
                        </a:xfrm>
                        <a:prstGeom prst="line">
                          <a:avLst/>
                        </a:prstGeom>
                        <a:noFill/>
                        <a:ln w="12700">
                          <a:solidFill>
                            <a:srgbClr val="3465A4"/>
                          </a:solidFill>
                          <a:prstDash val="solid"/>
                          <a:tailEnd type="arrow"/>
                        </a:ln>
                      </wps:spPr>
                      <wps:bodyPr/>
                    </wps:wsp>
                  </a:graphicData>
                </a:graphic>
                <wp14:sizeRelH relativeFrom="page">
                  <wp14:pctWidth>0</wp14:pctWidth>
                </wp14:sizeRelH>
                <wp14:sizeRelV relativeFrom="page">
                  <wp14:pctHeight>0</wp14:pctHeight>
                </wp14:sizeRelV>
              </wp:anchor>
            </w:drawing>
          </mc:Choice>
          <mc:Fallback>
            <w:pict>
              <v:line w14:anchorId="58B5B1DB" id="Conector recto 1" o:spid="_x0000_s1026" style="position:absolute;flip:y;z-index:2516700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66.6pt,8.55pt" to="66.6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" strokecolor="#3465a4" strokeweight="1pt">
                <v:stroke endarrow="open"/>
                <o:lock v:ext="edit" shapetype="f"/>
              </v:line>
            </w:pict>
          </mc:Fallback>
        </mc:AlternateContent>
      </w:r>
      <w:r>
        <w:rPr>
          <w:noProof/>
        </w:rPr>
        <mc:AlternateContent>
          <mc:Choice Requires="wps">
            <w:drawing>
              <wp:anchor distT="4294967295" distB="4294967295" distL="114300" distR="114300" simplePos="0" relativeHeight="251671040" behindDoc="0" locked="0" layoutInCell="1" allowOverlap="1" wp14:anchorId="38375B42" wp14:editId="3F348158">
                <wp:simplePos x="0" y="0"/>
                <wp:positionH relativeFrom="column">
                  <wp:posOffset>845820</wp:posOffset>
                </wp:positionH>
                <wp:positionV relativeFrom="paragraph">
                  <wp:posOffset>1149984</wp:posOffset>
                </wp:positionV>
                <wp:extent cx="1250950" cy="0"/>
                <wp:effectExtent l="0" t="76200" r="6350" b="95250"/>
                <wp:wrapNone/>
                <wp:docPr id="25"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50950" cy="0"/>
                        </a:xfrm>
                        <a:prstGeom prst="line">
                          <a:avLst/>
                        </a:prstGeom>
                        <a:noFill/>
                        <a:ln w="12700">
                          <a:solidFill>
                            <a:srgbClr val="3465A4"/>
                          </a:solidFill>
                          <a:prstDash val="solid"/>
                          <a:tailEnd type="arrow"/>
                        </a:ln>
                      </wps:spPr>
                      <wps:bodyPr/>
                    </wps:wsp>
                  </a:graphicData>
                </a:graphic>
                <wp14:sizeRelH relativeFrom="page">
                  <wp14:pctWidth>0</wp14:pctWidth>
                </wp14:sizeRelH>
                <wp14:sizeRelV relativeFrom="page">
                  <wp14:pctHeight>0</wp14:pctHeight>
                </wp14:sizeRelV>
              </wp:anchor>
            </w:drawing>
          </mc:Choice>
          <mc:Fallback>
            <w:pict>
              <v:line w14:anchorId="406CC457" id="Conector recto 2" o:spid="_x0000_s1026" style="position:absolute;z-index:251671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6.6pt,90.55pt" to="165.1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" strokecolor="#3465a4" strokeweight="1pt">
                <v:stroke endarrow="open"/>
                <o:lock v:ext="edit" shapetype="f"/>
              </v:line>
            </w:pict>
          </mc:Fallback>
        </mc:AlternateContent>
      </w:r>
      <w:r>
        <w:rPr>
          <w:noProof/>
        </w:rPr>
        <mc:AlternateContent>
          <mc:Choice Requires="wps">
            <w:drawing>
              <wp:anchor distT="0" distB="0" distL="114300" distR="114300" simplePos="0" relativeHeight="251663872" behindDoc="0" locked="0" layoutInCell="1" allowOverlap="1" wp14:anchorId="4B477B46" wp14:editId="25257C05">
                <wp:simplePos x="0" y="0"/>
                <wp:positionH relativeFrom="column">
                  <wp:posOffset>669925</wp:posOffset>
                </wp:positionH>
                <wp:positionV relativeFrom="paragraph">
                  <wp:posOffset>697865</wp:posOffset>
                </wp:positionV>
                <wp:extent cx="720725" cy="81915"/>
                <wp:effectExtent l="19050" t="0" r="0" b="0"/>
                <wp:wrapNone/>
                <wp:docPr id="24" name="Forma libre: forma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193000">
                          <a:off x="0" y="0"/>
                          <a:ext cx="720725" cy="81915"/>
                        </a:xfrm>
                        <a:custGeom>
                          <a:avLst/>
                          <a:gdLst/>
                          <a:ahLst/>
                          <a:cxnLst>
                            <a:cxn ang="3cd4">
                              <a:pos x="hc" y="t"/>
                            </a:cxn>
                            <a:cxn ang="cd2">
                              <a:pos x="l" y="vc"/>
                            </a:cxn>
                            <a:cxn ang="cd4">
                              <a:pos x="hc" y="b"/>
                            </a:cxn>
                            <a:cxn ang="0">
                              <a:pos x="r" y="vc"/>
                            </a:cxn>
                          </a:cxnLst>
                          <a:rect l="l" t="t" r="r" b="b"/>
                          <a:pathLst>
                            <a:path w="2003" h="2351">
                              <a:moveTo>
                                <a:pt x="0" y="2351"/>
                              </a:moveTo>
                              <a:cubicBezTo>
                                <a:pt x="1848" y="2351"/>
                                <a:pt x="2003" y="1"/>
                                <a:pt x="2003" y="1"/>
                              </a:cubicBezTo>
                              <a:lnTo>
                                <a:pt x="1988" y="0"/>
                              </a:lnTo>
                              <a:lnTo>
                                <a:pt x="2002" y="19"/>
                              </a:lnTo>
                            </a:path>
                          </a:pathLst>
                        </a:custGeom>
                        <a:noFill/>
                        <a:ln w="12700">
                          <a:solidFill>
                            <a:srgbClr val="009933"/>
                          </a:solidFill>
                          <a:prstDash val="solid"/>
                        </a:ln>
                      </wps:spPr>
                      <wps:txbx>
                        <w:txbxContent>
                          <w:p w14:paraId="4A0A6E8D" w14:textId="77777777" w:rsidR="008A67BA" w:rsidRDefault="008A67BA" w:rsidP="005530F8"/>
                        </w:txbxContent>
                      </wps:txbx>
                      <wps:bodyPr vert="horz" wrap="none" lIns="0" tIns="0" rIns="0" bIns="0" anchor="ctr" anchorCtr="1" compatLnSpc="0">
                        <a:noAutofit/>
                      </wps:bodyPr>
                    </wps:wsp>
                  </a:graphicData>
                </a:graphic>
                <wp14:sizeRelH relativeFrom="page">
                  <wp14:pctWidth>0</wp14:pctWidth>
                </wp14:sizeRelH>
                <wp14:sizeRelV relativeFrom="page">
                  <wp14:pctHeight>0</wp14:pctHeight>
                </wp14:sizeRelV>
              </wp:anchor>
            </w:drawing>
          </mc:Choice>
          <mc:Fallback>
            <w:pict>
              <v:shape w14:anchorId="4B477B46" id="Forma libre: forma 3" o:spid="_x0000_s1029" style="position:absolute;margin-left:52.75pt;margin-top:54.95pt;width:56.75pt;height:6.45pt;rotation:5672141fd;z-index:2516638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coordsize="2003,235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" adj="-11796480,,5400" path="m,2351c1848,2351,2003,1,2003,1l1988,r14,19e" filled="f" strokecolor="#093" strokeweight="1pt">
                <v:stroke joinstyle="miter"/>
                <v:formulas/>
                <v:path arrowok="t" o:connecttype="custom" o:connectlocs="360363,0;0,40958;360363,81915;720725,40958" o:connectangles="270,180,90,0" textboxrect="0,0,2003,2351"/>
                <v:textbox inset="0,0,0,0">
                  <w:txbxContent>
                    <w:p w14:paraId="4A0A6E8D" w14:textId="77777777" w:rsidR="008A67BA" w:rsidRDefault="008A67BA" w:rsidP="005530F8"/>
                  </w:txbxContent>
                </v:textbox>
              </v:shape>
            </w:pict>
          </mc:Fallback>
        </mc:AlternateContent>
      </w:r>
      <w:r>
        <w:rPr>
          <w:noProof/>
        </w:rPr>
        <mc:AlternateContent>
          <mc:Choice Requires="wps">
            <w:drawing>
              <wp:anchor distT="0" distB="0" distL="114300" distR="114300" simplePos="0" relativeHeight="251666944" behindDoc="0" locked="0" layoutInCell="1" allowOverlap="1" wp14:anchorId="044E500D" wp14:editId="1304FEFC">
                <wp:simplePos x="0" y="0"/>
                <wp:positionH relativeFrom="column">
                  <wp:posOffset>1639570</wp:posOffset>
                </wp:positionH>
                <wp:positionV relativeFrom="paragraph">
                  <wp:posOffset>616585</wp:posOffset>
                </wp:positionV>
                <wp:extent cx="177800" cy="222250"/>
                <wp:effectExtent l="0" t="0" r="0" b="0"/>
                <wp:wrapNone/>
                <wp:docPr id="23"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222250"/>
                        </a:xfrm>
                        <a:prstGeom prst="rect">
                          <a:avLst/>
                        </a:prstGeom>
                        <a:solidFill>
                          <a:srgbClr val="FFFFFF"/>
                        </a:solidFill>
                        <a:ln>
                          <a:noFill/>
                        </a:ln>
                      </wps:spPr>
                      <wps:txbx>
                        <w:txbxContent>
                          <w:p w14:paraId="6C03C278" w14:textId="77777777" w:rsidR="008A67BA" w:rsidRDefault="008A67BA" w:rsidP="005530F8">
                            <w:r>
                              <w:t>(1)</w:t>
                            </w:r>
                          </w:p>
                        </w:txbxContent>
                      </wps:txbx>
                      <wps:bodyPr vert="horz" wrap="none" lIns="0" tIns="0" rIns="0" bIns="0" compatLnSpc="0">
                        <a:noAutofit/>
                      </wps:bodyPr>
                    </wps:wsp>
                  </a:graphicData>
                </a:graphic>
                <wp14:sizeRelH relativeFrom="page">
                  <wp14:pctWidth>0</wp14:pctWidth>
                </wp14:sizeRelH>
                <wp14:sizeRelV relativeFrom="page">
                  <wp14:pctHeight>0</wp14:pctHeight>
                </wp14:sizeRelV>
              </wp:anchor>
            </w:drawing>
          </mc:Choice>
          <mc:Fallback>
            <w:pict>
              <v:shape w14:anchorId="044E500D" id="Cuadro de texto 4" o:spid="_x0000_s1030" type="#_x0000_t202" style="position:absolute;margin-left:129.1pt;margin-top:48.55pt;width:14pt;height:17.5pt;z-index:2516669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" stroked="f">
                <v:textbox inset="0,0,0,0">
                  <w:txbxContent>
                    <w:p w14:paraId="6C03C278" w14:textId="77777777" w:rsidR="008A67BA" w:rsidRDefault="008A67BA" w:rsidP="005530F8">
                      <w:r>
                        <w:t>(1)</w:t>
                      </w:r>
                    </w:p>
                  </w:txbxContent>
                </v:textbox>
              </v:shape>
            </w:pict>
          </mc:Fallback>
        </mc:AlternateContent>
      </w:r>
      <w:r>
        <w:rPr>
          <w:noProof/>
        </w:rPr>
        <mc:AlternateContent>
          <mc:Choice Requires="wps">
            <w:drawing>
              <wp:anchor distT="0" distB="0" distL="114300" distR="114300" simplePos="0" relativeHeight="251664896" behindDoc="0" locked="0" layoutInCell="1" allowOverlap="1" wp14:anchorId="606981D0" wp14:editId="30C01CE4">
                <wp:simplePos x="0" y="0"/>
                <wp:positionH relativeFrom="column">
                  <wp:posOffset>915670</wp:posOffset>
                </wp:positionH>
                <wp:positionV relativeFrom="paragraph">
                  <wp:posOffset>254635</wp:posOffset>
                </wp:positionV>
                <wp:extent cx="81915" cy="818515"/>
                <wp:effectExtent l="0" t="0" r="0" b="635"/>
                <wp:wrapNone/>
                <wp:docPr id="22" name="Forma libre: forma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915" cy="818515"/>
                        </a:xfrm>
                        <a:custGeom>
                          <a:avLst/>
                          <a:gdLst/>
                          <a:ahLst/>
                          <a:cxnLst>
                            <a:cxn ang="3cd4">
                              <a:pos x="hc" y="t"/>
                            </a:cxn>
                            <a:cxn ang="cd2">
                              <a:pos x="l" y="vc"/>
                            </a:cxn>
                            <a:cxn ang="cd4">
                              <a:pos x="hc" y="b"/>
                            </a:cxn>
                            <a:cxn ang="0">
                              <a:pos x="r" y="vc"/>
                            </a:cxn>
                          </a:cxnLst>
                          <a:rect l="l" t="t" r="r" b="b"/>
                          <a:pathLst>
                            <a:path w="2716" h="2275">
                              <a:moveTo>
                                <a:pt x="0" y="2275"/>
                              </a:moveTo>
                              <a:cubicBezTo>
                                <a:pt x="2505" y="2275"/>
                                <a:pt x="2716" y="0"/>
                                <a:pt x="2716" y="0"/>
                              </a:cubicBezTo>
                            </a:path>
                          </a:pathLst>
                        </a:custGeom>
                        <a:noFill/>
                        <a:ln w="12700">
                          <a:solidFill>
                            <a:srgbClr val="CC0000"/>
                          </a:solidFill>
                          <a:prstDash val="solid"/>
                        </a:ln>
                      </wps:spPr>
                      <wps:txbx>
                        <w:txbxContent>
                          <w:p w14:paraId="6057D63D" w14:textId="77777777" w:rsidR="008A67BA" w:rsidRDefault="008A67BA" w:rsidP="005530F8"/>
                        </w:txbxContent>
                      </wps:txbx>
                      <wps:bodyPr vert="horz" wrap="none" lIns="0" tIns="0" rIns="0" bIns="0" anchor="ctr" anchorCtr="1" compatLnSpc="0">
                        <a:noAutofit/>
                      </wps:bodyPr>
                    </wps:wsp>
                  </a:graphicData>
                </a:graphic>
                <wp14:sizeRelH relativeFrom="page">
                  <wp14:pctWidth>0</wp14:pctWidth>
                </wp14:sizeRelH>
                <wp14:sizeRelV relativeFrom="page">
                  <wp14:pctHeight>0</wp14:pctHeight>
                </wp14:sizeRelV>
              </wp:anchor>
            </w:drawing>
          </mc:Choice>
          <mc:Fallback>
            <w:pict>
              <v:shape w14:anchorId="606981D0" id="Forma libre: forma 5" o:spid="_x0000_s1031" style="position:absolute;margin-left:72.1pt;margin-top:20.05pt;width:6.45pt;height:64.45pt;z-index:2516648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coordsize="2716,2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" adj="-11796480,,5400" path="m,2275c2505,2275,2716,,2716,e" filled="f" strokecolor="#c00" strokeweight="1pt">
                <v:stroke joinstyle="miter"/>
                <v:formulas/>
                <v:path arrowok="t" o:connecttype="custom" o:connectlocs="40958,0;0,409258;40958,818515;81915,409258" o:connectangles="270,180,90,0" textboxrect="0,0,2716,2275"/>
                <v:textbox inset="0,0,0,0">
                  <w:txbxContent>
                    <w:p w14:paraId="6057D63D" w14:textId="77777777" w:rsidR="008A67BA" w:rsidRDefault="008A67BA" w:rsidP="005530F8"/>
                  </w:txbxContent>
                </v:textbox>
              </v:shape>
            </w:pict>
          </mc:Fallback>
        </mc:AlternateContent>
      </w:r>
      <w:r>
        <w:rPr>
          <w:noProof/>
        </w:rPr>
        <mc:AlternateContent>
          <mc:Choice Requires="wps">
            <w:drawing>
              <wp:anchor distT="0" distB="0" distL="114300" distR="114300" simplePos="0" relativeHeight="251667968" behindDoc="0" locked="0" layoutInCell="1" allowOverlap="1" wp14:anchorId="079E207B" wp14:editId="47A64B4C">
                <wp:simplePos x="0" y="0"/>
                <wp:positionH relativeFrom="column">
                  <wp:posOffset>356870</wp:posOffset>
                </wp:positionH>
                <wp:positionV relativeFrom="paragraph">
                  <wp:posOffset>51435</wp:posOffset>
                </wp:positionV>
                <wp:extent cx="347345" cy="203200"/>
                <wp:effectExtent l="0" t="0" r="0" b="0"/>
                <wp:wrapNone/>
                <wp:docPr id="21"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7345" cy="203200"/>
                        </a:xfrm>
                        <a:prstGeom prst="rect">
                          <a:avLst/>
                        </a:prstGeom>
                        <a:noFill/>
                        <a:ln>
                          <a:noFill/>
                        </a:ln>
                      </wps:spPr>
                      <wps:txbx>
                        <w:txbxContent>
                          <w:p w14:paraId="60849D36" w14:textId="77777777" w:rsidR="008A67BA" w:rsidRDefault="008A67BA" w:rsidP="005530F8">
                            <w:r>
                              <w:t>Coste</w:t>
                            </w:r>
                          </w:p>
                        </w:txbxContent>
                      </wps:txbx>
                      <wps:bodyPr vert="horz" wrap="none" lIns="0" tIns="0" rIns="0" bIns="0" compatLnSpc="0">
                        <a:noAutofit/>
                      </wps:bodyPr>
                    </wps:wsp>
                  </a:graphicData>
                </a:graphic>
                <wp14:sizeRelH relativeFrom="page">
                  <wp14:pctWidth>0</wp14:pctWidth>
                </wp14:sizeRelH>
                <wp14:sizeRelV relativeFrom="page">
                  <wp14:pctHeight>0</wp14:pctHeight>
                </wp14:sizeRelV>
              </wp:anchor>
            </w:drawing>
          </mc:Choice>
          <mc:Fallback>
            <w:pict>
              <v:shape w14:anchorId="079E207B" id="Cuadro de texto 6" o:spid="_x0000_s1032" type="#_x0000_t202" style="position:absolute;margin-left:28.1pt;margin-top:4.05pt;width:27.35pt;height:16pt;z-index:2516679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" filled="f" stroked="f">
                <v:textbox inset="0,0,0,0">
                  <w:txbxContent>
                    <w:p w14:paraId="60849D36" w14:textId="77777777" w:rsidR="008A67BA" w:rsidRDefault="008A67BA" w:rsidP="005530F8">
                      <w:r>
                        <w:t>Coste</w:t>
                      </w:r>
                    </w:p>
                  </w:txbxContent>
                </v:textbox>
              </v:shape>
            </w:pict>
          </mc:Fallback>
        </mc:AlternateContent>
      </w:r>
      <w:r>
        <w:rPr>
          <w:noProof/>
        </w:rPr>
        <mc:AlternateContent>
          <mc:Choice Requires="wps">
            <w:drawing>
              <wp:anchor distT="0" distB="0" distL="114300" distR="114300" simplePos="0" relativeHeight="251668992" behindDoc="0" locked="0" layoutInCell="1" allowOverlap="1" wp14:anchorId="5C22CD3E" wp14:editId="3FADD33A">
                <wp:simplePos x="0" y="0"/>
                <wp:positionH relativeFrom="column">
                  <wp:posOffset>2153920</wp:posOffset>
                </wp:positionH>
                <wp:positionV relativeFrom="paragraph">
                  <wp:posOffset>1054735</wp:posOffset>
                </wp:positionV>
                <wp:extent cx="474345" cy="197485"/>
                <wp:effectExtent l="0" t="0" r="0" b="0"/>
                <wp:wrapNone/>
                <wp:docPr id="20"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4345" cy="197485"/>
                        </a:xfrm>
                        <a:prstGeom prst="rect">
                          <a:avLst/>
                        </a:prstGeom>
                        <a:noFill/>
                        <a:ln>
                          <a:noFill/>
                        </a:ln>
                      </wps:spPr>
                      <wps:txbx>
                        <w:txbxContent>
                          <w:p w14:paraId="60AD8A7E" w14:textId="77777777" w:rsidR="008A67BA" w:rsidRDefault="008A67BA" w:rsidP="005530F8">
                            <w:r>
                              <w:t>Tiempo</w:t>
                            </w:r>
                          </w:p>
                        </w:txbxContent>
                      </wps:txbx>
                      <wps:bodyPr vert="horz" wrap="none" lIns="0" tIns="0" rIns="0" bIns="0" compatLnSpc="0">
                        <a:noAutofit/>
                      </wps:bodyPr>
                    </wps:wsp>
                  </a:graphicData>
                </a:graphic>
                <wp14:sizeRelH relativeFrom="page">
                  <wp14:pctWidth>0</wp14:pctWidth>
                </wp14:sizeRelH>
                <wp14:sizeRelV relativeFrom="page">
                  <wp14:pctHeight>0</wp14:pctHeight>
                </wp14:sizeRelV>
              </wp:anchor>
            </w:drawing>
          </mc:Choice>
          <mc:Fallback>
            <w:pict>
              <v:shape w14:anchorId="5C22CD3E" id="Cuadro de texto 7" o:spid="_x0000_s1033" type="#_x0000_t202" style="position:absolute;margin-left:169.6pt;margin-top:83.05pt;width:37.35pt;height:15.55pt;z-index:2516689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" filled="f" stroked="f">
                <v:textbox inset="0,0,0,0">
                  <w:txbxContent>
                    <w:p w14:paraId="60AD8A7E" w14:textId="77777777" w:rsidR="008A67BA" w:rsidRDefault="008A67BA" w:rsidP="005530F8">
                      <w:r>
                        <w:t>Tiempo</w:t>
                      </w:r>
                    </w:p>
                  </w:txbxContent>
                </v:textbox>
              </v:shape>
            </w:pict>
          </mc:Fallback>
        </mc:AlternateContent>
      </w:r>
    </w:p>
    <w:p w14:paraId="0B324964" w14:textId="77777777" w:rsidR="005530F8" w:rsidRPr="00F44CFB" w:rsidRDefault="005530F8" w:rsidP="005530F8">
      <w:pPr>
        <w:pStyle w:val="Standard"/>
        <w:rPr>
          <w:rFonts w:ascii="Arial" w:hAnsi="Arial" w:cs="Arial"/>
          <w:sz w:val="21"/>
          <w:szCs w:val="21"/>
        </w:rPr>
      </w:pPr>
    </w:p>
    <w:p w14:paraId="1D60484E" w14:textId="77777777" w:rsidR="005530F8" w:rsidRPr="00F44CFB" w:rsidRDefault="005530F8" w:rsidP="005530F8">
      <w:pPr>
        <w:pStyle w:val="Standard"/>
        <w:rPr>
          <w:rFonts w:ascii="Arial" w:hAnsi="Arial" w:cs="Arial"/>
          <w:sz w:val="21"/>
          <w:szCs w:val="21"/>
        </w:rPr>
      </w:pPr>
    </w:p>
    <w:p w14:paraId="6FBA49D8" w14:textId="77777777" w:rsidR="005530F8" w:rsidRPr="00F44CFB" w:rsidRDefault="005530F8" w:rsidP="005530F8">
      <w:pPr>
        <w:pStyle w:val="Standard"/>
        <w:rPr>
          <w:rFonts w:ascii="Arial" w:hAnsi="Arial" w:cs="Arial"/>
          <w:sz w:val="21"/>
          <w:szCs w:val="21"/>
        </w:rPr>
      </w:pPr>
    </w:p>
    <w:p w14:paraId="58AFD8A8" w14:textId="77777777" w:rsidR="005530F8" w:rsidRPr="00F44CFB" w:rsidRDefault="005530F8" w:rsidP="005530F8">
      <w:pPr>
        <w:pStyle w:val="Standard"/>
        <w:rPr>
          <w:rFonts w:ascii="Arial" w:hAnsi="Arial" w:cs="Arial"/>
          <w:sz w:val="21"/>
          <w:szCs w:val="21"/>
        </w:rPr>
      </w:pPr>
    </w:p>
    <w:p w14:paraId="6D17822A" w14:textId="64B8742A" w:rsidR="005530F8" w:rsidRPr="00F44CFB" w:rsidRDefault="00CA728B" w:rsidP="005530F8">
      <w:pPr>
        <w:pStyle w:val="Standard"/>
        <w:rPr>
          <w:rFonts w:ascii="Arial" w:hAnsi="Arial" w:cs="Arial"/>
          <w:sz w:val="21"/>
          <w:szCs w:val="21"/>
        </w:rPr>
      </w:pPr>
      <w:r>
        <w:rPr>
          <w:noProof/>
        </w:rPr>
        <mc:AlternateContent>
          <mc:Choice Requires="wps">
            <w:drawing>
              <wp:anchor distT="0" distB="0" distL="114300" distR="114300" simplePos="0" relativeHeight="251665920" behindDoc="0" locked="0" layoutInCell="1" allowOverlap="1" wp14:anchorId="2A7048A3" wp14:editId="258E7202">
                <wp:simplePos x="0" y="0"/>
                <wp:positionH relativeFrom="column">
                  <wp:posOffset>966470</wp:posOffset>
                </wp:positionH>
                <wp:positionV relativeFrom="paragraph">
                  <wp:posOffset>92710</wp:posOffset>
                </wp:positionV>
                <wp:extent cx="177800" cy="175895"/>
                <wp:effectExtent l="0" t="0" r="0" b="0"/>
                <wp:wrapNone/>
                <wp:docPr id="19"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75895"/>
                        </a:xfrm>
                        <a:prstGeom prst="rect">
                          <a:avLst/>
                        </a:prstGeom>
                        <a:solidFill>
                          <a:srgbClr val="FFFFFF"/>
                        </a:solidFill>
                        <a:ln>
                          <a:noFill/>
                        </a:ln>
                      </wps:spPr>
                      <wps:txbx>
                        <w:txbxContent>
                          <w:p w14:paraId="2BF79A86" w14:textId="77777777" w:rsidR="008A67BA" w:rsidRDefault="008A67BA" w:rsidP="005530F8">
                            <w:r>
                              <w:t>(2)</w:t>
                            </w:r>
                          </w:p>
                        </w:txbxContent>
                      </wps:txbx>
                      <wps:bodyPr vert="horz" wrap="none" lIns="0" tIns="0" rIns="0" bIns="0" compatLnSpc="0">
                        <a:noAutofit/>
                      </wps:bodyPr>
                    </wps:wsp>
                  </a:graphicData>
                </a:graphic>
                <wp14:sizeRelH relativeFrom="page">
                  <wp14:pctWidth>0</wp14:pctWidth>
                </wp14:sizeRelH>
                <wp14:sizeRelV relativeFrom="page">
                  <wp14:pctHeight>0</wp14:pctHeight>
                </wp14:sizeRelV>
              </wp:anchor>
            </w:drawing>
          </mc:Choice>
          <mc:Fallback>
            <w:pict>
              <v:shape w14:anchorId="2A7048A3" id="Cuadro de texto 8" o:spid="_x0000_s1034" type="#_x0000_t202" style="position:absolute;margin-left:76.1pt;margin-top:7.3pt;width:14pt;height:13.85pt;z-index:2516659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" stroked="f">
                <v:textbox inset="0,0,0,0">
                  <w:txbxContent>
                    <w:p w14:paraId="2BF79A86" w14:textId="77777777" w:rsidR="008A67BA" w:rsidRDefault="008A67BA" w:rsidP="005530F8">
                      <w:r>
                        <w:t>(2)</w:t>
                      </w:r>
                    </w:p>
                  </w:txbxContent>
                </v:textbox>
              </v:shape>
            </w:pict>
          </mc:Fallback>
        </mc:AlternateContent>
      </w:r>
    </w:p>
    <w:p w14:paraId="39E97CFE" w14:textId="77777777" w:rsidR="005530F8" w:rsidRPr="00F44CFB" w:rsidRDefault="005530F8" w:rsidP="005530F8">
      <w:pPr>
        <w:pStyle w:val="Standard"/>
        <w:rPr>
          <w:rFonts w:ascii="Arial" w:hAnsi="Arial" w:cs="Arial"/>
          <w:sz w:val="21"/>
          <w:szCs w:val="21"/>
        </w:rPr>
      </w:pPr>
    </w:p>
    <w:p w14:paraId="4D6D004D" w14:textId="77777777" w:rsidR="005530F8" w:rsidRPr="00F44CFB" w:rsidRDefault="005530F8" w:rsidP="005530F8">
      <w:pPr>
        <w:pStyle w:val="Standard"/>
        <w:rPr>
          <w:rFonts w:ascii="Arial" w:hAnsi="Arial" w:cs="Arial"/>
          <w:sz w:val="21"/>
          <w:szCs w:val="21"/>
        </w:rPr>
      </w:pPr>
    </w:p>
    <w:p w14:paraId="69B1769E" w14:textId="77777777" w:rsidR="005530F8" w:rsidRPr="00F44CFB" w:rsidRDefault="005530F8" w:rsidP="005530F8">
      <w:pPr>
        <w:pStyle w:val="Standard"/>
        <w:rPr>
          <w:rFonts w:ascii="Arial" w:hAnsi="Arial" w:cs="Arial"/>
          <w:sz w:val="21"/>
          <w:szCs w:val="21"/>
        </w:rPr>
      </w:pPr>
    </w:p>
    <w:p w14:paraId="582073C6" w14:textId="77777777" w:rsidR="005530F8" w:rsidRPr="00F44CFB" w:rsidRDefault="005530F8" w:rsidP="005530F8">
      <w:pPr>
        <w:pStyle w:val="Standard"/>
        <w:rPr>
          <w:rFonts w:ascii="Arial" w:hAnsi="Arial" w:cs="Arial"/>
          <w:sz w:val="21"/>
          <w:szCs w:val="21"/>
        </w:rPr>
      </w:pPr>
    </w:p>
    <w:p w14:paraId="70064DBD" w14:textId="77777777" w:rsidR="005530F8" w:rsidRPr="00F44CFB" w:rsidRDefault="005530F8" w:rsidP="005530F8">
      <w:pPr>
        <w:pStyle w:val="Prrafodelista"/>
        <w:widowControl/>
        <w:numPr>
          <w:ilvl w:val="0"/>
          <w:numId w:val="5"/>
        </w:numPr>
        <w:suppressAutoHyphens w:val="0"/>
        <w:autoSpaceDE w:val="0"/>
        <w:adjustRightInd w:val="0"/>
        <w:textAlignment w:val="auto"/>
        <w:rPr>
          <w:rFonts w:ascii="Arial" w:hAnsi="Arial" w:cs="Arial"/>
          <w:kern w:val="0"/>
          <w:sz w:val="21"/>
          <w:lang w:bidi="ar-SA"/>
        </w:rPr>
      </w:pPr>
      <w:r w:rsidRPr="005530F8">
        <w:rPr>
          <w:rFonts w:ascii="Arial" w:hAnsi="Arial" w:cs="Arial"/>
          <w:color w:val="FFFFFF"/>
          <w:kern w:val="0"/>
          <w:sz w:val="21"/>
          <w:highlight w:val="darkGreen"/>
          <w:lang w:bidi="ar-SA"/>
        </w:rPr>
        <w:t>Coste de lasmedidas de recuperación</w:t>
      </w:r>
      <w:r w:rsidRPr="00F44CFB">
        <w:rPr>
          <w:rFonts w:ascii="Arial" w:hAnsi="Arial" w:cs="Arial"/>
          <w:kern w:val="0"/>
          <w:sz w:val="21"/>
          <w:lang w:bidi="ar-SA"/>
        </w:rPr>
        <w:t xml:space="preserve"> </w:t>
      </w:r>
    </w:p>
    <w:p w14:paraId="3CE1518F" w14:textId="77777777" w:rsidR="005530F8" w:rsidRPr="00EE406A" w:rsidRDefault="005530F8" w:rsidP="005530F8">
      <w:pPr>
        <w:pStyle w:val="Prrafodelista"/>
        <w:widowControl/>
        <w:numPr>
          <w:ilvl w:val="0"/>
          <w:numId w:val="5"/>
        </w:numPr>
        <w:suppressAutoHyphens w:val="0"/>
        <w:autoSpaceDE w:val="0"/>
        <w:adjustRightInd w:val="0"/>
        <w:textAlignment w:val="auto"/>
        <w:rPr>
          <w:rFonts w:ascii="TradeGothicLTStd-Cn18" w:hAnsi="TradeGothicLTStd-Cn18" w:cs="TradeGothicLTStd-Cn18"/>
          <w:kern w:val="0"/>
          <w:sz w:val="18"/>
          <w:szCs w:val="18"/>
          <w:lang w:bidi="ar-SA"/>
        </w:rPr>
      </w:pPr>
      <w:r w:rsidRPr="00F44CFB">
        <w:rPr>
          <w:rFonts w:ascii="Arial" w:hAnsi="Arial" w:cs="Arial"/>
          <w:kern w:val="0"/>
          <w:sz w:val="21"/>
          <w:highlight w:val="red"/>
          <w:lang w:bidi="ar-SA"/>
        </w:rPr>
        <w:t>Coste de la parada</w:t>
      </w:r>
      <w:r w:rsidRPr="00EE406A">
        <w:rPr>
          <w:rFonts w:ascii="DejaVu Serif" w:hAnsi="DejaVu Serif"/>
          <w:sz w:val="14"/>
          <w:szCs w:val="14"/>
        </w:rPr>
        <w:t xml:space="preserve"> </w:t>
      </w:r>
      <w:r w:rsidRPr="00EE406A">
        <w:rPr>
          <w:rFonts w:ascii="TradeGothicLTStd-Cn18" w:hAnsi="TradeGothicLTStd-Cn18" w:cs="TradeGothicLTStd-Cn18"/>
          <w:kern w:val="0"/>
          <w:sz w:val="18"/>
          <w:szCs w:val="18"/>
          <w:lang w:bidi="ar-SA"/>
        </w:rPr>
        <w:t xml:space="preserve">        </w:t>
      </w:r>
    </w:p>
    <w:p w14:paraId="2B02A534" w14:textId="77777777" w:rsidR="005530F8" w:rsidRDefault="005530F8" w:rsidP="005530F8">
      <w:pPr>
        <w:pStyle w:val="Standard"/>
        <w:rPr>
          <w:rFonts w:ascii="DejaVu Serif" w:hAnsi="DejaVu Serif"/>
          <w:sz w:val="14"/>
          <w:szCs w:val="14"/>
        </w:rPr>
      </w:pPr>
    </w:p>
    <w:p w14:paraId="62F71F25" w14:textId="77777777" w:rsidR="00392081" w:rsidRDefault="00392081" w:rsidP="00392081">
      <w:pPr>
        <w:spacing w:before="80" w:after="80" w:line="360" w:lineRule="auto"/>
        <w:jc w:val="both"/>
        <w:rPr>
          <w:rFonts w:ascii="Arial" w:hAnsi="Arial" w:cs="Arial"/>
          <w:b/>
          <w:bCs/>
          <w:sz w:val="28"/>
          <w:szCs w:val="28"/>
        </w:rPr>
      </w:pPr>
    </w:p>
    <w:p w14:paraId="1DBAAE60" w14:textId="77777777" w:rsidR="00392081" w:rsidRDefault="00392081" w:rsidP="00392081">
      <w:pPr>
        <w:spacing w:before="80" w:after="80" w:line="360" w:lineRule="auto"/>
        <w:jc w:val="both"/>
        <w:rPr>
          <w:rFonts w:ascii="Arial" w:hAnsi="Arial" w:cs="Arial"/>
          <w:b/>
          <w:bCs/>
          <w:sz w:val="28"/>
          <w:szCs w:val="28"/>
        </w:rPr>
      </w:pPr>
    </w:p>
    <w:p w14:paraId="33E8E307" w14:textId="77777777" w:rsidR="00392081" w:rsidRDefault="00392081" w:rsidP="00392081">
      <w:pPr>
        <w:pStyle w:val="Standard"/>
      </w:pPr>
    </w:p>
    <w:p w14:paraId="6C2EFF8C" w14:textId="77777777" w:rsidR="00392081" w:rsidRPr="00392081" w:rsidRDefault="00392081" w:rsidP="00392081">
      <w:pPr>
        <w:spacing w:before="80" w:after="80" w:line="360" w:lineRule="auto"/>
        <w:jc w:val="both"/>
        <w:rPr>
          <w:rFonts w:ascii="Arial" w:hAnsi="Arial" w:cs="Arial"/>
          <w:b/>
          <w:bCs/>
          <w:sz w:val="28"/>
          <w:szCs w:val="28"/>
        </w:rPr>
      </w:pPr>
    </w:p>
    <w:p w14:paraId="117428E6" w14:textId="77777777" w:rsidR="00392081" w:rsidRPr="00392081" w:rsidRDefault="00392081" w:rsidP="00392081">
      <w:pPr>
        <w:spacing w:before="80" w:after="80" w:line="360" w:lineRule="auto"/>
        <w:jc w:val="both"/>
        <w:rPr>
          <w:rFonts w:ascii="Arial" w:hAnsi="Arial" w:cs="Arial"/>
          <w:b/>
          <w:bCs/>
          <w:sz w:val="20"/>
          <w:szCs w:val="20"/>
        </w:rPr>
      </w:pPr>
    </w:p>
    <w:p w14:paraId="211B27D0" w14:textId="4296E4D5" w:rsidR="005530F8" w:rsidRDefault="005530F8" w:rsidP="005530F8">
      <w:pPr>
        <w:spacing w:before="80" w:after="80" w:line="360" w:lineRule="auto"/>
        <w:jc w:val="both"/>
        <w:rPr>
          <w:rFonts w:ascii="Arial" w:hAnsi="Arial" w:cs="Arial"/>
          <w:b/>
          <w:bCs/>
          <w:sz w:val="28"/>
          <w:szCs w:val="28"/>
        </w:rPr>
      </w:pPr>
      <w:r w:rsidRPr="00392081">
        <w:rPr>
          <w:rFonts w:ascii="Arial" w:hAnsi="Arial" w:cs="Arial"/>
          <w:b/>
          <w:bCs/>
          <w:sz w:val="28"/>
          <w:szCs w:val="28"/>
        </w:rPr>
        <w:t xml:space="preserve">CAPITULO </w:t>
      </w:r>
      <w:r>
        <w:rPr>
          <w:rFonts w:ascii="Arial" w:hAnsi="Arial" w:cs="Arial"/>
          <w:b/>
          <w:bCs/>
          <w:sz w:val="28"/>
          <w:szCs w:val="28"/>
        </w:rPr>
        <w:t>–</w:t>
      </w:r>
      <w:r w:rsidRPr="00392081">
        <w:rPr>
          <w:rFonts w:ascii="Arial" w:hAnsi="Arial" w:cs="Arial"/>
          <w:b/>
          <w:bCs/>
          <w:sz w:val="28"/>
          <w:szCs w:val="28"/>
        </w:rPr>
        <w:t xml:space="preserve"> 0</w:t>
      </w:r>
      <w:r>
        <w:rPr>
          <w:rFonts w:ascii="Arial" w:hAnsi="Arial" w:cs="Arial"/>
          <w:b/>
          <w:bCs/>
          <w:sz w:val="28"/>
          <w:szCs w:val="28"/>
        </w:rPr>
        <w:t xml:space="preserve">3 // </w:t>
      </w:r>
    </w:p>
    <w:p w14:paraId="29D313C8" w14:textId="3368A394" w:rsidR="005530F8" w:rsidRDefault="005530F8" w:rsidP="005530F8">
      <w:pPr>
        <w:pStyle w:val="Standard"/>
        <w:rPr>
          <w:rFonts w:ascii="Arial" w:hAnsi="Arial" w:cs="Arial"/>
          <w:b/>
          <w:bCs/>
          <w:sz w:val="21"/>
          <w:szCs w:val="21"/>
        </w:rPr>
      </w:pPr>
      <w:r w:rsidRPr="00813655">
        <w:rPr>
          <w:rFonts w:ascii="Arial" w:hAnsi="Arial" w:cs="Arial"/>
          <w:b/>
          <w:bCs/>
          <w:sz w:val="21"/>
          <w:szCs w:val="21"/>
        </w:rPr>
        <w:t>MF0486_</w:t>
      </w:r>
      <w:r w:rsidR="008A67BA">
        <w:rPr>
          <w:rFonts w:ascii="Arial" w:hAnsi="Arial" w:cs="Arial"/>
          <w:b/>
          <w:bCs/>
          <w:sz w:val="21"/>
          <w:szCs w:val="21"/>
        </w:rPr>
        <w:t>3</w:t>
      </w:r>
      <w:r w:rsidRPr="00813655">
        <w:rPr>
          <w:rFonts w:ascii="Arial" w:hAnsi="Arial" w:cs="Arial"/>
          <w:b/>
          <w:bCs/>
          <w:sz w:val="21"/>
          <w:szCs w:val="21"/>
        </w:rPr>
        <w:t>. UD</w:t>
      </w:r>
      <w:r>
        <w:rPr>
          <w:rFonts w:ascii="Arial" w:hAnsi="Arial" w:cs="Arial"/>
          <w:b/>
          <w:bCs/>
          <w:sz w:val="21"/>
          <w:szCs w:val="21"/>
        </w:rPr>
        <w:t>3 –</w:t>
      </w:r>
      <w:r w:rsidRPr="00FB65D3">
        <w:rPr>
          <w:rFonts w:ascii="Arial" w:hAnsi="Arial" w:cs="Arial"/>
          <w:b/>
          <w:bCs/>
          <w:sz w:val="21"/>
          <w:szCs w:val="21"/>
        </w:rPr>
        <w:t xml:space="preserve"> </w:t>
      </w:r>
      <w:r>
        <w:rPr>
          <w:rFonts w:ascii="Arial" w:hAnsi="Arial" w:cs="Arial"/>
          <w:b/>
          <w:bCs/>
          <w:sz w:val="21"/>
          <w:szCs w:val="21"/>
        </w:rPr>
        <w:t>RESPUESTAS</w:t>
      </w:r>
    </w:p>
    <w:p w14:paraId="70F56B31" w14:textId="77777777" w:rsidR="00AE04EE" w:rsidRDefault="00AE04EE">
      <w:pPr>
        <w:spacing w:before="80" w:after="80" w:line="360" w:lineRule="auto"/>
        <w:ind w:left="360"/>
        <w:jc w:val="both"/>
        <w:rPr>
          <w:rFonts w:ascii="Arial" w:hAnsi="Arial" w:cs="Arial"/>
          <w:sz w:val="20"/>
          <w:szCs w:val="20"/>
        </w:rPr>
      </w:pPr>
    </w:p>
    <w:p w14:paraId="0140A6D2" w14:textId="77777777"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1. Complete la siguiente oración:</w:t>
      </w:r>
    </w:p>
    <w:p w14:paraId="284C70B3" w14:textId="77777777" w:rsidR="005530F8" w:rsidRPr="005530F8" w:rsidRDefault="005530F8" w:rsidP="005530F8">
      <w:pPr>
        <w:pStyle w:val="Standard"/>
        <w:rPr>
          <w:rFonts w:ascii="Arial" w:hAnsi="Arial" w:cs="Arial"/>
          <w:b/>
          <w:bCs/>
          <w:sz w:val="20"/>
          <w:szCs w:val="20"/>
        </w:rPr>
      </w:pPr>
    </w:p>
    <w:p w14:paraId="178C5587"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 xml:space="preserve">Por simplicidad, el análisis y gestión de riesgos se suele acortar a </w:t>
      </w:r>
      <w:r w:rsidRPr="005530F8">
        <w:rPr>
          <w:rFonts w:ascii="Arial" w:hAnsi="Arial" w:cs="Arial"/>
          <w:bCs/>
          <w:sz w:val="20"/>
          <w:szCs w:val="20"/>
          <w:highlight w:val="yellow"/>
          <w:u w:val="single"/>
        </w:rPr>
        <w:t>gestión de riesgos</w:t>
      </w:r>
      <w:r w:rsidRPr="005530F8">
        <w:rPr>
          <w:rFonts w:ascii="Arial" w:hAnsi="Arial" w:cs="Arial"/>
          <w:sz w:val="20"/>
          <w:szCs w:val="20"/>
        </w:rPr>
        <w:t>, pero en ningún caso este nombre corto supone eliminar la etapa inicial de análisis de riesgos.</w:t>
      </w:r>
    </w:p>
    <w:p w14:paraId="7DB9DA7E" w14:textId="77777777" w:rsidR="005530F8" w:rsidRPr="005530F8" w:rsidRDefault="005530F8" w:rsidP="005530F8">
      <w:pPr>
        <w:pStyle w:val="Standard"/>
        <w:rPr>
          <w:rFonts w:ascii="Arial" w:hAnsi="Arial" w:cs="Arial"/>
          <w:sz w:val="20"/>
          <w:szCs w:val="20"/>
        </w:rPr>
      </w:pPr>
    </w:p>
    <w:p w14:paraId="5E00100A" w14:textId="77777777"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2. Indique 2 situaciones en las que conviene realizar un AGR, y una en la que sea obligatorio:</w:t>
      </w:r>
    </w:p>
    <w:p w14:paraId="43744665" w14:textId="77777777" w:rsidR="005530F8" w:rsidRPr="005530F8" w:rsidRDefault="005530F8" w:rsidP="005530F8">
      <w:pPr>
        <w:pStyle w:val="Standard"/>
        <w:rPr>
          <w:rFonts w:ascii="Arial" w:hAnsi="Arial" w:cs="Arial"/>
          <w:b/>
          <w:bCs/>
          <w:sz w:val="20"/>
          <w:szCs w:val="20"/>
        </w:rPr>
      </w:pPr>
    </w:p>
    <w:p w14:paraId="5EBD66B5" w14:textId="77777777" w:rsidR="005530F8" w:rsidRPr="005530F8" w:rsidRDefault="005530F8" w:rsidP="005530F8">
      <w:pPr>
        <w:pStyle w:val="Standard"/>
        <w:rPr>
          <w:rFonts w:ascii="Arial" w:hAnsi="Arial" w:cs="Arial"/>
          <w:bCs/>
          <w:sz w:val="20"/>
          <w:szCs w:val="20"/>
        </w:rPr>
      </w:pPr>
      <w:r w:rsidRPr="005530F8">
        <w:rPr>
          <w:rFonts w:ascii="Arial" w:hAnsi="Arial" w:cs="Arial"/>
          <w:b/>
          <w:bCs/>
          <w:sz w:val="20"/>
          <w:szCs w:val="20"/>
        </w:rPr>
        <w:t xml:space="preserve">                        </w:t>
      </w:r>
      <w:r w:rsidRPr="005530F8">
        <w:rPr>
          <w:rFonts w:ascii="Arial" w:hAnsi="Arial" w:cs="Arial"/>
          <w:bCs/>
          <w:sz w:val="20"/>
          <w:szCs w:val="20"/>
        </w:rPr>
        <w:t xml:space="preserve"> </w:t>
      </w:r>
      <w:r w:rsidRPr="005530F8">
        <w:rPr>
          <w:rFonts w:ascii="Arial" w:hAnsi="Arial" w:cs="Arial"/>
          <w:bCs/>
          <w:sz w:val="20"/>
          <w:szCs w:val="20"/>
          <w:highlight w:val="yellow"/>
        </w:rPr>
        <w:t xml:space="preserve">Conviene realizarlo </w:t>
      </w:r>
      <w:r w:rsidRPr="005530F8">
        <w:rPr>
          <w:rFonts w:ascii="Arial" w:hAnsi="Arial" w:cs="Arial"/>
          <w:bCs/>
          <w:sz w:val="20"/>
          <w:szCs w:val="20"/>
        </w:rPr>
        <w:t>cuando;  la empresa dependa de los sistemas de información y comunicaciones para el cumplimiento de su misión</w:t>
      </w:r>
    </w:p>
    <w:p w14:paraId="231A1BAD" w14:textId="77777777" w:rsidR="005530F8" w:rsidRPr="005530F8" w:rsidRDefault="005530F8" w:rsidP="005530F8">
      <w:pPr>
        <w:pStyle w:val="Standard"/>
        <w:rPr>
          <w:rFonts w:ascii="Arial" w:hAnsi="Arial" w:cs="Arial"/>
          <w:bCs/>
          <w:sz w:val="20"/>
          <w:szCs w:val="20"/>
        </w:rPr>
      </w:pPr>
      <w:r w:rsidRPr="005530F8">
        <w:rPr>
          <w:rFonts w:ascii="Arial" w:hAnsi="Arial" w:cs="Arial"/>
          <w:bCs/>
          <w:sz w:val="20"/>
          <w:szCs w:val="20"/>
        </w:rPr>
        <w:t xml:space="preserve">                         </w:t>
      </w:r>
      <w:r w:rsidRPr="005530F8">
        <w:rPr>
          <w:rFonts w:ascii="Arial" w:hAnsi="Arial" w:cs="Arial"/>
          <w:bCs/>
          <w:sz w:val="20"/>
          <w:szCs w:val="20"/>
          <w:highlight w:val="yellow"/>
        </w:rPr>
        <w:t>Conviene realizarlo</w:t>
      </w:r>
      <w:r w:rsidRPr="005530F8">
        <w:rPr>
          <w:rFonts w:ascii="Arial" w:hAnsi="Arial" w:cs="Arial"/>
          <w:bCs/>
          <w:sz w:val="20"/>
          <w:szCs w:val="20"/>
        </w:rPr>
        <w:t xml:space="preserve"> antes de emprender cambios profundos  o realizar inversiones de renovación tecnológica </w:t>
      </w:r>
    </w:p>
    <w:p w14:paraId="3BA4813B" w14:textId="77777777" w:rsidR="005530F8" w:rsidRPr="005530F8" w:rsidRDefault="005530F8" w:rsidP="005530F8">
      <w:pPr>
        <w:pStyle w:val="Standard"/>
        <w:rPr>
          <w:rFonts w:ascii="Arial" w:hAnsi="Arial" w:cs="Arial"/>
          <w:bCs/>
          <w:sz w:val="20"/>
          <w:szCs w:val="20"/>
        </w:rPr>
      </w:pPr>
      <w:r w:rsidRPr="005530F8">
        <w:rPr>
          <w:rFonts w:ascii="Arial" w:hAnsi="Arial" w:cs="Arial"/>
          <w:bCs/>
          <w:sz w:val="20"/>
          <w:szCs w:val="20"/>
        </w:rPr>
        <w:t xml:space="preserve">                         </w:t>
      </w:r>
      <w:r w:rsidRPr="005530F8">
        <w:rPr>
          <w:rFonts w:ascii="Arial" w:hAnsi="Arial" w:cs="Arial"/>
          <w:bCs/>
          <w:sz w:val="20"/>
          <w:szCs w:val="20"/>
          <w:highlight w:val="yellow"/>
        </w:rPr>
        <w:t>Será obligatorio</w:t>
      </w:r>
      <w:r w:rsidRPr="005530F8">
        <w:rPr>
          <w:rFonts w:ascii="Arial" w:hAnsi="Arial" w:cs="Arial"/>
          <w:bCs/>
          <w:sz w:val="20"/>
          <w:szCs w:val="20"/>
        </w:rPr>
        <w:t xml:space="preserve"> para conducir una auditoría de seguridad, o definir el marco de cumplimiento de una ley</w:t>
      </w:r>
    </w:p>
    <w:p w14:paraId="30FE95EB" w14:textId="77777777" w:rsidR="005530F8" w:rsidRPr="005530F8" w:rsidRDefault="005530F8" w:rsidP="005530F8">
      <w:pPr>
        <w:pStyle w:val="Standard"/>
        <w:rPr>
          <w:rFonts w:ascii="Arial" w:hAnsi="Arial" w:cs="Arial"/>
          <w:sz w:val="20"/>
          <w:szCs w:val="20"/>
        </w:rPr>
      </w:pPr>
    </w:p>
    <w:p w14:paraId="31CA17E9" w14:textId="77777777"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3. Enumere las 4 decisiones que se pueden adoptar frente a los riesgos detectados:</w:t>
      </w:r>
    </w:p>
    <w:p w14:paraId="310420AF" w14:textId="77777777" w:rsidR="005530F8" w:rsidRPr="005530F8" w:rsidRDefault="005530F8" w:rsidP="005530F8">
      <w:pPr>
        <w:pStyle w:val="Standard"/>
        <w:rPr>
          <w:rFonts w:ascii="Arial" w:hAnsi="Arial" w:cs="Arial"/>
          <w:sz w:val="20"/>
          <w:szCs w:val="20"/>
        </w:rPr>
      </w:pPr>
    </w:p>
    <w:p w14:paraId="0666A7A7" w14:textId="77777777" w:rsidR="005530F8" w:rsidRPr="005530F8" w:rsidRDefault="005530F8" w:rsidP="005530F8">
      <w:pPr>
        <w:pStyle w:val="Standard"/>
        <w:widowControl w:val="0"/>
        <w:numPr>
          <w:ilvl w:val="0"/>
          <w:numId w:val="6"/>
        </w:numPr>
        <w:suppressAutoHyphens/>
        <w:autoSpaceDN w:val="0"/>
        <w:textAlignment w:val="baseline"/>
        <w:rPr>
          <w:rFonts w:ascii="Arial" w:hAnsi="Arial" w:cs="Arial"/>
          <w:sz w:val="20"/>
          <w:szCs w:val="20"/>
          <w:highlight w:val="yellow"/>
          <w:u w:val="single"/>
        </w:rPr>
      </w:pPr>
      <w:r w:rsidRPr="005530F8">
        <w:rPr>
          <w:rFonts w:ascii="Arial" w:hAnsi="Arial" w:cs="Arial"/>
          <w:sz w:val="20"/>
          <w:szCs w:val="20"/>
          <w:highlight w:val="yellow"/>
          <w:u w:val="single"/>
        </w:rPr>
        <w:t>Requisitos legales</w:t>
      </w:r>
    </w:p>
    <w:p w14:paraId="2B3A6F7C" w14:textId="77777777" w:rsidR="005530F8" w:rsidRPr="005530F8" w:rsidRDefault="005530F8" w:rsidP="005530F8">
      <w:pPr>
        <w:pStyle w:val="Standard"/>
        <w:widowControl w:val="0"/>
        <w:numPr>
          <w:ilvl w:val="0"/>
          <w:numId w:val="6"/>
        </w:numPr>
        <w:suppressAutoHyphens/>
        <w:autoSpaceDN w:val="0"/>
        <w:textAlignment w:val="baseline"/>
        <w:rPr>
          <w:rFonts w:ascii="Arial" w:hAnsi="Arial" w:cs="Arial"/>
          <w:sz w:val="20"/>
          <w:szCs w:val="20"/>
          <w:highlight w:val="yellow"/>
          <w:u w:val="single"/>
        </w:rPr>
      </w:pPr>
      <w:r w:rsidRPr="005530F8">
        <w:rPr>
          <w:rFonts w:ascii="Arial" w:hAnsi="Arial" w:cs="Arial"/>
          <w:sz w:val="20"/>
          <w:szCs w:val="20"/>
          <w:highlight w:val="yellow"/>
          <w:u w:val="single"/>
        </w:rPr>
        <w:t>Requisitos operacionales</w:t>
      </w:r>
    </w:p>
    <w:p w14:paraId="7BD3BC43" w14:textId="77777777" w:rsidR="005530F8" w:rsidRPr="005530F8" w:rsidRDefault="005530F8" w:rsidP="005530F8">
      <w:pPr>
        <w:pStyle w:val="Standard"/>
        <w:widowControl w:val="0"/>
        <w:numPr>
          <w:ilvl w:val="0"/>
          <w:numId w:val="6"/>
        </w:numPr>
        <w:suppressAutoHyphens/>
        <w:autoSpaceDN w:val="0"/>
        <w:textAlignment w:val="baseline"/>
        <w:rPr>
          <w:rFonts w:ascii="Arial" w:hAnsi="Arial" w:cs="Arial"/>
          <w:sz w:val="20"/>
          <w:szCs w:val="20"/>
          <w:highlight w:val="yellow"/>
          <w:u w:val="single"/>
        </w:rPr>
      </w:pPr>
      <w:r w:rsidRPr="005530F8">
        <w:rPr>
          <w:rFonts w:ascii="Arial" w:hAnsi="Arial" w:cs="Arial"/>
          <w:sz w:val="20"/>
          <w:szCs w:val="20"/>
          <w:highlight w:val="yellow"/>
          <w:u w:val="single"/>
        </w:rPr>
        <w:t>Objetivos de la empresa</w:t>
      </w:r>
    </w:p>
    <w:p w14:paraId="04EA5CD7" w14:textId="77777777" w:rsidR="005530F8" w:rsidRPr="005530F8" w:rsidRDefault="005530F8" w:rsidP="005530F8">
      <w:pPr>
        <w:pStyle w:val="Standard"/>
        <w:widowControl w:val="0"/>
        <w:numPr>
          <w:ilvl w:val="0"/>
          <w:numId w:val="6"/>
        </w:numPr>
        <w:suppressAutoHyphens/>
        <w:autoSpaceDN w:val="0"/>
        <w:textAlignment w:val="baseline"/>
        <w:rPr>
          <w:rFonts w:ascii="Arial" w:hAnsi="Arial" w:cs="Arial"/>
          <w:sz w:val="20"/>
          <w:szCs w:val="20"/>
          <w:highlight w:val="yellow"/>
        </w:rPr>
      </w:pPr>
      <w:r w:rsidRPr="005530F8">
        <w:rPr>
          <w:rFonts w:ascii="Arial" w:hAnsi="Arial" w:cs="Arial"/>
          <w:sz w:val="20"/>
          <w:szCs w:val="20"/>
          <w:highlight w:val="yellow"/>
          <w:u w:val="single"/>
        </w:rPr>
        <w:t>Rentabilidad de la acción</w:t>
      </w:r>
    </w:p>
    <w:p w14:paraId="2DF85962" w14:textId="77777777" w:rsidR="005530F8" w:rsidRPr="005530F8" w:rsidRDefault="005530F8" w:rsidP="005530F8">
      <w:pPr>
        <w:pStyle w:val="Standard"/>
        <w:rPr>
          <w:rFonts w:ascii="Arial" w:hAnsi="Arial" w:cs="Arial"/>
          <w:sz w:val="20"/>
          <w:szCs w:val="20"/>
        </w:rPr>
      </w:pPr>
    </w:p>
    <w:p w14:paraId="72F049CD" w14:textId="77777777" w:rsidR="005530F8" w:rsidRDefault="005530F8" w:rsidP="005530F8">
      <w:pPr>
        <w:pStyle w:val="Standard"/>
        <w:rPr>
          <w:rFonts w:ascii="Arial" w:hAnsi="Arial" w:cs="Arial"/>
          <w:b/>
          <w:bCs/>
          <w:sz w:val="20"/>
          <w:szCs w:val="20"/>
        </w:rPr>
      </w:pPr>
    </w:p>
    <w:p w14:paraId="12F26715" w14:textId="77777777" w:rsidR="005530F8" w:rsidRDefault="005530F8" w:rsidP="005530F8">
      <w:pPr>
        <w:pStyle w:val="Standard"/>
        <w:rPr>
          <w:rFonts w:ascii="Arial" w:hAnsi="Arial" w:cs="Arial"/>
          <w:b/>
          <w:bCs/>
          <w:sz w:val="20"/>
          <w:szCs w:val="20"/>
        </w:rPr>
      </w:pPr>
    </w:p>
    <w:p w14:paraId="77E842AD" w14:textId="77777777" w:rsidR="005530F8" w:rsidRDefault="005530F8" w:rsidP="005530F8">
      <w:pPr>
        <w:pStyle w:val="Standard"/>
        <w:rPr>
          <w:rFonts w:ascii="Arial" w:hAnsi="Arial" w:cs="Arial"/>
          <w:b/>
          <w:bCs/>
          <w:sz w:val="20"/>
          <w:szCs w:val="20"/>
        </w:rPr>
      </w:pPr>
    </w:p>
    <w:p w14:paraId="2B89BDB3" w14:textId="78693A23"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4. Marque la opción correcta:</w:t>
      </w:r>
    </w:p>
    <w:p w14:paraId="5E3F3F3D" w14:textId="77777777" w:rsidR="005530F8" w:rsidRPr="005530F8" w:rsidRDefault="005530F8" w:rsidP="005530F8">
      <w:pPr>
        <w:pStyle w:val="Standard"/>
        <w:rPr>
          <w:rFonts w:ascii="Arial" w:hAnsi="Arial" w:cs="Arial"/>
          <w:b/>
          <w:bCs/>
          <w:sz w:val="20"/>
          <w:szCs w:val="20"/>
        </w:rPr>
      </w:pPr>
    </w:p>
    <w:p w14:paraId="2353AF95" w14:textId="77777777" w:rsidR="005530F8" w:rsidRDefault="005530F8" w:rsidP="005530F8">
      <w:pPr>
        <w:pStyle w:val="Standard"/>
        <w:rPr>
          <w:rFonts w:ascii="Arial" w:hAnsi="Arial" w:cs="Arial"/>
          <w:sz w:val="20"/>
          <w:szCs w:val="20"/>
        </w:rPr>
      </w:pPr>
      <w:r w:rsidRPr="005530F8">
        <w:rPr>
          <w:rFonts w:ascii="Arial" w:hAnsi="Arial" w:cs="Arial"/>
          <w:sz w:val="20"/>
          <w:szCs w:val="20"/>
        </w:rPr>
        <w:tab/>
      </w:r>
    </w:p>
    <w:p w14:paraId="3B69DE61" w14:textId="0750016F" w:rsidR="005530F8" w:rsidRPr="005530F8" w:rsidRDefault="005530F8" w:rsidP="005530F8">
      <w:pPr>
        <w:pStyle w:val="Standard"/>
        <w:rPr>
          <w:rFonts w:ascii="Arial" w:hAnsi="Arial" w:cs="Arial"/>
          <w:sz w:val="20"/>
          <w:szCs w:val="20"/>
        </w:rPr>
      </w:pPr>
      <w:r w:rsidRPr="005530F8">
        <w:rPr>
          <w:rFonts w:ascii="Arial" w:hAnsi="Arial" w:cs="Arial"/>
          <w:sz w:val="20"/>
          <w:szCs w:val="20"/>
        </w:rPr>
        <w:t xml:space="preserve">a. La decisión sobre qué hacer con los riesgos, vendrá dada exclusivamente por la rentabilidad de la acción, buscando el mínimo </w:t>
      </w:r>
      <w:r w:rsidRPr="005530F8">
        <w:rPr>
          <w:rFonts w:ascii="Arial" w:hAnsi="Arial" w:cs="Arial"/>
          <w:sz w:val="20"/>
          <w:szCs w:val="20"/>
        </w:rPr>
        <w:tab/>
        <w:t>coste total.</w:t>
      </w:r>
    </w:p>
    <w:p w14:paraId="1D0EDD1C" w14:textId="77777777" w:rsidR="005530F8" w:rsidRDefault="005530F8" w:rsidP="005530F8">
      <w:pPr>
        <w:pStyle w:val="Standard"/>
        <w:rPr>
          <w:rFonts w:ascii="Arial" w:hAnsi="Arial" w:cs="Arial"/>
          <w:sz w:val="20"/>
          <w:szCs w:val="20"/>
        </w:rPr>
      </w:pPr>
      <w:r w:rsidRPr="005530F8">
        <w:rPr>
          <w:rFonts w:ascii="Arial" w:hAnsi="Arial" w:cs="Arial"/>
          <w:sz w:val="20"/>
          <w:szCs w:val="20"/>
        </w:rPr>
        <w:tab/>
      </w:r>
    </w:p>
    <w:p w14:paraId="6784F332" w14:textId="2452F1B1" w:rsidR="005530F8" w:rsidRPr="005530F8" w:rsidRDefault="005530F8" w:rsidP="005530F8">
      <w:pPr>
        <w:pStyle w:val="Standard"/>
        <w:rPr>
          <w:rFonts w:ascii="Arial" w:hAnsi="Arial" w:cs="Arial"/>
          <w:sz w:val="20"/>
          <w:szCs w:val="20"/>
        </w:rPr>
      </w:pPr>
      <w:r w:rsidRPr="005530F8">
        <w:rPr>
          <w:rFonts w:ascii="Arial" w:hAnsi="Arial" w:cs="Arial"/>
          <w:sz w:val="20"/>
          <w:szCs w:val="20"/>
        </w:rPr>
        <w:t xml:space="preserve">b. </w:t>
      </w:r>
      <w:r w:rsidRPr="005530F8">
        <w:rPr>
          <w:rFonts w:ascii="Arial" w:hAnsi="Arial" w:cs="Arial"/>
          <w:sz w:val="20"/>
          <w:szCs w:val="20"/>
          <w:highlight w:val="yellow"/>
        </w:rPr>
        <w:t>En la decisión sobre qué hacer con los riesgos, los requisitos legales siempre deben cumplirse.</w:t>
      </w:r>
    </w:p>
    <w:p w14:paraId="1E9FCD8A" w14:textId="77777777" w:rsidR="005530F8" w:rsidRDefault="005530F8" w:rsidP="005530F8">
      <w:pPr>
        <w:pStyle w:val="Standard"/>
        <w:rPr>
          <w:rFonts w:ascii="Arial" w:hAnsi="Arial" w:cs="Arial"/>
          <w:sz w:val="20"/>
          <w:szCs w:val="20"/>
        </w:rPr>
      </w:pPr>
      <w:r w:rsidRPr="005530F8">
        <w:rPr>
          <w:rFonts w:ascii="Arial" w:hAnsi="Arial" w:cs="Arial"/>
          <w:sz w:val="20"/>
          <w:szCs w:val="20"/>
        </w:rPr>
        <w:tab/>
      </w:r>
    </w:p>
    <w:p w14:paraId="7272BBB3" w14:textId="38B346D5" w:rsidR="005530F8" w:rsidRPr="005530F8" w:rsidRDefault="005530F8" w:rsidP="005530F8">
      <w:pPr>
        <w:pStyle w:val="Standard"/>
        <w:rPr>
          <w:rFonts w:ascii="Arial" w:hAnsi="Arial" w:cs="Arial"/>
          <w:sz w:val="20"/>
          <w:szCs w:val="20"/>
        </w:rPr>
      </w:pPr>
      <w:r w:rsidRPr="005530F8">
        <w:rPr>
          <w:rFonts w:ascii="Arial" w:hAnsi="Arial" w:cs="Arial"/>
          <w:sz w:val="20"/>
          <w:szCs w:val="20"/>
        </w:rPr>
        <w:t>c</w:t>
      </w:r>
      <w:r w:rsidRPr="005530F8">
        <w:rPr>
          <w:rFonts w:ascii="Arial" w:hAnsi="Arial" w:cs="Arial"/>
          <w:b/>
          <w:bCs/>
          <w:sz w:val="20"/>
          <w:szCs w:val="20"/>
        </w:rPr>
        <w:t xml:space="preserve">. </w:t>
      </w:r>
      <w:r w:rsidRPr="005530F8">
        <w:rPr>
          <w:rFonts w:ascii="Arial" w:hAnsi="Arial" w:cs="Arial"/>
          <w:sz w:val="20"/>
          <w:szCs w:val="20"/>
        </w:rPr>
        <w:t>En la decisión sobre qué hacer con los riesgos, entre otros, pueden intervenir los requisitos legales, los requisitos operacionales, los objetivos de la empresa, y la rentabilidad de la acción.</w:t>
      </w:r>
      <w:r w:rsidRPr="005530F8">
        <w:rPr>
          <w:rFonts w:ascii="Arial" w:hAnsi="Arial" w:cs="Arial"/>
          <w:b/>
          <w:bCs/>
          <w:sz w:val="20"/>
          <w:szCs w:val="20"/>
        </w:rPr>
        <w:t xml:space="preserve"> </w:t>
      </w:r>
    </w:p>
    <w:p w14:paraId="66F95C1F" w14:textId="77777777" w:rsidR="005530F8" w:rsidRDefault="005530F8" w:rsidP="005530F8">
      <w:pPr>
        <w:pStyle w:val="Standard"/>
        <w:rPr>
          <w:rFonts w:ascii="Arial" w:hAnsi="Arial" w:cs="Arial"/>
          <w:sz w:val="20"/>
          <w:szCs w:val="20"/>
        </w:rPr>
      </w:pPr>
      <w:r w:rsidRPr="005530F8">
        <w:rPr>
          <w:rFonts w:ascii="Arial" w:hAnsi="Arial" w:cs="Arial"/>
          <w:sz w:val="20"/>
          <w:szCs w:val="20"/>
        </w:rPr>
        <w:tab/>
      </w:r>
    </w:p>
    <w:p w14:paraId="3697A981" w14:textId="739CF1E9" w:rsidR="005530F8" w:rsidRPr="005530F8" w:rsidRDefault="005530F8" w:rsidP="005530F8">
      <w:pPr>
        <w:pStyle w:val="Standard"/>
        <w:rPr>
          <w:rFonts w:ascii="Arial" w:hAnsi="Arial" w:cs="Arial"/>
          <w:sz w:val="20"/>
          <w:szCs w:val="20"/>
        </w:rPr>
      </w:pPr>
      <w:r w:rsidRPr="005530F8">
        <w:rPr>
          <w:rFonts w:ascii="Arial" w:hAnsi="Arial" w:cs="Arial"/>
          <w:sz w:val="20"/>
          <w:szCs w:val="20"/>
        </w:rPr>
        <w:t>d. En la decisión sobre qué hacer con los riesgos, solo se tendrá en cuenta el riesgo residual alcanzado.</w:t>
      </w:r>
    </w:p>
    <w:p w14:paraId="734E8DDB" w14:textId="77777777" w:rsidR="005530F8" w:rsidRPr="005530F8" w:rsidRDefault="005530F8" w:rsidP="005530F8">
      <w:pPr>
        <w:pStyle w:val="Standard"/>
        <w:rPr>
          <w:rFonts w:ascii="Arial" w:hAnsi="Arial" w:cs="Arial"/>
          <w:sz w:val="20"/>
          <w:szCs w:val="20"/>
        </w:rPr>
      </w:pPr>
    </w:p>
    <w:p w14:paraId="5AAA094B" w14:textId="77777777" w:rsidR="005530F8" w:rsidRDefault="005530F8" w:rsidP="005530F8">
      <w:pPr>
        <w:pStyle w:val="Standard"/>
        <w:rPr>
          <w:rFonts w:ascii="Arial" w:hAnsi="Arial" w:cs="Arial"/>
          <w:b/>
          <w:bCs/>
          <w:sz w:val="20"/>
          <w:szCs w:val="20"/>
        </w:rPr>
      </w:pPr>
    </w:p>
    <w:p w14:paraId="75EA8374" w14:textId="77777777" w:rsidR="005530F8" w:rsidRDefault="005530F8" w:rsidP="005530F8">
      <w:pPr>
        <w:pStyle w:val="Standard"/>
        <w:rPr>
          <w:rFonts w:ascii="Arial" w:hAnsi="Arial" w:cs="Arial"/>
          <w:b/>
          <w:bCs/>
          <w:sz w:val="20"/>
          <w:szCs w:val="20"/>
        </w:rPr>
      </w:pPr>
    </w:p>
    <w:p w14:paraId="6B9041D6" w14:textId="77777777" w:rsidR="005530F8" w:rsidRDefault="005530F8" w:rsidP="005530F8">
      <w:pPr>
        <w:pStyle w:val="Standard"/>
        <w:rPr>
          <w:rFonts w:ascii="Arial" w:hAnsi="Arial" w:cs="Arial"/>
          <w:b/>
          <w:bCs/>
          <w:sz w:val="20"/>
          <w:szCs w:val="20"/>
        </w:rPr>
      </w:pPr>
    </w:p>
    <w:p w14:paraId="1AEF52C6" w14:textId="77777777" w:rsidR="005530F8" w:rsidRDefault="005530F8" w:rsidP="005530F8">
      <w:pPr>
        <w:pStyle w:val="Standard"/>
        <w:rPr>
          <w:rFonts w:ascii="Arial" w:hAnsi="Arial" w:cs="Arial"/>
          <w:b/>
          <w:bCs/>
          <w:sz w:val="20"/>
          <w:szCs w:val="20"/>
        </w:rPr>
      </w:pPr>
    </w:p>
    <w:p w14:paraId="4A22C8E3" w14:textId="77777777" w:rsidR="005530F8" w:rsidRDefault="005530F8" w:rsidP="005530F8">
      <w:pPr>
        <w:pStyle w:val="Standard"/>
        <w:rPr>
          <w:rFonts w:ascii="Arial" w:hAnsi="Arial" w:cs="Arial"/>
          <w:b/>
          <w:bCs/>
          <w:sz w:val="20"/>
          <w:szCs w:val="20"/>
        </w:rPr>
      </w:pPr>
    </w:p>
    <w:p w14:paraId="0D9C7265" w14:textId="77777777" w:rsidR="005530F8" w:rsidRDefault="005530F8" w:rsidP="005530F8">
      <w:pPr>
        <w:pStyle w:val="Standard"/>
        <w:rPr>
          <w:rFonts w:ascii="Arial" w:hAnsi="Arial" w:cs="Arial"/>
          <w:b/>
          <w:bCs/>
          <w:sz w:val="20"/>
          <w:szCs w:val="20"/>
        </w:rPr>
      </w:pPr>
    </w:p>
    <w:p w14:paraId="562F898E" w14:textId="77777777" w:rsidR="005530F8" w:rsidRDefault="005530F8" w:rsidP="005530F8">
      <w:pPr>
        <w:pStyle w:val="Standard"/>
        <w:rPr>
          <w:rFonts w:ascii="Arial" w:hAnsi="Arial" w:cs="Arial"/>
          <w:b/>
          <w:bCs/>
          <w:sz w:val="20"/>
          <w:szCs w:val="20"/>
        </w:rPr>
      </w:pPr>
    </w:p>
    <w:p w14:paraId="05646CCB" w14:textId="77777777" w:rsidR="005530F8" w:rsidRDefault="005530F8" w:rsidP="005530F8">
      <w:pPr>
        <w:pStyle w:val="Standard"/>
        <w:rPr>
          <w:rFonts w:ascii="Arial" w:hAnsi="Arial" w:cs="Arial"/>
          <w:b/>
          <w:bCs/>
          <w:sz w:val="20"/>
          <w:szCs w:val="20"/>
        </w:rPr>
      </w:pPr>
    </w:p>
    <w:p w14:paraId="560AD311" w14:textId="77777777" w:rsidR="005530F8" w:rsidRDefault="005530F8" w:rsidP="005530F8">
      <w:pPr>
        <w:pStyle w:val="Standard"/>
        <w:rPr>
          <w:rFonts w:ascii="Arial" w:hAnsi="Arial" w:cs="Arial"/>
          <w:b/>
          <w:bCs/>
          <w:sz w:val="20"/>
          <w:szCs w:val="20"/>
        </w:rPr>
      </w:pPr>
    </w:p>
    <w:p w14:paraId="27A4FC27" w14:textId="78AE694E"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5. Determine la opción que elegiría cuando un riesgo es despreciable, comparado con el criterio de aceptación de riesgos de la empresa:</w:t>
      </w:r>
    </w:p>
    <w:p w14:paraId="7F6A25BA" w14:textId="77777777" w:rsidR="005530F8" w:rsidRPr="005530F8" w:rsidRDefault="005530F8" w:rsidP="005530F8">
      <w:pPr>
        <w:pStyle w:val="Standard"/>
        <w:rPr>
          <w:rFonts w:ascii="Arial" w:hAnsi="Arial" w:cs="Arial"/>
          <w:b/>
          <w:bCs/>
          <w:sz w:val="20"/>
          <w:szCs w:val="20"/>
        </w:rPr>
      </w:pPr>
    </w:p>
    <w:p w14:paraId="26364E4D"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 xml:space="preserve">a. </w:t>
      </w:r>
      <w:r w:rsidRPr="005530F8">
        <w:rPr>
          <w:rFonts w:ascii="Arial" w:hAnsi="Arial" w:cs="Arial"/>
          <w:sz w:val="20"/>
          <w:szCs w:val="20"/>
          <w:highlight w:val="yellow"/>
        </w:rPr>
        <w:t>No hacer nada.</w:t>
      </w:r>
    </w:p>
    <w:p w14:paraId="0C66B206"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b. Mitigar el pequeño riesgo residual que presenta para lograr evitarlo.</w:t>
      </w:r>
    </w:p>
    <w:p w14:paraId="5AC83FAF"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c. Corresponde a la Dirección de la empresa autorizar la aceptación del riesgo.</w:t>
      </w:r>
    </w:p>
    <w:p w14:paraId="4F3FFC8F"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d. Esperar a que el riesgo crezca para poder tratarlo convenientemente.</w:t>
      </w:r>
    </w:p>
    <w:p w14:paraId="64C8C793" w14:textId="77777777" w:rsidR="005530F8" w:rsidRPr="005530F8" w:rsidRDefault="005530F8" w:rsidP="005530F8">
      <w:pPr>
        <w:pStyle w:val="Standard"/>
        <w:rPr>
          <w:rFonts w:ascii="Arial" w:hAnsi="Arial" w:cs="Arial"/>
          <w:sz w:val="20"/>
          <w:szCs w:val="20"/>
        </w:rPr>
      </w:pPr>
    </w:p>
    <w:p w14:paraId="5330D18A" w14:textId="77777777" w:rsidR="005530F8" w:rsidRDefault="005530F8" w:rsidP="005530F8">
      <w:pPr>
        <w:pStyle w:val="Standard"/>
        <w:rPr>
          <w:rFonts w:ascii="Arial" w:hAnsi="Arial" w:cs="Arial"/>
          <w:b/>
          <w:bCs/>
          <w:sz w:val="20"/>
          <w:szCs w:val="20"/>
        </w:rPr>
      </w:pPr>
    </w:p>
    <w:p w14:paraId="3E699F55" w14:textId="77777777" w:rsidR="005530F8" w:rsidRDefault="005530F8" w:rsidP="005530F8">
      <w:pPr>
        <w:pStyle w:val="Standard"/>
        <w:rPr>
          <w:rFonts w:ascii="Arial" w:hAnsi="Arial" w:cs="Arial"/>
          <w:b/>
          <w:bCs/>
          <w:sz w:val="20"/>
          <w:szCs w:val="20"/>
        </w:rPr>
      </w:pPr>
    </w:p>
    <w:p w14:paraId="059D3323" w14:textId="12E38B74"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6. Seleccione la afirmación más adecuada, acorde con el método MAGERIT:</w:t>
      </w:r>
    </w:p>
    <w:p w14:paraId="7ABF8C4B" w14:textId="77777777" w:rsidR="005530F8" w:rsidRPr="005530F8" w:rsidRDefault="005530F8" w:rsidP="005530F8">
      <w:pPr>
        <w:pStyle w:val="Standard"/>
        <w:rPr>
          <w:rFonts w:ascii="Arial" w:hAnsi="Arial" w:cs="Arial"/>
          <w:b/>
          <w:bCs/>
          <w:sz w:val="20"/>
          <w:szCs w:val="20"/>
        </w:rPr>
      </w:pPr>
    </w:p>
    <w:p w14:paraId="21761D7F" w14:textId="77777777" w:rsidR="005530F8" w:rsidRPr="005530F8" w:rsidRDefault="005530F8" w:rsidP="005530F8">
      <w:pPr>
        <w:pStyle w:val="Standard"/>
        <w:rPr>
          <w:rFonts w:ascii="Arial" w:hAnsi="Arial" w:cs="Arial"/>
          <w:sz w:val="20"/>
          <w:szCs w:val="20"/>
          <w:u w:val="single"/>
        </w:rPr>
      </w:pPr>
      <w:r w:rsidRPr="005530F8">
        <w:rPr>
          <w:rFonts w:ascii="Arial" w:hAnsi="Arial" w:cs="Arial"/>
          <w:sz w:val="20"/>
          <w:szCs w:val="20"/>
        </w:rPr>
        <w:tab/>
        <w:t xml:space="preserve">a. </w:t>
      </w:r>
      <w:r w:rsidRPr="005530F8">
        <w:rPr>
          <w:rFonts w:ascii="Arial" w:hAnsi="Arial" w:cs="Arial"/>
          <w:sz w:val="20"/>
          <w:szCs w:val="20"/>
          <w:highlight w:val="yellow"/>
          <w:u w:val="single"/>
        </w:rPr>
        <w:t>Conocer para asegurar: conocer los riesgos para poder afrontarlos y reducirlos.</w:t>
      </w:r>
    </w:p>
    <w:p w14:paraId="4B565B8A"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 xml:space="preserve">b. Conocer para confiar: conocer los riesgos para poder afrontarlos y controlarlos. </w:t>
      </w:r>
    </w:p>
    <w:p w14:paraId="4B02A522"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c. Conocer para ocultar: esconda sus riesgos para reducir las amenazas.</w:t>
      </w:r>
    </w:p>
    <w:p w14:paraId="3F85E7B0"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d. Conocer para desconfiar: cuanto más se conoce el sistema, aparecen más vulnerabilidades.</w:t>
      </w:r>
    </w:p>
    <w:p w14:paraId="0F1618B7" w14:textId="77777777" w:rsidR="005530F8" w:rsidRPr="005530F8" w:rsidRDefault="005530F8" w:rsidP="005530F8">
      <w:pPr>
        <w:pStyle w:val="Standard"/>
        <w:rPr>
          <w:rFonts w:ascii="Arial" w:hAnsi="Arial" w:cs="Arial"/>
          <w:sz w:val="20"/>
          <w:szCs w:val="20"/>
        </w:rPr>
      </w:pPr>
    </w:p>
    <w:p w14:paraId="17567E94" w14:textId="77777777" w:rsidR="005530F8" w:rsidRDefault="005530F8" w:rsidP="005530F8">
      <w:pPr>
        <w:pStyle w:val="Standard"/>
        <w:rPr>
          <w:rFonts w:ascii="Arial" w:hAnsi="Arial" w:cs="Arial"/>
          <w:b/>
          <w:bCs/>
          <w:sz w:val="20"/>
          <w:szCs w:val="20"/>
        </w:rPr>
      </w:pPr>
    </w:p>
    <w:p w14:paraId="5DBEECC9" w14:textId="3EAD3EFE"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7. Determine los pasos habituales del análisis de riesgos en MAGERIT:</w:t>
      </w:r>
    </w:p>
    <w:p w14:paraId="008EBFBA" w14:textId="77777777" w:rsidR="005530F8" w:rsidRPr="005530F8" w:rsidRDefault="005530F8" w:rsidP="005530F8">
      <w:pPr>
        <w:pStyle w:val="Standard"/>
        <w:rPr>
          <w:rFonts w:ascii="Arial" w:hAnsi="Arial" w:cs="Arial"/>
          <w:b/>
          <w:bCs/>
          <w:sz w:val="20"/>
          <w:szCs w:val="20"/>
        </w:rPr>
      </w:pPr>
    </w:p>
    <w:p w14:paraId="7F5DFAD7"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a. Paso 1, paso 2, paso 4, paso 3, paso 5.</w:t>
      </w:r>
    </w:p>
    <w:p w14:paraId="536CF3C1"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 xml:space="preserve">b. Paso 1, paso 2, paso 3, paso 4, paso 5. </w:t>
      </w:r>
    </w:p>
    <w:p w14:paraId="15D01CD7"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c</w:t>
      </w:r>
      <w:r w:rsidRPr="005530F8">
        <w:rPr>
          <w:rFonts w:ascii="Arial" w:hAnsi="Arial" w:cs="Arial"/>
          <w:sz w:val="20"/>
          <w:szCs w:val="20"/>
          <w:highlight w:val="yellow"/>
          <w:u w:val="single"/>
        </w:rPr>
        <w:t>. Paso 1, paso 2, paso 4, paso 5, paso 3.</w:t>
      </w:r>
    </w:p>
    <w:p w14:paraId="6BEF22E5"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d. Paso 1, paso 2, paso 5, paso 3, paso 4.</w:t>
      </w:r>
    </w:p>
    <w:p w14:paraId="501A8D46" w14:textId="77777777" w:rsidR="005530F8" w:rsidRPr="005530F8" w:rsidRDefault="005530F8" w:rsidP="005530F8">
      <w:pPr>
        <w:pStyle w:val="Standard"/>
        <w:rPr>
          <w:rFonts w:ascii="Arial" w:hAnsi="Arial" w:cs="Arial"/>
          <w:sz w:val="20"/>
          <w:szCs w:val="20"/>
        </w:rPr>
      </w:pPr>
    </w:p>
    <w:p w14:paraId="68E63806" w14:textId="77777777" w:rsidR="005530F8" w:rsidRDefault="005530F8" w:rsidP="005530F8">
      <w:pPr>
        <w:pStyle w:val="Standard"/>
        <w:rPr>
          <w:rFonts w:ascii="Arial" w:hAnsi="Arial" w:cs="Arial"/>
          <w:b/>
          <w:bCs/>
          <w:sz w:val="20"/>
          <w:szCs w:val="20"/>
        </w:rPr>
      </w:pPr>
    </w:p>
    <w:p w14:paraId="1794B33F" w14:textId="77777777" w:rsidR="005530F8" w:rsidRDefault="005530F8" w:rsidP="005530F8">
      <w:pPr>
        <w:pStyle w:val="Standard"/>
        <w:rPr>
          <w:rFonts w:ascii="Arial" w:hAnsi="Arial" w:cs="Arial"/>
          <w:b/>
          <w:bCs/>
          <w:sz w:val="20"/>
          <w:szCs w:val="20"/>
        </w:rPr>
      </w:pPr>
    </w:p>
    <w:p w14:paraId="25AA876E" w14:textId="630024E8"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8. Complete la siguiente frase:</w:t>
      </w:r>
    </w:p>
    <w:p w14:paraId="1A1A4800" w14:textId="77777777" w:rsidR="005530F8" w:rsidRPr="005530F8" w:rsidRDefault="005530F8" w:rsidP="005530F8">
      <w:pPr>
        <w:pStyle w:val="Standard"/>
        <w:rPr>
          <w:rFonts w:ascii="Arial" w:hAnsi="Arial" w:cs="Arial"/>
          <w:sz w:val="20"/>
          <w:szCs w:val="20"/>
        </w:rPr>
      </w:pPr>
    </w:p>
    <w:p w14:paraId="7D48F4F3"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 xml:space="preserve">El activo esencial es la </w:t>
      </w:r>
      <w:r w:rsidRPr="005530F8">
        <w:rPr>
          <w:rFonts w:ascii="Arial" w:hAnsi="Arial" w:cs="Arial"/>
          <w:sz w:val="20"/>
          <w:szCs w:val="20"/>
          <w:highlight w:val="yellow"/>
          <w:u w:val="single"/>
        </w:rPr>
        <w:t>información</w:t>
      </w:r>
      <w:r w:rsidRPr="005530F8">
        <w:rPr>
          <w:rFonts w:ascii="Arial" w:hAnsi="Arial" w:cs="Arial"/>
          <w:sz w:val="20"/>
          <w:szCs w:val="20"/>
        </w:rPr>
        <w:t xml:space="preserve"> o </w:t>
      </w:r>
      <w:r w:rsidRPr="005530F8">
        <w:rPr>
          <w:rFonts w:ascii="Arial" w:hAnsi="Arial" w:cs="Arial"/>
          <w:bCs/>
          <w:sz w:val="20"/>
          <w:szCs w:val="20"/>
          <w:highlight w:val="yellow"/>
          <w:u w:val="single"/>
        </w:rPr>
        <w:t>datos</w:t>
      </w:r>
      <w:r w:rsidRPr="005530F8">
        <w:rPr>
          <w:rFonts w:ascii="Arial" w:hAnsi="Arial" w:cs="Arial"/>
          <w:sz w:val="20"/>
          <w:szCs w:val="20"/>
        </w:rPr>
        <w:t>, y alrededor se encuentran también otras familias de activos.</w:t>
      </w:r>
    </w:p>
    <w:p w14:paraId="72E9FD05" w14:textId="77777777" w:rsidR="005530F8" w:rsidRPr="005530F8" w:rsidRDefault="005530F8" w:rsidP="005530F8">
      <w:pPr>
        <w:pStyle w:val="Standard"/>
        <w:rPr>
          <w:rFonts w:ascii="Arial" w:hAnsi="Arial" w:cs="Arial"/>
          <w:sz w:val="20"/>
          <w:szCs w:val="20"/>
        </w:rPr>
      </w:pPr>
    </w:p>
    <w:p w14:paraId="2B964ED8" w14:textId="77777777" w:rsidR="005530F8" w:rsidRDefault="005530F8" w:rsidP="005530F8">
      <w:pPr>
        <w:pStyle w:val="Standard"/>
        <w:rPr>
          <w:rFonts w:ascii="Arial" w:hAnsi="Arial" w:cs="Arial"/>
          <w:b/>
          <w:bCs/>
          <w:sz w:val="20"/>
          <w:szCs w:val="20"/>
        </w:rPr>
      </w:pPr>
    </w:p>
    <w:p w14:paraId="13EDB8AF" w14:textId="77777777" w:rsidR="005530F8" w:rsidRDefault="005530F8" w:rsidP="005530F8">
      <w:pPr>
        <w:pStyle w:val="Standard"/>
        <w:rPr>
          <w:rFonts w:ascii="Arial" w:hAnsi="Arial" w:cs="Arial"/>
          <w:b/>
          <w:bCs/>
          <w:sz w:val="20"/>
          <w:szCs w:val="20"/>
        </w:rPr>
      </w:pPr>
    </w:p>
    <w:p w14:paraId="2F5F8411" w14:textId="77777777" w:rsidR="005530F8" w:rsidRDefault="005530F8" w:rsidP="005530F8">
      <w:pPr>
        <w:pStyle w:val="Standard"/>
        <w:rPr>
          <w:rFonts w:ascii="Arial" w:hAnsi="Arial" w:cs="Arial"/>
          <w:b/>
          <w:bCs/>
          <w:sz w:val="20"/>
          <w:szCs w:val="20"/>
        </w:rPr>
      </w:pPr>
    </w:p>
    <w:p w14:paraId="159C94A4" w14:textId="21D2CF18"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9. Indique los nombres de las capas en que puede organizar los activos que contribuyen a la entrega de un servicio que emplea sistemas de información.</w:t>
      </w:r>
    </w:p>
    <w:p w14:paraId="32FF19BE" w14:textId="77777777" w:rsidR="005530F8" w:rsidRPr="005530F8" w:rsidRDefault="005530F8" w:rsidP="005530F8">
      <w:pPr>
        <w:pStyle w:val="Standard"/>
        <w:rPr>
          <w:rFonts w:ascii="Arial" w:hAnsi="Arial" w:cs="Arial"/>
          <w:b/>
          <w:bCs/>
          <w:sz w:val="20"/>
          <w:szCs w:val="20"/>
        </w:rPr>
      </w:pPr>
    </w:p>
    <w:p w14:paraId="7F8B5068" w14:textId="77777777" w:rsidR="005530F8" w:rsidRPr="005530F8" w:rsidRDefault="005530F8" w:rsidP="005530F8">
      <w:pPr>
        <w:suppressAutoHyphens w:val="0"/>
        <w:autoSpaceDE w:val="0"/>
        <w:adjustRightInd w:val="0"/>
        <w:rPr>
          <w:rFonts w:ascii="Arial" w:hAnsi="Arial" w:cs="Arial"/>
          <w:sz w:val="20"/>
          <w:szCs w:val="20"/>
        </w:rPr>
      </w:pPr>
      <w:r w:rsidRPr="005530F8">
        <w:rPr>
          <w:rFonts w:ascii="Arial" w:hAnsi="Arial" w:cs="Arial"/>
          <w:sz w:val="20"/>
          <w:szCs w:val="20"/>
        </w:rPr>
        <w:t xml:space="preserve">                   </w:t>
      </w:r>
      <w:r w:rsidRPr="005530F8">
        <w:rPr>
          <w:rFonts w:ascii="Arial" w:hAnsi="Arial" w:cs="Arial"/>
          <w:sz w:val="20"/>
          <w:szCs w:val="20"/>
          <w:highlight w:val="yellow"/>
        </w:rPr>
        <w:t>Capa 4</w:t>
      </w:r>
      <w:r w:rsidRPr="005530F8">
        <w:rPr>
          <w:rFonts w:ascii="Arial" w:hAnsi="Arial" w:cs="Arial"/>
          <w:sz w:val="20"/>
          <w:szCs w:val="20"/>
        </w:rPr>
        <w:t>: las funciones y procesos de la organización (objetivos, bienes,</w:t>
      </w:r>
    </w:p>
    <w:p w14:paraId="1E98A370" w14:textId="77777777" w:rsidR="005530F8" w:rsidRPr="005530F8" w:rsidRDefault="005530F8" w:rsidP="005530F8">
      <w:pPr>
        <w:suppressAutoHyphens w:val="0"/>
        <w:autoSpaceDE w:val="0"/>
        <w:adjustRightInd w:val="0"/>
        <w:rPr>
          <w:rFonts w:ascii="Arial" w:hAnsi="Arial" w:cs="Arial"/>
          <w:sz w:val="20"/>
          <w:szCs w:val="20"/>
        </w:rPr>
      </w:pPr>
      <w:r w:rsidRPr="005530F8">
        <w:rPr>
          <w:rFonts w:ascii="Arial" w:hAnsi="Arial" w:cs="Arial"/>
          <w:sz w:val="20"/>
          <w:szCs w:val="20"/>
        </w:rPr>
        <w:t xml:space="preserve">                   y servicios producidos).</w:t>
      </w:r>
    </w:p>
    <w:p w14:paraId="60C2CAB0" w14:textId="77777777" w:rsidR="005530F8" w:rsidRPr="005530F8" w:rsidRDefault="005530F8" w:rsidP="005530F8">
      <w:pPr>
        <w:suppressAutoHyphens w:val="0"/>
        <w:autoSpaceDE w:val="0"/>
        <w:adjustRightInd w:val="0"/>
        <w:rPr>
          <w:rFonts w:ascii="Arial" w:hAnsi="Arial" w:cs="Arial"/>
          <w:sz w:val="20"/>
          <w:szCs w:val="20"/>
        </w:rPr>
      </w:pPr>
      <w:r w:rsidRPr="005530F8">
        <w:rPr>
          <w:rFonts w:ascii="Arial" w:hAnsi="Arial" w:cs="Arial"/>
          <w:sz w:val="20"/>
          <w:szCs w:val="20"/>
        </w:rPr>
        <w:t xml:space="preserve">                  </w:t>
      </w:r>
      <w:r w:rsidRPr="005530F8">
        <w:rPr>
          <w:rFonts w:ascii="Arial" w:hAnsi="Arial" w:cs="Arial"/>
          <w:sz w:val="20"/>
          <w:szCs w:val="20"/>
          <w:highlight w:val="yellow"/>
        </w:rPr>
        <w:t>Capa 3</w:t>
      </w:r>
      <w:r w:rsidRPr="005530F8">
        <w:rPr>
          <w:rFonts w:ascii="Arial" w:hAnsi="Arial" w:cs="Arial"/>
          <w:sz w:val="20"/>
          <w:szCs w:val="20"/>
        </w:rPr>
        <w:t>: la información y los datos.</w:t>
      </w:r>
    </w:p>
    <w:p w14:paraId="2BE6BB53" w14:textId="77777777" w:rsidR="005530F8" w:rsidRPr="005530F8" w:rsidRDefault="005530F8" w:rsidP="005530F8">
      <w:pPr>
        <w:suppressAutoHyphens w:val="0"/>
        <w:autoSpaceDE w:val="0"/>
        <w:adjustRightInd w:val="0"/>
        <w:rPr>
          <w:rFonts w:ascii="Arial" w:hAnsi="Arial" w:cs="Arial"/>
          <w:sz w:val="20"/>
          <w:szCs w:val="20"/>
        </w:rPr>
      </w:pPr>
      <w:r w:rsidRPr="005530F8">
        <w:rPr>
          <w:rFonts w:ascii="Arial" w:hAnsi="Arial" w:cs="Arial"/>
          <w:sz w:val="20"/>
          <w:szCs w:val="20"/>
        </w:rPr>
        <w:t xml:space="preserve">                  </w:t>
      </w:r>
      <w:r w:rsidRPr="005530F8">
        <w:rPr>
          <w:rFonts w:ascii="Arial" w:hAnsi="Arial" w:cs="Arial"/>
          <w:sz w:val="20"/>
          <w:szCs w:val="20"/>
          <w:highlight w:val="yellow"/>
        </w:rPr>
        <w:t>Capa 2</w:t>
      </w:r>
      <w:r w:rsidRPr="005530F8">
        <w:rPr>
          <w:rFonts w:ascii="Arial" w:hAnsi="Arial" w:cs="Arial"/>
          <w:sz w:val="20"/>
          <w:szCs w:val="20"/>
        </w:rPr>
        <w:t>: el sistema de información propiamente dicho (aplicaciones,</w:t>
      </w:r>
    </w:p>
    <w:p w14:paraId="4DAD1C85" w14:textId="77777777" w:rsidR="005530F8" w:rsidRPr="005530F8" w:rsidRDefault="005530F8" w:rsidP="005530F8">
      <w:pPr>
        <w:suppressAutoHyphens w:val="0"/>
        <w:autoSpaceDE w:val="0"/>
        <w:adjustRightInd w:val="0"/>
        <w:rPr>
          <w:rFonts w:ascii="Arial" w:hAnsi="Arial" w:cs="Arial"/>
          <w:sz w:val="20"/>
          <w:szCs w:val="20"/>
        </w:rPr>
      </w:pPr>
      <w:r w:rsidRPr="005530F8">
        <w:rPr>
          <w:rFonts w:ascii="Arial" w:hAnsi="Arial" w:cs="Arial"/>
          <w:sz w:val="20"/>
          <w:szCs w:val="20"/>
        </w:rPr>
        <w:t xml:space="preserve">                  equipos, soportes, equipamiento auxiliar, y redes de comunicaciones).</w:t>
      </w:r>
    </w:p>
    <w:p w14:paraId="052BEB18" w14:textId="77777777" w:rsidR="005530F8" w:rsidRPr="005530F8" w:rsidRDefault="005530F8" w:rsidP="005530F8">
      <w:pPr>
        <w:suppressAutoHyphens w:val="0"/>
        <w:autoSpaceDE w:val="0"/>
        <w:adjustRightInd w:val="0"/>
        <w:rPr>
          <w:rFonts w:ascii="Arial" w:hAnsi="Arial" w:cs="Arial"/>
          <w:sz w:val="20"/>
          <w:szCs w:val="20"/>
        </w:rPr>
      </w:pPr>
      <w:r w:rsidRPr="005530F8">
        <w:rPr>
          <w:rFonts w:ascii="Arial" w:hAnsi="Arial" w:cs="Arial"/>
          <w:sz w:val="20"/>
          <w:szCs w:val="20"/>
        </w:rPr>
        <w:t xml:space="preserve">                  </w:t>
      </w:r>
      <w:r w:rsidRPr="005530F8">
        <w:rPr>
          <w:rFonts w:ascii="Arial" w:hAnsi="Arial" w:cs="Arial"/>
          <w:sz w:val="20"/>
          <w:szCs w:val="20"/>
          <w:highlight w:val="yellow"/>
        </w:rPr>
        <w:t>Capa 1</w:t>
      </w:r>
      <w:r w:rsidRPr="005530F8">
        <w:rPr>
          <w:rFonts w:ascii="Arial" w:hAnsi="Arial" w:cs="Arial"/>
          <w:sz w:val="20"/>
          <w:szCs w:val="20"/>
        </w:rPr>
        <w:t>: el entorno que se precisa (equipamiento y suministros eléctricos</w:t>
      </w:r>
    </w:p>
    <w:p w14:paraId="00E6A3DB" w14:textId="77777777" w:rsidR="005530F8" w:rsidRPr="005530F8" w:rsidRDefault="005530F8" w:rsidP="005530F8">
      <w:pPr>
        <w:suppressAutoHyphens w:val="0"/>
        <w:autoSpaceDE w:val="0"/>
        <w:adjustRightInd w:val="0"/>
        <w:rPr>
          <w:rFonts w:ascii="Arial" w:hAnsi="Arial" w:cs="Arial"/>
          <w:sz w:val="20"/>
          <w:szCs w:val="20"/>
        </w:rPr>
      </w:pPr>
      <w:r w:rsidRPr="005530F8">
        <w:rPr>
          <w:rFonts w:ascii="Arial" w:hAnsi="Arial" w:cs="Arial"/>
          <w:sz w:val="20"/>
          <w:szCs w:val="20"/>
        </w:rPr>
        <w:t xml:space="preserve">                  de climatización y de comunicaciones, el personal, y otros,</w:t>
      </w:r>
    </w:p>
    <w:p w14:paraId="2B28BB83" w14:textId="77777777" w:rsidR="005530F8" w:rsidRPr="005530F8" w:rsidRDefault="005530F8" w:rsidP="005530F8">
      <w:pPr>
        <w:pStyle w:val="Standard"/>
        <w:rPr>
          <w:rFonts w:ascii="Arial" w:hAnsi="Arial" w:cs="Arial"/>
          <w:sz w:val="20"/>
          <w:szCs w:val="20"/>
        </w:rPr>
      </w:pPr>
      <w:r w:rsidRPr="005530F8">
        <w:rPr>
          <w:rFonts w:ascii="Arial" w:hAnsi="Arial" w:cs="Arial"/>
          <w:kern w:val="0"/>
          <w:sz w:val="20"/>
          <w:szCs w:val="20"/>
          <w:lang w:bidi="ar-SA"/>
        </w:rPr>
        <w:t xml:space="preserve">                  como el edificio o el mobiliario).</w:t>
      </w:r>
    </w:p>
    <w:p w14:paraId="54AE57D9"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 xml:space="preserve">                        </w:t>
      </w:r>
    </w:p>
    <w:p w14:paraId="30E53193" w14:textId="77777777" w:rsidR="005530F8" w:rsidRDefault="005530F8" w:rsidP="005530F8">
      <w:pPr>
        <w:pStyle w:val="Standard"/>
        <w:rPr>
          <w:rFonts w:ascii="Arial" w:hAnsi="Arial" w:cs="Arial"/>
          <w:b/>
          <w:bCs/>
          <w:sz w:val="20"/>
          <w:szCs w:val="20"/>
        </w:rPr>
      </w:pPr>
    </w:p>
    <w:p w14:paraId="4D39C755" w14:textId="77777777" w:rsidR="005530F8" w:rsidRDefault="005530F8" w:rsidP="005530F8">
      <w:pPr>
        <w:pStyle w:val="Standard"/>
        <w:rPr>
          <w:rFonts w:ascii="Arial" w:hAnsi="Arial" w:cs="Arial"/>
          <w:b/>
          <w:bCs/>
          <w:sz w:val="20"/>
          <w:szCs w:val="20"/>
        </w:rPr>
      </w:pPr>
    </w:p>
    <w:p w14:paraId="02CC63D9" w14:textId="77777777" w:rsidR="005530F8" w:rsidRDefault="005530F8" w:rsidP="005530F8">
      <w:pPr>
        <w:pStyle w:val="Standard"/>
        <w:rPr>
          <w:rFonts w:ascii="Arial" w:hAnsi="Arial" w:cs="Arial"/>
          <w:b/>
          <w:bCs/>
          <w:sz w:val="20"/>
          <w:szCs w:val="20"/>
        </w:rPr>
      </w:pPr>
    </w:p>
    <w:p w14:paraId="0AD21769" w14:textId="3CA0E05F"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10. Indique si es verdadero o falso</w:t>
      </w:r>
    </w:p>
    <w:p w14:paraId="38D8C5E7" w14:textId="77777777" w:rsidR="005530F8" w:rsidRPr="005530F8" w:rsidRDefault="005530F8" w:rsidP="005530F8">
      <w:pPr>
        <w:pStyle w:val="Standard"/>
        <w:rPr>
          <w:rFonts w:ascii="Arial" w:hAnsi="Arial" w:cs="Arial"/>
          <w:b/>
          <w:bCs/>
          <w:sz w:val="20"/>
          <w:szCs w:val="20"/>
        </w:rPr>
      </w:pPr>
    </w:p>
    <w:p w14:paraId="6F2CEF94"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a. MAGERIT recoge todas las amenazas que puede enfrentar un SI:</w:t>
      </w:r>
    </w:p>
    <w:p w14:paraId="29EFF79B" w14:textId="77777777" w:rsidR="005530F8" w:rsidRPr="005530F8" w:rsidRDefault="005530F8" w:rsidP="005530F8">
      <w:pPr>
        <w:pStyle w:val="Standard"/>
        <w:rPr>
          <w:rFonts w:ascii="Arial" w:hAnsi="Arial" w:cs="Arial"/>
          <w:sz w:val="20"/>
          <w:szCs w:val="20"/>
        </w:rPr>
      </w:pPr>
    </w:p>
    <w:p w14:paraId="75FAAC14"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t>…</w:t>
      </w:r>
      <w:r w:rsidRPr="005530F8">
        <w:rPr>
          <w:rFonts w:ascii="Arial" w:hAnsi="Arial" w:cs="Arial"/>
          <w:b/>
          <w:bCs/>
          <w:sz w:val="20"/>
          <w:szCs w:val="20"/>
        </w:rPr>
        <w:t xml:space="preserve"> </w:t>
      </w:r>
      <w:r w:rsidRPr="005530F8">
        <w:rPr>
          <w:rFonts w:ascii="Arial" w:hAnsi="Arial" w:cs="Arial"/>
          <w:sz w:val="20"/>
          <w:szCs w:val="20"/>
        </w:rPr>
        <w:t>Verdadero</w:t>
      </w:r>
    </w:p>
    <w:p w14:paraId="2CA87301"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r>
      <w:r w:rsidRPr="005530F8">
        <w:rPr>
          <w:rFonts w:ascii="Arial" w:hAnsi="Arial" w:cs="Arial"/>
          <w:sz w:val="20"/>
          <w:szCs w:val="20"/>
          <w:highlight w:val="yellow"/>
        </w:rPr>
        <w:t>… Falso</w:t>
      </w:r>
    </w:p>
    <w:p w14:paraId="5550AB07" w14:textId="77777777" w:rsidR="005530F8" w:rsidRPr="005530F8" w:rsidRDefault="005530F8" w:rsidP="005530F8">
      <w:pPr>
        <w:pStyle w:val="Standard"/>
        <w:rPr>
          <w:rFonts w:ascii="Arial" w:hAnsi="Arial" w:cs="Arial"/>
          <w:sz w:val="20"/>
          <w:szCs w:val="20"/>
        </w:rPr>
      </w:pPr>
    </w:p>
    <w:p w14:paraId="12BE1831"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 xml:space="preserve">b. MAGERIT no incluye un catálogo de amenazas. En su lugar debe emplearse ISO 27002 y el buen juicio profesional del analista </w:t>
      </w:r>
      <w:r w:rsidRPr="005530F8">
        <w:rPr>
          <w:rFonts w:ascii="Arial" w:hAnsi="Arial" w:cs="Arial"/>
          <w:sz w:val="20"/>
          <w:szCs w:val="20"/>
        </w:rPr>
        <w:tab/>
        <w:t xml:space="preserve">para determinar las </w:t>
      </w:r>
      <w:r w:rsidRPr="005530F8">
        <w:rPr>
          <w:rFonts w:ascii="Arial" w:hAnsi="Arial" w:cs="Arial"/>
          <w:sz w:val="20"/>
          <w:szCs w:val="20"/>
        </w:rPr>
        <w:br/>
        <w:t xml:space="preserve">                           idóneas:</w:t>
      </w:r>
      <w:r w:rsidRPr="005530F8">
        <w:rPr>
          <w:rFonts w:ascii="Arial" w:hAnsi="Arial" w:cs="Arial"/>
          <w:sz w:val="20"/>
          <w:szCs w:val="20"/>
        </w:rPr>
        <w:br/>
      </w:r>
    </w:p>
    <w:p w14:paraId="21B2D1D1"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t>… Verdadero</w:t>
      </w:r>
    </w:p>
    <w:p w14:paraId="6427F360" w14:textId="77777777" w:rsidR="005530F8" w:rsidRPr="005530F8" w:rsidRDefault="005530F8" w:rsidP="005530F8">
      <w:pPr>
        <w:pStyle w:val="Standard"/>
        <w:rPr>
          <w:rFonts w:ascii="Arial" w:hAnsi="Arial" w:cs="Arial"/>
          <w:b/>
          <w:bCs/>
          <w:sz w:val="20"/>
          <w:szCs w:val="20"/>
          <w:u w:val="single"/>
        </w:rPr>
      </w:pPr>
      <w:r w:rsidRPr="005530F8">
        <w:rPr>
          <w:rFonts w:ascii="Arial" w:hAnsi="Arial" w:cs="Arial"/>
          <w:sz w:val="20"/>
          <w:szCs w:val="20"/>
        </w:rPr>
        <w:tab/>
      </w:r>
      <w:r w:rsidRPr="005530F8">
        <w:rPr>
          <w:rFonts w:ascii="Arial" w:hAnsi="Arial" w:cs="Arial"/>
          <w:sz w:val="20"/>
          <w:szCs w:val="20"/>
        </w:rPr>
        <w:tab/>
      </w:r>
      <w:r w:rsidRPr="005530F8">
        <w:rPr>
          <w:rFonts w:ascii="Arial" w:hAnsi="Arial" w:cs="Arial"/>
          <w:sz w:val="20"/>
          <w:szCs w:val="20"/>
          <w:highlight w:val="yellow"/>
          <w:u w:val="single"/>
        </w:rPr>
        <w:t>…</w:t>
      </w:r>
      <w:r w:rsidRPr="005530F8">
        <w:rPr>
          <w:rFonts w:ascii="Arial" w:hAnsi="Arial" w:cs="Arial"/>
          <w:b/>
          <w:bCs/>
          <w:sz w:val="20"/>
          <w:szCs w:val="20"/>
          <w:highlight w:val="yellow"/>
          <w:u w:val="single"/>
        </w:rPr>
        <w:t xml:space="preserve"> </w:t>
      </w:r>
      <w:r w:rsidRPr="005530F8">
        <w:rPr>
          <w:rFonts w:ascii="Arial" w:hAnsi="Arial" w:cs="Arial"/>
          <w:sz w:val="20"/>
          <w:szCs w:val="20"/>
          <w:highlight w:val="yellow"/>
          <w:u w:val="single"/>
        </w:rPr>
        <w:t>Falso</w:t>
      </w:r>
    </w:p>
    <w:p w14:paraId="6BB08968" w14:textId="77777777" w:rsidR="005530F8" w:rsidRPr="005530F8" w:rsidRDefault="005530F8" w:rsidP="005530F8">
      <w:pPr>
        <w:pStyle w:val="Standard"/>
        <w:rPr>
          <w:rFonts w:ascii="Arial" w:hAnsi="Arial" w:cs="Arial"/>
          <w:sz w:val="20"/>
          <w:szCs w:val="20"/>
        </w:rPr>
      </w:pPr>
    </w:p>
    <w:p w14:paraId="6E944B52" w14:textId="30A8EDE0" w:rsidR="005530F8" w:rsidRPr="005530F8" w:rsidRDefault="005530F8" w:rsidP="005530F8">
      <w:pPr>
        <w:pStyle w:val="Standard"/>
        <w:rPr>
          <w:rFonts w:ascii="Arial" w:hAnsi="Arial" w:cs="Arial"/>
          <w:sz w:val="20"/>
          <w:szCs w:val="20"/>
        </w:rPr>
      </w:pPr>
      <w:r w:rsidRPr="005530F8">
        <w:rPr>
          <w:rFonts w:ascii="Arial" w:hAnsi="Arial" w:cs="Arial"/>
          <w:sz w:val="20"/>
          <w:szCs w:val="20"/>
        </w:rPr>
        <w:tab/>
        <w:t>c. MAGERIT incluye un conjunto de amenazas, agrupadas en 4 categorías, señalando las familias de activos habitualmente dañadas, y las</w:t>
      </w:r>
      <w:r>
        <w:rPr>
          <w:rFonts w:ascii="Arial" w:hAnsi="Arial" w:cs="Arial"/>
          <w:sz w:val="20"/>
          <w:szCs w:val="20"/>
        </w:rPr>
        <w:t xml:space="preserve"> </w:t>
      </w:r>
      <w:r w:rsidRPr="005530F8">
        <w:rPr>
          <w:rFonts w:ascii="Arial" w:hAnsi="Arial" w:cs="Arial"/>
          <w:sz w:val="20"/>
          <w:szCs w:val="20"/>
        </w:rPr>
        <w:t>dimensiones que se verán dañadas de mayor a menor relevancia:</w:t>
      </w:r>
    </w:p>
    <w:p w14:paraId="4A1A8266" w14:textId="77777777" w:rsidR="005530F8" w:rsidRPr="005530F8" w:rsidRDefault="005530F8" w:rsidP="005530F8">
      <w:pPr>
        <w:pStyle w:val="Standard"/>
        <w:rPr>
          <w:rFonts w:ascii="Arial" w:hAnsi="Arial" w:cs="Arial"/>
          <w:sz w:val="20"/>
          <w:szCs w:val="20"/>
        </w:rPr>
      </w:pPr>
    </w:p>
    <w:p w14:paraId="76095566" w14:textId="77777777" w:rsidR="005530F8" w:rsidRPr="005530F8" w:rsidRDefault="005530F8" w:rsidP="005530F8">
      <w:pPr>
        <w:pStyle w:val="Standard"/>
        <w:rPr>
          <w:rFonts w:ascii="Arial" w:hAnsi="Arial" w:cs="Arial"/>
          <w:sz w:val="20"/>
          <w:szCs w:val="20"/>
          <w:u w:val="single"/>
        </w:rPr>
      </w:pPr>
      <w:r w:rsidRPr="005530F8">
        <w:rPr>
          <w:rFonts w:ascii="Arial" w:hAnsi="Arial" w:cs="Arial"/>
          <w:sz w:val="20"/>
          <w:szCs w:val="20"/>
        </w:rPr>
        <w:tab/>
      </w:r>
      <w:r w:rsidRPr="005530F8">
        <w:rPr>
          <w:rFonts w:ascii="Arial" w:hAnsi="Arial" w:cs="Arial"/>
          <w:sz w:val="20"/>
          <w:szCs w:val="20"/>
        </w:rPr>
        <w:tab/>
      </w:r>
      <w:r w:rsidRPr="005530F8">
        <w:rPr>
          <w:rFonts w:ascii="Arial" w:hAnsi="Arial" w:cs="Arial"/>
          <w:sz w:val="20"/>
          <w:szCs w:val="20"/>
          <w:highlight w:val="yellow"/>
          <w:u w:val="single"/>
        </w:rPr>
        <w:t>…</w:t>
      </w:r>
      <w:r w:rsidRPr="005530F8">
        <w:rPr>
          <w:rFonts w:ascii="Arial" w:hAnsi="Arial" w:cs="Arial"/>
          <w:b/>
          <w:bCs/>
          <w:sz w:val="20"/>
          <w:szCs w:val="20"/>
          <w:highlight w:val="yellow"/>
          <w:u w:val="single"/>
        </w:rPr>
        <w:t xml:space="preserve"> </w:t>
      </w:r>
      <w:r w:rsidRPr="005530F8">
        <w:rPr>
          <w:rFonts w:ascii="Arial" w:hAnsi="Arial" w:cs="Arial"/>
          <w:sz w:val="20"/>
          <w:szCs w:val="20"/>
          <w:highlight w:val="yellow"/>
          <w:u w:val="single"/>
        </w:rPr>
        <w:t>Verdadero</w:t>
      </w:r>
    </w:p>
    <w:p w14:paraId="77E45F89" w14:textId="3B268A1B"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t>… Falso</w:t>
      </w:r>
    </w:p>
    <w:p w14:paraId="0F31FB8A" w14:textId="77777777" w:rsidR="005530F8" w:rsidRPr="005530F8" w:rsidRDefault="005530F8" w:rsidP="005530F8">
      <w:pPr>
        <w:pStyle w:val="Standard"/>
        <w:rPr>
          <w:rFonts w:ascii="Arial" w:hAnsi="Arial" w:cs="Arial"/>
          <w:sz w:val="20"/>
          <w:szCs w:val="20"/>
        </w:rPr>
      </w:pPr>
    </w:p>
    <w:p w14:paraId="25AD2A6F" w14:textId="77777777" w:rsidR="005530F8" w:rsidRDefault="005530F8" w:rsidP="005530F8">
      <w:pPr>
        <w:pStyle w:val="Standard"/>
        <w:rPr>
          <w:rFonts w:ascii="Arial" w:hAnsi="Arial" w:cs="Arial"/>
          <w:b/>
          <w:bCs/>
          <w:sz w:val="20"/>
          <w:szCs w:val="20"/>
        </w:rPr>
      </w:pPr>
    </w:p>
    <w:p w14:paraId="17F84522" w14:textId="77777777" w:rsidR="005530F8" w:rsidRDefault="005530F8" w:rsidP="005530F8">
      <w:pPr>
        <w:pStyle w:val="Standard"/>
        <w:rPr>
          <w:rFonts w:ascii="Arial" w:hAnsi="Arial" w:cs="Arial"/>
          <w:b/>
          <w:bCs/>
          <w:sz w:val="20"/>
          <w:szCs w:val="20"/>
        </w:rPr>
      </w:pPr>
    </w:p>
    <w:p w14:paraId="0B8B9ED9" w14:textId="7F41BCE3"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11. ¿Qué dato emplearía en MAGERIT para las siguientes valoraciones? Indique verdadero o falso:</w:t>
      </w:r>
      <w:r w:rsidRPr="005530F8">
        <w:rPr>
          <w:rFonts w:ascii="Arial" w:hAnsi="Arial" w:cs="Arial"/>
          <w:b/>
          <w:bCs/>
          <w:sz w:val="20"/>
          <w:szCs w:val="20"/>
        </w:rPr>
        <w:br/>
      </w:r>
    </w:p>
    <w:p w14:paraId="0659A9C7"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a. Una degradación de 0.1, si la amenaza daña parcialmente.</w:t>
      </w:r>
      <w:r w:rsidRPr="005530F8">
        <w:rPr>
          <w:rFonts w:ascii="Arial" w:hAnsi="Arial" w:cs="Arial"/>
          <w:sz w:val="20"/>
          <w:szCs w:val="20"/>
        </w:rPr>
        <w:br/>
      </w:r>
    </w:p>
    <w:p w14:paraId="38D2DA96"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t>…</w:t>
      </w:r>
      <w:r w:rsidRPr="005530F8">
        <w:rPr>
          <w:rFonts w:ascii="Arial" w:hAnsi="Arial" w:cs="Arial"/>
          <w:b/>
          <w:bCs/>
          <w:sz w:val="20"/>
          <w:szCs w:val="20"/>
        </w:rPr>
        <w:t xml:space="preserve"> </w:t>
      </w:r>
      <w:r w:rsidRPr="005530F8">
        <w:rPr>
          <w:rFonts w:ascii="Arial" w:hAnsi="Arial" w:cs="Arial"/>
          <w:sz w:val="20"/>
          <w:szCs w:val="20"/>
        </w:rPr>
        <w:t>Verdadero</w:t>
      </w:r>
    </w:p>
    <w:p w14:paraId="0C18752D"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r>
      <w:r w:rsidRPr="005530F8">
        <w:rPr>
          <w:rFonts w:ascii="Arial" w:hAnsi="Arial" w:cs="Arial"/>
          <w:sz w:val="20"/>
          <w:szCs w:val="20"/>
          <w:highlight w:val="yellow"/>
        </w:rPr>
        <w:t>… Falso</w:t>
      </w:r>
      <w:r w:rsidRPr="005530F8">
        <w:rPr>
          <w:rFonts w:ascii="Arial" w:hAnsi="Arial" w:cs="Arial"/>
          <w:sz w:val="20"/>
          <w:szCs w:val="20"/>
        </w:rPr>
        <w:br/>
      </w:r>
    </w:p>
    <w:p w14:paraId="2153FA2B"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b. Una frecuencia de 10, si ocurre una vez al año.</w:t>
      </w:r>
      <w:r w:rsidRPr="005530F8">
        <w:rPr>
          <w:rFonts w:ascii="Arial" w:hAnsi="Arial" w:cs="Arial"/>
          <w:sz w:val="20"/>
          <w:szCs w:val="20"/>
        </w:rPr>
        <w:br/>
      </w:r>
    </w:p>
    <w:p w14:paraId="2DB10DA7"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t>… Verdadero</w:t>
      </w:r>
    </w:p>
    <w:p w14:paraId="7C6584D3"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r>
      <w:r w:rsidRPr="005530F8">
        <w:rPr>
          <w:rFonts w:ascii="Arial" w:hAnsi="Arial" w:cs="Arial"/>
          <w:sz w:val="20"/>
          <w:szCs w:val="20"/>
          <w:highlight w:val="yellow"/>
        </w:rPr>
        <w:t>…</w:t>
      </w:r>
      <w:r w:rsidRPr="005530F8">
        <w:rPr>
          <w:rFonts w:ascii="Arial" w:hAnsi="Arial" w:cs="Arial"/>
          <w:b/>
          <w:bCs/>
          <w:sz w:val="20"/>
          <w:szCs w:val="20"/>
          <w:highlight w:val="yellow"/>
        </w:rPr>
        <w:t xml:space="preserve"> </w:t>
      </w:r>
      <w:r w:rsidRPr="005530F8">
        <w:rPr>
          <w:rFonts w:ascii="Arial" w:hAnsi="Arial" w:cs="Arial"/>
          <w:sz w:val="20"/>
          <w:szCs w:val="20"/>
          <w:highlight w:val="yellow"/>
        </w:rPr>
        <w:t>Falso</w:t>
      </w:r>
      <w:r w:rsidRPr="005530F8">
        <w:rPr>
          <w:rFonts w:ascii="Arial" w:hAnsi="Arial" w:cs="Arial"/>
          <w:sz w:val="20"/>
          <w:szCs w:val="20"/>
        </w:rPr>
        <w:br/>
      </w:r>
    </w:p>
    <w:p w14:paraId="5DA58597"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c. Una degradación del 0.1 %, si la amenaza apenas daña el activo.</w:t>
      </w:r>
      <w:r w:rsidRPr="005530F8">
        <w:rPr>
          <w:rFonts w:ascii="Arial" w:hAnsi="Arial" w:cs="Arial"/>
          <w:sz w:val="20"/>
          <w:szCs w:val="20"/>
        </w:rPr>
        <w:br/>
      </w:r>
    </w:p>
    <w:p w14:paraId="3202E446"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r>
      <w:r w:rsidRPr="005530F8">
        <w:rPr>
          <w:rFonts w:ascii="Arial" w:hAnsi="Arial" w:cs="Arial"/>
          <w:sz w:val="20"/>
          <w:szCs w:val="20"/>
          <w:highlight w:val="yellow"/>
        </w:rPr>
        <w:t>… Verdadero</w:t>
      </w:r>
    </w:p>
    <w:p w14:paraId="33FC12EB"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t>… Falso</w:t>
      </w:r>
      <w:r w:rsidRPr="005530F8">
        <w:rPr>
          <w:rFonts w:ascii="Arial" w:hAnsi="Arial" w:cs="Arial"/>
          <w:sz w:val="20"/>
          <w:szCs w:val="20"/>
        </w:rPr>
        <w:br/>
      </w:r>
    </w:p>
    <w:p w14:paraId="686E91C4"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d. Una frecuencia de 100, si la amenaza sucede casi a diario.</w:t>
      </w:r>
      <w:r w:rsidRPr="005530F8">
        <w:rPr>
          <w:rFonts w:ascii="Arial" w:hAnsi="Arial" w:cs="Arial"/>
          <w:sz w:val="20"/>
          <w:szCs w:val="20"/>
        </w:rPr>
        <w:br/>
      </w:r>
    </w:p>
    <w:p w14:paraId="74DB0895"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r>
      <w:r w:rsidRPr="005530F8">
        <w:rPr>
          <w:rFonts w:ascii="Arial" w:hAnsi="Arial" w:cs="Arial"/>
          <w:sz w:val="20"/>
          <w:szCs w:val="20"/>
          <w:highlight w:val="yellow"/>
        </w:rPr>
        <w:t>…</w:t>
      </w:r>
      <w:r w:rsidRPr="005530F8">
        <w:rPr>
          <w:rFonts w:ascii="Arial" w:hAnsi="Arial" w:cs="Arial"/>
          <w:b/>
          <w:bCs/>
          <w:sz w:val="20"/>
          <w:szCs w:val="20"/>
          <w:highlight w:val="yellow"/>
        </w:rPr>
        <w:t xml:space="preserve"> </w:t>
      </w:r>
      <w:r w:rsidRPr="005530F8">
        <w:rPr>
          <w:rFonts w:ascii="Arial" w:hAnsi="Arial" w:cs="Arial"/>
          <w:sz w:val="20"/>
          <w:szCs w:val="20"/>
          <w:highlight w:val="yellow"/>
        </w:rPr>
        <w:t>Verdadero</w:t>
      </w:r>
    </w:p>
    <w:p w14:paraId="5D3A1111" w14:textId="3369CB8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t>… Falso</w:t>
      </w:r>
    </w:p>
    <w:p w14:paraId="0C685A3B" w14:textId="77777777" w:rsidR="005530F8" w:rsidRDefault="005530F8" w:rsidP="005530F8">
      <w:pPr>
        <w:pStyle w:val="Standard"/>
        <w:rPr>
          <w:rFonts w:ascii="Arial" w:hAnsi="Arial" w:cs="Arial"/>
          <w:b/>
          <w:bCs/>
          <w:sz w:val="20"/>
          <w:szCs w:val="20"/>
        </w:rPr>
      </w:pPr>
    </w:p>
    <w:p w14:paraId="7D80CF55" w14:textId="77777777" w:rsidR="005530F8" w:rsidRDefault="005530F8" w:rsidP="005530F8">
      <w:pPr>
        <w:pStyle w:val="Standard"/>
        <w:rPr>
          <w:rFonts w:ascii="Arial" w:hAnsi="Arial" w:cs="Arial"/>
          <w:b/>
          <w:bCs/>
          <w:sz w:val="20"/>
          <w:szCs w:val="20"/>
        </w:rPr>
      </w:pPr>
    </w:p>
    <w:p w14:paraId="31AC9F2A" w14:textId="38C876C2"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12. Defina las siguientes magnitudes:</w:t>
      </w:r>
      <w:r w:rsidRPr="005530F8">
        <w:rPr>
          <w:rFonts w:ascii="Arial" w:hAnsi="Arial" w:cs="Arial"/>
          <w:b/>
          <w:bCs/>
          <w:sz w:val="20"/>
          <w:szCs w:val="20"/>
        </w:rPr>
        <w:br/>
      </w:r>
    </w:p>
    <w:p w14:paraId="4662C9AD" w14:textId="2013E3DC" w:rsidR="005530F8" w:rsidRPr="005530F8" w:rsidRDefault="005530F8" w:rsidP="005530F8">
      <w:pPr>
        <w:pStyle w:val="Standard"/>
        <w:rPr>
          <w:rFonts w:ascii="Arial" w:hAnsi="Arial" w:cs="Arial"/>
          <w:sz w:val="20"/>
          <w:szCs w:val="20"/>
        </w:rPr>
      </w:pPr>
      <w:r w:rsidRPr="005530F8">
        <w:rPr>
          <w:rFonts w:ascii="Arial" w:hAnsi="Arial" w:cs="Arial"/>
          <w:sz w:val="20"/>
          <w:szCs w:val="20"/>
        </w:rPr>
        <w:t>a. El impacto repercutido</w:t>
      </w:r>
      <w:r>
        <w:rPr>
          <w:rFonts w:ascii="Arial" w:hAnsi="Arial" w:cs="Arial"/>
          <w:sz w:val="20"/>
          <w:szCs w:val="20"/>
        </w:rPr>
        <w:t>.</w:t>
      </w:r>
      <w:r w:rsidRPr="005530F8">
        <w:rPr>
          <w:rFonts w:ascii="Arial" w:hAnsi="Arial" w:cs="Arial"/>
          <w:sz w:val="20"/>
          <w:szCs w:val="20"/>
        </w:rPr>
        <w:t xml:space="preserve">   </w:t>
      </w:r>
      <w:r w:rsidRPr="005530F8">
        <w:rPr>
          <w:rFonts w:ascii="Arial" w:hAnsi="Arial" w:cs="Arial"/>
          <w:sz w:val="20"/>
          <w:szCs w:val="20"/>
          <w:highlight w:val="yellow"/>
          <w:u w:val="single"/>
        </w:rPr>
        <w:t>Suma de las degradaciones de los activos pendientes</w:t>
      </w:r>
    </w:p>
    <w:p w14:paraId="56DFCD42" w14:textId="7E12ABAC" w:rsidR="005530F8" w:rsidRPr="005530F8" w:rsidRDefault="005530F8" w:rsidP="005530F8">
      <w:pPr>
        <w:pStyle w:val="Standard"/>
        <w:rPr>
          <w:rFonts w:ascii="Arial" w:hAnsi="Arial" w:cs="Arial"/>
          <w:sz w:val="20"/>
          <w:szCs w:val="20"/>
        </w:rPr>
      </w:pPr>
      <w:r w:rsidRPr="005530F8">
        <w:rPr>
          <w:rFonts w:ascii="Arial" w:hAnsi="Arial" w:cs="Arial"/>
          <w:sz w:val="20"/>
          <w:szCs w:val="20"/>
        </w:rPr>
        <w:t xml:space="preserve">b. El riesgo acumulado.   </w:t>
      </w:r>
      <w:r w:rsidRPr="005530F8">
        <w:rPr>
          <w:rFonts w:ascii="Arial" w:hAnsi="Arial" w:cs="Arial"/>
          <w:sz w:val="20"/>
          <w:szCs w:val="20"/>
          <w:highlight w:val="yellow"/>
          <w:u w:val="single"/>
        </w:rPr>
        <w:t>Riesgo por impacto acumulado de un activo a raíz de la frecuencia de su amenaza</w:t>
      </w:r>
    </w:p>
    <w:p w14:paraId="62D24DE4" w14:textId="7F61481F" w:rsidR="005530F8" w:rsidRPr="005530F8" w:rsidRDefault="005530F8" w:rsidP="005530F8">
      <w:pPr>
        <w:pStyle w:val="Standard"/>
        <w:rPr>
          <w:rFonts w:ascii="Arial" w:hAnsi="Arial" w:cs="Arial"/>
          <w:sz w:val="20"/>
          <w:szCs w:val="20"/>
        </w:rPr>
      </w:pPr>
      <w:r w:rsidRPr="005530F8">
        <w:rPr>
          <w:rFonts w:ascii="Arial" w:hAnsi="Arial" w:cs="Arial"/>
          <w:sz w:val="20"/>
          <w:szCs w:val="20"/>
        </w:rPr>
        <w:t xml:space="preserve">c. El impacto acumulado. </w:t>
      </w:r>
      <w:r w:rsidRPr="005530F8">
        <w:rPr>
          <w:rFonts w:ascii="Arial" w:hAnsi="Arial" w:cs="Arial"/>
          <w:sz w:val="20"/>
          <w:szCs w:val="20"/>
          <w:highlight w:val="yellow"/>
          <w:u w:val="single"/>
        </w:rPr>
        <w:t>Impacto sobre el valor acumulado  de un activo , a raíz de su amenaz</w:t>
      </w:r>
      <w:r w:rsidRPr="005530F8">
        <w:rPr>
          <w:rFonts w:ascii="Arial" w:hAnsi="Arial" w:cs="Arial"/>
          <w:sz w:val="20"/>
          <w:szCs w:val="20"/>
        </w:rPr>
        <w:t>a</w:t>
      </w:r>
    </w:p>
    <w:p w14:paraId="0E903767" w14:textId="700F8FFE" w:rsidR="005530F8" w:rsidRPr="005530F8" w:rsidRDefault="005530F8" w:rsidP="005530F8">
      <w:pPr>
        <w:pStyle w:val="Standard"/>
        <w:rPr>
          <w:rFonts w:ascii="Arial" w:hAnsi="Arial" w:cs="Arial"/>
          <w:sz w:val="20"/>
          <w:szCs w:val="20"/>
        </w:rPr>
      </w:pPr>
      <w:r w:rsidRPr="005530F8">
        <w:rPr>
          <w:rFonts w:ascii="Arial" w:hAnsi="Arial" w:cs="Arial"/>
          <w:sz w:val="20"/>
          <w:szCs w:val="20"/>
        </w:rPr>
        <w:t>d. El riesgo repercutido</w:t>
      </w:r>
      <w:r>
        <w:rPr>
          <w:rFonts w:ascii="Arial" w:hAnsi="Arial" w:cs="Arial"/>
          <w:sz w:val="20"/>
          <w:szCs w:val="20"/>
        </w:rPr>
        <w:t>.</w:t>
      </w:r>
      <w:r w:rsidRPr="005530F8">
        <w:rPr>
          <w:rFonts w:ascii="Arial" w:hAnsi="Arial" w:cs="Arial"/>
          <w:sz w:val="20"/>
          <w:szCs w:val="20"/>
        </w:rPr>
        <w:t xml:space="preserve">  </w:t>
      </w:r>
      <w:r>
        <w:rPr>
          <w:rFonts w:ascii="Arial" w:hAnsi="Arial" w:cs="Arial"/>
          <w:sz w:val="20"/>
          <w:szCs w:val="20"/>
        </w:rPr>
        <w:t xml:space="preserve">  </w:t>
      </w:r>
      <w:r w:rsidRPr="005530F8">
        <w:rPr>
          <w:rFonts w:ascii="Arial" w:hAnsi="Arial" w:cs="Arial"/>
          <w:sz w:val="20"/>
          <w:szCs w:val="20"/>
          <w:highlight w:val="yellow"/>
          <w:u w:val="single"/>
        </w:rPr>
        <w:t>Riesgo total sobre el servicio</w:t>
      </w:r>
      <w:r w:rsidRPr="005530F8">
        <w:rPr>
          <w:rFonts w:ascii="Arial" w:hAnsi="Arial" w:cs="Arial"/>
          <w:sz w:val="20"/>
          <w:szCs w:val="20"/>
        </w:rPr>
        <w:br/>
      </w:r>
    </w:p>
    <w:p w14:paraId="15EA2218" w14:textId="77777777" w:rsidR="005530F8" w:rsidRDefault="005530F8" w:rsidP="005530F8">
      <w:pPr>
        <w:pStyle w:val="Standard"/>
        <w:rPr>
          <w:rFonts w:ascii="Arial" w:hAnsi="Arial" w:cs="Arial"/>
          <w:b/>
          <w:bCs/>
          <w:sz w:val="20"/>
          <w:szCs w:val="20"/>
        </w:rPr>
      </w:pPr>
    </w:p>
    <w:p w14:paraId="47004A4C" w14:textId="4DAA3618"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13. Indique cuáles de las siguientes operaciones se pueden realizar al considerar una jerarquía de activos en un AGR:</w:t>
      </w:r>
    </w:p>
    <w:p w14:paraId="712F1422" w14:textId="77777777" w:rsidR="005530F8" w:rsidRPr="005530F8" w:rsidRDefault="005530F8" w:rsidP="005530F8">
      <w:pPr>
        <w:pStyle w:val="Standard"/>
        <w:rPr>
          <w:rFonts w:ascii="Arial" w:hAnsi="Arial" w:cs="Arial"/>
          <w:b/>
          <w:bCs/>
          <w:sz w:val="20"/>
          <w:szCs w:val="20"/>
        </w:rPr>
      </w:pPr>
    </w:p>
    <w:p w14:paraId="2850AFC1" w14:textId="592DEA38" w:rsidR="005530F8" w:rsidRPr="005530F8" w:rsidRDefault="005530F8" w:rsidP="005530F8">
      <w:pPr>
        <w:pStyle w:val="Standard"/>
        <w:rPr>
          <w:rFonts w:ascii="Arial" w:hAnsi="Arial" w:cs="Arial"/>
          <w:sz w:val="20"/>
          <w:szCs w:val="20"/>
        </w:rPr>
      </w:pPr>
      <w:r w:rsidRPr="005530F8">
        <w:rPr>
          <w:rFonts w:ascii="Arial" w:hAnsi="Arial" w:cs="Arial"/>
          <w:sz w:val="20"/>
          <w:szCs w:val="20"/>
        </w:rPr>
        <w:tab/>
        <w:t>a. Puede agregar impactos (riesgos) de diferentes amenazas sobre un mismo activo.</w:t>
      </w:r>
    </w:p>
    <w:p w14:paraId="3A73421A"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r>
      <w:r w:rsidRPr="005530F8">
        <w:rPr>
          <w:rFonts w:ascii="Arial" w:hAnsi="Arial" w:cs="Arial"/>
          <w:sz w:val="20"/>
          <w:szCs w:val="20"/>
          <w:highlight w:val="yellow"/>
        </w:rPr>
        <w:t>… Verdadero</w:t>
      </w:r>
    </w:p>
    <w:p w14:paraId="72BBA1C1"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t>… Falso</w:t>
      </w:r>
      <w:r w:rsidRPr="005530F8">
        <w:rPr>
          <w:rFonts w:ascii="Arial" w:hAnsi="Arial" w:cs="Arial"/>
          <w:sz w:val="20"/>
          <w:szCs w:val="20"/>
        </w:rPr>
        <w:br/>
      </w:r>
    </w:p>
    <w:p w14:paraId="23395FCD" w14:textId="517F54A3" w:rsidR="005530F8" w:rsidRPr="005530F8" w:rsidRDefault="005530F8" w:rsidP="005530F8">
      <w:pPr>
        <w:pStyle w:val="Standard"/>
        <w:rPr>
          <w:rFonts w:ascii="Arial" w:hAnsi="Arial" w:cs="Arial"/>
          <w:sz w:val="20"/>
          <w:szCs w:val="20"/>
        </w:rPr>
      </w:pPr>
      <w:r w:rsidRPr="005530F8">
        <w:rPr>
          <w:rFonts w:ascii="Arial" w:hAnsi="Arial" w:cs="Arial"/>
          <w:sz w:val="20"/>
          <w:szCs w:val="20"/>
        </w:rPr>
        <w:tab/>
        <w:t>b. Puede agregar impactos repercutidos sobre diferentes activos.</w:t>
      </w:r>
    </w:p>
    <w:p w14:paraId="6B1D0A85"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r>
      <w:r w:rsidRPr="005530F8">
        <w:rPr>
          <w:rFonts w:ascii="Arial" w:hAnsi="Arial" w:cs="Arial"/>
          <w:sz w:val="20"/>
          <w:szCs w:val="20"/>
          <w:highlight w:val="yellow"/>
        </w:rPr>
        <w:t>…</w:t>
      </w:r>
      <w:r w:rsidRPr="005530F8">
        <w:rPr>
          <w:rFonts w:ascii="Arial" w:hAnsi="Arial" w:cs="Arial"/>
          <w:b/>
          <w:bCs/>
          <w:sz w:val="20"/>
          <w:szCs w:val="20"/>
          <w:highlight w:val="yellow"/>
        </w:rPr>
        <w:t xml:space="preserve"> </w:t>
      </w:r>
      <w:r w:rsidRPr="005530F8">
        <w:rPr>
          <w:rFonts w:ascii="Arial" w:hAnsi="Arial" w:cs="Arial"/>
          <w:sz w:val="20"/>
          <w:szCs w:val="20"/>
          <w:highlight w:val="yellow"/>
        </w:rPr>
        <w:t>Verdadero</w:t>
      </w:r>
    </w:p>
    <w:p w14:paraId="5429825B"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t>… Falso</w:t>
      </w:r>
      <w:r w:rsidRPr="005530F8">
        <w:rPr>
          <w:rFonts w:ascii="Arial" w:hAnsi="Arial" w:cs="Arial"/>
          <w:sz w:val="20"/>
          <w:szCs w:val="20"/>
        </w:rPr>
        <w:br/>
      </w:r>
    </w:p>
    <w:p w14:paraId="577AC894" w14:textId="1CDED971" w:rsidR="005530F8" w:rsidRPr="005530F8" w:rsidRDefault="005530F8" w:rsidP="005530F8">
      <w:pPr>
        <w:pStyle w:val="Standard"/>
        <w:rPr>
          <w:rFonts w:ascii="Arial" w:hAnsi="Arial" w:cs="Arial"/>
          <w:sz w:val="20"/>
          <w:szCs w:val="20"/>
        </w:rPr>
      </w:pPr>
      <w:r w:rsidRPr="005530F8">
        <w:rPr>
          <w:rFonts w:ascii="Arial" w:hAnsi="Arial" w:cs="Arial"/>
          <w:sz w:val="20"/>
          <w:szCs w:val="20"/>
        </w:rPr>
        <w:tab/>
        <w:t>c. Puede agregar riesgos acumulados sobre diferentes activos.</w:t>
      </w:r>
    </w:p>
    <w:p w14:paraId="1C6DC8B5"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r>
      <w:r w:rsidRPr="005530F8">
        <w:rPr>
          <w:rFonts w:ascii="Arial" w:hAnsi="Arial" w:cs="Arial"/>
          <w:sz w:val="20"/>
          <w:szCs w:val="20"/>
          <w:highlight w:val="yellow"/>
        </w:rPr>
        <w:t>… Verdadero</w:t>
      </w:r>
    </w:p>
    <w:p w14:paraId="3AB993A8"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t>… Falso</w:t>
      </w:r>
      <w:r w:rsidRPr="005530F8">
        <w:rPr>
          <w:rFonts w:ascii="Arial" w:hAnsi="Arial" w:cs="Arial"/>
          <w:sz w:val="20"/>
          <w:szCs w:val="20"/>
        </w:rPr>
        <w:br/>
      </w:r>
    </w:p>
    <w:p w14:paraId="7C626DF1" w14:textId="2C4890EE" w:rsidR="005530F8" w:rsidRPr="005530F8" w:rsidRDefault="005530F8" w:rsidP="005530F8">
      <w:pPr>
        <w:pStyle w:val="Standard"/>
        <w:rPr>
          <w:rFonts w:ascii="Arial" w:hAnsi="Arial" w:cs="Arial"/>
          <w:sz w:val="20"/>
          <w:szCs w:val="20"/>
        </w:rPr>
      </w:pPr>
      <w:r w:rsidRPr="005530F8">
        <w:rPr>
          <w:rFonts w:ascii="Arial" w:hAnsi="Arial" w:cs="Arial"/>
          <w:sz w:val="20"/>
          <w:szCs w:val="20"/>
        </w:rPr>
        <w:tab/>
        <w:t>d. No puede agregar impactos (riesgos) en diferentes dimensiones.</w:t>
      </w:r>
    </w:p>
    <w:p w14:paraId="6720B58D"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t>…</w:t>
      </w:r>
      <w:r w:rsidRPr="005530F8">
        <w:rPr>
          <w:rFonts w:ascii="Arial" w:hAnsi="Arial" w:cs="Arial"/>
          <w:b/>
          <w:bCs/>
          <w:sz w:val="20"/>
          <w:szCs w:val="20"/>
        </w:rPr>
        <w:t xml:space="preserve"> </w:t>
      </w:r>
      <w:r w:rsidRPr="005530F8">
        <w:rPr>
          <w:rFonts w:ascii="Arial" w:hAnsi="Arial" w:cs="Arial"/>
          <w:sz w:val="20"/>
          <w:szCs w:val="20"/>
        </w:rPr>
        <w:t>Verdadero</w:t>
      </w:r>
    </w:p>
    <w:p w14:paraId="6CE1DDED"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r>
      <w:r w:rsidRPr="005530F8">
        <w:rPr>
          <w:rFonts w:ascii="Arial" w:hAnsi="Arial" w:cs="Arial"/>
          <w:sz w:val="20"/>
          <w:szCs w:val="20"/>
          <w:highlight w:val="yellow"/>
        </w:rPr>
        <w:t>… Falso</w:t>
      </w:r>
    </w:p>
    <w:p w14:paraId="2F662A23" w14:textId="77777777" w:rsidR="005530F8" w:rsidRDefault="005530F8" w:rsidP="005530F8">
      <w:pPr>
        <w:pStyle w:val="Standard"/>
        <w:rPr>
          <w:rFonts w:ascii="Arial" w:hAnsi="Arial" w:cs="Arial"/>
          <w:b/>
          <w:bCs/>
          <w:sz w:val="20"/>
          <w:szCs w:val="20"/>
        </w:rPr>
      </w:pPr>
    </w:p>
    <w:p w14:paraId="1B30033E" w14:textId="77777777" w:rsidR="005530F8" w:rsidRDefault="005530F8" w:rsidP="005530F8">
      <w:pPr>
        <w:pStyle w:val="Standard"/>
        <w:rPr>
          <w:rFonts w:ascii="Arial" w:hAnsi="Arial" w:cs="Arial"/>
          <w:b/>
          <w:bCs/>
          <w:sz w:val="20"/>
          <w:szCs w:val="20"/>
        </w:rPr>
      </w:pPr>
    </w:p>
    <w:p w14:paraId="4F2BFC2A" w14:textId="7D6B5F32"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14. Marque cuáles de las siguientes fórmulas son válidas:</w:t>
      </w:r>
    </w:p>
    <w:p w14:paraId="6575C34D" w14:textId="77777777" w:rsidR="005530F8" w:rsidRPr="005530F8" w:rsidRDefault="005530F8" w:rsidP="005530F8">
      <w:pPr>
        <w:pStyle w:val="Standard"/>
        <w:rPr>
          <w:rFonts w:ascii="Arial" w:hAnsi="Arial" w:cs="Arial"/>
          <w:b/>
          <w:bCs/>
          <w:sz w:val="20"/>
          <w:szCs w:val="20"/>
        </w:rPr>
      </w:pPr>
    </w:p>
    <w:p w14:paraId="71D25E53"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a. Riesgo residual = Impacto repercutido x frecuencia mejorada.</w:t>
      </w:r>
    </w:p>
    <w:p w14:paraId="2E7991EF"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lastRenderedPageBreak/>
        <w:tab/>
        <w:t>b</w:t>
      </w:r>
      <w:r w:rsidRPr="005530F8">
        <w:rPr>
          <w:rFonts w:ascii="Arial" w:hAnsi="Arial" w:cs="Arial"/>
          <w:sz w:val="20"/>
          <w:szCs w:val="20"/>
          <w:highlight w:val="yellow"/>
          <w:u w:val="single"/>
        </w:rPr>
        <w:t>. Impacto residual = Impacto x (100 – eficacia de la salvaguarda)</w:t>
      </w:r>
    </w:p>
    <w:p w14:paraId="08E05A5D"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 xml:space="preserve">c. Riesgo residual = Impacto residual x frecuencia mejorada. </w:t>
      </w:r>
    </w:p>
    <w:p w14:paraId="4D8FF743" w14:textId="77777777" w:rsidR="005530F8" w:rsidRPr="005530F8" w:rsidRDefault="005530F8" w:rsidP="005530F8">
      <w:pPr>
        <w:pStyle w:val="Standard"/>
        <w:rPr>
          <w:rFonts w:ascii="Arial" w:hAnsi="Arial" w:cs="Arial"/>
          <w:b/>
          <w:bCs/>
          <w:sz w:val="20"/>
          <w:szCs w:val="20"/>
        </w:rPr>
      </w:pPr>
    </w:p>
    <w:p w14:paraId="4CFE01E4" w14:textId="77777777" w:rsidR="005530F8" w:rsidRDefault="005530F8" w:rsidP="005530F8">
      <w:pPr>
        <w:pStyle w:val="Standard"/>
        <w:rPr>
          <w:rFonts w:ascii="Arial" w:hAnsi="Arial" w:cs="Arial"/>
          <w:b/>
          <w:bCs/>
          <w:sz w:val="20"/>
          <w:szCs w:val="20"/>
        </w:rPr>
      </w:pPr>
    </w:p>
    <w:p w14:paraId="5AEAFA58" w14:textId="77777777" w:rsidR="001C27AD" w:rsidRDefault="001C27AD" w:rsidP="005530F8">
      <w:pPr>
        <w:pStyle w:val="Standard"/>
        <w:rPr>
          <w:rFonts w:ascii="Arial" w:hAnsi="Arial" w:cs="Arial"/>
          <w:b/>
          <w:bCs/>
          <w:sz w:val="20"/>
          <w:szCs w:val="20"/>
        </w:rPr>
      </w:pPr>
    </w:p>
    <w:p w14:paraId="34242494" w14:textId="77777777" w:rsidR="001C27AD" w:rsidRDefault="001C27AD" w:rsidP="005530F8">
      <w:pPr>
        <w:pStyle w:val="Standard"/>
        <w:rPr>
          <w:rFonts w:ascii="Arial" w:hAnsi="Arial" w:cs="Arial"/>
          <w:b/>
          <w:bCs/>
          <w:sz w:val="20"/>
          <w:szCs w:val="20"/>
        </w:rPr>
      </w:pPr>
    </w:p>
    <w:p w14:paraId="245D60AC" w14:textId="77777777" w:rsidR="001C27AD" w:rsidRDefault="001C27AD" w:rsidP="005530F8">
      <w:pPr>
        <w:pStyle w:val="Standard"/>
        <w:rPr>
          <w:rFonts w:ascii="Arial" w:hAnsi="Arial" w:cs="Arial"/>
          <w:b/>
          <w:bCs/>
          <w:sz w:val="20"/>
          <w:szCs w:val="20"/>
        </w:rPr>
      </w:pPr>
    </w:p>
    <w:p w14:paraId="270DAB2B" w14:textId="699C184E"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15. Identifique las curvas de la siguiente imagen:</w:t>
      </w:r>
    </w:p>
    <w:p w14:paraId="526C64B1" w14:textId="77777777" w:rsidR="005530F8" w:rsidRPr="0000027D" w:rsidRDefault="005530F8" w:rsidP="005530F8">
      <w:pPr>
        <w:pStyle w:val="Standard"/>
        <w:rPr>
          <w:rFonts w:ascii="DejaVu Serif" w:hAnsi="DejaVu Serif"/>
          <w:sz w:val="14"/>
          <w:szCs w:val="14"/>
        </w:rPr>
      </w:pPr>
    </w:p>
    <w:p w14:paraId="235FAC80" w14:textId="64D77F5B" w:rsidR="005530F8" w:rsidRPr="0000027D" w:rsidRDefault="00CA728B" w:rsidP="005530F8">
      <w:pPr>
        <w:pStyle w:val="Standard"/>
        <w:rPr>
          <w:rFonts w:ascii="DejaVu Serif" w:hAnsi="DejaVu Serif"/>
          <w:sz w:val="14"/>
          <w:szCs w:val="14"/>
        </w:rPr>
      </w:pPr>
      <w:r>
        <w:rPr>
          <w:noProof/>
        </w:rPr>
        <mc:AlternateContent>
          <mc:Choice Requires="wps">
            <w:drawing>
              <wp:anchor distT="0" distB="0" distL="114299" distR="114299" simplePos="0" relativeHeight="251679232" behindDoc="0" locked="0" layoutInCell="1" allowOverlap="1" wp14:anchorId="1BDF5EEF" wp14:editId="53364A91">
                <wp:simplePos x="0" y="0"/>
                <wp:positionH relativeFrom="column">
                  <wp:posOffset>791209</wp:posOffset>
                </wp:positionH>
                <wp:positionV relativeFrom="paragraph">
                  <wp:posOffset>69850</wp:posOffset>
                </wp:positionV>
                <wp:extent cx="0" cy="1245235"/>
                <wp:effectExtent l="95250" t="38100" r="38100" b="0"/>
                <wp:wrapNone/>
                <wp:docPr id="18"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245235"/>
                        </a:xfrm>
                        <a:prstGeom prst="line">
                          <a:avLst/>
                        </a:prstGeom>
                        <a:noFill/>
                        <a:ln w="12700">
                          <a:solidFill>
                            <a:srgbClr val="000000"/>
                          </a:solidFill>
                          <a:prstDash val="solid"/>
                          <a:tailEnd type="arrow"/>
                        </a:ln>
                      </wps:spPr>
                      <wps:bodyPr/>
                    </wps:wsp>
                  </a:graphicData>
                </a:graphic>
                <wp14:sizeRelH relativeFrom="page">
                  <wp14:pctWidth>0</wp14:pctWidth>
                </wp14:sizeRelH>
                <wp14:sizeRelV relativeFrom="page">
                  <wp14:pctHeight>0</wp14:pctHeight>
                </wp14:sizeRelV>
              </wp:anchor>
            </w:drawing>
          </mc:Choice>
          <mc:Fallback>
            <w:pict>
              <v:line w14:anchorId="4AA5325E" id="Conector recto 1" o:spid="_x0000_s1026" style="position:absolute;flip:y;z-index:2516792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62.3pt,5.5pt" to="62.3pt,1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" strokeweight="1pt">
                <v:stroke endarrow="open"/>
                <o:lock v:ext="edit" shapetype="f"/>
              </v:line>
            </w:pict>
          </mc:Fallback>
        </mc:AlternateContent>
      </w:r>
      <w:r>
        <w:rPr>
          <w:noProof/>
        </w:rPr>
        <mc:AlternateContent>
          <mc:Choice Requires="wps">
            <w:drawing>
              <wp:anchor distT="0" distB="0" distL="114300" distR="114300" simplePos="0" relativeHeight="251674112" behindDoc="0" locked="0" layoutInCell="1" allowOverlap="1" wp14:anchorId="225E24C0" wp14:editId="6AD0EC05">
                <wp:simplePos x="0" y="0"/>
                <wp:positionH relativeFrom="column">
                  <wp:posOffset>396875</wp:posOffset>
                </wp:positionH>
                <wp:positionV relativeFrom="paragraph">
                  <wp:posOffset>69215</wp:posOffset>
                </wp:positionV>
                <wp:extent cx="255905" cy="104140"/>
                <wp:effectExtent l="0" t="0" r="0"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5905" cy="104140"/>
                        </a:xfrm>
                        <a:prstGeom prst="rect">
                          <a:avLst/>
                        </a:prstGeom>
                        <a:noFill/>
                        <a:ln>
                          <a:noFill/>
                        </a:ln>
                      </wps:spPr>
                      <wps:txbx>
                        <w:txbxContent>
                          <w:p w14:paraId="26FD5EEF" w14:textId="77777777" w:rsidR="008A67BA" w:rsidRDefault="008A67BA" w:rsidP="005530F8">
                            <w:r>
                              <w:rPr>
                                <w:rFonts w:ascii="DejaVu Serif" w:hAnsi="DejaVu Serif"/>
                                <w:sz w:val="14"/>
                                <w:szCs w:val="14"/>
                              </w:rPr>
                              <w:t>Coste</w:t>
                            </w:r>
                          </w:p>
                        </w:txbxContent>
                      </wps:txbx>
                      <wps:bodyPr vert="horz" wrap="none" lIns="0" tIns="0" rIns="0" bIns="0" compatLnSpc="0">
                        <a:noAutofit/>
                      </wps:bodyPr>
                    </wps:wsp>
                  </a:graphicData>
                </a:graphic>
                <wp14:sizeRelH relativeFrom="page">
                  <wp14:pctWidth>0</wp14:pctWidth>
                </wp14:sizeRelH>
                <wp14:sizeRelV relativeFrom="page">
                  <wp14:pctHeight>0</wp14:pctHeight>
                </wp14:sizeRelV>
              </wp:anchor>
            </w:drawing>
          </mc:Choice>
          <mc:Fallback>
            <w:pict>
              <v:shape w14:anchorId="225E24C0" id="Cuadro de texto 2" o:spid="_x0000_s1035" type="#_x0000_t202" style="position:absolute;margin-left:31.25pt;margin-top:5.45pt;width:20.15pt;height:8.2pt;z-index:2516741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" filled="f" stroked="f">
                <v:textbox inset="0,0,0,0">
                  <w:txbxContent>
                    <w:p w14:paraId="26FD5EEF" w14:textId="77777777" w:rsidR="008A67BA" w:rsidRDefault="008A67BA" w:rsidP="005530F8">
                      <w:r>
                        <w:rPr>
                          <w:rFonts w:ascii="DejaVu Serif" w:hAnsi="DejaVu Serif"/>
                          <w:sz w:val="14"/>
                          <w:szCs w:val="14"/>
                        </w:rPr>
                        <w:t>Coste</w:t>
                      </w:r>
                    </w:p>
                  </w:txbxContent>
                </v:textbox>
              </v:shape>
            </w:pict>
          </mc:Fallback>
        </mc:AlternateContent>
      </w:r>
    </w:p>
    <w:p w14:paraId="286967F1" w14:textId="77777777" w:rsidR="005530F8" w:rsidRPr="0000027D" w:rsidRDefault="005530F8" w:rsidP="005530F8">
      <w:pPr>
        <w:pStyle w:val="Standard"/>
        <w:rPr>
          <w:rFonts w:ascii="DejaVu Serif" w:hAnsi="DejaVu Serif"/>
          <w:sz w:val="14"/>
          <w:szCs w:val="14"/>
        </w:rPr>
      </w:pPr>
    </w:p>
    <w:p w14:paraId="6EC5604A" w14:textId="6CFCEBC7" w:rsidR="005530F8" w:rsidRPr="0000027D" w:rsidRDefault="00CA728B" w:rsidP="005530F8">
      <w:pPr>
        <w:pStyle w:val="Standard"/>
        <w:rPr>
          <w:rFonts w:ascii="DejaVu Serif" w:hAnsi="DejaVu Serif"/>
          <w:sz w:val="14"/>
          <w:szCs w:val="14"/>
        </w:rPr>
      </w:pPr>
      <w:r>
        <w:rPr>
          <w:noProof/>
        </w:rPr>
        <mc:AlternateContent>
          <mc:Choice Requires="wps">
            <w:drawing>
              <wp:anchor distT="0" distB="0" distL="114300" distR="114300" simplePos="0" relativeHeight="251673088" behindDoc="0" locked="0" layoutInCell="1" allowOverlap="1" wp14:anchorId="0A81FA27" wp14:editId="3DA13862">
                <wp:simplePos x="0" y="0"/>
                <wp:positionH relativeFrom="column">
                  <wp:posOffset>815975</wp:posOffset>
                </wp:positionH>
                <wp:positionV relativeFrom="paragraph">
                  <wp:posOffset>211455</wp:posOffset>
                </wp:positionV>
                <wp:extent cx="81915" cy="868680"/>
                <wp:effectExtent l="57150" t="19050" r="32385" b="7620"/>
                <wp:wrapNone/>
                <wp:docPr id="16" name="Forma libre: forma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53800">
                          <a:off x="0" y="0"/>
                          <a:ext cx="81915" cy="868680"/>
                        </a:xfrm>
                        <a:custGeom>
                          <a:avLst/>
                          <a:gdLst/>
                          <a:ahLst/>
                          <a:cxnLst>
                            <a:cxn ang="3cd4">
                              <a:pos x="hc" y="t"/>
                            </a:cxn>
                            <a:cxn ang="cd2">
                              <a:pos x="l" y="vc"/>
                            </a:cxn>
                            <a:cxn ang="cd4">
                              <a:pos x="hc" y="b"/>
                            </a:cxn>
                            <a:cxn ang="0">
                              <a:pos x="r" y="vc"/>
                            </a:cxn>
                          </a:cxnLst>
                          <a:rect l="l" t="t" r="r" b="b"/>
                          <a:pathLst>
                            <a:path w="3495" h="2414">
                              <a:moveTo>
                                <a:pt x="0" y="2414"/>
                              </a:moveTo>
                              <a:cubicBezTo>
                                <a:pt x="2825" y="2414"/>
                                <a:pt x="3495" y="0"/>
                                <a:pt x="3495" y="0"/>
                              </a:cubicBezTo>
                            </a:path>
                          </a:pathLst>
                        </a:custGeom>
                        <a:noFill/>
                        <a:ln w="12700">
                          <a:solidFill>
                            <a:srgbClr val="FF3333"/>
                          </a:solidFill>
                          <a:prstDash val="solid"/>
                        </a:ln>
                      </wps:spPr>
                      <wps:txbx>
                        <w:txbxContent>
                          <w:p w14:paraId="7F3D1FC4" w14:textId="77777777" w:rsidR="008A67BA" w:rsidRDefault="008A67BA" w:rsidP="005530F8"/>
                        </w:txbxContent>
                      </wps:txbx>
                      <wps:bodyPr vert="horz" wrap="none" lIns="0" tIns="0" rIns="0" bIns="0" anchor="ctr" anchorCtr="1" compatLnSpc="0">
                        <a:noAutofit/>
                      </wps:bodyPr>
                    </wps:wsp>
                  </a:graphicData>
                </a:graphic>
                <wp14:sizeRelH relativeFrom="page">
                  <wp14:pctWidth>0</wp14:pctWidth>
                </wp14:sizeRelH>
                <wp14:sizeRelV relativeFrom="page">
                  <wp14:pctHeight>0</wp14:pctHeight>
                </wp14:sizeRelV>
              </wp:anchor>
            </w:drawing>
          </mc:Choice>
          <mc:Fallback>
            <w:pict>
              <v:shape w14:anchorId="0A81FA27" id="_x0000_s1036" style="position:absolute;margin-left:64.25pt;margin-top:16.65pt;width:6.45pt;height:68.4pt;rotation:277217fd;z-index:2516730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coordsize="3495,241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" adj="-11796480,,5400" path="m,2414c2825,2414,3495,,3495,e" filled="f" strokecolor="#f33" strokeweight="1pt">
                <v:stroke joinstyle="miter"/>
                <v:formulas/>
                <v:path arrowok="t" o:connecttype="custom" o:connectlocs="40958,0;0,434340;40958,868680;81915,434340" o:connectangles="270,180,90,0" textboxrect="0,0,3495,2414"/>
                <v:textbox inset="0,0,0,0">
                  <w:txbxContent>
                    <w:p w14:paraId="7F3D1FC4" w14:textId="77777777" w:rsidR="008A67BA" w:rsidRDefault="008A67BA" w:rsidP="005530F8"/>
                  </w:txbxContent>
                </v:textbox>
              </v:shape>
            </w:pict>
          </mc:Fallback>
        </mc:AlternateContent>
      </w:r>
      <w:r>
        <w:rPr>
          <w:noProof/>
        </w:rPr>
        <mc:AlternateContent>
          <mc:Choice Requires="wps">
            <w:drawing>
              <wp:anchor distT="0" distB="0" distL="114300" distR="114300" simplePos="0" relativeHeight="251676160" behindDoc="0" locked="0" layoutInCell="1" allowOverlap="1" wp14:anchorId="6BC233E6" wp14:editId="00515A4A">
                <wp:simplePos x="0" y="0"/>
                <wp:positionH relativeFrom="column">
                  <wp:posOffset>447675</wp:posOffset>
                </wp:positionH>
                <wp:positionV relativeFrom="paragraph">
                  <wp:posOffset>481330</wp:posOffset>
                </wp:positionV>
                <wp:extent cx="1097915" cy="81915"/>
                <wp:effectExtent l="19050" t="0" r="0" b="0"/>
                <wp:wrapNone/>
                <wp:docPr id="15" name="Forma libre: forma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131800">
                          <a:off x="0" y="0"/>
                          <a:ext cx="1097915" cy="81915"/>
                        </a:xfrm>
                        <a:custGeom>
                          <a:avLst/>
                          <a:gdLst/>
                          <a:ahLst/>
                          <a:cxnLst>
                            <a:cxn ang="3cd4">
                              <a:pos x="hc" y="t"/>
                            </a:cxn>
                            <a:cxn ang="cd2">
                              <a:pos x="l" y="vc"/>
                            </a:cxn>
                            <a:cxn ang="cd4">
                              <a:pos x="hc" y="b"/>
                            </a:cxn>
                            <a:cxn ang="0">
                              <a:pos x="r" y="vc"/>
                            </a:cxn>
                          </a:cxnLst>
                          <a:rect l="l" t="t" r="r" b="b"/>
                          <a:pathLst>
                            <a:path w="3050" h="2644">
                              <a:moveTo>
                                <a:pt x="0" y="2644"/>
                              </a:moveTo>
                              <a:cubicBezTo>
                                <a:pt x="2673" y="2644"/>
                                <a:pt x="3050" y="0"/>
                                <a:pt x="3050" y="0"/>
                              </a:cubicBezTo>
                            </a:path>
                          </a:pathLst>
                        </a:custGeom>
                        <a:noFill/>
                        <a:ln w="12700">
                          <a:solidFill>
                            <a:srgbClr val="3465A4"/>
                          </a:solidFill>
                          <a:prstDash val="solid"/>
                        </a:ln>
                      </wps:spPr>
                      <wps:txbx>
                        <w:txbxContent>
                          <w:p w14:paraId="6C7B15F1" w14:textId="77777777" w:rsidR="008A67BA" w:rsidRDefault="008A67BA" w:rsidP="005530F8"/>
                        </w:txbxContent>
                      </wps:txbx>
                      <wps:bodyPr vert="horz" wrap="none" lIns="0" tIns="0" rIns="0" bIns="0" anchor="ctr" anchorCtr="1" compatLnSpc="0">
                        <a:noAutofit/>
                      </wps:bodyPr>
                    </wps:wsp>
                  </a:graphicData>
                </a:graphic>
                <wp14:sizeRelH relativeFrom="page">
                  <wp14:pctWidth>0</wp14:pctWidth>
                </wp14:sizeRelH>
                <wp14:sizeRelV relativeFrom="page">
                  <wp14:pctHeight>0</wp14:pctHeight>
                </wp14:sizeRelV>
              </wp:anchor>
            </w:drawing>
          </mc:Choice>
          <mc:Fallback>
            <w:pict>
              <v:shape w14:anchorId="6BC233E6" id="Forma libre: forma 4" o:spid="_x0000_s1037" style="position:absolute;margin-left:35.25pt;margin-top:37.9pt;width:86.45pt;height:6.45pt;rotation:5605294fd;z-index:2516761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coordsize="3050,26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" adj="-11796480,,5400" path="m,2644c2673,2644,3050,,3050,e" filled="f" strokecolor="#3465a4" strokeweight="1pt">
                <v:stroke joinstyle="miter"/>
                <v:formulas/>
                <v:path arrowok="t" o:connecttype="custom" o:connectlocs="548958,0;0,40958;548958,81915;1097915,40958" o:connectangles="270,180,90,0" textboxrect="0,0,3050,2644"/>
                <v:textbox inset="0,0,0,0">
                  <w:txbxContent>
                    <w:p w14:paraId="6C7B15F1" w14:textId="77777777" w:rsidR="008A67BA" w:rsidRDefault="008A67BA" w:rsidP="005530F8"/>
                  </w:txbxContent>
                </v:textbox>
              </v:shape>
            </w:pict>
          </mc:Fallback>
        </mc:AlternateContent>
      </w:r>
    </w:p>
    <w:p w14:paraId="250BEBA0" w14:textId="77777777" w:rsidR="005530F8" w:rsidRPr="0000027D" w:rsidRDefault="005530F8" w:rsidP="005530F8">
      <w:pPr>
        <w:pStyle w:val="Standard"/>
        <w:rPr>
          <w:rFonts w:ascii="DejaVu Serif" w:hAnsi="DejaVu Serif"/>
          <w:sz w:val="14"/>
          <w:szCs w:val="14"/>
        </w:rPr>
      </w:pPr>
    </w:p>
    <w:p w14:paraId="555B0C9A" w14:textId="77777777" w:rsidR="005530F8" w:rsidRPr="0000027D" w:rsidRDefault="005530F8" w:rsidP="005530F8">
      <w:pPr>
        <w:pStyle w:val="Standard"/>
        <w:rPr>
          <w:rFonts w:ascii="DejaVu Serif" w:hAnsi="DejaVu Serif"/>
          <w:sz w:val="14"/>
          <w:szCs w:val="14"/>
        </w:rPr>
      </w:pPr>
    </w:p>
    <w:p w14:paraId="20FF419F" w14:textId="77777777" w:rsidR="005530F8" w:rsidRPr="0000027D" w:rsidRDefault="005530F8" w:rsidP="005530F8">
      <w:pPr>
        <w:pStyle w:val="Standard"/>
        <w:rPr>
          <w:rFonts w:ascii="DejaVu Serif" w:hAnsi="DejaVu Serif"/>
          <w:sz w:val="14"/>
          <w:szCs w:val="14"/>
        </w:rPr>
      </w:pPr>
    </w:p>
    <w:p w14:paraId="7B8523C9" w14:textId="1A695A7F" w:rsidR="005530F8" w:rsidRPr="0000027D" w:rsidRDefault="00CA728B" w:rsidP="005530F8">
      <w:pPr>
        <w:pStyle w:val="Standard"/>
        <w:rPr>
          <w:rFonts w:ascii="DejaVu Serif" w:hAnsi="DejaVu Serif"/>
          <w:sz w:val="14"/>
          <w:szCs w:val="14"/>
        </w:rPr>
      </w:pPr>
      <w:r>
        <w:rPr>
          <w:noProof/>
        </w:rPr>
        <mc:AlternateContent>
          <mc:Choice Requires="wps">
            <w:drawing>
              <wp:anchor distT="0" distB="0" distL="114300" distR="114300" simplePos="0" relativeHeight="251677184" behindDoc="0" locked="0" layoutInCell="1" allowOverlap="1" wp14:anchorId="75962F9E" wp14:editId="5E69C2F7">
                <wp:simplePos x="0" y="0"/>
                <wp:positionH relativeFrom="column">
                  <wp:posOffset>974725</wp:posOffset>
                </wp:positionH>
                <wp:positionV relativeFrom="paragraph">
                  <wp:posOffset>13970</wp:posOffset>
                </wp:positionV>
                <wp:extent cx="126365" cy="104140"/>
                <wp:effectExtent l="0" t="0" r="0" b="0"/>
                <wp:wrapNone/>
                <wp:docPr id="14"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365" cy="104140"/>
                        </a:xfrm>
                        <a:prstGeom prst="rect">
                          <a:avLst/>
                        </a:prstGeom>
                        <a:solidFill>
                          <a:srgbClr val="FFFFFF"/>
                        </a:solidFill>
                        <a:ln>
                          <a:noFill/>
                        </a:ln>
                      </wps:spPr>
                      <wps:txbx>
                        <w:txbxContent>
                          <w:p w14:paraId="792989D3" w14:textId="77777777" w:rsidR="008A67BA" w:rsidRDefault="008A67BA" w:rsidP="005530F8">
                            <w:r>
                              <w:rPr>
                                <w:rFonts w:ascii="DejaVu Serif" w:hAnsi="DejaVu Serif"/>
                                <w:sz w:val="14"/>
                                <w:szCs w:val="14"/>
                              </w:rPr>
                              <w:t>(2)</w:t>
                            </w:r>
                          </w:p>
                        </w:txbxContent>
                      </wps:txbx>
                      <wps:bodyPr vert="horz" wrap="none" lIns="0" tIns="0" rIns="0" bIns="0" compatLnSpc="0">
                        <a:noAutofit/>
                      </wps:bodyPr>
                    </wps:wsp>
                  </a:graphicData>
                </a:graphic>
                <wp14:sizeRelH relativeFrom="page">
                  <wp14:pctWidth>0</wp14:pctWidth>
                </wp14:sizeRelH>
                <wp14:sizeRelV relativeFrom="page">
                  <wp14:pctHeight>0</wp14:pctHeight>
                </wp14:sizeRelV>
              </wp:anchor>
            </w:drawing>
          </mc:Choice>
          <mc:Fallback>
            <w:pict>
              <v:shape w14:anchorId="75962F9E" id="Cuadro de texto 5" o:spid="_x0000_s1038" type="#_x0000_t202" style="position:absolute;margin-left:76.75pt;margin-top:1.1pt;width:9.95pt;height:8.2pt;z-index:2516771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" stroked="f">
                <v:textbox inset="0,0,0,0">
                  <w:txbxContent>
                    <w:p w14:paraId="792989D3" w14:textId="77777777" w:rsidR="008A67BA" w:rsidRDefault="008A67BA" w:rsidP="005530F8">
                      <w:r>
                        <w:rPr>
                          <w:rFonts w:ascii="DejaVu Serif" w:hAnsi="DejaVu Serif"/>
                          <w:sz w:val="14"/>
                          <w:szCs w:val="14"/>
                        </w:rPr>
                        <w:t>(2)</w:t>
                      </w:r>
                    </w:p>
                  </w:txbxContent>
                </v:textbox>
              </v:shape>
            </w:pict>
          </mc:Fallback>
        </mc:AlternateContent>
      </w:r>
      <w:r>
        <w:rPr>
          <w:noProof/>
        </w:rPr>
        <mc:AlternateContent>
          <mc:Choice Requires="wps">
            <w:drawing>
              <wp:anchor distT="0" distB="0" distL="114300" distR="114300" simplePos="0" relativeHeight="251678208" behindDoc="0" locked="0" layoutInCell="1" allowOverlap="1" wp14:anchorId="5E21693A" wp14:editId="46581B75">
                <wp:simplePos x="0" y="0"/>
                <wp:positionH relativeFrom="column">
                  <wp:posOffset>1859280</wp:posOffset>
                </wp:positionH>
                <wp:positionV relativeFrom="paragraph">
                  <wp:posOffset>40640</wp:posOffset>
                </wp:positionV>
                <wp:extent cx="126365" cy="104140"/>
                <wp:effectExtent l="0" t="0" r="0" b="0"/>
                <wp:wrapNone/>
                <wp:docPr id="13"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365" cy="104140"/>
                        </a:xfrm>
                        <a:prstGeom prst="rect">
                          <a:avLst/>
                        </a:prstGeom>
                        <a:solidFill>
                          <a:srgbClr val="FFFFFF"/>
                        </a:solidFill>
                        <a:ln>
                          <a:noFill/>
                        </a:ln>
                      </wps:spPr>
                      <wps:txbx>
                        <w:txbxContent>
                          <w:p w14:paraId="1B98C5E5" w14:textId="77777777" w:rsidR="008A67BA" w:rsidRDefault="008A67BA" w:rsidP="005530F8">
                            <w:r>
                              <w:rPr>
                                <w:rFonts w:ascii="DejaVu Serif" w:hAnsi="DejaVu Serif"/>
                                <w:sz w:val="14"/>
                                <w:szCs w:val="14"/>
                              </w:rPr>
                              <w:t>(1)</w:t>
                            </w:r>
                          </w:p>
                        </w:txbxContent>
                      </wps:txbx>
                      <wps:bodyPr vert="horz" wrap="none" lIns="0" tIns="0" rIns="0" bIns="0" compatLnSpc="0">
                        <a:noAutofit/>
                      </wps:bodyPr>
                    </wps:wsp>
                  </a:graphicData>
                </a:graphic>
                <wp14:sizeRelH relativeFrom="page">
                  <wp14:pctWidth>0</wp14:pctWidth>
                </wp14:sizeRelH>
                <wp14:sizeRelV relativeFrom="page">
                  <wp14:pctHeight>0</wp14:pctHeight>
                </wp14:sizeRelV>
              </wp:anchor>
            </w:drawing>
          </mc:Choice>
          <mc:Fallback>
            <w:pict>
              <v:shape w14:anchorId="5E21693A" id="_x0000_s1039" type="#_x0000_t202" style="position:absolute;margin-left:146.4pt;margin-top:3.2pt;width:9.95pt;height:8.2pt;z-index:2516782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" stroked="f">
                <v:textbox inset="0,0,0,0">
                  <w:txbxContent>
                    <w:p w14:paraId="1B98C5E5" w14:textId="77777777" w:rsidR="008A67BA" w:rsidRDefault="008A67BA" w:rsidP="005530F8">
                      <w:r>
                        <w:rPr>
                          <w:rFonts w:ascii="DejaVu Serif" w:hAnsi="DejaVu Serif"/>
                          <w:sz w:val="14"/>
                          <w:szCs w:val="14"/>
                        </w:rPr>
                        <w:t>(1)</w:t>
                      </w:r>
                    </w:p>
                  </w:txbxContent>
                </v:textbox>
              </v:shape>
            </w:pict>
          </mc:Fallback>
        </mc:AlternateContent>
      </w:r>
    </w:p>
    <w:p w14:paraId="3DBACA9C" w14:textId="77777777" w:rsidR="005530F8" w:rsidRPr="0000027D" w:rsidRDefault="005530F8" w:rsidP="005530F8">
      <w:pPr>
        <w:pStyle w:val="Standard"/>
        <w:rPr>
          <w:rFonts w:ascii="DejaVu Serif" w:hAnsi="DejaVu Serif"/>
          <w:sz w:val="14"/>
          <w:szCs w:val="14"/>
        </w:rPr>
      </w:pPr>
    </w:p>
    <w:p w14:paraId="41FB8E6D" w14:textId="77777777" w:rsidR="005530F8" w:rsidRPr="0000027D" w:rsidRDefault="005530F8" w:rsidP="005530F8">
      <w:pPr>
        <w:pStyle w:val="Standard"/>
        <w:rPr>
          <w:rFonts w:ascii="DejaVu Serif" w:hAnsi="DejaVu Serif"/>
          <w:sz w:val="14"/>
          <w:szCs w:val="14"/>
        </w:rPr>
      </w:pPr>
    </w:p>
    <w:p w14:paraId="6A93B793" w14:textId="77777777" w:rsidR="005530F8" w:rsidRPr="0000027D" w:rsidRDefault="005530F8" w:rsidP="005530F8">
      <w:pPr>
        <w:pStyle w:val="Standard"/>
        <w:rPr>
          <w:rFonts w:ascii="DejaVu Serif" w:hAnsi="DejaVu Serif"/>
          <w:sz w:val="14"/>
          <w:szCs w:val="14"/>
        </w:rPr>
      </w:pPr>
    </w:p>
    <w:p w14:paraId="3FF66349" w14:textId="77777777" w:rsidR="005530F8" w:rsidRPr="0000027D" w:rsidRDefault="005530F8" w:rsidP="005530F8">
      <w:pPr>
        <w:pStyle w:val="Standard"/>
        <w:rPr>
          <w:rFonts w:ascii="DejaVu Serif" w:hAnsi="DejaVu Serif"/>
          <w:sz w:val="14"/>
          <w:szCs w:val="14"/>
        </w:rPr>
      </w:pPr>
    </w:p>
    <w:p w14:paraId="6A4BBC09" w14:textId="77777777" w:rsidR="005530F8" w:rsidRPr="0000027D" w:rsidRDefault="005530F8" w:rsidP="005530F8">
      <w:pPr>
        <w:pStyle w:val="Standard"/>
        <w:rPr>
          <w:rFonts w:ascii="DejaVu Serif" w:hAnsi="DejaVu Serif"/>
          <w:sz w:val="14"/>
          <w:szCs w:val="14"/>
        </w:rPr>
      </w:pPr>
    </w:p>
    <w:p w14:paraId="7679A146" w14:textId="3BD7E531" w:rsidR="005530F8" w:rsidRPr="0000027D" w:rsidRDefault="00CA728B" w:rsidP="005530F8">
      <w:pPr>
        <w:pStyle w:val="Standard"/>
        <w:rPr>
          <w:rFonts w:ascii="DejaVu Serif" w:hAnsi="DejaVu Serif"/>
          <w:sz w:val="14"/>
          <w:szCs w:val="14"/>
        </w:rPr>
      </w:pPr>
      <w:r>
        <w:rPr>
          <w:noProof/>
        </w:rPr>
        <mc:AlternateContent>
          <mc:Choice Requires="wps">
            <w:drawing>
              <wp:anchor distT="4294967295" distB="4294967295" distL="114300" distR="114300" simplePos="0" relativeHeight="251680256" behindDoc="0" locked="0" layoutInCell="1" allowOverlap="1" wp14:anchorId="594E177B" wp14:editId="6F26BAC4">
                <wp:simplePos x="0" y="0"/>
                <wp:positionH relativeFrom="column">
                  <wp:posOffset>791210</wp:posOffset>
                </wp:positionH>
                <wp:positionV relativeFrom="paragraph">
                  <wp:posOffset>73024</wp:posOffset>
                </wp:positionV>
                <wp:extent cx="1428750" cy="0"/>
                <wp:effectExtent l="0" t="76200" r="0" b="95250"/>
                <wp:wrapNone/>
                <wp:docPr id="12"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28750" cy="0"/>
                        </a:xfrm>
                        <a:prstGeom prst="line">
                          <a:avLst/>
                        </a:prstGeom>
                        <a:noFill/>
                        <a:ln w="12700">
                          <a:solidFill>
                            <a:srgbClr val="000000"/>
                          </a:solidFill>
                          <a:prstDash val="solid"/>
                          <a:tailEnd type="arrow"/>
                        </a:ln>
                      </wps:spPr>
                      <wps:bodyPr/>
                    </wps:wsp>
                  </a:graphicData>
                </a:graphic>
                <wp14:sizeRelH relativeFrom="page">
                  <wp14:pctWidth>0</wp14:pctWidth>
                </wp14:sizeRelH>
                <wp14:sizeRelV relativeFrom="page">
                  <wp14:pctHeight>0</wp14:pctHeight>
                </wp14:sizeRelV>
              </wp:anchor>
            </w:drawing>
          </mc:Choice>
          <mc:Fallback>
            <w:pict>
              <v:line w14:anchorId="7461C1E9" id="Conector recto 7" o:spid="_x0000_s1026" style="position:absolute;z-index:251680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2.3pt,5.75pt" to="174.8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" strokeweight="1pt">
                <v:stroke endarrow="open"/>
                <o:lock v:ext="edit" shapetype="f"/>
              </v:line>
            </w:pict>
          </mc:Fallback>
        </mc:AlternateContent>
      </w:r>
      <w:r>
        <w:rPr>
          <w:noProof/>
        </w:rPr>
        <mc:AlternateContent>
          <mc:Choice Requires="wps">
            <w:drawing>
              <wp:anchor distT="0" distB="0" distL="114300" distR="114300" simplePos="0" relativeHeight="251675136" behindDoc="0" locked="0" layoutInCell="1" allowOverlap="1" wp14:anchorId="6E4C284F" wp14:editId="025F9897">
                <wp:simplePos x="0" y="0"/>
                <wp:positionH relativeFrom="column">
                  <wp:posOffset>2247265</wp:posOffset>
                </wp:positionH>
                <wp:positionV relativeFrom="paragraph">
                  <wp:posOffset>12065</wp:posOffset>
                </wp:positionV>
                <wp:extent cx="465455" cy="116205"/>
                <wp:effectExtent l="0" t="0" r="0" b="0"/>
                <wp:wrapNone/>
                <wp:docPr id="11"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5455" cy="116205"/>
                        </a:xfrm>
                        <a:prstGeom prst="rect">
                          <a:avLst/>
                        </a:prstGeom>
                        <a:noFill/>
                        <a:ln>
                          <a:noFill/>
                        </a:ln>
                      </wps:spPr>
                      <wps:txbx>
                        <w:txbxContent>
                          <w:p w14:paraId="64B5389C" w14:textId="77777777" w:rsidR="008A67BA" w:rsidRDefault="008A67BA" w:rsidP="005530F8">
                            <w:r>
                              <w:rPr>
                                <w:rFonts w:ascii="DejaVu Serif" w:hAnsi="DejaVu Serif"/>
                                <w:sz w:val="14"/>
                                <w:szCs w:val="14"/>
                              </w:rPr>
                              <w:t>Seguridad</w:t>
                            </w:r>
                          </w:p>
                        </w:txbxContent>
                      </wps:txbx>
                      <wps:bodyPr vert="horz" wrap="none" lIns="0" tIns="0" rIns="0" bIns="0" compatLnSpc="0">
                        <a:noAutofit/>
                      </wps:bodyPr>
                    </wps:wsp>
                  </a:graphicData>
                </a:graphic>
                <wp14:sizeRelH relativeFrom="page">
                  <wp14:pctWidth>0</wp14:pctWidth>
                </wp14:sizeRelH>
                <wp14:sizeRelV relativeFrom="page">
                  <wp14:pctHeight>0</wp14:pctHeight>
                </wp14:sizeRelV>
              </wp:anchor>
            </w:drawing>
          </mc:Choice>
          <mc:Fallback>
            <w:pict>
              <v:shape w14:anchorId="6E4C284F" id="_x0000_s1040" type="#_x0000_t202" style="position:absolute;margin-left:176.95pt;margin-top:.95pt;width:36.65pt;height:9.15pt;z-index:2516751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" filled="f" stroked="f">
                <v:textbox inset="0,0,0,0">
                  <w:txbxContent>
                    <w:p w14:paraId="64B5389C" w14:textId="77777777" w:rsidR="008A67BA" w:rsidRDefault="008A67BA" w:rsidP="005530F8">
                      <w:r>
                        <w:rPr>
                          <w:rFonts w:ascii="DejaVu Serif" w:hAnsi="DejaVu Serif"/>
                          <w:sz w:val="14"/>
                          <w:szCs w:val="14"/>
                        </w:rPr>
                        <w:t>Seguridad</w:t>
                      </w:r>
                    </w:p>
                  </w:txbxContent>
                </v:textbox>
              </v:shape>
            </w:pict>
          </mc:Fallback>
        </mc:AlternateContent>
      </w:r>
    </w:p>
    <w:p w14:paraId="332CEBDF" w14:textId="77777777" w:rsidR="005530F8" w:rsidRDefault="005530F8" w:rsidP="005530F8">
      <w:pPr>
        <w:pStyle w:val="Standard"/>
        <w:rPr>
          <w:rFonts w:ascii="DejaVu Serif" w:hAnsi="DejaVu Serif"/>
          <w:sz w:val="14"/>
          <w:szCs w:val="14"/>
        </w:rPr>
      </w:pPr>
    </w:p>
    <w:p w14:paraId="5D61A426" w14:textId="77777777" w:rsidR="005530F8" w:rsidRDefault="005530F8" w:rsidP="005530F8">
      <w:pPr>
        <w:pStyle w:val="Standard"/>
        <w:rPr>
          <w:rFonts w:ascii="DejaVu Serif" w:hAnsi="DejaVu Serif"/>
          <w:sz w:val="14"/>
          <w:szCs w:val="14"/>
        </w:rPr>
      </w:pPr>
    </w:p>
    <w:p w14:paraId="05E3335B" w14:textId="77777777" w:rsidR="005530F8" w:rsidRPr="005530F8" w:rsidRDefault="005530F8" w:rsidP="005530F8">
      <w:pPr>
        <w:pStyle w:val="Standard"/>
        <w:widowControl w:val="0"/>
        <w:numPr>
          <w:ilvl w:val="0"/>
          <w:numId w:val="7"/>
        </w:numPr>
        <w:suppressAutoHyphens/>
        <w:autoSpaceDN w:val="0"/>
        <w:textAlignment w:val="baseline"/>
        <w:rPr>
          <w:rFonts w:ascii="DejaVu Serif" w:hAnsi="DejaVu Serif"/>
          <w:color w:val="4472C4"/>
          <w:sz w:val="14"/>
          <w:szCs w:val="14"/>
        </w:rPr>
      </w:pPr>
      <w:r w:rsidRPr="005530F8">
        <w:rPr>
          <w:rFonts w:ascii="DejaVu Serif" w:hAnsi="DejaVu Serif"/>
          <w:color w:val="4472C4"/>
          <w:sz w:val="14"/>
          <w:szCs w:val="14"/>
        </w:rPr>
        <w:t>Coste de riesgo residual</w:t>
      </w:r>
    </w:p>
    <w:p w14:paraId="7173892A" w14:textId="79089978" w:rsidR="00AE04EE" w:rsidRPr="00234426" w:rsidRDefault="005530F8" w:rsidP="00234426">
      <w:pPr>
        <w:pStyle w:val="Standard"/>
        <w:widowControl w:val="0"/>
        <w:numPr>
          <w:ilvl w:val="0"/>
          <w:numId w:val="7"/>
        </w:numPr>
        <w:suppressAutoHyphens/>
        <w:autoSpaceDN w:val="0"/>
        <w:textAlignment w:val="baseline"/>
        <w:rPr>
          <w:rFonts w:ascii="DejaVu Serif" w:hAnsi="DejaVu Serif"/>
          <w:color w:val="C00000"/>
          <w:sz w:val="14"/>
          <w:szCs w:val="14"/>
        </w:rPr>
      </w:pPr>
      <w:r w:rsidRPr="00F1496E">
        <w:rPr>
          <w:rFonts w:ascii="DejaVu Serif" w:hAnsi="DejaVu Serif"/>
          <w:color w:val="C00000"/>
          <w:sz w:val="14"/>
          <w:szCs w:val="14"/>
        </w:rPr>
        <w:t>Coste de salvaguardas</w:t>
      </w:r>
    </w:p>
    <w:p w14:paraId="69D92DEB" w14:textId="77777777" w:rsidR="001C27AD" w:rsidRDefault="001C27AD" w:rsidP="00234426">
      <w:pPr>
        <w:spacing w:before="80" w:after="80" w:line="360" w:lineRule="auto"/>
        <w:jc w:val="both"/>
        <w:rPr>
          <w:rFonts w:ascii="Arial" w:hAnsi="Arial" w:cs="Arial"/>
          <w:b/>
          <w:bCs/>
          <w:sz w:val="28"/>
          <w:szCs w:val="28"/>
        </w:rPr>
      </w:pPr>
    </w:p>
    <w:p w14:paraId="2407BD32" w14:textId="77777777" w:rsidR="001C27AD" w:rsidRDefault="001C27AD" w:rsidP="00234426">
      <w:pPr>
        <w:spacing w:before="80" w:after="80" w:line="360" w:lineRule="auto"/>
        <w:jc w:val="both"/>
        <w:rPr>
          <w:rFonts w:ascii="Arial" w:hAnsi="Arial" w:cs="Arial"/>
          <w:b/>
          <w:bCs/>
          <w:sz w:val="28"/>
          <w:szCs w:val="28"/>
        </w:rPr>
      </w:pPr>
    </w:p>
    <w:p w14:paraId="75F8A4C1" w14:textId="77777777" w:rsidR="001C27AD" w:rsidRDefault="001C27AD" w:rsidP="00234426">
      <w:pPr>
        <w:spacing w:before="80" w:after="80" w:line="360" w:lineRule="auto"/>
        <w:jc w:val="both"/>
        <w:rPr>
          <w:rFonts w:ascii="Arial" w:hAnsi="Arial" w:cs="Arial"/>
          <w:b/>
          <w:bCs/>
          <w:sz w:val="28"/>
          <w:szCs w:val="28"/>
        </w:rPr>
      </w:pPr>
    </w:p>
    <w:p w14:paraId="3D836DCD" w14:textId="77777777" w:rsidR="001C27AD" w:rsidRDefault="001C27AD" w:rsidP="00234426">
      <w:pPr>
        <w:spacing w:before="80" w:after="80" w:line="360" w:lineRule="auto"/>
        <w:jc w:val="both"/>
        <w:rPr>
          <w:rFonts w:ascii="Arial" w:hAnsi="Arial" w:cs="Arial"/>
          <w:b/>
          <w:bCs/>
          <w:sz w:val="28"/>
          <w:szCs w:val="28"/>
        </w:rPr>
      </w:pPr>
    </w:p>
    <w:p w14:paraId="156B2E75" w14:textId="77777777" w:rsidR="001C27AD" w:rsidRDefault="001C27AD" w:rsidP="00234426">
      <w:pPr>
        <w:spacing w:before="80" w:after="80" w:line="360" w:lineRule="auto"/>
        <w:jc w:val="both"/>
        <w:rPr>
          <w:rFonts w:ascii="Arial" w:hAnsi="Arial" w:cs="Arial"/>
          <w:b/>
          <w:bCs/>
          <w:sz w:val="28"/>
          <w:szCs w:val="28"/>
        </w:rPr>
      </w:pPr>
    </w:p>
    <w:p w14:paraId="370430BC" w14:textId="77777777" w:rsidR="001C27AD" w:rsidRDefault="001C27AD" w:rsidP="00234426">
      <w:pPr>
        <w:spacing w:before="80" w:after="80" w:line="360" w:lineRule="auto"/>
        <w:jc w:val="both"/>
        <w:rPr>
          <w:rFonts w:ascii="Arial" w:hAnsi="Arial" w:cs="Arial"/>
          <w:b/>
          <w:bCs/>
          <w:sz w:val="28"/>
          <w:szCs w:val="28"/>
        </w:rPr>
      </w:pPr>
    </w:p>
    <w:p w14:paraId="77510C87" w14:textId="4815DDA9" w:rsidR="001C27AD" w:rsidRDefault="001C27AD" w:rsidP="00234426">
      <w:pPr>
        <w:spacing w:before="80" w:after="80" w:line="360" w:lineRule="auto"/>
        <w:jc w:val="both"/>
        <w:rPr>
          <w:rFonts w:ascii="Arial" w:hAnsi="Arial" w:cs="Arial"/>
          <w:b/>
          <w:bCs/>
          <w:sz w:val="28"/>
          <w:szCs w:val="28"/>
        </w:rPr>
      </w:pPr>
    </w:p>
    <w:p w14:paraId="09E56827" w14:textId="40D945C8" w:rsidR="00751260" w:rsidRDefault="00751260" w:rsidP="00234426">
      <w:pPr>
        <w:spacing w:before="80" w:after="80" w:line="360" w:lineRule="auto"/>
        <w:jc w:val="both"/>
        <w:rPr>
          <w:rFonts w:ascii="Arial" w:hAnsi="Arial" w:cs="Arial"/>
          <w:b/>
          <w:bCs/>
          <w:sz w:val="28"/>
          <w:szCs w:val="28"/>
        </w:rPr>
      </w:pPr>
    </w:p>
    <w:p w14:paraId="6A56EA89" w14:textId="237084A7" w:rsidR="00751260" w:rsidRDefault="00751260" w:rsidP="00234426">
      <w:pPr>
        <w:spacing w:before="80" w:after="80" w:line="360" w:lineRule="auto"/>
        <w:jc w:val="both"/>
        <w:rPr>
          <w:rFonts w:ascii="Arial" w:hAnsi="Arial" w:cs="Arial"/>
          <w:b/>
          <w:bCs/>
          <w:sz w:val="28"/>
          <w:szCs w:val="28"/>
        </w:rPr>
      </w:pPr>
    </w:p>
    <w:p w14:paraId="2E9DD050" w14:textId="774D5823" w:rsidR="00751260" w:rsidRDefault="00751260" w:rsidP="00234426">
      <w:pPr>
        <w:spacing w:before="80" w:after="80" w:line="360" w:lineRule="auto"/>
        <w:jc w:val="both"/>
        <w:rPr>
          <w:rFonts w:ascii="Arial" w:hAnsi="Arial" w:cs="Arial"/>
          <w:b/>
          <w:bCs/>
          <w:sz w:val="28"/>
          <w:szCs w:val="28"/>
        </w:rPr>
      </w:pPr>
    </w:p>
    <w:p w14:paraId="6D3B3711" w14:textId="13BC66DD" w:rsidR="00751260" w:rsidRDefault="00751260" w:rsidP="00234426">
      <w:pPr>
        <w:spacing w:before="80" w:after="80" w:line="360" w:lineRule="auto"/>
        <w:jc w:val="both"/>
        <w:rPr>
          <w:rFonts w:ascii="Arial" w:hAnsi="Arial" w:cs="Arial"/>
          <w:b/>
          <w:bCs/>
          <w:sz w:val="28"/>
          <w:szCs w:val="28"/>
        </w:rPr>
      </w:pPr>
    </w:p>
    <w:p w14:paraId="3DC2DE1D" w14:textId="77CFD05B" w:rsidR="00751260" w:rsidRDefault="00751260" w:rsidP="00234426">
      <w:pPr>
        <w:spacing w:before="80" w:after="80" w:line="360" w:lineRule="auto"/>
        <w:jc w:val="both"/>
        <w:rPr>
          <w:rFonts w:ascii="Arial" w:hAnsi="Arial" w:cs="Arial"/>
          <w:b/>
          <w:bCs/>
          <w:sz w:val="28"/>
          <w:szCs w:val="28"/>
        </w:rPr>
      </w:pPr>
    </w:p>
    <w:p w14:paraId="7A791A62" w14:textId="12F60E07" w:rsidR="00751260" w:rsidRDefault="00751260" w:rsidP="00234426">
      <w:pPr>
        <w:spacing w:before="80" w:after="80" w:line="360" w:lineRule="auto"/>
        <w:jc w:val="both"/>
        <w:rPr>
          <w:rFonts w:ascii="Arial" w:hAnsi="Arial" w:cs="Arial"/>
          <w:b/>
          <w:bCs/>
          <w:sz w:val="28"/>
          <w:szCs w:val="28"/>
        </w:rPr>
      </w:pPr>
    </w:p>
    <w:p w14:paraId="0484CFBB" w14:textId="7621DA59" w:rsidR="00751260" w:rsidRDefault="00751260" w:rsidP="00234426">
      <w:pPr>
        <w:spacing w:before="80" w:after="80" w:line="360" w:lineRule="auto"/>
        <w:jc w:val="both"/>
        <w:rPr>
          <w:rFonts w:ascii="Arial" w:hAnsi="Arial" w:cs="Arial"/>
          <w:b/>
          <w:bCs/>
          <w:sz w:val="28"/>
          <w:szCs w:val="28"/>
        </w:rPr>
      </w:pPr>
    </w:p>
    <w:p w14:paraId="0BC288FD" w14:textId="410E00BE" w:rsidR="00751260" w:rsidRDefault="00751260" w:rsidP="00234426">
      <w:pPr>
        <w:spacing w:before="80" w:after="80" w:line="360" w:lineRule="auto"/>
        <w:jc w:val="both"/>
        <w:rPr>
          <w:rFonts w:ascii="Arial" w:hAnsi="Arial" w:cs="Arial"/>
          <w:b/>
          <w:bCs/>
          <w:sz w:val="28"/>
          <w:szCs w:val="28"/>
        </w:rPr>
      </w:pPr>
    </w:p>
    <w:p w14:paraId="513F40A7" w14:textId="02A03963" w:rsidR="00751260" w:rsidRDefault="00751260" w:rsidP="00234426">
      <w:pPr>
        <w:spacing w:before="80" w:after="80" w:line="360" w:lineRule="auto"/>
        <w:jc w:val="both"/>
        <w:rPr>
          <w:rFonts w:ascii="Arial" w:hAnsi="Arial" w:cs="Arial"/>
          <w:b/>
          <w:bCs/>
          <w:sz w:val="28"/>
          <w:szCs w:val="28"/>
        </w:rPr>
      </w:pPr>
    </w:p>
    <w:p w14:paraId="57C641F6" w14:textId="77777777" w:rsidR="00751260" w:rsidRDefault="00751260" w:rsidP="00234426">
      <w:pPr>
        <w:spacing w:before="80" w:after="80" w:line="360" w:lineRule="auto"/>
        <w:jc w:val="both"/>
        <w:rPr>
          <w:rFonts w:ascii="Arial" w:hAnsi="Arial" w:cs="Arial"/>
          <w:b/>
          <w:bCs/>
          <w:sz w:val="28"/>
          <w:szCs w:val="28"/>
        </w:rPr>
      </w:pPr>
    </w:p>
    <w:p w14:paraId="633338FF" w14:textId="74EB05F9" w:rsidR="00234426" w:rsidRDefault="005530F8" w:rsidP="00234426">
      <w:pPr>
        <w:spacing w:before="80" w:after="80" w:line="360" w:lineRule="auto"/>
        <w:jc w:val="both"/>
        <w:rPr>
          <w:rFonts w:ascii="Arial" w:hAnsi="Arial" w:cs="Arial"/>
          <w:b/>
          <w:bCs/>
          <w:sz w:val="28"/>
          <w:szCs w:val="28"/>
        </w:rPr>
      </w:pPr>
      <w:r w:rsidRPr="00392081">
        <w:rPr>
          <w:rFonts w:ascii="Arial" w:hAnsi="Arial" w:cs="Arial"/>
          <w:b/>
          <w:bCs/>
          <w:sz w:val="28"/>
          <w:szCs w:val="28"/>
        </w:rPr>
        <w:lastRenderedPageBreak/>
        <w:t xml:space="preserve">CAPITULO </w:t>
      </w:r>
      <w:r>
        <w:rPr>
          <w:rFonts w:ascii="Arial" w:hAnsi="Arial" w:cs="Arial"/>
          <w:b/>
          <w:bCs/>
          <w:sz w:val="28"/>
          <w:szCs w:val="28"/>
        </w:rPr>
        <w:t>–</w:t>
      </w:r>
      <w:r w:rsidRPr="00392081">
        <w:rPr>
          <w:rFonts w:ascii="Arial" w:hAnsi="Arial" w:cs="Arial"/>
          <w:b/>
          <w:bCs/>
          <w:sz w:val="28"/>
          <w:szCs w:val="28"/>
        </w:rPr>
        <w:t xml:space="preserve"> 0</w:t>
      </w:r>
      <w:r>
        <w:rPr>
          <w:rFonts w:ascii="Arial" w:hAnsi="Arial" w:cs="Arial"/>
          <w:b/>
          <w:bCs/>
          <w:sz w:val="28"/>
          <w:szCs w:val="28"/>
        </w:rPr>
        <w:t xml:space="preserve">4 // </w:t>
      </w:r>
    </w:p>
    <w:p w14:paraId="7AADA499" w14:textId="6581B53D" w:rsidR="005530F8" w:rsidRPr="00234426" w:rsidRDefault="005530F8" w:rsidP="00234426">
      <w:pPr>
        <w:spacing w:before="80" w:after="80" w:line="360" w:lineRule="auto"/>
        <w:jc w:val="both"/>
        <w:rPr>
          <w:rFonts w:ascii="Arial" w:hAnsi="Arial" w:cs="Arial"/>
          <w:b/>
          <w:bCs/>
          <w:sz w:val="28"/>
          <w:szCs w:val="28"/>
        </w:rPr>
      </w:pPr>
      <w:r w:rsidRPr="00813655">
        <w:rPr>
          <w:rFonts w:ascii="Arial" w:hAnsi="Arial" w:cs="Arial"/>
          <w:b/>
          <w:bCs/>
          <w:sz w:val="21"/>
          <w:szCs w:val="21"/>
        </w:rPr>
        <w:t>MF0486_</w:t>
      </w:r>
      <w:r w:rsidR="008A67BA">
        <w:rPr>
          <w:rFonts w:ascii="Arial" w:hAnsi="Arial" w:cs="Arial"/>
          <w:b/>
          <w:bCs/>
          <w:sz w:val="21"/>
          <w:szCs w:val="21"/>
        </w:rPr>
        <w:t>3</w:t>
      </w:r>
      <w:r w:rsidRPr="00813655">
        <w:rPr>
          <w:rFonts w:ascii="Arial" w:hAnsi="Arial" w:cs="Arial"/>
          <w:b/>
          <w:bCs/>
          <w:sz w:val="21"/>
          <w:szCs w:val="21"/>
        </w:rPr>
        <w:t>. UD4</w:t>
      </w:r>
      <w:r>
        <w:rPr>
          <w:rFonts w:ascii="Arial" w:hAnsi="Arial" w:cs="Arial"/>
          <w:b/>
          <w:bCs/>
          <w:sz w:val="21"/>
          <w:szCs w:val="21"/>
        </w:rPr>
        <w:t xml:space="preserve"> –</w:t>
      </w:r>
      <w:r w:rsidRPr="00FB65D3">
        <w:rPr>
          <w:rFonts w:ascii="Arial" w:hAnsi="Arial" w:cs="Arial"/>
          <w:b/>
          <w:bCs/>
          <w:sz w:val="21"/>
          <w:szCs w:val="21"/>
        </w:rPr>
        <w:t xml:space="preserve"> </w:t>
      </w:r>
      <w:r>
        <w:rPr>
          <w:rFonts w:ascii="Arial" w:hAnsi="Arial" w:cs="Arial"/>
          <w:b/>
          <w:bCs/>
          <w:sz w:val="21"/>
          <w:szCs w:val="21"/>
        </w:rPr>
        <w:t>RESPUESTAS:</w:t>
      </w:r>
    </w:p>
    <w:p w14:paraId="72908AB3" w14:textId="77777777" w:rsidR="005530F8" w:rsidRDefault="005530F8" w:rsidP="005530F8">
      <w:pPr>
        <w:autoSpaceDE w:val="0"/>
        <w:autoSpaceDN w:val="0"/>
        <w:adjustRightInd w:val="0"/>
        <w:rPr>
          <w:rFonts w:ascii="Arial" w:hAnsi="Arial" w:cs="Arial"/>
          <w:b/>
          <w:bCs/>
          <w:sz w:val="21"/>
          <w:szCs w:val="21"/>
        </w:rPr>
      </w:pPr>
    </w:p>
    <w:p w14:paraId="2E25DE74" w14:textId="77777777" w:rsidR="005530F8" w:rsidRDefault="005530F8" w:rsidP="005530F8">
      <w:pPr>
        <w:autoSpaceDE w:val="0"/>
        <w:autoSpaceDN w:val="0"/>
        <w:adjustRightInd w:val="0"/>
        <w:rPr>
          <w:rFonts w:ascii="Arial" w:hAnsi="Arial" w:cs="Arial"/>
          <w:b/>
          <w:bCs/>
          <w:sz w:val="21"/>
          <w:szCs w:val="21"/>
        </w:rPr>
      </w:pPr>
    </w:p>
    <w:p w14:paraId="7DD3D17E"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1. Empareje los siguientes términos, correspondientes a diferentes aspectos de cada fase de un SGSI:</w:t>
      </w:r>
    </w:p>
    <w:p w14:paraId="4218C84F" w14:textId="77777777" w:rsidR="005530F8" w:rsidRPr="00806CC5" w:rsidRDefault="005530F8" w:rsidP="005530F8">
      <w:pPr>
        <w:autoSpaceDE w:val="0"/>
        <w:autoSpaceDN w:val="0"/>
        <w:adjustRightInd w:val="0"/>
        <w:rPr>
          <w:rFonts w:ascii="Arial" w:hAnsi="Arial" w:cs="Arial"/>
          <w:sz w:val="20"/>
          <w:szCs w:val="20"/>
        </w:rPr>
      </w:pPr>
    </w:p>
    <w:p w14:paraId="4BC94A27" w14:textId="77777777" w:rsidR="005530F8" w:rsidRPr="00806CC5" w:rsidRDefault="005530F8" w:rsidP="005530F8">
      <w:pPr>
        <w:autoSpaceDE w:val="0"/>
        <w:autoSpaceDN w:val="0"/>
        <w:adjustRightInd w:val="0"/>
        <w:rPr>
          <w:rFonts w:ascii="Arial" w:hAnsi="Arial" w:cs="Arial"/>
          <w:color w:val="FF0000"/>
          <w:sz w:val="20"/>
          <w:szCs w:val="20"/>
        </w:rPr>
      </w:pPr>
      <w:r w:rsidRPr="00806CC5">
        <w:rPr>
          <w:rFonts w:ascii="Arial" w:hAnsi="Arial" w:cs="Arial"/>
          <w:sz w:val="20"/>
          <w:szCs w:val="20"/>
        </w:rPr>
        <w:t xml:space="preserve">a. </w:t>
      </w:r>
      <w:r w:rsidRPr="00806CC5">
        <w:rPr>
          <w:rFonts w:ascii="Arial" w:hAnsi="Arial" w:cs="Arial"/>
          <w:sz w:val="20"/>
          <w:szCs w:val="20"/>
          <w:highlight w:val="yellow"/>
        </w:rPr>
        <w:t>Establecimiento.</w:t>
      </w:r>
    </w:p>
    <w:p w14:paraId="042E90A4"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 xml:space="preserve">b. </w:t>
      </w:r>
      <w:r w:rsidRPr="00806CC5">
        <w:rPr>
          <w:rFonts w:ascii="Arial" w:hAnsi="Arial" w:cs="Arial"/>
          <w:sz w:val="20"/>
          <w:szCs w:val="20"/>
          <w:highlight w:val="cyan"/>
        </w:rPr>
        <w:t>Monitorear y revisar.</w:t>
      </w:r>
    </w:p>
    <w:p w14:paraId="096F8839"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 xml:space="preserve">c. </w:t>
      </w:r>
      <w:r w:rsidRPr="00806CC5">
        <w:rPr>
          <w:rFonts w:ascii="Arial" w:hAnsi="Arial" w:cs="Arial"/>
          <w:sz w:val="20"/>
          <w:szCs w:val="20"/>
          <w:highlight w:val="green"/>
        </w:rPr>
        <w:t>Corregir.</w:t>
      </w:r>
    </w:p>
    <w:p w14:paraId="16C99F5E"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 xml:space="preserve">d. </w:t>
      </w:r>
      <w:r w:rsidRPr="00806CC5">
        <w:rPr>
          <w:rFonts w:ascii="Arial" w:hAnsi="Arial" w:cs="Arial"/>
          <w:sz w:val="20"/>
          <w:szCs w:val="20"/>
          <w:highlight w:val="magenta"/>
        </w:rPr>
        <w:t>Implementación y operación.</w:t>
      </w:r>
    </w:p>
    <w:p w14:paraId="4FF39684"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 xml:space="preserve">e. </w:t>
      </w:r>
      <w:r w:rsidRPr="00806CC5">
        <w:rPr>
          <w:rFonts w:ascii="Arial" w:hAnsi="Arial" w:cs="Arial"/>
          <w:sz w:val="20"/>
          <w:szCs w:val="20"/>
          <w:highlight w:val="green"/>
        </w:rPr>
        <w:t>¿Cómo modificar el rumbo?</w:t>
      </w:r>
    </w:p>
    <w:p w14:paraId="4EE216BA"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 xml:space="preserve">f.  </w:t>
      </w:r>
      <w:r w:rsidRPr="00806CC5">
        <w:rPr>
          <w:rFonts w:ascii="Arial" w:hAnsi="Arial" w:cs="Arial"/>
          <w:sz w:val="20"/>
          <w:szCs w:val="20"/>
          <w:highlight w:val="magenta"/>
        </w:rPr>
        <w:t>Implantación de salvaguardas</w:t>
      </w:r>
      <w:r w:rsidRPr="00806CC5">
        <w:rPr>
          <w:rFonts w:ascii="Arial" w:hAnsi="Arial" w:cs="Arial"/>
          <w:sz w:val="20"/>
          <w:szCs w:val="20"/>
        </w:rPr>
        <w:t>.</w:t>
      </w:r>
    </w:p>
    <w:p w14:paraId="528EB011"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 xml:space="preserve">g. </w:t>
      </w:r>
      <w:r w:rsidRPr="00806CC5">
        <w:rPr>
          <w:rFonts w:ascii="Arial" w:hAnsi="Arial" w:cs="Arial"/>
          <w:sz w:val="20"/>
          <w:szCs w:val="20"/>
          <w:highlight w:val="yellow"/>
        </w:rPr>
        <w:t>Planear.</w:t>
      </w:r>
    </w:p>
    <w:p w14:paraId="4705557D"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 xml:space="preserve">h. </w:t>
      </w:r>
      <w:r w:rsidRPr="00806CC5">
        <w:rPr>
          <w:rFonts w:ascii="Arial" w:hAnsi="Arial" w:cs="Arial"/>
          <w:sz w:val="20"/>
          <w:szCs w:val="20"/>
          <w:highlight w:val="cyan"/>
        </w:rPr>
        <w:t>¿Dónde estamos?</w:t>
      </w:r>
    </w:p>
    <w:p w14:paraId="32AD8A08" w14:textId="77777777" w:rsidR="005530F8" w:rsidRPr="00806CC5" w:rsidRDefault="005530F8" w:rsidP="005530F8">
      <w:pPr>
        <w:autoSpaceDE w:val="0"/>
        <w:autoSpaceDN w:val="0"/>
        <w:adjustRightInd w:val="0"/>
        <w:rPr>
          <w:rFonts w:ascii="Arial" w:hAnsi="Arial" w:cs="Arial"/>
          <w:sz w:val="20"/>
          <w:szCs w:val="20"/>
        </w:rPr>
      </w:pPr>
    </w:p>
    <w:p w14:paraId="469524C8" w14:textId="77777777" w:rsidR="005530F8" w:rsidRPr="00806CC5" w:rsidRDefault="005530F8" w:rsidP="005530F8">
      <w:pPr>
        <w:autoSpaceDE w:val="0"/>
        <w:autoSpaceDN w:val="0"/>
        <w:adjustRightInd w:val="0"/>
        <w:rPr>
          <w:rFonts w:ascii="Arial" w:hAnsi="Arial" w:cs="Arial"/>
          <w:sz w:val="20"/>
          <w:szCs w:val="20"/>
        </w:rPr>
      </w:pPr>
    </w:p>
    <w:p w14:paraId="62B0D842"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2. Si el nivel de seguridad CIA de un proceso es (4,5,1), y el nivel requerido es (1,8,1), el</w:t>
      </w:r>
    </w:p>
    <w:p w14:paraId="35654062"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informe de insuficiencias concluirá que...</w:t>
      </w:r>
    </w:p>
    <w:p w14:paraId="0863B25E" w14:textId="77777777" w:rsidR="005530F8" w:rsidRPr="00806CC5" w:rsidRDefault="005530F8" w:rsidP="005530F8">
      <w:pPr>
        <w:autoSpaceDE w:val="0"/>
        <w:autoSpaceDN w:val="0"/>
        <w:adjustRightInd w:val="0"/>
        <w:rPr>
          <w:rFonts w:ascii="Arial" w:hAnsi="Arial" w:cs="Arial"/>
          <w:sz w:val="20"/>
          <w:szCs w:val="20"/>
        </w:rPr>
      </w:pPr>
    </w:p>
    <w:p w14:paraId="73BE6D8D"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a. ... el nivel de seguridad existente (4+5+1=10) cumple los requerimientos</w:t>
      </w:r>
    </w:p>
    <w:p w14:paraId="6B7DBD45"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de seguridad de la empresa (1+8+1=10).</w:t>
      </w:r>
    </w:p>
    <w:p w14:paraId="51D2F46E" w14:textId="77777777" w:rsidR="005530F8" w:rsidRPr="00806CC5" w:rsidRDefault="005530F8" w:rsidP="005530F8">
      <w:pPr>
        <w:autoSpaceDE w:val="0"/>
        <w:autoSpaceDN w:val="0"/>
        <w:adjustRightInd w:val="0"/>
        <w:rPr>
          <w:rFonts w:ascii="Arial" w:hAnsi="Arial" w:cs="Arial"/>
          <w:sz w:val="20"/>
          <w:szCs w:val="20"/>
        </w:rPr>
      </w:pPr>
    </w:p>
    <w:p w14:paraId="24F7FD40"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b. ... hay un déficit de 3 puntos en la integridad existente (5) frente a la requerida</w:t>
      </w:r>
    </w:p>
    <w:p w14:paraId="58BB3932"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(8). Por tanto, integridad no alcanzada, inferior a 8: 5.</w:t>
      </w:r>
    </w:p>
    <w:p w14:paraId="218E0ECE" w14:textId="77777777" w:rsidR="005530F8" w:rsidRPr="00806CC5" w:rsidRDefault="005530F8" w:rsidP="005530F8">
      <w:pPr>
        <w:autoSpaceDE w:val="0"/>
        <w:autoSpaceDN w:val="0"/>
        <w:adjustRightInd w:val="0"/>
        <w:rPr>
          <w:rFonts w:ascii="Arial" w:hAnsi="Arial" w:cs="Arial"/>
          <w:sz w:val="20"/>
          <w:szCs w:val="20"/>
        </w:rPr>
      </w:pPr>
    </w:p>
    <w:p w14:paraId="61DAADEE"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highlight w:val="yellow"/>
        </w:rPr>
        <w:t>c. ... debe invertirse en mejorar la integridad.</w:t>
      </w:r>
    </w:p>
    <w:p w14:paraId="1D4F6D0A" w14:textId="77777777" w:rsidR="005530F8" w:rsidRPr="00806CC5" w:rsidRDefault="005530F8" w:rsidP="005530F8">
      <w:pPr>
        <w:autoSpaceDE w:val="0"/>
        <w:autoSpaceDN w:val="0"/>
        <w:adjustRightInd w:val="0"/>
        <w:rPr>
          <w:rFonts w:ascii="Arial" w:hAnsi="Arial" w:cs="Arial"/>
          <w:sz w:val="20"/>
          <w:szCs w:val="20"/>
        </w:rPr>
      </w:pPr>
    </w:p>
    <w:p w14:paraId="0B16C97D"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d. No se indicará nada, porque no se alcanzan los valores de riesgo máximo</w:t>
      </w:r>
    </w:p>
    <w:p w14:paraId="043C8460"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admisibles.</w:t>
      </w:r>
    </w:p>
    <w:p w14:paraId="20AF00B0" w14:textId="77777777" w:rsidR="005530F8" w:rsidRPr="00806CC5" w:rsidRDefault="005530F8" w:rsidP="005530F8">
      <w:pPr>
        <w:autoSpaceDE w:val="0"/>
        <w:autoSpaceDN w:val="0"/>
        <w:adjustRightInd w:val="0"/>
        <w:rPr>
          <w:rFonts w:ascii="Arial" w:hAnsi="Arial" w:cs="Arial"/>
          <w:sz w:val="20"/>
          <w:szCs w:val="20"/>
        </w:rPr>
      </w:pPr>
    </w:p>
    <w:p w14:paraId="74BA210C"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3. Una fuente para los requisitos de seguridad de una empresa es:</w:t>
      </w:r>
    </w:p>
    <w:p w14:paraId="2392C3A5" w14:textId="77777777" w:rsidR="005530F8" w:rsidRPr="00806CC5" w:rsidRDefault="005530F8" w:rsidP="005530F8">
      <w:pPr>
        <w:autoSpaceDE w:val="0"/>
        <w:autoSpaceDN w:val="0"/>
        <w:adjustRightInd w:val="0"/>
        <w:rPr>
          <w:rFonts w:ascii="Arial" w:hAnsi="Arial" w:cs="Arial"/>
          <w:sz w:val="20"/>
          <w:szCs w:val="20"/>
        </w:rPr>
      </w:pPr>
    </w:p>
    <w:p w14:paraId="50685533"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a. El resultado de una auditoría de seguridad del cumplimiento de la norma</w:t>
      </w:r>
    </w:p>
    <w:p w14:paraId="4D997193"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ISO 27001.</w:t>
      </w:r>
    </w:p>
    <w:p w14:paraId="12A6EB66" w14:textId="77777777" w:rsidR="005530F8" w:rsidRPr="00806CC5" w:rsidRDefault="005530F8" w:rsidP="005530F8">
      <w:pPr>
        <w:autoSpaceDE w:val="0"/>
        <w:autoSpaceDN w:val="0"/>
        <w:adjustRightInd w:val="0"/>
        <w:rPr>
          <w:rFonts w:ascii="Arial" w:hAnsi="Arial" w:cs="Arial"/>
          <w:sz w:val="20"/>
          <w:szCs w:val="20"/>
        </w:rPr>
      </w:pPr>
    </w:p>
    <w:p w14:paraId="28A1571D"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b. El presupuesto de seguridad.</w:t>
      </w:r>
    </w:p>
    <w:p w14:paraId="5097A9B5" w14:textId="77777777" w:rsidR="005530F8" w:rsidRPr="00806CC5" w:rsidRDefault="005530F8" w:rsidP="005530F8">
      <w:pPr>
        <w:autoSpaceDE w:val="0"/>
        <w:autoSpaceDN w:val="0"/>
        <w:adjustRightInd w:val="0"/>
        <w:rPr>
          <w:rFonts w:ascii="Arial" w:hAnsi="Arial" w:cs="Arial"/>
          <w:sz w:val="20"/>
          <w:szCs w:val="20"/>
        </w:rPr>
      </w:pPr>
    </w:p>
    <w:p w14:paraId="65566B1B"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rPr>
        <w:t xml:space="preserve">c. </w:t>
      </w:r>
      <w:r w:rsidRPr="00806CC5">
        <w:rPr>
          <w:rFonts w:ascii="Arial" w:hAnsi="Arial" w:cs="Arial"/>
          <w:sz w:val="20"/>
          <w:szCs w:val="20"/>
          <w:highlight w:val="yellow"/>
        </w:rPr>
        <w:t>Los principios, los objetivos, y los requerimientos comerciales que el sistema</w:t>
      </w:r>
    </w:p>
    <w:p w14:paraId="3F57C94B"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highlight w:val="yellow"/>
        </w:rPr>
        <w:t>de información debe cumplir para sostener las operaciones de la empresa.</w:t>
      </w:r>
    </w:p>
    <w:p w14:paraId="25D21DF6" w14:textId="77777777" w:rsidR="005530F8" w:rsidRPr="00806CC5" w:rsidRDefault="005530F8" w:rsidP="005530F8">
      <w:pPr>
        <w:autoSpaceDE w:val="0"/>
        <w:autoSpaceDN w:val="0"/>
        <w:adjustRightInd w:val="0"/>
        <w:rPr>
          <w:rFonts w:ascii="Arial" w:hAnsi="Arial" w:cs="Arial"/>
          <w:sz w:val="20"/>
          <w:szCs w:val="20"/>
        </w:rPr>
      </w:pPr>
    </w:p>
    <w:p w14:paraId="08D4266F"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d. Un método de valoración CIA de un proceso, coincidente con la valoración</w:t>
      </w:r>
    </w:p>
    <w:p w14:paraId="4DD32F6A"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CIA de su información crucial.</w:t>
      </w:r>
    </w:p>
    <w:p w14:paraId="39CECD1A" w14:textId="77777777" w:rsidR="005530F8" w:rsidRPr="00806CC5" w:rsidRDefault="005530F8" w:rsidP="005530F8">
      <w:pPr>
        <w:autoSpaceDE w:val="0"/>
        <w:autoSpaceDN w:val="0"/>
        <w:adjustRightInd w:val="0"/>
        <w:rPr>
          <w:rFonts w:ascii="Arial" w:hAnsi="Arial" w:cs="Arial"/>
          <w:b/>
          <w:bCs/>
          <w:sz w:val="20"/>
          <w:szCs w:val="20"/>
        </w:rPr>
      </w:pPr>
    </w:p>
    <w:p w14:paraId="2E25A300" w14:textId="77777777" w:rsidR="001C27AD" w:rsidRDefault="001C27AD" w:rsidP="005530F8">
      <w:pPr>
        <w:autoSpaceDE w:val="0"/>
        <w:autoSpaceDN w:val="0"/>
        <w:adjustRightInd w:val="0"/>
        <w:ind w:left="708" w:hanging="708"/>
        <w:rPr>
          <w:rFonts w:ascii="Arial" w:hAnsi="Arial" w:cs="Arial"/>
          <w:b/>
          <w:bCs/>
          <w:sz w:val="20"/>
          <w:szCs w:val="20"/>
        </w:rPr>
      </w:pPr>
    </w:p>
    <w:p w14:paraId="6C70A608" w14:textId="528407A2" w:rsidR="005530F8" w:rsidRPr="00806CC5" w:rsidRDefault="005530F8" w:rsidP="005530F8">
      <w:pPr>
        <w:autoSpaceDE w:val="0"/>
        <w:autoSpaceDN w:val="0"/>
        <w:adjustRightInd w:val="0"/>
        <w:ind w:left="708" w:hanging="708"/>
        <w:rPr>
          <w:rFonts w:ascii="Arial" w:hAnsi="Arial" w:cs="Arial"/>
          <w:b/>
          <w:bCs/>
          <w:sz w:val="20"/>
          <w:szCs w:val="20"/>
        </w:rPr>
      </w:pPr>
      <w:r w:rsidRPr="00806CC5">
        <w:rPr>
          <w:rFonts w:ascii="Arial" w:hAnsi="Arial" w:cs="Arial"/>
          <w:b/>
          <w:bCs/>
          <w:sz w:val="20"/>
          <w:szCs w:val="20"/>
        </w:rPr>
        <w:t>4. Elija la secuencia temporal de intervención de los controles:</w:t>
      </w:r>
    </w:p>
    <w:p w14:paraId="389E6A42" w14:textId="77777777" w:rsidR="005530F8" w:rsidRPr="00806CC5" w:rsidRDefault="005530F8" w:rsidP="005530F8">
      <w:pPr>
        <w:autoSpaceDE w:val="0"/>
        <w:autoSpaceDN w:val="0"/>
        <w:adjustRightInd w:val="0"/>
        <w:rPr>
          <w:rFonts w:ascii="Arial" w:hAnsi="Arial" w:cs="Arial"/>
          <w:sz w:val="20"/>
          <w:szCs w:val="20"/>
        </w:rPr>
      </w:pPr>
    </w:p>
    <w:p w14:paraId="305F2870"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a. Organizativos, prevención, de detección física, emergencia, y recuperación.</w:t>
      </w:r>
    </w:p>
    <w:p w14:paraId="4D9F2EF2" w14:textId="77777777" w:rsidR="005530F8" w:rsidRPr="00806CC5" w:rsidRDefault="005530F8" w:rsidP="005530F8">
      <w:pPr>
        <w:autoSpaceDE w:val="0"/>
        <w:autoSpaceDN w:val="0"/>
        <w:adjustRightInd w:val="0"/>
        <w:rPr>
          <w:rFonts w:ascii="Arial" w:hAnsi="Arial" w:cs="Arial"/>
          <w:sz w:val="20"/>
          <w:szCs w:val="20"/>
        </w:rPr>
      </w:pPr>
    </w:p>
    <w:p w14:paraId="6ED8E715"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b. Primero los de detección, luego los de emergencia, luego los de recuperación,</w:t>
      </w:r>
    </w:p>
    <w:p w14:paraId="1226036C"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y por último, los de prevención, para evitar que se repitan.</w:t>
      </w:r>
    </w:p>
    <w:p w14:paraId="575E0433" w14:textId="77777777" w:rsidR="005530F8" w:rsidRPr="00806CC5" w:rsidRDefault="005530F8" w:rsidP="005530F8">
      <w:pPr>
        <w:autoSpaceDE w:val="0"/>
        <w:autoSpaceDN w:val="0"/>
        <w:adjustRightInd w:val="0"/>
        <w:rPr>
          <w:rFonts w:ascii="Arial" w:hAnsi="Arial" w:cs="Arial"/>
          <w:sz w:val="20"/>
          <w:szCs w:val="20"/>
        </w:rPr>
      </w:pPr>
    </w:p>
    <w:p w14:paraId="4CD3FAAF"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c. Preventivos, correctivos, y adaptativos o perfectivos.</w:t>
      </w:r>
    </w:p>
    <w:p w14:paraId="7B44E376" w14:textId="77777777" w:rsidR="005530F8" w:rsidRPr="00806CC5" w:rsidRDefault="005530F8" w:rsidP="005530F8">
      <w:pPr>
        <w:autoSpaceDE w:val="0"/>
        <w:autoSpaceDN w:val="0"/>
        <w:adjustRightInd w:val="0"/>
        <w:rPr>
          <w:rFonts w:ascii="Arial" w:hAnsi="Arial" w:cs="Arial"/>
          <w:sz w:val="20"/>
          <w:szCs w:val="20"/>
        </w:rPr>
      </w:pPr>
    </w:p>
    <w:p w14:paraId="33FE351F" w14:textId="325F1839" w:rsidR="001C27AD" w:rsidRPr="001C27AD"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 xml:space="preserve">d. </w:t>
      </w:r>
      <w:r w:rsidRPr="00806CC5">
        <w:rPr>
          <w:rFonts w:ascii="Arial" w:hAnsi="Arial" w:cs="Arial"/>
          <w:sz w:val="20"/>
          <w:szCs w:val="20"/>
          <w:highlight w:val="yellow"/>
        </w:rPr>
        <w:t>Preventivos, de detección, de emergencia, y de recuperación.</w:t>
      </w:r>
    </w:p>
    <w:p w14:paraId="45C8338F" w14:textId="77777777" w:rsidR="001C27AD" w:rsidRDefault="001C27AD" w:rsidP="005530F8">
      <w:pPr>
        <w:autoSpaceDE w:val="0"/>
        <w:autoSpaceDN w:val="0"/>
        <w:adjustRightInd w:val="0"/>
        <w:rPr>
          <w:rFonts w:ascii="Arial" w:hAnsi="Arial" w:cs="Arial"/>
          <w:b/>
          <w:bCs/>
          <w:sz w:val="20"/>
          <w:szCs w:val="20"/>
        </w:rPr>
      </w:pPr>
    </w:p>
    <w:p w14:paraId="3486AFF5" w14:textId="77777777" w:rsidR="001C27AD" w:rsidRDefault="001C27AD" w:rsidP="005530F8">
      <w:pPr>
        <w:autoSpaceDE w:val="0"/>
        <w:autoSpaceDN w:val="0"/>
        <w:adjustRightInd w:val="0"/>
        <w:rPr>
          <w:rFonts w:ascii="Arial" w:hAnsi="Arial" w:cs="Arial"/>
          <w:b/>
          <w:bCs/>
          <w:sz w:val="20"/>
          <w:szCs w:val="20"/>
        </w:rPr>
      </w:pPr>
    </w:p>
    <w:p w14:paraId="1475932C" w14:textId="77777777" w:rsidR="001C27AD" w:rsidRDefault="001C27AD" w:rsidP="005530F8">
      <w:pPr>
        <w:autoSpaceDE w:val="0"/>
        <w:autoSpaceDN w:val="0"/>
        <w:adjustRightInd w:val="0"/>
        <w:rPr>
          <w:rFonts w:ascii="Arial" w:hAnsi="Arial" w:cs="Arial"/>
          <w:b/>
          <w:bCs/>
          <w:sz w:val="20"/>
          <w:szCs w:val="20"/>
        </w:rPr>
      </w:pPr>
    </w:p>
    <w:p w14:paraId="58FA8BF6" w14:textId="77777777" w:rsidR="001C27AD" w:rsidRDefault="001C27AD" w:rsidP="005530F8">
      <w:pPr>
        <w:autoSpaceDE w:val="0"/>
        <w:autoSpaceDN w:val="0"/>
        <w:adjustRightInd w:val="0"/>
        <w:rPr>
          <w:rFonts w:ascii="Arial" w:hAnsi="Arial" w:cs="Arial"/>
          <w:b/>
          <w:bCs/>
          <w:sz w:val="20"/>
          <w:szCs w:val="20"/>
        </w:rPr>
      </w:pPr>
    </w:p>
    <w:p w14:paraId="68A1558B" w14:textId="77777777" w:rsidR="001C27AD" w:rsidRDefault="001C27AD" w:rsidP="005530F8">
      <w:pPr>
        <w:autoSpaceDE w:val="0"/>
        <w:autoSpaceDN w:val="0"/>
        <w:adjustRightInd w:val="0"/>
        <w:rPr>
          <w:rFonts w:ascii="Arial" w:hAnsi="Arial" w:cs="Arial"/>
          <w:b/>
          <w:bCs/>
          <w:sz w:val="20"/>
          <w:szCs w:val="20"/>
        </w:rPr>
      </w:pPr>
    </w:p>
    <w:p w14:paraId="12476493" w14:textId="1ED83CCD"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lastRenderedPageBreak/>
        <w:t>5. Bajo unos criterios generales, elija que conjunto de salvaguardas resulta óptimo:</w:t>
      </w:r>
    </w:p>
    <w:p w14:paraId="57EA0B95" w14:textId="77777777" w:rsidR="005530F8" w:rsidRPr="00806CC5" w:rsidRDefault="005530F8" w:rsidP="005530F8">
      <w:pPr>
        <w:autoSpaceDE w:val="0"/>
        <w:autoSpaceDN w:val="0"/>
        <w:adjustRightInd w:val="0"/>
        <w:rPr>
          <w:rFonts w:ascii="Arial" w:hAnsi="Arial" w:cs="Arial"/>
          <w:sz w:val="20"/>
          <w:szCs w:val="20"/>
        </w:rPr>
      </w:pPr>
    </w:p>
    <w:p w14:paraId="48CB251A"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a. Medidas físicas y técnicas, para la detección y recuperación, pero muy</w:t>
      </w:r>
    </w:p>
    <w:p w14:paraId="345B2559"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difíciles de operar.</w:t>
      </w:r>
    </w:p>
    <w:p w14:paraId="27B48513" w14:textId="77777777" w:rsidR="005530F8" w:rsidRPr="00806CC5" w:rsidRDefault="005530F8" w:rsidP="005530F8">
      <w:pPr>
        <w:autoSpaceDE w:val="0"/>
        <w:autoSpaceDN w:val="0"/>
        <w:adjustRightInd w:val="0"/>
        <w:rPr>
          <w:rFonts w:ascii="Arial" w:hAnsi="Arial" w:cs="Arial"/>
          <w:sz w:val="20"/>
          <w:szCs w:val="20"/>
        </w:rPr>
      </w:pPr>
    </w:p>
    <w:p w14:paraId="5361F727"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rPr>
        <w:t xml:space="preserve">b. </w:t>
      </w:r>
      <w:r w:rsidRPr="00806CC5">
        <w:rPr>
          <w:rFonts w:ascii="Arial" w:hAnsi="Arial" w:cs="Arial"/>
          <w:sz w:val="20"/>
          <w:szCs w:val="20"/>
          <w:highlight w:val="yellow"/>
        </w:rPr>
        <w:t>Medidas preventivas, de detección y recuperación, organizativas y técnicas,</w:t>
      </w:r>
    </w:p>
    <w:p w14:paraId="7053776B"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highlight w:val="yellow"/>
        </w:rPr>
        <w:t>de complejidad moderada, y con un programa de actualizaciones periódicas.</w:t>
      </w:r>
    </w:p>
    <w:p w14:paraId="4D19456C" w14:textId="77777777" w:rsidR="005530F8" w:rsidRPr="00806CC5" w:rsidRDefault="005530F8" w:rsidP="005530F8">
      <w:pPr>
        <w:autoSpaceDE w:val="0"/>
        <w:autoSpaceDN w:val="0"/>
        <w:adjustRightInd w:val="0"/>
        <w:rPr>
          <w:rFonts w:ascii="Arial" w:hAnsi="Arial" w:cs="Arial"/>
          <w:sz w:val="20"/>
          <w:szCs w:val="20"/>
        </w:rPr>
      </w:pPr>
    </w:p>
    <w:p w14:paraId="5D891C52"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c. Una aplicación de detección y recuperación integrada, que se ejecuta sola, y</w:t>
      </w:r>
    </w:p>
    <w:p w14:paraId="701058B1"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apenas necesita intervención humana cuando se activa, pero sin actualizar</w:t>
      </w:r>
    </w:p>
    <w:p w14:paraId="3E277583"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ni revisar desde hace años.</w:t>
      </w:r>
    </w:p>
    <w:p w14:paraId="0AD3FC22" w14:textId="77777777" w:rsidR="005530F8" w:rsidRPr="00806CC5" w:rsidRDefault="005530F8" w:rsidP="005530F8">
      <w:pPr>
        <w:autoSpaceDE w:val="0"/>
        <w:autoSpaceDN w:val="0"/>
        <w:adjustRightInd w:val="0"/>
        <w:rPr>
          <w:rFonts w:ascii="Arial" w:hAnsi="Arial" w:cs="Arial"/>
          <w:sz w:val="20"/>
          <w:szCs w:val="20"/>
        </w:rPr>
      </w:pPr>
    </w:p>
    <w:p w14:paraId="017C5A27"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d. Las más económicas que cumplan la legislación vigente</w:t>
      </w:r>
    </w:p>
    <w:p w14:paraId="1A9B4DAE" w14:textId="77777777" w:rsidR="005530F8" w:rsidRPr="00806CC5" w:rsidRDefault="005530F8" w:rsidP="005530F8">
      <w:pPr>
        <w:autoSpaceDE w:val="0"/>
        <w:autoSpaceDN w:val="0"/>
        <w:adjustRightInd w:val="0"/>
        <w:rPr>
          <w:rFonts w:ascii="Arial" w:hAnsi="Arial" w:cs="Arial"/>
          <w:b/>
          <w:bCs/>
          <w:sz w:val="20"/>
          <w:szCs w:val="20"/>
        </w:rPr>
      </w:pPr>
    </w:p>
    <w:p w14:paraId="52FFD8F0"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6. ¿A qué tipo de activo aplican las siguientes salvaguardas, según el método MAGERIT?</w:t>
      </w:r>
    </w:p>
    <w:p w14:paraId="3C325487" w14:textId="77777777" w:rsidR="005530F8" w:rsidRPr="00806CC5" w:rsidRDefault="005530F8" w:rsidP="005530F8">
      <w:pPr>
        <w:autoSpaceDE w:val="0"/>
        <w:autoSpaceDN w:val="0"/>
        <w:adjustRightInd w:val="0"/>
        <w:rPr>
          <w:rFonts w:ascii="Arial" w:hAnsi="Arial" w:cs="Arial"/>
          <w:sz w:val="20"/>
          <w:szCs w:val="20"/>
        </w:rPr>
      </w:pPr>
    </w:p>
    <w:p w14:paraId="71E19F66"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w:t>
      </w:r>
      <w:r w:rsidRPr="00806CC5">
        <w:rPr>
          <w:rFonts w:ascii="Arial" w:hAnsi="Arial" w:cs="Arial"/>
          <w:b/>
          <w:bCs/>
          <w:sz w:val="20"/>
          <w:szCs w:val="20"/>
        </w:rPr>
        <w:t xml:space="preserve"> </w:t>
      </w:r>
      <w:r w:rsidRPr="00806CC5">
        <w:rPr>
          <w:rFonts w:ascii="Arial" w:hAnsi="Arial" w:cs="Arial"/>
          <w:sz w:val="20"/>
          <w:szCs w:val="20"/>
        </w:rPr>
        <w:t xml:space="preserve">Registro de intrusiones.  </w:t>
      </w:r>
      <w:r w:rsidRPr="00806CC5">
        <w:rPr>
          <w:rFonts w:ascii="Arial" w:hAnsi="Arial" w:cs="Arial"/>
          <w:sz w:val="20"/>
          <w:szCs w:val="20"/>
        </w:rPr>
        <w:sym w:font="Wingdings" w:char="F0E0"/>
      </w:r>
      <w:r w:rsidRPr="00806CC5">
        <w:rPr>
          <w:rFonts w:ascii="Arial" w:hAnsi="Arial" w:cs="Arial"/>
          <w:sz w:val="20"/>
          <w:szCs w:val="20"/>
        </w:rPr>
        <w:t xml:space="preserve"> </w:t>
      </w:r>
      <w:r w:rsidRPr="00806CC5">
        <w:rPr>
          <w:rFonts w:ascii="Arial" w:hAnsi="Arial" w:cs="Arial"/>
          <w:sz w:val="20"/>
          <w:szCs w:val="20"/>
          <w:highlight w:val="yellow"/>
        </w:rPr>
        <w:t>(Equipos)</w:t>
      </w:r>
    </w:p>
    <w:p w14:paraId="77ACFC85"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w:t>
      </w:r>
      <w:r w:rsidRPr="00806CC5">
        <w:rPr>
          <w:rFonts w:ascii="Arial" w:hAnsi="Arial" w:cs="Arial"/>
          <w:b/>
          <w:bCs/>
          <w:sz w:val="20"/>
          <w:szCs w:val="20"/>
        </w:rPr>
        <w:t xml:space="preserve"> </w:t>
      </w:r>
      <w:r w:rsidRPr="00806CC5">
        <w:rPr>
          <w:rFonts w:ascii="Arial" w:hAnsi="Arial" w:cs="Arial"/>
          <w:sz w:val="20"/>
          <w:szCs w:val="20"/>
        </w:rPr>
        <w:t xml:space="preserve">Control de acceso de las entradas/salidas de personas y equipos. </w:t>
      </w:r>
      <w:r w:rsidRPr="00806CC5">
        <w:rPr>
          <w:rFonts w:ascii="Arial" w:hAnsi="Arial" w:cs="Arial"/>
          <w:sz w:val="20"/>
          <w:szCs w:val="20"/>
        </w:rPr>
        <w:sym w:font="Wingdings" w:char="F0E0"/>
      </w:r>
      <w:r w:rsidRPr="00806CC5">
        <w:rPr>
          <w:rFonts w:ascii="Arial" w:hAnsi="Arial" w:cs="Arial"/>
          <w:sz w:val="20"/>
          <w:szCs w:val="20"/>
        </w:rPr>
        <w:t xml:space="preserve"> </w:t>
      </w:r>
      <w:r w:rsidRPr="00806CC5">
        <w:rPr>
          <w:rFonts w:ascii="Arial" w:hAnsi="Arial" w:cs="Arial"/>
          <w:sz w:val="20"/>
          <w:szCs w:val="20"/>
          <w:highlight w:val="yellow"/>
        </w:rPr>
        <w:t>(Seguridad Física)</w:t>
      </w:r>
    </w:p>
    <w:p w14:paraId="42606CE2"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w:t>
      </w:r>
      <w:r w:rsidRPr="00806CC5">
        <w:rPr>
          <w:rFonts w:ascii="Arial" w:hAnsi="Arial" w:cs="Arial"/>
          <w:b/>
          <w:bCs/>
          <w:sz w:val="20"/>
          <w:szCs w:val="20"/>
        </w:rPr>
        <w:t xml:space="preserve"> </w:t>
      </w:r>
      <w:r w:rsidRPr="00806CC5">
        <w:rPr>
          <w:rFonts w:ascii="Arial" w:hAnsi="Arial" w:cs="Arial"/>
          <w:sz w:val="20"/>
          <w:szCs w:val="20"/>
        </w:rPr>
        <w:t xml:space="preserve">Protección frente a dañino (virus, troyanos, etc.). </w:t>
      </w:r>
      <w:r w:rsidRPr="00806CC5">
        <w:rPr>
          <w:rFonts w:ascii="Arial" w:hAnsi="Arial" w:cs="Arial"/>
          <w:sz w:val="20"/>
          <w:szCs w:val="20"/>
        </w:rPr>
        <w:sym w:font="Wingdings" w:char="F0E0"/>
      </w:r>
      <w:r w:rsidRPr="00806CC5">
        <w:rPr>
          <w:rFonts w:ascii="Arial" w:hAnsi="Arial" w:cs="Arial"/>
          <w:sz w:val="20"/>
          <w:szCs w:val="20"/>
        </w:rPr>
        <w:t xml:space="preserve"> </w:t>
      </w:r>
      <w:r w:rsidRPr="00806CC5">
        <w:rPr>
          <w:rFonts w:ascii="Arial" w:hAnsi="Arial" w:cs="Arial"/>
          <w:sz w:val="20"/>
          <w:szCs w:val="20"/>
          <w:highlight w:val="yellow"/>
        </w:rPr>
        <w:t>Aplicaciones</w:t>
      </w:r>
    </w:p>
    <w:p w14:paraId="083DE99B" w14:textId="77777777" w:rsidR="005530F8" w:rsidRPr="00806CC5" w:rsidRDefault="005530F8" w:rsidP="005530F8">
      <w:pPr>
        <w:autoSpaceDE w:val="0"/>
        <w:autoSpaceDN w:val="0"/>
        <w:adjustRightInd w:val="0"/>
        <w:rPr>
          <w:rFonts w:ascii="Arial" w:hAnsi="Arial" w:cs="Arial"/>
          <w:sz w:val="20"/>
          <w:szCs w:val="20"/>
        </w:rPr>
      </w:pPr>
    </w:p>
    <w:p w14:paraId="4A378812"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7. Según ISO 17779, e ISO 27002, los controles esenciales son los siguientes:</w:t>
      </w:r>
    </w:p>
    <w:p w14:paraId="4F6BED2F" w14:textId="77777777" w:rsidR="005530F8" w:rsidRPr="00806CC5" w:rsidRDefault="005530F8" w:rsidP="005530F8">
      <w:pPr>
        <w:autoSpaceDE w:val="0"/>
        <w:autoSpaceDN w:val="0"/>
        <w:adjustRightInd w:val="0"/>
        <w:rPr>
          <w:rFonts w:ascii="Arial" w:hAnsi="Arial" w:cs="Arial"/>
          <w:b/>
          <w:bCs/>
          <w:sz w:val="20"/>
          <w:szCs w:val="20"/>
        </w:rPr>
      </w:pPr>
    </w:p>
    <w:p w14:paraId="7A770B52"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a. La protección de datos y privacidad de la información, los derechos de</w:t>
      </w:r>
    </w:p>
    <w:p w14:paraId="43FA5488"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propiedad intelectual, y el código protección de los registros de la empresa.</w:t>
      </w:r>
    </w:p>
    <w:p w14:paraId="7589B61A" w14:textId="77777777" w:rsidR="005530F8" w:rsidRPr="00806CC5" w:rsidRDefault="005530F8" w:rsidP="005530F8">
      <w:pPr>
        <w:autoSpaceDE w:val="0"/>
        <w:autoSpaceDN w:val="0"/>
        <w:adjustRightInd w:val="0"/>
        <w:rPr>
          <w:rFonts w:ascii="Arial" w:hAnsi="Arial" w:cs="Arial"/>
          <w:sz w:val="20"/>
          <w:szCs w:val="20"/>
        </w:rPr>
      </w:pPr>
    </w:p>
    <w:p w14:paraId="3F1BF556"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rPr>
        <w:t xml:space="preserve">b. </w:t>
      </w:r>
      <w:r w:rsidRPr="00806CC5">
        <w:rPr>
          <w:rFonts w:ascii="Arial" w:hAnsi="Arial" w:cs="Arial"/>
          <w:sz w:val="20"/>
          <w:szCs w:val="20"/>
          <w:highlight w:val="yellow"/>
        </w:rPr>
        <w:t>El marco regulatorio, los objetivos organizacionales, los requerimientos y</w:t>
      </w:r>
    </w:p>
    <w:p w14:paraId="2E9FC1AE"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restricciones de operación, un costo de implementación en relación al riesgo</w:t>
      </w:r>
    </w:p>
    <w:p w14:paraId="41D5F718"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que se reduce proporcional a los requisitos de la empresa, y el equilibrio</w:t>
      </w:r>
    </w:p>
    <w:p w14:paraId="4875271D"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highlight w:val="yellow"/>
        </w:rPr>
        <w:t>entre coste de implementación y el riesgo.</w:t>
      </w:r>
    </w:p>
    <w:p w14:paraId="516A63BE" w14:textId="77777777" w:rsidR="005530F8" w:rsidRPr="00806CC5" w:rsidRDefault="005530F8" w:rsidP="005530F8">
      <w:pPr>
        <w:autoSpaceDE w:val="0"/>
        <w:autoSpaceDN w:val="0"/>
        <w:adjustRightInd w:val="0"/>
        <w:rPr>
          <w:rFonts w:ascii="Arial" w:hAnsi="Arial" w:cs="Arial"/>
          <w:sz w:val="20"/>
          <w:szCs w:val="20"/>
        </w:rPr>
      </w:pPr>
    </w:p>
    <w:p w14:paraId="7981528D"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c. 133 controles, agrupados en 39 objetivos de 11 dominios básicos.</w:t>
      </w:r>
    </w:p>
    <w:p w14:paraId="7148E5F4"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d. No existen unos controles esenciales, porque dependen del sector de actividad</w:t>
      </w:r>
    </w:p>
    <w:p w14:paraId="14AAAFDD" w14:textId="77777777" w:rsidR="005530F8" w:rsidRPr="00806CC5" w:rsidRDefault="005530F8" w:rsidP="005530F8">
      <w:pPr>
        <w:rPr>
          <w:rFonts w:ascii="Arial" w:hAnsi="Arial" w:cs="Arial"/>
          <w:sz w:val="20"/>
          <w:szCs w:val="20"/>
        </w:rPr>
      </w:pPr>
      <w:r w:rsidRPr="00806CC5">
        <w:rPr>
          <w:rFonts w:ascii="Arial" w:hAnsi="Arial" w:cs="Arial"/>
          <w:sz w:val="20"/>
          <w:szCs w:val="20"/>
        </w:rPr>
        <w:t>de cada empresa.</w:t>
      </w:r>
    </w:p>
    <w:p w14:paraId="0EB749AF" w14:textId="77777777" w:rsidR="00234426" w:rsidRPr="00806CC5" w:rsidRDefault="00234426" w:rsidP="005530F8">
      <w:pPr>
        <w:autoSpaceDE w:val="0"/>
        <w:autoSpaceDN w:val="0"/>
        <w:adjustRightInd w:val="0"/>
        <w:rPr>
          <w:rFonts w:ascii="Arial" w:hAnsi="Arial" w:cs="Arial"/>
          <w:b/>
          <w:bCs/>
          <w:sz w:val="20"/>
          <w:szCs w:val="20"/>
        </w:rPr>
      </w:pPr>
    </w:p>
    <w:p w14:paraId="73296C40" w14:textId="3F1E7690"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8. Indique qué controles deben incluirse en una declaración de aplicabilidad:</w:t>
      </w:r>
    </w:p>
    <w:p w14:paraId="172AD195" w14:textId="77777777" w:rsidR="005530F8" w:rsidRPr="00806CC5" w:rsidRDefault="005530F8" w:rsidP="005530F8">
      <w:pPr>
        <w:autoSpaceDE w:val="0"/>
        <w:autoSpaceDN w:val="0"/>
        <w:adjustRightInd w:val="0"/>
        <w:rPr>
          <w:rFonts w:ascii="Arial" w:hAnsi="Arial" w:cs="Arial"/>
          <w:sz w:val="20"/>
          <w:szCs w:val="20"/>
        </w:rPr>
      </w:pPr>
    </w:p>
    <w:p w14:paraId="60B6FE32"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highlight w:val="yellow"/>
        </w:rPr>
        <w:t>Controles seleccionados, Controles existentes y Controles excluidos.</w:t>
      </w:r>
      <w:r w:rsidRPr="00806CC5">
        <w:rPr>
          <w:rFonts w:ascii="Arial" w:hAnsi="Arial" w:cs="Arial"/>
          <w:sz w:val="20"/>
          <w:szCs w:val="20"/>
        </w:rPr>
        <w:t xml:space="preserve"> </w:t>
      </w:r>
    </w:p>
    <w:p w14:paraId="67429F6D" w14:textId="77777777" w:rsidR="005530F8" w:rsidRPr="00806CC5" w:rsidRDefault="005530F8" w:rsidP="005530F8">
      <w:pPr>
        <w:autoSpaceDE w:val="0"/>
        <w:autoSpaceDN w:val="0"/>
        <w:adjustRightInd w:val="0"/>
        <w:rPr>
          <w:rFonts w:ascii="Arial" w:hAnsi="Arial" w:cs="Arial"/>
          <w:sz w:val="20"/>
          <w:szCs w:val="20"/>
        </w:rPr>
      </w:pPr>
    </w:p>
    <w:p w14:paraId="01EAFB95"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9. Complete la siguiente frase:</w:t>
      </w:r>
    </w:p>
    <w:p w14:paraId="2EC23495" w14:textId="77777777" w:rsidR="005530F8" w:rsidRPr="00806CC5" w:rsidRDefault="005530F8" w:rsidP="005530F8">
      <w:pPr>
        <w:autoSpaceDE w:val="0"/>
        <w:autoSpaceDN w:val="0"/>
        <w:adjustRightInd w:val="0"/>
        <w:rPr>
          <w:rFonts w:ascii="Arial" w:hAnsi="Arial" w:cs="Arial"/>
          <w:b/>
          <w:bCs/>
          <w:sz w:val="20"/>
          <w:szCs w:val="20"/>
        </w:rPr>
      </w:pPr>
    </w:p>
    <w:p w14:paraId="6B680D79"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El Esquema Nacional de Seguridad establece la política de seguridad en la utilización de</w:t>
      </w:r>
    </w:p>
    <w:p w14:paraId="11D9C788"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 xml:space="preserve">medios electrónicos, y está constituido por </w:t>
      </w:r>
      <w:r w:rsidRPr="00806CC5">
        <w:rPr>
          <w:rFonts w:ascii="Arial" w:hAnsi="Arial" w:cs="Arial"/>
          <w:sz w:val="20"/>
          <w:szCs w:val="20"/>
          <w:highlight w:val="yellow"/>
        </w:rPr>
        <w:t>principios básicos</w:t>
      </w:r>
      <w:r w:rsidRPr="00806CC5">
        <w:rPr>
          <w:rFonts w:ascii="Arial" w:hAnsi="Arial" w:cs="Arial"/>
          <w:sz w:val="20"/>
          <w:szCs w:val="20"/>
        </w:rPr>
        <w:t xml:space="preserve"> y </w:t>
      </w:r>
      <w:r w:rsidRPr="00806CC5">
        <w:rPr>
          <w:rFonts w:ascii="Arial" w:hAnsi="Arial" w:cs="Arial"/>
          <w:sz w:val="20"/>
          <w:szCs w:val="20"/>
          <w:highlight w:val="yellow"/>
        </w:rPr>
        <w:t>requisitos mínimos</w:t>
      </w:r>
    </w:p>
    <w:p w14:paraId="6AC86786"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para una adecuada SI.</w:t>
      </w:r>
    </w:p>
    <w:p w14:paraId="631F6055" w14:textId="77777777" w:rsidR="00806CC5" w:rsidRDefault="00806CC5" w:rsidP="005530F8">
      <w:pPr>
        <w:autoSpaceDE w:val="0"/>
        <w:autoSpaceDN w:val="0"/>
        <w:adjustRightInd w:val="0"/>
        <w:rPr>
          <w:rFonts w:ascii="Arial" w:hAnsi="Arial" w:cs="Arial"/>
          <w:b/>
          <w:bCs/>
          <w:sz w:val="20"/>
          <w:szCs w:val="20"/>
        </w:rPr>
      </w:pPr>
    </w:p>
    <w:p w14:paraId="625067EE" w14:textId="77777777" w:rsidR="00806CC5" w:rsidRDefault="00806CC5" w:rsidP="005530F8">
      <w:pPr>
        <w:autoSpaceDE w:val="0"/>
        <w:autoSpaceDN w:val="0"/>
        <w:adjustRightInd w:val="0"/>
        <w:rPr>
          <w:rFonts w:ascii="Arial" w:hAnsi="Arial" w:cs="Arial"/>
          <w:b/>
          <w:bCs/>
          <w:sz w:val="20"/>
          <w:szCs w:val="20"/>
        </w:rPr>
      </w:pPr>
    </w:p>
    <w:p w14:paraId="7F9DE02A" w14:textId="45BF98A9"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10. Indique a qué fase de un SGSI pertenecen las siguientes tareas:</w:t>
      </w:r>
    </w:p>
    <w:p w14:paraId="66AD9FB2" w14:textId="77777777" w:rsidR="005530F8" w:rsidRPr="00806CC5" w:rsidRDefault="005530F8" w:rsidP="005530F8">
      <w:pPr>
        <w:autoSpaceDE w:val="0"/>
        <w:autoSpaceDN w:val="0"/>
        <w:adjustRightInd w:val="0"/>
        <w:rPr>
          <w:rFonts w:ascii="Arial" w:hAnsi="Arial" w:cs="Arial"/>
          <w:sz w:val="20"/>
          <w:szCs w:val="20"/>
        </w:rPr>
      </w:pPr>
    </w:p>
    <w:p w14:paraId="2DD453FF"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w:t>
      </w:r>
      <w:r w:rsidRPr="00806CC5">
        <w:rPr>
          <w:rFonts w:ascii="Arial" w:hAnsi="Arial" w:cs="Arial"/>
          <w:b/>
          <w:bCs/>
          <w:sz w:val="20"/>
          <w:szCs w:val="20"/>
        </w:rPr>
        <w:t xml:space="preserve">~ </w:t>
      </w:r>
      <w:r w:rsidRPr="00806CC5">
        <w:rPr>
          <w:rFonts w:ascii="Arial" w:hAnsi="Arial" w:cs="Arial"/>
          <w:sz w:val="20"/>
          <w:szCs w:val="20"/>
        </w:rPr>
        <w:t xml:space="preserve">Identificar los riesgos. </w:t>
      </w:r>
      <w:r w:rsidRPr="00806CC5">
        <w:rPr>
          <w:rFonts w:ascii="Arial" w:hAnsi="Arial" w:cs="Arial"/>
          <w:sz w:val="20"/>
          <w:szCs w:val="20"/>
          <w:highlight w:val="yellow"/>
        </w:rPr>
        <w:t>(Establecer SGSI)</w:t>
      </w:r>
    </w:p>
    <w:p w14:paraId="45A7196E"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w:t>
      </w:r>
      <w:r w:rsidRPr="00806CC5">
        <w:rPr>
          <w:rFonts w:ascii="Arial" w:hAnsi="Arial" w:cs="Arial"/>
          <w:b/>
          <w:bCs/>
          <w:sz w:val="20"/>
          <w:szCs w:val="20"/>
        </w:rPr>
        <w:t xml:space="preserve">~ </w:t>
      </w:r>
      <w:r w:rsidRPr="00806CC5">
        <w:rPr>
          <w:rFonts w:ascii="Arial" w:hAnsi="Arial" w:cs="Arial"/>
          <w:sz w:val="20"/>
          <w:szCs w:val="20"/>
        </w:rPr>
        <w:t xml:space="preserve">Tomar medidas preventivas y correctivas. </w:t>
      </w:r>
      <w:r w:rsidRPr="00806CC5">
        <w:rPr>
          <w:rFonts w:ascii="Arial" w:hAnsi="Arial" w:cs="Arial"/>
          <w:sz w:val="20"/>
          <w:szCs w:val="20"/>
          <w:highlight w:val="yellow"/>
        </w:rPr>
        <w:t>(Mantener y mejorar SGSI)</w:t>
      </w:r>
    </w:p>
    <w:p w14:paraId="368768DA"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w:t>
      </w:r>
      <w:r w:rsidRPr="00806CC5">
        <w:rPr>
          <w:rFonts w:ascii="Arial" w:hAnsi="Arial" w:cs="Arial"/>
          <w:b/>
          <w:bCs/>
          <w:sz w:val="20"/>
          <w:szCs w:val="20"/>
        </w:rPr>
        <w:t xml:space="preserve">~ </w:t>
      </w:r>
      <w:r w:rsidRPr="00806CC5">
        <w:rPr>
          <w:rFonts w:ascii="Arial" w:hAnsi="Arial" w:cs="Arial"/>
          <w:sz w:val="20"/>
          <w:szCs w:val="20"/>
        </w:rPr>
        <w:t xml:space="preserve">Revisar evaluaciones de riesgo. </w:t>
      </w:r>
      <w:r w:rsidRPr="00806CC5">
        <w:rPr>
          <w:rFonts w:ascii="Arial" w:hAnsi="Arial" w:cs="Arial"/>
          <w:sz w:val="20"/>
          <w:szCs w:val="20"/>
          <w:highlight w:val="yellow"/>
        </w:rPr>
        <w:t>(Monitorear y revisar SGSI)</w:t>
      </w:r>
    </w:p>
    <w:p w14:paraId="03CE4F83"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w:t>
      </w:r>
      <w:r w:rsidRPr="00806CC5">
        <w:rPr>
          <w:rFonts w:ascii="Arial" w:hAnsi="Arial" w:cs="Arial"/>
          <w:b/>
          <w:bCs/>
          <w:sz w:val="20"/>
          <w:szCs w:val="20"/>
        </w:rPr>
        <w:t xml:space="preserve">~ </w:t>
      </w:r>
      <w:r w:rsidRPr="00806CC5">
        <w:rPr>
          <w:rFonts w:ascii="Arial" w:hAnsi="Arial" w:cs="Arial"/>
          <w:sz w:val="20"/>
          <w:szCs w:val="20"/>
        </w:rPr>
        <w:t>Definir efectividad controles. (</w:t>
      </w:r>
      <w:r w:rsidRPr="00806CC5">
        <w:rPr>
          <w:rFonts w:ascii="Arial" w:hAnsi="Arial" w:cs="Arial"/>
          <w:sz w:val="20"/>
          <w:szCs w:val="20"/>
          <w:highlight w:val="yellow"/>
        </w:rPr>
        <w:t>Implementar y operar SGSI)</w:t>
      </w:r>
    </w:p>
    <w:p w14:paraId="1CCCFFAD"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w:t>
      </w:r>
      <w:r w:rsidRPr="00806CC5">
        <w:rPr>
          <w:rFonts w:ascii="Arial" w:hAnsi="Arial" w:cs="Arial"/>
          <w:b/>
          <w:bCs/>
          <w:sz w:val="20"/>
          <w:szCs w:val="20"/>
        </w:rPr>
        <w:t xml:space="preserve">~ </w:t>
      </w:r>
      <w:r w:rsidRPr="00806CC5">
        <w:rPr>
          <w:rFonts w:ascii="Arial" w:hAnsi="Arial" w:cs="Arial"/>
          <w:sz w:val="20"/>
          <w:szCs w:val="20"/>
        </w:rPr>
        <w:t xml:space="preserve">Analizar y evaluar los riesgos. </w:t>
      </w:r>
      <w:r w:rsidRPr="00806CC5">
        <w:rPr>
          <w:rFonts w:ascii="Arial" w:hAnsi="Arial" w:cs="Arial"/>
          <w:sz w:val="20"/>
          <w:szCs w:val="20"/>
          <w:highlight w:val="yellow"/>
        </w:rPr>
        <w:t>(Establecer SGSI)</w:t>
      </w:r>
    </w:p>
    <w:p w14:paraId="7F795454"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w:t>
      </w:r>
      <w:r w:rsidRPr="00806CC5">
        <w:rPr>
          <w:rFonts w:ascii="Arial" w:hAnsi="Arial" w:cs="Arial"/>
          <w:b/>
          <w:bCs/>
          <w:sz w:val="20"/>
          <w:szCs w:val="20"/>
        </w:rPr>
        <w:t xml:space="preserve">~ </w:t>
      </w:r>
      <w:r w:rsidRPr="00806CC5">
        <w:rPr>
          <w:rFonts w:ascii="Arial" w:hAnsi="Arial" w:cs="Arial"/>
          <w:sz w:val="20"/>
          <w:szCs w:val="20"/>
        </w:rPr>
        <w:t xml:space="preserve">Plan de tratamiento de riesgos. </w:t>
      </w:r>
      <w:r w:rsidRPr="00806CC5">
        <w:rPr>
          <w:rFonts w:ascii="Arial" w:hAnsi="Arial" w:cs="Arial"/>
          <w:sz w:val="20"/>
          <w:szCs w:val="20"/>
          <w:highlight w:val="yellow"/>
        </w:rPr>
        <w:t>Implementar y operar SGSI</w:t>
      </w:r>
    </w:p>
    <w:p w14:paraId="6CA51B77"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w:t>
      </w:r>
      <w:r w:rsidRPr="00806CC5">
        <w:rPr>
          <w:rFonts w:ascii="Arial" w:hAnsi="Arial" w:cs="Arial"/>
          <w:b/>
          <w:bCs/>
          <w:sz w:val="20"/>
          <w:szCs w:val="20"/>
        </w:rPr>
        <w:t xml:space="preserve">~ </w:t>
      </w:r>
      <w:r w:rsidRPr="00806CC5">
        <w:rPr>
          <w:rFonts w:ascii="Arial" w:hAnsi="Arial" w:cs="Arial"/>
          <w:sz w:val="20"/>
          <w:szCs w:val="20"/>
        </w:rPr>
        <w:t>Detección y respuesta a incidentes. (</w:t>
      </w:r>
      <w:r w:rsidRPr="00806CC5">
        <w:rPr>
          <w:rFonts w:ascii="Arial" w:hAnsi="Arial" w:cs="Arial"/>
          <w:sz w:val="20"/>
          <w:szCs w:val="20"/>
          <w:highlight w:val="yellow"/>
        </w:rPr>
        <w:t>Implementar y operar SGSI</w:t>
      </w:r>
      <w:r w:rsidRPr="00806CC5">
        <w:rPr>
          <w:rFonts w:ascii="Arial" w:hAnsi="Arial" w:cs="Arial"/>
          <w:sz w:val="20"/>
          <w:szCs w:val="20"/>
        </w:rPr>
        <w:t>)</w:t>
      </w:r>
    </w:p>
    <w:p w14:paraId="151B954D"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w:t>
      </w:r>
      <w:r w:rsidRPr="00806CC5">
        <w:rPr>
          <w:rFonts w:ascii="Arial" w:hAnsi="Arial" w:cs="Arial"/>
          <w:b/>
          <w:bCs/>
          <w:sz w:val="20"/>
          <w:szCs w:val="20"/>
        </w:rPr>
        <w:t xml:space="preserve">~ </w:t>
      </w:r>
      <w:r w:rsidRPr="00806CC5">
        <w:rPr>
          <w:rFonts w:ascii="Arial" w:hAnsi="Arial" w:cs="Arial"/>
          <w:sz w:val="20"/>
          <w:szCs w:val="20"/>
        </w:rPr>
        <w:t xml:space="preserve">Seleccionar controles para riesgos. </w:t>
      </w:r>
      <w:r w:rsidRPr="00806CC5">
        <w:rPr>
          <w:rFonts w:ascii="Arial" w:hAnsi="Arial" w:cs="Arial"/>
          <w:sz w:val="20"/>
          <w:szCs w:val="20"/>
          <w:highlight w:val="yellow"/>
        </w:rPr>
        <w:t>(Establecer SGSI)</w:t>
      </w:r>
    </w:p>
    <w:p w14:paraId="5E3B6231" w14:textId="77777777" w:rsidR="005530F8" w:rsidRPr="00806CC5" w:rsidRDefault="005530F8" w:rsidP="005530F8">
      <w:pPr>
        <w:autoSpaceDE w:val="0"/>
        <w:autoSpaceDN w:val="0"/>
        <w:adjustRightInd w:val="0"/>
        <w:rPr>
          <w:rFonts w:ascii="Arial" w:hAnsi="Arial" w:cs="Arial"/>
          <w:b/>
          <w:bCs/>
          <w:sz w:val="20"/>
          <w:szCs w:val="20"/>
        </w:rPr>
      </w:pPr>
    </w:p>
    <w:p w14:paraId="11ED8EEB" w14:textId="77777777" w:rsidR="001C27AD" w:rsidRDefault="001C27AD" w:rsidP="005530F8">
      <w:pPr>
        <w:autoSpaceDE w:val="0"/>
        <w:autoSpaceDN w:val="0"/>
        <w:adjustRightInd w:val="0"/>
        <w:rPr>
          <w:rFonts w:ascii="Arial" w:hAnsi="Arial" w:cs="Arial"/>
          <w:b/>
          <w:bCs/>
          <w:sz w:val="20"/>
          <w:szCs w:val="20"/>
        </w:rPr>
      </w:pPr>
    </w:p>
    <w:p w14:paraId="67BA4AB3" w14:textId="00DA452E"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11. Según ISO 27001, el plan de tratamiento de riesgos, debe identificar:</w:t>
      </w:r>
    </w:p>
    <w:p w14:paraId="70D095FB" w14:textId="77777777" w:rsidR="005530F8" w:rsidRPr="00806CC5" w:rsidRDefault="005530F8" w:rsidP="005530F8">
      <w:pPr>
        <w:autoSpaceDE w:val="0"/>
        <w:autoSpaceDN w:val="0"/>
        <w:adjustRightInd w:val="0"/>
        <w:rPr>
          <w:rFonts w:ascii="Arial" w:hAnsi="Arial" w:cs="Arial"/>
          <w:sz w:val="20"/>
          <w:szCs w:val="20"/>
          <w:highlight w:val="yellow"/>
        </w:rPr>
      </w:pPr>
    </w:p>
    <w:p w14:paraId="0D16C00A"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highlight w:val="yellow"/>
        </w:rPr>
        <w:t>Que identifique: La acción, los recursos , las responsabilidades, Las prioridades de la gerencia para manejar los riesgos y el ´SI`</w:t>
      </w:r>
    </w:p>
    <w:p w14:paraId="26AA447B" w14:textId="77777777" w:rsidR="001C27AD" w:rsidRDefault="001C27AD" w:rsidP="005530F8">
      <w:pPr>
        <w:autoSpaceDE w:val="0"/>
        <w:autoSpaceDN w:val="0"/>
        <w:adjustRightInd w:val="0"/>
        <w:rPr>
          <w:rFonts w:ascii="Arial" w:hAnsi="Arial" w:cs="Arial"/>
          <w:b/>
          <w:bCs/>
          <w:sz w:val="20"/>
          <w:szCs w:val="20"/>
        </w:rPr>
      </w:pPr>
    </w:p>
    <w:p w14:paraId="63820FD6" w14:textId="77777777" w:rsidR="001C27AD" w:rsidRDefault="001C27AD" w:rsidP="005530F8">
      <w:pPr>
        <w:autoSpaceDE w:val="0"/>
        <w:autoSpaceDN w:val="0"/>
        <w:adjustRightInd w:val="0"/>
        <w:rPr>
          <w:rFonts w:ascii="Arial" w:hAnsi="Arial" w:cs="Arial"/>
          <w:b/>
          <w:bCs/>
          <w:sz w:val="20"/>
          <w:szCs w:val="20"/>
        </w:rPr>
      </w:pPr>
    </w:p>
    <w:p w14:paraId="5C2C1911" w14:textId="6D11EB70"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lastRenderedPageBreak/>
        <w:t>12. Los procesos de la norma ISO 27003, que dan pautas sobre la información que se</w:t>
      </w:r>
    </w:p>
    <w:p w14:paraId="22CA99E3"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debe recoger de cada control o salvaguarda, lo que resulta muy valioso para su</w:t>
      </w:r>
    </w:p>
    <w:p w14:paraId="517E64D8"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implantación, son:</w:t>
      </w:r>
    </w:p>
    <w:p w14:paraId="78EF81F7" w14:textId="77777777" w:rsidR="005530F8" w:rsidRPr="00806CC5" w:rsidRDefault="005530F8" w:rsidP="005530F8">
      <w:pPr>
        <w:autoSpaceDE w:val="0"/>
        <w:autoSpaceDN w:val="0"/>
        <w:adjustRightInd w:val="0"/>
        <w:rPr>
          <w:rFonts w:ascii="Arial" w:hAnsi="Arial" w:cs="Arial"/>
          <w:sz w:val="20"/>
          <w:szCs w:val="20"/>
        </w:rPr>
      </w:pPr>
    </w:p>
    <w:p w14:paraId="1759D639"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a. La revisión del marco legislativo, las normas y requisitos operacionales,</w:t>
      </w:r>
    </w:p>
    <w:p w14:paraId="6C7BF4FD" w14:textId="6C277658" w:rsidR="005530F8" w:rsidRPr="00806CC5" w:rsidRDefault="001C27AD" w:rsidP="005530F8">
      <w:pPr>
        <w:autoSpaceDE w:val="0"/>
        <w:autoSpaceDN w:val="0"/>
        <w:adjustRightInd w:val="0"/>
        <w:rPr>
          <w:rFonts w:ascii="Arial" w:hAnsi="Arial" w:cs="Arial"/>
          <w:sz w:val="20"/>
          <w:szCs w:val="20"/>
        </w:rPr>
      </w:pPr>
      <w:r>
        <w:rPr>
          <w:rFonts w:ascii="Arial" w:hAnsi="Arial" w:cs="Arial"/>
          <w:sz w:val="20"/>
          <w:szCs w:val="20"/>
        </w:rPr>
        <w:t xml:space="preserve">    </w:t>
      </w:r>
      <w:r w:rsidR="005530F8" w:rsidRPr="00806CC5">
        <w:rPr>
          <w:rFonts w:ascii="Arial" w:hAnsi="Arial" w:cs="Arial"/>
          <w:sz w:val="20"/>
          <w:szCs w:val="20"/>
        </w:rPr>
        <w:t>los principios, y objetivos (incluidos los comerciales) que debe cumplir</w:t>
      </w:r>
    </w:p>
    <w:p w14:paraId="6A727529" w14:textId="3B115D89" w:rsidR="005530F8" w:rsidRPr="00806CC5" w:rsidRDefault="001C27AD" w:rsidP="005530F8">
      <w:pPr>
        <w:autoSpaceDE w:val="0"/>
        <w:autoSpaceDN w:val="0"/>
        <w:adjustRightInd w:val="0"/>
        <w:rPr>
          <w:rFonts w:ascii="Arial" w:hAnsi="Arial" w:cs="Arial"/>
          <w:sz w:val="20"/>
          <w:szCs w:val="20"/>
        </w:rPr>
      </w:pPr>
      <w:r>
        <w:rPr>
          <w:rFonts w:ascii="Arial" w:hAnsi="Arial" w:cs="Arial"/>
          <w:sz w:val="20"/>
          <w:szCs w:val="20"/>
        </w:rPr>
        <w:t xml:space="preserve">    </w:t>
      </w:r>
      <w:r w:rsidR="005530F8" w:rsidRPr="00806CC5">
        <w:rPr>
          <w:rFonts w:ascii="Arial" w:hAnsi="Arial" w:cs="Arial"/>
          <w:sz w:val="20"/>
          <w:szCs w:val="20"/>
        </w:rPr>
        <w:t>el sistema de información para sostener las operaciones de la empresa.</w:t>
      </w:r>
    </w:p>
    <w:p w14:paraId="23C28CCC"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b. El análisis y gestión de riesgos, la elaboración de una declaración de</w:t>
      </w:r>
    </w:p>
    <w:p w14:paraId="79A02A6C" w14:textId="34F77144" w:rsidR="005530F8" w:rsidRPr="00806CC5" w:rsidRDefault="001C27AD" w:rsidP="005530F8">
      <w:pPr>
        <w:rPr>
          <w:rFonts w:ascii="Arial" w:hAnsi="Arial" w:cs="Arial"/>
          <w:sz w:val="20"/>
          <w:szCs w:val="20"/>
        </w:rPr>
      </w:pPr>
      <w:r>
        <w:rPr>
          <w:rFonts w:ascii="Arial" w:hAnsi="Arial" w:cs="Arial"/>
          <w:sz w:val="20"/>
          <w:szCs w:val="20"/>
        </w:rPr>
        <w:t xml:space="preserve">    </w:t>
      </w:r>
      <w:r w:rsidR="005530F8" w:rsidRPr="00806CC5">
        <w:rPr>
          <w:rFonts w:ascii="Arial" w:hAnsi="Arial" w:cs="Arial"/>
          <w:sz w:val="20"/>
          <w:szCs w:val="20"/>
        </w:rPr>
        <w:t>aplicabilidad, y una auditoría que concluya en un informe de insuficiencias.</w:t>
      </w:r>
    </w:p>
    <w:p w14:paraId="108879E8"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rPr>
        <w:t xml:space="preserve">c. </w:t>
      </w:r>
      <w:r w:rsidRPr="00806CC5">
        <w:rPr>
          <w:rFonts w:ascii="Arial" w:hAnsi="Arial" w:cs="Arial"/>
          <w:sz w:val="20"/>
          <w:szCs w:val="20"/>
          <w:highlight w:val="yellow"/>
        </w:rPr>
        <w:t>El diseño de contramedidas en la seguridad organizacional, y el diseño de</w:t>
      </w:r>
    </w:p>
    <w:p w14:paraId="5EB978BE" w14:textId="61F4CE5D" w:rsidR="005530F8" w:rsidRPr="00806CC5" w:rsidRDefault="001C27AD" w:rsidP="005530F8">
      <w:pPr>
        <w:autoSpaceDE w:val="0"/>
        <w:autoSpaceDN w:val="0"/>
        <w:adjustRightInd w:val="0"/>
        <w:rPr>
          <w:rFonts w:ascii="Arial" w:hAnsi="Arial" w:cs="Arial"/>
          <w:sz w:val="20"/>
          <w:szCs w:val="20"/>
        </w:rPr>
      </w:pPr>
      <w:r>
        <w:rPr>
          <w:rFonts w:ascii="Arial" w:hAnsi="Arial" w:cs="Arial"/>
          <w:sz w:val="20"/>
          <w:szCs w:val="20"/>
          <w:highlight w:val="yellow"/>
        </w:rPr>
        <w:t xml:space="preserve">    </w:t>
      </w:r>
      <w:r w:rsidR="005530F8" w:rsidRPr="00806CC5">
        <w:rPr>
          <w:rFonts w:ascii="Arial" w:hAnsi="Arial" w:cs="Arial"/>
          <w:sz w:val="20"/>
          <w:szCs w:val="20"/>
          <w:highlight w:val="yellow"/>
        </w:rPr>
        <w:t>contramedidas en seguridad física y de las TIC.</w:t>
      </w:r>
    </w:p>
    <w:p w14:paraId="0F61F0AD" w14:textId="32B45FCA" w:rsidR="00806CC5" w:rsidRPr="001C27AD"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d. Los mismos que se marcan en la norma 17799:2005.</w:t>
      </w:r>
    </w:p>
    <w:p w14:paraId="257E1742" w14:textId="77777777" w:rsidR="00806CC5" w:rsidRDefault="00806CC5" w:rsidP="005530F8">
      <w:pPr>
        <w:autoSpaceDE w:val="0"/>
        <w:autoSpaceDN w:val="0"/>
        <w:adjustRightInd w:val="0"/>
        <w:rPr>
          <w:rFonts w:ascii="Arial" w:hAnsi="Arial" w:cs="Arial"/>
          <w:b/>
          <w:bCs/>
          <w:sz w:val="20"/>
          <w:szCs w:val="20"/>
        </w:rPr>
      </w:pPr>
    </w:p>
    <w:p w14:paraId="28A9EDA3" w14:textId="3B5ACD2D"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13. Enumere el contenido recomendado para cada acción a ejecutar dentro del plan de</w:t>
      </w:r>
    </w:p>
    <w:p w14:paraId="1A0E5FE8"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tratamiento de riesgo, según las normas ISO 27000:</w:t>
      </w:r>
    </w:p>
    <w:p w14:paraId="34820B04" w14:textId="77777777" w:rsidR="005530F8" w:rsidRPr="00806CC5" w:rsidRDefault="005530F8" w:rsidP="005530F8">
      <w:pPr>
        <w:autoSpaceDE w:val="0"/>
        <w:autoSpaceDN w:val="0"/>
        <w:adjustRightInd w:val="0"/>
        <w:rPr>
          <w:rFonts w:ascii="Arial" w:hAnsi="Arial" w:cs="Arial"/>
          <w:sz w:val="20"/>
          <w:szCs w:val="20"/>
        </w:rPr>
      </w:pPr>
    </w:p>
    <w:p w14:paraId="7BED7A15"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Descripción de la acción</w:t>
      </w:r>
    </w:p>
    <w:p w14:paraId="60716B77"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Prioridad de riesgos de SI para gerencia, que apoya ejecutar la acción</w:t>
      </w:r>
    </w:p>
    <w:p w14:paraId="7A34AD89"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Recursos necesarios para la acción</w:t>
      </w:r>
    </w:p>
    <w:p w14:paraId="51F263E5"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Consideraciones de financiación</w:t>
      </w:r>
    </w:p>
    <w:p w14:paraId="5AEF1D3C"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Funciones y responsables en la ejecución de la acción</w:t>
      </w:r>
    </w:p>
    <w:p w14:paraId="224166DB"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Medidas de eficacia de controles</w:t>
      </w:r>
    </w:p>
    <w:p w14:paraId="4213B427"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Para cada control, aspectos del diseño de los controles para su</w:t>
      </w:r>
    </w:p>
    <w:p w14:paraId="710A779C" w14:textId="48055D12" w:rsidR="005530F8"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implantación:</w:t>
      </w:r>
    </w:p>
    <w:p w14:paraId="10D061F8" w14:textId="77777777" w:rsidR="00806CC5" w:rsidRPr="00806CC5" w:rsidRDefault="00806CC5" w:rsidP="005530F8">
      <w:pPr>
        <w:autoSpaceDE w:val="0"/>
        <w:autoSpaceDN w:val="0"/>
        <w:adjustRightInd w:val="0"/>
        <w:rPr>
          <w:rFonts w:ascii="Arial" w:hAnsi="Arial" w:cs="Arial"/>
          <w:sz w:val="20"/>
          <w:szCs w:val="20"/>
          <w:highlight w:val="yellow"/>
        </w:rPr>
      </w:pPr>
    </w:p>
    <w:p w14:paraId="399B9C66"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 Descripción detallada del control</w:t>
      </w:r>
    </w:p>
    <w:p w14:paraId="21CBD14B"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 Nombre de la persona responsable del diseño y la implantación</w:t>
      </w:r>
    </w:p>
    <w:p w14:paraId="2328F4BA"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 Prioridad de la implantación</w:t>
      </w:r>
    </w:p>
    <w:p w14:paraId="75414C2C"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 Periodo de tiempo en que el control debe estar implantado</w:t>
      </w:r>
    </w:p>
    <w:p w14:paraId="6514348F"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 Tareas o actividades para implementar el control, detallados paso a paso</w:t>
      </w:r>
    </w:p>
    <w:p w14:paraId="53314676"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 Recursos concretos para la implantación de este control</w:t>
      </w:r>
    </w:p>
    <w:p w14:paraId="24690804"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highlight w:val="yellow"/>
        </w:rPr>
        <w:t xml:space="preserve">        –– Persona a quien se debe informar que el control se ha implantado</w:t>
      </w:r>
    </w:p>
    <w:p w14:paraId="6C65518D" w14:textId="77777777" w:rsidR="005530F8" w:rsidRPr="00806CC5" w:rsidRDefault="005530F8" w:rsidP="005530F8">
      <w:pPr>
        <w:autoSpaceDE w:val="0"/>
        <w:autoSpaceDN w:val="0"/>
        <w:adjustRightInd w:val="0"/>
        <w:rPr>
          <w:rFonts w:ascii="Arial" w:hAnsi="Arial" w:cs="Arial"/>
          <w:b/>
          <w:bCs/>
          <w:sz w:val="20"/>
          <w:szCs w:val="20"/>
        </w:rPr>
      </w:pPr>
    </w:p>
    <w:p w14:paraId="6B226867" w14:textId="77777777" w:rsidR="001C27AD" w:rsidRDefault="001C27AD" w:rsidP="005530F8">
      <w:pPr>
        <w:autoSpaceDE w:val="0"/>
        <w:autoSpaceDN w:val="0"/>
        <w:adjustRightInd w:val="0"/>
        <w:rPr>
          <w:rFonts w:ascii="Arial" w:hAnsi="Arial" w:cs="Arial"/>
          <w:b/>
          <w:bCs/>
          <w:sz w:val="20"/>
          <w:szCs w:val="20"/>
        </w:rPr>
      </w:pPr>
    </w:p>
    <w:p w14:paraId="05F66EBC" w14:textId="6B16F784"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14. Enumere el contenido recomendado de cada programa de seguridad, según MAGERIT:</w:t>
      </w:r>
    </w:p>
    <w:p w14:paraId="5A02D3F9" w14:textId="77777777" w:rsidR="005530F8" w:rsidRPr="00806CC5" w:rsidRDefault="005530F8" w:rsidP="005530F8">
      <w:pPr>
        <w:autoSpaceDE w:val="0"/>
        <w:autoSpaceDN w:val="0"/>
        <w:adjustRightInd w:val="0"/>
        <w:rPr>
          <w:rFonts w:ascii="Arial" w:hAnsi="Arial" w:cs="Arial"/>
          <w:sz w:val="20"/>
          <w:szCs w:val="20"/>
        </w:rPr>
      </w:pPr>
    </w:p>
    <w:p w14:paraId="398AE1B5"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objetivo genérico </w:t>
      </w:r>
    </w:p>
    <w:p w14:paraId="2001A5F6"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prioridad o urgencia </w:t>
      </w:r>
    </w:p>
    <w:p w14:paraId="7A489399"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ubicación temporal: ¿cuándo se llevará a cabo? </w:t>
      </w:r>
    </w:p>
    <w:p w14:paraId="4D534E7D"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salvaguardas involucradas </w:t>
      </w:r>
    </w:p>
    <w:p w14:paraId="0FF6FFA2"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unidad responsable de su ejecución </w:t>
      </w:r>
    </w:p>
    <w:p w14:paraId="11B9A4C0"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estimación de costes financieros </w:t>
      </w:r>
    </w:p>
    <w:p w14:paraId="19F20463"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estimación de recursos </w:t>
      </w:r>
    </w:p>
    <w:p w14:paraId="749F0B00"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highlight w:val="yellow"/>
        </w:rPr>
        <w:t>• estimación de impacto para la organización</w:t>
      </w:r>
      <w:r w:rsidRPr="00806CC5">
        <w:rPr>
          <w:rFonts w:ascii="Arial" w:hAnsi="Arial" w:cs="Arial"/>
          <w:sz w:val="20"/>
          <w:szCs w:val="20"/>
        </w:rPr>
        <w:t xml:space="preserve"> </w:t>
      </w:r>
    </w:p>
    <w:p w14:paraId="1475F251" w14:textId="77777777" w:rsidR="005530F8" w:rsidRPr="00806CC5" w:rsidRDefault="005530F8" w:rsidP="005530F8">
      <w:pPr>
        <w:autoSpaceDE w:val="0"/>
        <w:autoSpaceDN w:val="0"/>
        <w:adjustRightInd w:val="0"/>
        <w:rPr>
          <w:rFonts w:ascii="Arial" w:hAnsi="Arial" w:cs="Arial"/>
          <w:sz w:val="20"/>
          <w:szCs w:val="20"/>
        </w:rPr>
      </w:pPr>
    </w:p>
    <w:p w14:paraId="3E1330E3" w14:textId="5D09F9DF"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 xml:space="preserve">Fuente:&gt;&gt;  </w:t>
      </w:r>
      <w:hyperlink r:id="rId11" w:history="1">
        <w:r w:rsidRPr="00806CC5">
          <w:rPr>
            <w:rStyle w:val="Hipervnculo"/>
            <w:rFonts w:ascii="Arial" w:hAnsi="Arial" w:cs="Arial"/>
            <w:sz w:val="20"/>
            <w:szCs w:val="20"/>
          </w:rPr>
          <w:t>Libro II – Magerit - página 74</w:t>
        </w:r>
      </w:hyperlink>
    </w:p>
    <w:p w14:paraId="050938ED" w14:textId="77777777" w:rsidR="00806CC5" w:rsidRPr="00806CC5" w:rsidRDefault="00806CC5" w:rsidP="005530F8">
      <w:pPr>
        <w:autoSpaceDE w:val="0"/>
        <w:autoSpaceDN w:val="0"/>
        <w:adjustRightInd w:val="0"/>
        <w:rPr>
          <w:rFonts w:ascii="Arial" w:hAnsi="Arial" w:cs="Arial"/>
          <w:b/>
          <w:bCs/>
          <w:sz w:val="20"/>
          <w:szCs w:val="20"/>
        </w:rPr>
      </w:pPr>
    </w:p>
    <w:p w14:paraId="449A3603" w14:textId="77777777" w:rsidR="001C27AD" w:rsidRDefault="001C27AD" w:rsidP="005530F8">
      <w:pPr>
        <w:autoSpaceDE w:val="0"/>
        <w:autoSpaceDN w:val="0"/>
        <w:adjustRightInd w:val="0"/>
        <w:rPr>
          <w:rFonts w:ascii="Arial" w:hAnsi="Arial" w:cs="Arial"/>
          <w:b/>
          <w:bCs/>
          <w:sz w:val="20"/>
          <w:szCs w:val="20"/>
        </w:rPr>
      </w:pPr>
    </w:p>
    <w:p w14:paraId="01474B9C" w14:textId="053A3353"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15. A la vista de las siguientes curvas de comparación de pérdidas y ganancias, elija la</w:t>
      </w:r>
    </w:p>
    <w:p w14:paraId="272C5CAA" w14:textId="77777777" w:rsidR="005530F8" w:rsidRPr="00806CC5" w:rsidRDefault="005530F8" w:rsidP="005530F8">
      <w:pPr>
        <w:rPr>
          <w:rFonts w:ascii="Arial" w:hAnsi="Arial" w:cs="Arial"/>
          <w:b/>
          <w:bCs/>
          <w:sz w:val="20"/>
          <w:szCs w:val="20"/>
        </w:rPr>
      </w:pPr>
      <w:r w:rsidRPr="00806CC5">
        <w:rPr>
          <w:rFonts w:ascii="Arial" w:hAnsi="Arial" w:cs="Arial"/>
          <w:b/>
          <w:bCs/>
          <w:sz w:val="20"/>
          <w:szCs w:val="20"/>
        </w:rPr>
        <w:t>mejor opción:</w:t>
      </w:r>
    </w:p>
    <w:p w14:paraId="6BEBBA0D" w14:textId="4DDB1E18" w:rsidR="005530F8" w:rsidRPr="00806CC5" w:rsidRDefault="00CA728B" w:rsidP="005530F8">
      <w:pPr>
        <w:rPr>
          <w:rFonts w:ascii="Arial" w:hAnsi="Arial" w:cs="Arial"/>
          <w:sz w:val="20"/>
          <w:szCs w:val="20"/>
        </w:rPr>
      </w:pPr>
      <w:r w:rsidRPr="00806CC5">
        <w:rPr>
          <w:rFonts w:ascii="Arial" w:hAnsi="Arial" w:cs="Arial"/>
          <w:noProof/>
          <w:sz w:val="20"/>
          <w:szCs w:val="20"/>
        </w:rPr>
        <w:drawing>
          <wp:inline distT="0" distB="0" distL="0" distR="0" wp14:anchorId="5D714384" wp14:editId="255520E1">
            <wp:extent cx="2181225" cy="1485900"/>
            <wp:effectExtent l="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81225" cy="1485900"/>
                    </a:xfrm>
                    <a:prstGeom prst="rect">
                      <a:avLst/>
                    </a:prstGeom>
                    <a:noFill/>
                    <a:ln>
                      <a:noFill/>
                    </a:ln>
                  </pic:spPr>
                </pic:pic>
              </a:graphicData>
            </a:graphic>
          </wp:inline>
        </w:drawing>
      </w:r>
    </w:p>
    <w:p w14:paraId="4D4D7753"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El caso más óptimo es el E3. Ya que es el de mayor inversión inicial, se obtiene rentabilidad en</w:t>
      </w:r>
    </w:p>
    <w:p w14:paraId="2FE79148" w14:textId="77777777" w:rsidR="005530F8" w:rsidRPr="00806CC5" w:rsidRDefault="005530F8" w:rsidP="005530F8">
      <w:pPr>
        <w:rPr>
          <w:rFonts w:ascii="Arial" w:hAnsi="Arial" w:cs="Arial"/>
          <w:sz w:val="20"/>
          <w:szCs w:val="20"/>
        </w:rPr>
      </w:pPr>
      <w:r w:rsidRPr="00806CC5">
        <w:rPr>
          <w:rFonts w:ascii="Arial" w:hAnsi="Arial" w:cs="Arial"/>
          <w:sz w:val="20"/>
          <w:szCs w:val="20"/>
          <w:highlight w:val="yellow"/>
        </w:rPr>
        <w:t>el año 3, e incluso se obtienen beneficios operativos en el año 5.</w:t>
      </w:r>
    </w:p>
    <w:p w14:paraId="62B628F5" w14:textId="77777777" w:rsidR="001C27AD" w:rsidRDefault="001C27AD" w:rsidP="001C27AD">
      <w:pPr>
        <w:pStyle w:val="Standard"/>
        <w:rPr>
          <w:rFonts w:ascii="sans-serif" w:hAnsi="sans-serif"/>
          <w:b/>
          <w:bCs/>
          <w:color w:val="000000"/>
          <w:sz w:val="15"/>
        </w:rPr>
      </w:pPr>
    </w:p>
    <w:p w14:paraId="40F3EC0B" w14:textId="64B06B26" w:rsidR="001C27AD" w:rsidRDefault="001C27AD" w:rsidP="001C27AD">
      <w:pPr>
        <w:spacing w:before="80" w:after="80" w:line="360" w:lineRule="auto"/>
        <w:jc w:val="both"/>
        <w:rPr>
          <w:rFonts w:ascii="Arial" w:hAnsi="Arial" w:cs="Arial"/>
          <w:b/>
          <w:bCs/>
          <w:sz w:val="28"/>
          <w:szCs w:val="28"/>
        </w:rPr>
      </w:pPr>
      <w:r w:rsidRPr="00392081">
        <w:rPr>
          <w:rFonts w:ascii="Arial" w:hAnsi="Arial" w:cs="Arial"/>
          <w:b/>
          <w:bCs/>
          <w:sz w:val="28"/>
          <w:szCs w:val="28"/>
        </w:rPr>
        <w:lastRenderedPageBreak/>
        <w:t xml:space="preserve">CAPITULO </w:t>
      </w:r>
      <w:r>
        <w:rPr>
          <w:rFonts w:ascii="Arial" w:hAnsi="Arial" w:cs="Arial"/>
          <w:b/>
          <w:bCs/>
          <w:sz w:val="28"/>
          <w:szCs w:val="28"/>
        </w:rPr>
        <w:t>–</w:t>
      </w:r>
      <w:r w:rsidRPr="00392081">
        <w:rPr>
          <w:rFonts w:ascii="Arial" w:hAnsi="Arial" w:cs="Arial"/>
          <w:b/>
          <w:bCs/>
          <w:sz w:val="28"/>
          <w:szCs w:val="28"/>
        </w:rPr>
        <w:t xml:space="preserve"> 0</w:t>
      </w:r>
      <w:r>
        <w:rPr>
          <w:rFonts w:ascii="Arial" w:hAnsi="Arial" w:cs="Arial"/>
          <w:b/>
          <w:bCs/>
          <w:sz w:val="28"/>
          <w:szCs w:val="28"/>
        </w:rPr>
        <w:t xml:space="preserve">5 // </w:t>
      </w:r>
    </w:p>
    <w:p w14:paraId="68B32A99" w14:textId="12BA4F81" w:rsidR="001C27AD" w:rsidRPr="00751260" w:rsidRDefault="001C27AD" w:rsidP="001C27AD">
      <w:pPr>
        <w:spacing w:before="80" w:after="80" w:line="360" w:lineRule="auto"/>
        <w:jc w:val="both"/>
        <w:rPr>
          <w:rFonts w:ascii="Arial" w:hAnsi="Arial" w:cs="Arial"/>
          <w:b/>
          <w:bCs/>
          <w:sz w:val="20"/>
          <w:szCs w:val="20"/>
        </w:rPr>
      </w:pPr>
      <w:r w:rsidRPr="00751260">
        <w:rPr>
          <w:rFonts w:ascii="Arial" w:hAnsi="Arial" w:cs="Arial"/>
          <w:b/>
          <w:bCs/>
          <w:sz w:val="20"/>
          <w:szCs w:val="20"/>
        </w:rPr>
        <w:t>MF0486_</w:t>
      </w:r>
      <w:r w:rsidR="00751260" w:rsidRPr="00751260">
        <w:rPr>
          <w:rFonts w:ascii="Arial" w:hAnsi="Arial" w:cs="Arial"/>
          <w:b/>
          <w:bCs/>
          <w:sz w:val="20"/>
          <w:szCs w:val="20"/>
        </w:rPr>
        <w:t>3</w:t>
      </w:r>
      <w:r w:rsidRPr="00751260">
        <w:rPr>
          <w:rFonts w:ascii="Arial" w:hAnsi="Arial" w:cs="Arial"/>
          <w:b/>
          <w:bCs/>
          <w:sz w:val="20"/>
          <w:szCs w:val="20"/>
        </w:rPr>
        <w:t>. UD5 – RESPUESTAS:</w:t>
      </w:r>
    </w:p>
    <w:p w14:paraId="304A6FEB" w14:textId="77777777" w:rsidR="001C27AD" w:rsidRDefault="001C27AD" w:rsidP="001C27AD">
      <w:pPr>
        <w:pStyle w:val="Standard"/>
        <w:rPr>
          <w:rFonts w:ascii="Arial" w:hAnsi="Arial" w:cs="Arial"/>
          <w:b/>
          <w:bCs/>
          <w:color w:val="000000"/>
          <w:sz w:val="20"/>
          <w:szCs w:val="20"/>
        </w:rPr>
      </w:pPr>
    </w:p>
    <w:p w14:paraId="0BA44206" w14:textId="77777777" w:rsidR="001C27AD" w:rsidRDefault="001C27AD" w:rsidP="001C27AD">
      <w:pPr>
        <w:pStyle w:val="Standard"/>
        <w:rPr>
          <w:rFonts w:ascii="Arial" w:hAnsi="Arial" w:cs="Arial"/>
          <w:b/>
          <w:bCs/>
          <w:color w:val="000000"/>
          <w:sz w:val="20"/>
          <w:szCs w:val="20"/>
        </w:rPr>
      </w:pPr>
    </w:p>
    <w:p w14:paraId="48C427EC" w14:textId="5DA4858C" w:rsidR="001C27AD" w:rsidRPr="001C27AD" w:rsidRDefault="001C27AD" w:rsidP="001C27AD">
      <w:pPr>
        <w:pStyle w:val="Standard"/>
        <w:rPr>
          <w:rFonts w:ascii="Arial" w:hAnsi="Arial" w:cs="Arial"/>
          <w:b/>
          <w:bCs/>
          <w:color w:val="000000"/>
          <w:sz w:val="20"/>
          <w:szCs w:val="20"/>
        </w:rPr>
      </w:pPr>
      <w:r w:rsidRPr="001C27AD">
        <w:rPr>
          <w:rFonts w:ascii="Arial" w:hAnsi="Arial" w:cs="Arial"/>
          <w:b/>
          <w:bCs/>
          <w:color w:val="000000"/>
          <w:sz w:val="20"/>
          <w:szCs w:val="20"/>
        </w:rPr>
        <w:t>1. Elija la opción correcta:</w:t>
      </w:r>
    </w:p>
    <w:p w14:paraId="283C6A71" w14:textId="77777777" w:rsidR="001C27AD" w:rsidRPr="001C27AD" w:rsidRDefault="001C27AD" w:rsidP="001C27AD">
      <w:pPr>
        <w:pStyle w:val="Standard"/>
        <w:rPr>
          <w:rFonts w:ascii="Arial" w:hAnsi="Arial" w:cs="Arial"/>
          <w:color w:val="000000"/>
          <w:sz w:val="20"/>
          <w:szCs w:val="20"/>
        </w:rPr>
      </w:pPr>
    </w:p>
    <w:p w14:paraId="30CC457F" w14:textId="20D21473" w:rsidR="001C27AD" w:rsidRPr="001C27AD" w:rsidRDefault="001C27AD" w:rsidP="001C27AD">
      <w:pPr>
        <w:pStyle w:val="Standard"/>
        <w:widowControl w:val="0"/>
        <w:numPr>
          <w:ilvl w:val="0"/>
          <w:numId w:val="8"/>
        </w:numPr>
        <w:suppressAutoHyphens/>
        <w:autoSpaceDN w:val="0"/>
        <w:textAlignment w:val="baseline"/>
        <w:rPr>
          <w:rFonts w:ascii="Arial" w:hAnsi="Arial" w:cs="Arial"/>
          <w:color w:val="000000"/>
          <w:sz w:val="20"/>
          <w:szCs w:val="20"/>
          <w:highlight w:val="yellow"/>
        </w:rPr>
      </w:pPr>
      <w:r>
        <w:rPr>
          <w:rFonts w:ascii="Arial" w:hAnsi="Arial" w:cs="Arial"/>
          <w:color w:val="000000"/>
          <w:sz w:val="20"/>
          <w:szCs w:val="20"/>
          <w:highlight w:val="yellow"/>
        </w:rPr>
        <w:t xml:space="preserve">  </w:t>
      </w:r>
      <w:r w:rsidRPr="001C27AD">
        <w:rPr>
          <w:rFonts w:ascii="Arial" w:hAnsi="Arial" w:cs="Arial"/>
          <w:color w:val="000000"/>
          <w:sz w:val="20"/>
          <w:szCs w:val="20"/>
          <w:highlight w:val="yellow"/>
        </w:rPr>
        <w:t>La LOPD limita el uso de la informática, para garantizar el honor y la</w:t>
      </w:r>
    </w:p>
    <w:p w14:paraId="49D3E5C3" w14:textId="57559A5C" w:rsidR="001C27AD" w:rsidRPr="001C27AD" w:rsidRDefault="001C27AD" w:rsidP="001C27AD">
      <w:pPr>
        <w:pStyle w:val="Standard"/>
        <w:rPr>
          <w:rFonts w:ascii="Arial" w:hAnsi="Arial" w:cs="Arial"/>
          <w:color w:val="000000"/>
          <w:sz w:val="20"/>
          <w:szCs w:val="20"/>
          <w:highlight w:val="yellow"/>
        </w:rPr>
      </w:pPr>
      <w:r>
        <w:rPr>
          <w:rFonts w:ascii="Arial" w:hAnsi="Arial" w:cs="Arial"/>
          <w:color w:val="000000"/>
          <w:sz w:val="20"/>
          <w:szCs w:val="20"/>
          <w:highlight w:val="yellow"/>
        </w:rPr>
        <w:t xml:space="preserve">             </w:t>
      </w:r>
      <w:r w:rsidRPr="001C27AD">
        <w:rPr>
          <w:rFonts w:ascii="Arial" w:hAnsi="Arial" w:cs="Arial"/>
          <w:color w:val="000000"/>
          <w:sz w:val="20"/>
          <w:szCs w:val="20"/>
          <w:highlight w:val="yellow"/>
        </w:rPr>
        <w:t>intimidad personal y familiar de los ciudadanos y el pleno ejercicio de sus</w:t>
      </w:r>
      <w:r>
        <w:rPr>
          <w:rFonts w:ascii="Arial" w:hAnsi="Arial" w:cs="Arial"/>
          <w:color w:val="000000"/>
          <w:sz w:val="20"/>
          <w:szCs w:val="20"/>
          <w:highlight w:val="yellow"/>
        </w:rPr>
        <w:t xml:space="preserve"> </w:t>
      </w:r>
      <w:r w:rsidRPr="001C27AD">
        <w:rPr>
          <w:rFonts w:ascii="Arial" w:hAnsi="Arial" w:cs="Arial"/>
          <w:color w:val="000000"/>
          <w:sz w:val="20"/>
          <w:szCs w:val="20"/>
          <w:highlight w:val="yellow"/>
        </w:rPr>
        <w:t>derechos.</w:t>
      </w:r>
    </w:p>
    <w:p w14:paraId="61224374" w14:textId="77777777" w:rsidR="001C27AD" w:rsidRPr="001C27AD" w:rsidRDefault="001C27AD" w:rsidP="001C27AD">
      <w:pPr>
        <w:pStyle w:val="Standard"/>
        <w:widowControl w:val="0"/>
        <w:numPr>
          <w:ilvl w:val="0"/>
          <w:numId w:val="8"/>
        </w:numPr>
        <w:suppressAutoHyphens/>
        <w:autoSpaceDN w:val="0"/>
        <w:textAlignment w:val="baseline"/>
        <w:rPr>
          <w:rFonts w:ascii="Arial" w:hAnsi="Arial" w:cs="Arial"/>
          <w:color w:val="000000"/>
          <w:sz w:val="20"/>
          <w:szCs w:val="20"/>
        </w:rPr>
      </w:pPr>
      <w:r w:rsidRPr="001C27AD">
        <w:rPr>
          <w:rFonts w:ascii="Arial" w:hAnsi="Arial" w:cs="Arial"/>
          <w:color w:val="000000"/>
          <w:sz w:val="20"/>
          <w:szCs w:val="20"/>
        </w:rPr>
        <w:t>La Directiva 94/46/CE3, en materia de protección de datos, garantiza la libre circulación de datos entre los estados miembros.</w:t>
      </w:r>
    </w:p>
    <w:p w14:paraId="71571500" w14:textId="4D806BB3" w:rsidR="001C27AD" w:rsidRDefault="001C27AD" w:rsidP="001C27AD">
      <w:pPr>
        <w:pStyle w:val="Standard"/>
        <w:ind w:left="284"/>
        <w:rPr>
          <w:rFonts w:ascii="Arial" w:hAnsi="Arial" w:cs="Arial"/>
          <w:color w:val="000000"/>
          <w:sz w:val="20"/>
          <w:szCs w:val="20"/>
        </w:rPr>
      </w:pPr>
      <w:r>
        <w:rPr>
          <w:rFonts w:ascii="Arial" w:hAnsi="Arial" w:cs="Arial"/>
          <w:color w:val="000000"/>
          <w:sz w:val="20"/>
          <w:szCs w:val="20"/>
        </w:rPr>
        <w:t xml:space="preserve"> </w:t>
      </w:r>
      <w:r w:rsidRPr="001C27AD">
        <w:rPr>
          <w:rFonts w:ascii="Arial" w:hAnsi="Arial" w:cs="Arial"/>
          <w:color w:val="000000"/>
          <w:sz w:val="20"/>
          <w:szCs w:val="20"/>
        </w:rPr>
        <w:t xml:space="preserve">c.    La Constitución Española establece que la ley limitará el uso de la informática, para garantizar el </w:t>
      </w:r>
      <w:r>
        <w:rPr>
          <w:rFonts w:ascii="Arial" w:hAnsi="Arial" w:cs="Arial"/>
          <w:color w:val="000000"/>
          <w:sz w:val="20"/>
          <w:szCs w:val="20"/>
        </w:rPr>
        <w:t xml:space="preserve">     </w:t>
      </w:r>
    </w:p>
    <w:p w14:paraId="7A829C44" w14:textId="4651DC62" w:rsidR="001C27AD" w:rsidRPr="001C27AD" w:rsidRDefault="001C27AD" w:rsidP="001C27AD">
      <w:pPr>
        <w:pStyle w:val="Standard"/>
        <w:ind w:left="284"/>
        <w:rPr>
          <w:rFonts w:ascii="Arial" w:hAnsi="Arial" w:cs="Arial"/>
          <w:color w:val="000000"/>
          <w:sz w:val="20"/>
          <w:szCs w:val="20"/>
        </w:rPr>
      </w:pPr>
      <w:r>
        <w:rPr>
          <w:rFonts w:ascii="Arial" w:hAnsi="Arial" w:cs="Arial"/>
          <w:color w:val="000000"/>
          <w:sz w:val="20"/>
          <w:szCs w:val="20"/>
        </w:rPr>
        <w:t xml:space="preserve">      </w:t>
      </w:r>
      <w:r w:rsidRPr="001C27AD">
        <w:rPr>
          <w:rFonts w:ascii="Arial" w:hAnsi="Arial" w:cs="Arial"/>
          <w:color w:val="000000"/>
          <w:sz w:val="20"/>
          <w:szCs w:val="20"/>
        </w:rPr>
        <w:t>honor y la intimidad personal y familiar de los</w:t>
      </w:r>
    </w:p>
    <w:p w14:paraId="7FB1E8D1" w14:textId="6FFF6283" w:rsidR="001C27AD" w:rsidRPr="001C27AD" w:rsidRDefault="001C27AD" w:rsidP="001C27AD">
      <w:pPr>
        <w:pStyle w:val="Standard"/>
        <w:ind w:left="284"/>
        <w:rPr>
          <w:rFonts w:ascii="Arial" w:hAnsi="Arial" w:cs="Arial"/>
          <w:color w:val="000000"/>
          <w:sz w:val="20"/>
          <w:szCs w:val="20"/>
        </w:rPr>
      </w:pPr>
      <w:r>
        <w:rPr>
          <w:rFonts w:ascii="Arial" w:hAnsi="Arial" w:cs="Arial"/>
          <w:color w:val="000000"/>
          <w:sz w:val="20"/>
          <w:szCs w:val="20"/>
        </w:rPr>
        <w:t xml:space="preserve">      </w:t>
      </w:r>
      <w:r w:rsidRPr="001C27AD">
        <w:rPr>
          <w:rFonts w:ascii="Arial" w:hAnsi="Arial" w:cs="Arial"/>
          <w:color w:val="000000"/>
          <w:sz w:val="20"/>
          <w:szCs w:val="20"/>
        </w:rPr>
        <w:t>ciudadanos, y el pleno ejercicio de sus derechos.</w:t>
      </w:r>
    </w:p>
    <w:p w14:paraId="673D8D8A" w14:textId="77777777" w:rsidR="001C27AD" w:rsidRPr="001C27AD" w:rsidRDefault="001C27AD" w:rsidP="001C27AD">
      <w:pPr>
        <w:pStyle w:val="Standard"/>
        <w:widowControl w:val="0"/>
        <w:numPr>
          <w:ilvl w:val="0"/>
          <w:numId w:val="9"/>
        </w:numPr>
        <w:suppressAutoHyphens/>
        <w:autoSpaceDN w:val="0"/>
        <w:textAlignment w:val="baseline"/>
        <w:rPr>
          <w:rFonts w:ascii="Arial" w:hAnsi="Arial" w:cs="Arial"/>
          <w:color w:val="000000"/>
          <w:sz w:val="20"/>
          <w:szCs w:val="20"/>
        </w:rPr>
      </w:pPr>
      <w:r w:rsidRPr="001C27AD">
        <w:rPr>
          <w:rFonts w:ascii="Arial" w:hAnsi="Arial" w:cs="Arial"/>
          <w:color w:val="000000"/>
          <w:sz w:val="20"/>
          <w:szCs w:val="20"/>
        </w:rPr>
        <w:t>La protección de datos de carácter privado no está regulada en manera</w:t>
      </w:r>
    </w:p>
    <w:p w14:paraId="3F6BCB76" w14:textId="49F6310A" w:rsidR="001C27AD" w:rsidRPr="001C27AD" w:rsidRDefault="001C27AD" w:rsidP="001C27AD">
      <w:pPr>
        <w:pStyle w:val="Standard"/>
        <w:rPr>
          <w:rFonts w:ascii="Arial" w:hAnsi="Arial" w:cs="Arial"/>
          <w:color w:val="000000"/>
          <w:sz w:val="20"/>
          <w:szCs w:val="20"/>
        </w:rPr>
      </w:pPr>
      <w:r>
        <w:rPr>
          <w:rFonts w:ascii="Arial" w:hAnsi="Arial" w:cs="Arial"/>
          <w:color w:val="000000"/>
          <w:sz w:val="20"/>
          <w:szCs w:val="20"/>
        </w:rPr>
        <w:t xml:space="preserve">           </w:t>
      </w:r>
      <w:r w:rsidRPr="001C27AD">
        <w:rPr>
          <w:rFonts w:ascii="Arial" w:hAnsi="Arial" w:cs="Arial"/>
          <w:color w:val="000000"/>
          <w:sz w:val="20"/>
          <w:szCs w:val="20"/>
        </w:rPr>
        <w:t>alguna, y solo es una recomendación de la norma ISO 27000.</w:t>
      </w:r>
    </w:p>
    <w:p w14:paraId="25695006" w14:textId="77777777" w:rsidR="001C27AD" w:rsidRPr="001C27AD" w:rsidRDefault="001C27AD" w:rsidP="001C27AD">
      <w:pPr>
        <w:pStyle w:val="Standard"/>
        <w:rPr>
          <w:rFonts w:ascii="Arial" w:hAnsi="Arial" w:cs="Arial"/>
          <w:color w:val="000000"/>
          <w:sz w:val="20"/>
          <w:szCs w:val="20"/>
        </w:rPr>
      </w:pPr>
    </w:p>
    <w:p w14:paraId="7A123358" w14:textId="77777777" w:rsidR="001C27AD" w:rsidRDefault="001C27AD" w:rsidP="001C27AD">
      <w:pPr>
        <w:pStyle w:val="Standard"/>
        <w:rPr>
          <w:rFonts w:ascii="Arial" w:hAnsi="Arial" w:cs="Arial"/>
          <w:b/>
          <w:bCs/>
          <w:color w:val="000000"/>
          <w:sz w:val="20"/>
          <w:szCs w:val="20"/>
        </w:rPr>
      </w:pPr>
    </w:p>
    <w:p w14:paraId="2840EBD8" w14:textId="77777777" w:rsidR="001C27AD" w:rsidRDefault="001C27AD" w:rsidP="001C27AD">
      <w:pPr>
        <w:pStyle w:val="Standard"/>
        <w:rPr>
          <w:rFonts w:ascii="Arial" w:hAnsi="Arial" w:cs="Arial"/>
          <w:b/>
          <w:bCs/>
          <w:color w:val="000000"/>
          <w:sz w:val="20"/>
          <w:szCs w:val="20"/>
        </w:rPr>
      </w:pPr>
    </w:p>
    <w:p w14:paraId="542FCE12" w14:textId="2748A078" w:rsidR="001C27AD" w:rsidRPr="001C27AD" w:rsidRDefault="001C27AD" w:rsidP="001C27AD">
      <w:pPr>
        <w:pStyle w:val="Standard"/>
        <w:rPr>
          <w:rFonts w:ascii="Arial" w:hAnsi="Arial" w:cs="Arial"/>
          <w:b/>
          <w:bCs/>
          <w:color w:val="000000"/>
          <w:sz w:val="20"/>
          <w:szCs w:val="20"/>
        </w:rPr>
      </w:pPr>
      <w:r w:rsidRPr="001C27AD">
        <w:rPr>
          <w:rFonts w:ascii="Arial" w:hAnsi="Arial" w:cs="Arial"/>
          <w:b/>
          <w:bCs/>
          <w:color w:val="000000"/>
          <w:sz w:val="20"/>
          <w:szCs w:val="20"/>
        </w:rPr>
        <w:t>2.Empareje los opciones adecuadas:</w:t>
      </w:r>
    </w:p>
    <w:p w14:paraId="490164DA" w14:textId="77777777" w:rsidR="001C27AD" w:rsidRPr="001C27AD" w:rsidRDefault="001C27AD" w:rsidP="001C27AD">
      <w:pPr>
        <w:pStyle w:val="Standard"/>
        <w:rPr>
          <w:rFonts w:ascii="Arial" w:hAnsi="Arial" w:cs="Arial"/>
          <w:color w:val="000000"/>
          <w:sz w:val="20"/>
          <w:szCs w:val="20"/>
        </w:rPr>
      </w:pPr>
    </w:p>
    <w:p w14:paraId="5586D0A4" w14:textId="77777777" w:rsidR="001C27AD" w:rsidRPr="001C27AD" w:rsidRDefault="001C27AD" w:rsidP="001C27AD">
      <w:pPr>
        <w:pStyle w:val="Standard"/>
        <w:ind w:left="284"/>
        <w:rPr>
          <w:rFonts w:ascii="Arial" w:hAnsi="Arial" w:cs="Arial"/>
          <w:color w:val="000000"/>
          <w:sz w:val="20"/>
          <w:szCs w:val="20"/>
        </w:rPr>
      </w:pPr>
      <w:r w:rsidRPr="001C27AD">
        <w:rPr>
          <w:rFonts w:ascii="Arial" w:hAnsi="Arial" w:cs="Arial"/>
          <w:color w:val="000000"/>
          <w:sz w:val="20"/>
          <w:szCs w:val="20"/>
          <w:highlight w:val="green"/>
        </w:rPr>
        <w:t>1. Responsable del tratamiento.</w:t>
      </w:r>
    </w:p>
    <w:p w14:paraId="2FFF0E6D" w14:textId="77777777" w:rsidR="001C27AD" w:rsidRPr="001C27AD" w:rsidRDefault="001C27AD" w:rsidP="001C27AD">
      <w:pPr>
        <w:pStyle w:val="Standard"/>
        <w:ind w:left="284"/>
        <w:rPr>
          <w:rFonts w:ascii="Arial" w:hAnsi="Arial" w:cs="Arial"/>
          <w:color w:val="000000"/>
          <w:sz w:val="20"/>
          <w:szCs w:val="20"/>
        </w:rPr>
      </w:pPr>
      <w:r w:rsidRPr="001C27AD">
        <w:rPr>
          <w:rFonts w:ascii="Arial" w:hAnsi="Arial" w:cs="Arial"/>
          <w:color w:val="000000"/>
          <w:sz w:val="20"/>
          <w:szCs w:val="20"/>
          <w:highlight w:val="magenta"/>
        </w:rPr>
        <w:t>2. Encargado del tratamiento.</w:t>
      </w:r>
    </w:p>
    <w:p w14:paraId="66D9462F" w14:textId="77777777" w:rsidR="001C27AD" w:rsidRPr="001C27AD" w:rsidRDefault="001C27AD" w:rsidP="001C27AD">
      <w:pPr>
        <w:pStyle w:val="Standard"/>
        <w:ind w:left="284"/>
        <w:rPr>
          <w:rFonts w:ascii="Arial" w:hAnsi="Arial" w:cs="Arial"/>
          <w:color w:val="000000"/>
          <w:sz w:val="20"/>
          <w:szCs w:val="20"/>
        </w:rPr>
      </w:pPr>
      <w:r w:rsidRPr="001C27AD">
        <w:rPr>
          <w:rFonts w:ascii="Arial" w:hAnsi="Arial" w:cs="Arial"/>
          <w:color w:val="000000"/>
          <w:sz w:val="20"/>
          <w:szCs w:val="20"/>
          <w:highlight w:val="magenta"/>
        </w:rPr>
        <w:t>3.Persona física o jurídica que trata los datos personales.</w:t>
      </w:r>
    </w:p>
    <w:p w14:paraId="38666A11" w14:textId="77777777" w:rsidR="001C27AD" w:rsidRPr="001C27AD" w:rsidRDefault="001C27AD" w:rsidP="001C27AD">
      <w:pPr>
        <w:pStyle w:val="Standard"/>
        <w:ind w:left="284"/>
        <w:rPr>
          <w:rFonts w:ascii="Arial" w:hAnsi="Arial" w:cs="Arial"/>
          <w:color w:val="000000"/>
          <w:sz w:val="20"/>
          <w:szCs w:val="20"/>
          <w:highlight w:val="green"/>
        </w:rPr>
      </w:pPr>
      <w:r w:rsidRPr="001C27AD">
        <w:rPr>
          <w:rFonts w:ascii="Arial" w:hAnsi="Arial" w:cs="Arial"/>
          <w:color w:val="000000"/>
          <w:sz w:val="20"/>
          <w:szCs w:val="20"/>
          <w:highlight w:val="green"/>
        </w:rPr>
        <w:t>4. Persona física o jurídica, que decida sobre la finalidad, contenido, y uso</w:t>
      </w:r>
    </w:p>
    <w:p w14:paraId="4BFFE4B8" w14:textId="77777777" w:rsidR="001C27AD" w:rsidRPr="001C27AD" w:rsidRDefault="001C27AD" w:rsidP="001C27AD">
      <w:pPr>
        <w:pStyle w:val="Standard"/>
        <w:ind w:left="284"/>
        <w:rPr>
          <w:rFonts w:ascii="Arial" w:hAnsi="Arial" w:cs="Arial"/>
          <w:color w:val="000000"/>
          <w:sz w:val="20"/>
          <w:szCs w:val="20"/>
        </w:rPr>
      </w:pPr>
      <w:r w:rsidRPr="001C27AD">
        <w:rPr>
          <w:rFonts w:ascii="Arial" w:hAnsi="Arial" w:cs="Arial"/>
          <w:color w:val="000000"/>
          <w:sz w:val="20"/>
          <w:szCs w:val="20"/>
          <w:highlight w:val="green"/>
        </w:rPr>
        <w:t>del tratamiento.</w:t>
      </w:r>
    </w:p>
    <w:p w14:paraId="32F638D1" w14:textId="77777777" w:rsidR="001C27AD" w:rsidRPr="001C27AD" w:rsidRDefault="001C27AD" w:rsidP="001C27AD">
      <w:pPr>
        <w:pStyle w:val="Standard"/>
        <w:rPr>
          <w:rFonts w:ascii="Arial" w:hAnsi="Arial" w:cs="Arial"/>
          <w:color w:val="000000"/>
          <w:sz w:val="20"/>
          <w:szCs w:val="20"/>
        </w:rPr>
      </w:pPr>
    </w:p>
    <w:p w14:paraId="50B06EC5" w14:textId="77777777" w:rsidR="001C27AD" w:rsidRDefault="001C27AD" w:rsidP="001C27AD">
      <w:pPr>
        <w:pStyle w:val="Standard"/>
        <w:rPr>
          <w:rFonts w:ascii="Arial" w:hAnsi="Arial" w:cs="Arial"/>
          <w:b/>
          <w:bCs/>
          <w:color w:val="000000"/>
          <w:sz w:val="20"/>
          <w:szCs w:val="20"/>
        </w:rPr>
      </w:pPr>
    </w:p>
    <w:p w14:paraId="703D9520" w14:textId="77777777" w:rsidR="001C27AD" w:rsidRDefault="001C27AD" w:rsidP="001C27AD">
      <w:pPr>
        <w:pStyle w:val="Standard"/>
        <w:rPr>
          <w:rFonts w:ascii="Arial" w:hAnsi="Arial" w:cs="Arial"/>
          <w:b/>
          <w:bCs/>
          <w:color w:val="000000"/>
          <w:sz w:val="20"/>
          <w:szCs w:val="20"/>
        </w:rPr>
      </w:pPr>
    </w:p>
    <w:p w14:paraId="545772D6" w14:textId="77777777" w:rsidR="001C27AD" w:rsidRDefault="001C27AD" w:rsidP="001C27AD">
      <w:pPr>
        <w:pStyle w:val="Standard"/>
        <w:rPr>
          <w:rFonts w:ascii="Arial" w:hAnsi="Arial" w:cs="Arial"/>
          <w:b/>
          <w:bCs/>
          <w:color w:val="000000"/>
          <w:sz w:val="20"/>
          <w:szCs w:val="20"/>
        </w:rPr>
      </w:pPr>
    </w:p>
    <w:p w14:paraId="2AEE78D4" w14:textId="058EDA40" w:rsidR="001C27AD" w:rsidRPr="001C27AD" w:rsidRDefault="001C27AD" w:rsidP="001C27AD">
      <w:pPr>
        <w:pStyle w:val="Standard"/>
        <w:rPr>
          <w:rFonts w:ascii="Arial" w:hAnsi="Arial" w:cs="Arial"/>
          <w:b/>
          <w:bCs/>
          <w:color w:val="000000"/>
          <w:sz w:val="20"/>
          <w:szCs w:val="20"/>
        </w:rPr>
      </w:pPr>
      <w:r w:rsidRPr="001C27AD">
        <w:rPr>
          <w:rFonts w:ascii="Arial" w:hAnsi="Arial" w:cs="Arial"/>
          <w:b/>
          <w:bCs/>
          <w:color w:val="000000"/>
          <w:sz w:val="20"/>
          <w:szCs w:val="20"/>
        </w:rPr>
        <w:t>3. Indique cuáles de entre los siguientes no son fuentes accesibles al público:</w:t>
      </w:r>
    </w:p>
    <w:p w14:paraId="199E1AC2" w14:textId="77777777" w:rsidR="001C27AD" w:rsidRPr="001C27AD" w:rsidRDefault="001C27AD" w:rsidP="001C27AD">
      <w:pPr>
        <w:pStyle w:val="Standard"/>
        <w:rPr>
          <w:rFonts w:ascii="Arial" w:hAnsi="Arial" w:cs="Arial"/>
          <w:color w:val="000000"/>
          <w:sz w:val="20"/>
          <w:szCs w:val="20"/>
        </w:rPr>
      </w:pPr>
    </w:p>
    <w:p w14:paraId="617551BA" w14:textId="77777777" w:rsidR="001C27AD" w:rsidRPr="001C27AD" w:rsidRDefault="001C27AD" w:rsidP="001C27AD">
      <w:pPr>
        <w:pStyle w:val="Standard"/>
        <w:ind w:left="284"/>
        <w:rPr>
          <w:rFonts w:ascii="Arial" w:hAnsi="Arial" w:cs="Arial"/>
          <w:color w:val="000000"/>
          <w:sz w:val="20"/>
          <w:szCs w:val="20"/>
        </w:rPr>
      </w:pPr>
      <w:r w:rsidRPr="001C27AD">
        <w:rPr>
          <w:rFonts w:ascii="Arial" w:hAnsi="Arial" w:cs="Arial"/>
          <w:color w:val="000000"/>
          <w:sz w:val="20"/>
          <w:szCs w:val="20"/>
        </w:rPr>
        <w:t xml:space="preserve">a. </w:t>
      </w:r>
      <w:r w:rsidRPr="001C27AD">
        <w:rPr>
          <w:rFonts w:ascii="Arial" w:hAnsi="Arial" w:cs="Arial"/>
          <w:color w:val="000000"/>
          <w:sz w:val="20"/>
          <w:szCs w:val="20"/>
          <w:highlight w:val="yellow"/>
        </w:rPr>
        <w:t>Una guía telefónica de edición anual, y difusión a todos los clientes de una empresa de telefonía.</w:t>
      </w:r>
      <w:r w:rsidRPr="001C27AD">
        <w:rPr>
          <w:rFonts w:ascii="Arial" w:hAnsi="Arial" w:cs="Arial"/>
          <w:color w:val="000000"/>
          <w:sz w:val="20"/>
          <w:szCs w:val="20"/>
        </w:rPr>
        <w:t xml:space="preserve">  (Según el artículo 28.3 no puede ser accesible)</w:t>
      </w:r>
    </w:p>
    <w:p w14:paraId="6CCD30D2" w14:textId="77777777" w:rsidR="001C27AD" w:rsidRPr="001C27AD" w:rsidRDefault="001C27AD" w:rsidP="001C27AD">
      <w:pPr>
        <w:pStyle w:val="Standard"/>
        <w:ind w:left="284"/>
        <w:rPr>
          <w:rFonts w:ascii="Arial" w:hAnsi="Arial" w:cs="Arial"/>
          <w:color w:val="000000"/>
          <w:sz w:val="20"/>
          <w:szCs w:val="20"/>
        </w:rPr>
      </w:pPr>
      <w:r w:rsidRPr="001C27AD">
        <w:rPr>
          <w:rFonts w:ascii="Arial" w:hAnsi="Arial" w:cs="Arial"/>
          <w:color w:val="000000"/>
          <w:sz w:val="20"/>
          <w:szCs w:val="20"/>
        </w:rPr>
        <w:t>b. Los diarios y boletines oficiales.</w:t>
      </w:r>
    </w:p>
    <w:p w14:paraId="16D6E9D8" w14:textId="77777777" w:rsidR="001C27AD" w:rsidRPr="001C27AD" w:rsidRDefault="001C27AD" w:rsidP="001C27AD">
      <w:pPr>
        <w:pStyle w:val="Standard"/>
        <w:ind w:left="284"/>
        <w:rPr>
          <w:rFonts w:ascii="Arial" w:hAnsi="Arial" w:cs="Arial"/>
          <w:color w:val="000000"/>
          <w:sz w:val="20"/>
          <w:szCs w:val="20"/>
        </w:rPr>
      </w:pPr>
      <w:r w:rsidRPr="001C27AD">
        <w:rPr>
          <w:rFonts w:ascii="Arial" w:hAnsi="Arial" w:cs="Arial"/>
          <w:color w:val="000000"/>
          <w:sz w:val="20"/>
          <w:szCs w:val="20"/>
        </w:rPr>
        <w:t>c. Un listado de una asociación de médicos, que incluye nombre, especialidad, y el domicilio.</w:t>
      </w:r>
    </w:p>
    <w:p w14:paraId="4DD5B931" w14:textId="77777777" w:rsidR="001C27AD" w:rsidRPr="001C27AD" w:rsidRDefault="001C27AD" w:rsidP="001C27AD">
      <w:pPr>
        <w:pStyle w:val="Standard"/>
        <w:ind w:left="284"/>
        <w:rPr>
          <w:rFonts w:ascii="Arial" w:hAnsi="Arial" w:cs="Arial"/>
          <w:color w:val="000000"/>
          <w:sz w:val="20"/>
          <w:szCs w:val="20"/>
        </w:rPr>
      </w:pPr>
      <w:r w:rsidRPr="001C27AD">
        <w:rPr>
          <w:rFonts w:ascii="Arial" w:hAnsi="Arial" w:cs="Arial"/>
          <w:color w:val="000000"/>
          <w:sz w:val="20"/>
          <w:szCs w:val="20"/>
        </w:rPr>
        <w:t>d. Registro Mercantil.</w:t>
      </w:r>
    </w:p>
    <w:p w14:paraId="1B2E6FB5" w14:textId="77777777" w:rsidR="001C27AD" w:rsidRPr="001C27AD" w:rsidRDefault="001C27AD" w:rsidP="001C27AD">
      <w:pPr>
        <w:rPr>
          <w:rFonts w:ascii="Arial" w:hAnsi="Arial" w:cs="Arial"/>
          <w:color w:val="000000"/>
          <w:sz w:val="20"/>
          <w:szCs w:val="20"/>
        </w:rPr>
        <w:sectPr w:rsidR="001C27AD" w:rsidRPr="001C27AD" w:rsidSect="001C27AD">
          <w:pgSz w:w="11906" w:h="16838"/>
          <w:pgMar w:top="1134" w:right="1134" w:bottom="1134" w:left="1134" w:header="720" w:footer="720" w:gutter="0"/>
          <w:cols w:space="0"/>
        </w:sectPr>
      </w:pPr>
    </w:p>
    <w:p w14:paraId="5F80439A" w14:textId="77777777" w:rsidR="001C27AD" w:rsidRPr="001C27AD" w:rsidRDefault="001C27AD" w:rsidP="001C27AD">
      <w:pPr>
        <w:pStyle w:val="Standard"/>
        <w:rPr>
          <w:rFonts w:ascii="Arial" w:hAnsi="Arial" w:cs="Arial"/>
          <w:color w:val="000000"/>
          <w:sz w:val="20"/>
          <w:szCs w:val="20"/>
        </w:rPr>
      </w:pPr>
    </w:p>
    <w:p w14:paraId="56AE4469" w14:textId="77777777" w:rsidR="001C27AD" w:rsidRPr="001C27AD" w:rsidRDefault="001C27AD" w:rsidP="001C27AD">
      <w:pPr>
        <w:rPr>
          <w:rFonts w:ascii="Arial" w:hAnsi="Arial" w:cs="Arial"/>
          <w:color w:val="000000"/>
          <w:sz w:val="20"/>
          <w:szCs w:val="20"/>
        </w:rPr>
        <w:sectPr w:rsidR="001C27AD" w:rsidRPr="001C27AD">
          <w:type w:val="continuous"/>
          <w:pgSz w:w="11906" w:h="16838"/>
          <w:pgMar w:top="1134" w:right="1134" w:bottom="1134" w:left="1134" w:header="720" w:footer="720" w:gutter="0"/>
          <w:cols w:space="0"/>
        </w:sectPr>
      </w:pPr>
    </w:p>
    <w:p w14:paraId="0495E2C1" w14:textId="77777777" w:rsidR="001C27AD" w:rsidRDefault="001C27AD" w:rsidP="001C27AD">
      <w:pPr>
        <w:pStyle w:val="Standard"/>
        <w:rPr>
          <w:rFonts w:ascii="Arial" w:hAnsi="Arial" w:cs="Arial"/>
          <w:b/>
          <w:bCs/>
          <w:color w:val="000000"/>
          <w:sz w:val="20"/>
          <w:szCs w:val="20"/>
        </w:rPr>
      </w:pPr>
      <w:bookmarkStart w:id="5" w:name="pageContainer238"/>
      <w:bookmarkEnd w:id="5"/>
    </w:p>
    <w:p w14:paraId="08E2CAD2" w14:textId="77777777" w:rsidR="001C27AD" w:rsidRDefault="001C27AD" w:rsidP="001C27AD">
      <w:pPr>
        <w:pStyle w:val="Standard"/>
        <w:rPr>
          <w:rFonts w:ascii="Arial" w:hAnsi="Arial" w:cs="Arial"/>
          <w:b/>
          <w:bCs/>
          <w:color w:val="000000"/>
          <w:sz w:val="20"/>
          <w:szCs w:val="20"/>
        </w:rPr>
      </w:pPr>
    </w:p>
    <w:p w14:paraId="28996091" w14:textId="77777777" w:rsidR="001C27AD" w:rsidRDefault="001C27AD" w:rsidP="001C27AD">
      <w:pPr>
        <w:pStyle w:val="Standard"/>
        <w:rPr>
          <w:rFonts w:ascii="Arial" w:hAnsi="Arial" w:cs="Arial"/>
          <w:b/>
          <w:bCs/>
          <w:color w:val="000000"/>
          <w:sz w:val="20"/>
          <w:szCs w:val="20"/>
        </w:rPr>
      </w:pPr>
    </w:p>
    <w:p w14:paraId="76834556" w14:textId="7F8B9328" w:rsidR="001C27AD" w:rsidRPr="001C27AD" w:rsidRDefault="001C27AD" w:rsidP="001C27AD">
      <w:pPr>
        <w:pStyle w:val="Standard"/>
        <w:rPr>
          <w:rFonts w:ascii="Arial" w:hAnsi="Arial" w:cs="Arial"/>
          <w:b/>
          <w:bCs/>
          <w:color w:val="000000"/>
          <w:sz w:val="20"/>
          <w:szCs w:val="20"/>
        </w:rPr>
      </w:pPr>
      <w:r w:rsidRPr="001C27AD">
        <w:rPr>
          <w:rFonts w:ascii="Arial" w:hAnsi="Arial" w:cs="Arial"/>
          <w:b/>
          <w:bCs/>
          <w:color w:val="000000"/>
          <w:sz w:val="20"/>
          <w:szCs w:val="20"/>
        </w:rPr>
        <w:t>4. Indique, respondiendo sí o no, si las siguientes afirmaciones son objeto de la LOPD:</w:t>
      </w:r>
    </w:p>
    <w:p w14:paraId="2507E23D" w14:textId="77777777" w:rsidR="001C27AD" w:rsidRPr="001C27AD" w:rsidRDefault="001C27AD" w:rsidP="001C27AD">
      <w:pPr>
        <w:pStyle w:val="Standard"/>
        <w:rPr>
          <w:rFonts w:ascii="Arial" w:hAnsi="Arial" w:cs="Arial"/>
          <w:color w:val="000000"/>
          <w:sz w:val="20"/>
          <w:szCs w:val="20"/>
        </w:rPr>
      </w:pPr>
    </w:p>
    <w:p w14:paraId="3A7F0A83" w14:textId="77777777" w:rsidR="001C27AD" w:rsidRPr="001C27AD" w:rsidRDefault="001C27AD" w:rsidP="001C27AD">
      <w:pPr>
        <w:pStyle w:val="Standard"/>
        <w:widowControl w:val="0"/>
        <w:numPr>
          <w:ilvl w:val="0"/>
          <w:numId w:val="10"/>
        </w:numPr>
        <w:suppressAutoHyphens/>
        <w:autoSpaceDN w:val="0"/>
        <w:textAlignment w:val="baseline"/>
        <w:rPr>
          <w:rFonts w:ascii="Arial" w:hAnsi="Arial" w:cs="Arial"/>
          <w:color w:val="000000"/>
          <w:sz w:val="20"/>
          <w:szCs w:val="20"/>
        </w:rPr>
      </w:pPr>
      <w:r w:rsidRPr="001C27AD">
        <w:rPr>
          <w:rFonts w:ascii="Arial" w:hAnsi="Arial" w:cs="Arial"/>
          <w:color w:val="000000"/>
          <w:sz w:val="20"/>
          <w:szCs w:val="20"/>
        </w:rPr>
        <w:t xml:space="preserve">Los datos de ciudadanos españoles de una empresa establecida fuera de la U.E. </w:t>
      </w:r>
      <w:r w:rsidRPr="001C27AD">
        <w:rPr>
          <w:rFonts w:ascii="Arial" w:hAnsi="Arial" w:cs="Arial"/>
          <w:color w:val="000000"/>
          <w:sz w:val="20"/>
          <w:szCs w:val="20"/>
          <w:highlight w:val="yellow"/>
        </w:rPr>
        <w:t>NO</w:t>
      </w:r>
    </w:p>
    <w:p w14:paraId="36C320F4" w14:textId="77777777" w:rsidR="001C27AD" w:rsidRPr="001C27AD" w:rsidRDefault="001C27AD" w:rsidP="001C27AD">
      <w:pPr>
        <w:pStyle w:val="Standard"/>
        <w:widowControl w:val="0"/>
        <w:numPr>
          <w:ilvl w:val="0"/>
          <w:numId w:val="10"/>
        </w:numPr>
        <w:suppressAutoHyphens/>
        <w:autoSpaceDN w:val="0"/>
        <w:textAlignment w:val="baseline"/>
        <w:rPr>
          <w:rFonts w:ascii="Arial" w:hAnsi="Arial" w:cs="Arial"/>
          <w:color w:val="000000"/>
          <w:sz w:val="20"/>
          <w:szCs w:val="20"/>
        </w:rPr>
      </w:pPr>
      <w:r w:rsidRPr="001C27AD">
        <w:rPr>
          <w:rFonts w:ascii="Arial" w:hAnsi="Arial" w:cs="Arial"/>
          <w:color w:val="000000"/>
          <w:sz w:val="20"/>
          <w:szCs w:val="20"/>
        </w:rPr>
        <w:t xml:space="preserve">Los datos de Fuerzas y Cuerpos de Seguridad referentes a investigaciones sobre organizaciones terroristas internacionales que puedan operan en España. </w:t>
      </w:r>
      <w:r w:rsidRPr="001C27AD">
        <w:rPr>
          <w:rFonts w:ascii="Arial" w:hAnsi="Arial" w:cs="Arial"/>
          <w:color w:val="000000"/>
          <w:sz w:val="20"/>
          <w:szCs w:val="20"/>
          <w:highlight w:val="yellow"/>
        </w:rPr>
        <w:t>NO</w:t>
      </w:r>
    </w:p>
    <w:p w14:paraId="76D3F08D" w14:textId="77777777" w:rsidR="001C27AD" w:rsidRPr="001C27AD" w:rsidRDefault="001C27AD" w:rsidP="001C27AD">
      <w:pPr>
        <w:pStyle w:val="Standard"/>
        <w:widowControl w:val="0"/>
        <w:numPr>
          <w:ilvl w:val="0"/>
          <w:numId w:val="10"/>
        </w:numPr>
        <w:suppressAutoHyphens/>
        <w:autoSpaceDN w:val="0"/>
        <w:textAlignment w:val="baseline"/>
        <w:rPr>
          <w:rFonts w:ascii="Arial" w:hAnsi="Arial" w:cs="Arial"/>
          <w:color w:val="000000"/>
          <w:sz w:val="20"/>
          <w:szCs w:val="20"/>
        </w:rPr>
      </w:pPr>
      <w:r w:rsidRPr="001C27AD">
        <w:rPr>
          <w:rFonts w:ascii="Arial" w:hAnsi="Arial" w:cs="Arial"/>
          <w:color w:val="000000"/>
          <w:sz w:val="20"/>
          <w:szCs w:val="20"/>
        </w:rPr>
        <w:t xml:space="preserve">Un listado con los datos de contacto particular de sus conocidos, aficionados a las apuestas deportivas de futbol, que incluye sus números de cuenta para transferirles los beneficios. </w:t>
      </w:r>
      <w:r w:rsidRPr="001C27AD">
        <w:rPr>
          <w:rFonts w:ascii="Arial" w:hAnsi="Arial" w:cs="Arial"/>
          <w:color w:val="000000"/>
          <w:sz w:val="20"/>
          <w:szCs w:val="20"/>
          <w:highlight w:val="yellow"/>
        </w:rPr>
        <w:t>SI</w:t>
      </w:r>
    </w:p>
    <w:p w14:paraId="3BC04F1A" w14:textId="77777777" w:rsidR="001C27AD" w:rsidRPr="001C27AD" w:rsidRDefault="001C27AD" w:rsidP="001C27AD">
      <w:pPr>
        <w:pStyle w:val="Standard"/>
        <w:rPr>
          <w:rFonts w:ascii="Arial" w:hAnsi="Arial" w:cs="Arial"/>
          <w:color w:val="000000"/>
          <w:sz w:val="20"/>
          <w:szCs w:val="20"/>
        </w:rPr>
      </w:pPr>
    </w:p>
    <w:p w14:paraId="39DA9687" w14:textId="77777777" w:rsidR="001C27AD" w:rsidRDefault="001C27AD" w:rsidP="001C27AD">
      <w:pPr>
        <w:pStyle w:val="Standard"/>
        <w:rPr>
          <w:rFonts w:ascii="Arial" w:hAnsi="Arial" w:cs="Arial"/>
          <w:b/>
          <w:bCs/>
          <w:color w:val="000000"/>
          <w:sz w:val="20"/>
          <w:szCs w:val="20"/>
        </w:rPr>
      </w:pPr>
    </w:p>
    <w:p w14:paraId="17E76A00" w14:textId="77777777" w:rsidR="001C27AD" w:rsidRDefault="001C27AD" w:rsidP="001C27AD">
      <w:pPr>
        <w:pStyle w:val="Standard"/>
        <w:rPr>
          <w:rFonts w:ascii="Arial" w:hAnsi="Arial" w:cs="Arial"/>
          <w:b/>
          <w:bCs/>
          <w:color w:val="000000"/>
          <w:sz w:val="20"/>
          <w:szCs w:val="20"/>
        </w:rPr>
      </w:pPr>
    </w:p>
    <w:p w14:paraId="42BE21D8" w14:textId="4843808C" w:rsidR="001C27AD" w:rsidRPr="001C27AD" w:rsidRDefault="001C27AD" w:rsidP="001C27AD">
      <w:pPr>
        <w:pStyle w:val="Standard"/>
        <w:rPr>
          <w:rFonts w:ascii="Arial" w:hAnsi="Arial" w:cs="Arial"/>
          <w:color w:val="000000"/>
          <w:sz w:val="20"/>
          <w:szCs w:val="20"/>
        </w:rPr>
      </w:pPr>
      <w:r w:rsidRPr="001C27AD">
        <w:rPr>
          <w:rFonts w:ascii="Arial" w:hAnsi="Arial" w:cs="Arial"/>
          <w:b/>
          <w:bCs/>
          <w:color w:val="000000"/>
          <w:sz w:val="20"/>
          <w:szCs w:val="20"/>
        </w:rPr>
        <w:t>5. Marque la opción correcta</w:t>
      </w:r>
      <w:r w:rsidRPr="001C27AD">
        <w:rPr>
          <w:rFonts w:ascii="Arial" w:hAnsi="Arial" w:cs="Arial"/>
          <w:color w:val="000000"/>
          <w:sz w:val="20"/>
          <w:szCs w:val="20"/>
        </w:rPr>
        <w:t>:</w:t>
      </w:r>
    </w:p>
    <w:p w14:paraId="13254472" w14:textId="77777777" w:rsidR="001C27AD" w:rsidRPr="001C27AD" w:rsidRDefault="001C27AD" w:rsidP="001C27AD">
      <w:pPr>
        <w:pStyle w:val="Standard"/>
        <w:rPr>
          <w:rFonts w:ascii="Arial" w:hAnsi="Arial" w:cs="Arial"/>
          <w:color w:val="000000"/>
          <w:sz w:val="20"/>
          <w:szCs w:val="20"/>
        </w:rPr>
      </w:pPr>
    </w:p>
    <w:p w14:paraId="17BF8F40" w14:textId="77777777" w:rsidR="001C27AD" w:rsidRPr="001C27AD" w:rsidRDefault="001C27AD" w:rsidP="001C27AD">
      <w:pPr>
        <w:pStyle w:val="Standard"/>
        <w:widowControl w:val="0"/>
        <w:numPr>
          <w:ilvl w:val="0"/>
          <w:numId w:val="11"/>
        </w:numPr>
        <w:suppressAutoHyphens/>
        <w:autoSpaceDN w:val="0"/>
        <w:textAlignment w:val="baseline"/>
        <w:rPr>
          <w:rFonts w:ascii="Arial" w:hAnsi="Arial" w:cs="Arial"/>
          <w:color w:val="000000"/>
          <w:sz w:val="20"/>
          <w:szCs w:val="20"/>
        </w:rPr>
      </w:pPr>
      <w:r w:rsidRPr="001C27AD">
        <w:rPr>
          <w:rFonts w:ascii="Arial" w:hAnsi="Arial" w:cs="Arial"/>
          <w:color w:val="000000"/>
          <w:sz w:val="20"/>
          <w:szCs w:val="20"/>
        </w:rPr>
        <w:t>Los derechos ARCO son los derechos de acceso, revocación, cancelación, y ofuscación o cifrado.</w:t>
      </w:r>
    </w:p>
    <w:p w14:paraId="2AE748D1" w14:textId="77777777" w:rsidR="001C27AD" w:rsidRPr="001C27AD" w:rsidRDefault="001C27AD" w:rsidP="001C27AD">
      <w:pPr>
        <w:pStyle w:val="Standard"/>
        <w:widowControl w:val="0"/>
        <w:numPr>
          <w:ilvl w:val="0"/>
          <w:numId w:val="11"/>
        </w:numPr>
        <w:suppressAutoHyphens/>
        <w:autoSpaceDN w:val="0"/>
        <w:textAlignment w:val="baseline"/>
        <w:rPr>
          <w:rFonts w:ascii="Arial" w:hAnsi="Arial" w:cs="Arial"/>
          <w:color w:val="000000"/>
          <w:sz w:val="20"/>
          <w:szCs w:val="20"/>
        </w:rPr>
      </w:pPr>
      <w:r w:rsidRPr="001C27AD">
        <w:rPr>
          <w:rFonts w:ascii="Arial" w:hAnsi="Arial" w:cs="Arial"/>
          <w:color w:val="000000"/>
          <w:sz w:val="20"/>
          <w:szCs w:val="20"/>
        </w:rPr>
        <w:t>Los DCP tienen los derechos ARCO, que aseguran su acceso, rectificación, cancelación, y oposición.</w:t>
      </w:r>
    </w:p>
    <w:p w14:paraId="05E1471B" w14:textId="77777777" w:rsidR="001C27AD" w:rsidRPr="001C27AD" w:rsidRDefault="001C27AD" w:rsidP="001C27AD">
      <w:pPr>
        <w:pStyle w:val="Standard"/>
        <w:widowControl w:val="0"/>
        <w:numPr>
          <w:ilvl w:val="0"/>
          <w:numId w:val="11"/>
        </w:numPr>
        <w:suppressAutoHyphens/>
        <w:autoSpaceDN w:val="0"/>
        <w:textAlignment w:val="baseline"/>
        <w:rPr>
          <w:rFonts w:ascii="Arial" w:hAnsi="Arial" w:cs="Arial"/>
          <w:color w:val="000000"/>
          <w:sz w:val="20"/>
          <w:szCs w:val="20"/>
        </w:rPr>
      </w:pPr>
      <w:r w:rsidRPr="001C27AD">
        <w:rPr>
          <w:rFonts w:ascii="Arial" w:hAnsi="Arial" w:cs="Arial"/>
          <w:color w:val="000000"/>
          <w:sz w:val="20"/>
          <w:szCs w:val="20"/>
        </w:rPr>
        <w:t>Los derechos ARCO son ejecutados por la Agencia Española de Protección de Datos, para proteger a los titulares de los datos.</w:t>
      </w:r>
    </w:p>
    <w:p w14:paraId="2E718DBC" w14:textId="77777777" w:rsidR="001C27AD" w:rsidRPr="001C27AD" w:rsidRDefault="001C27AD" w:rsidP="001C27AD">
      <w:pPr>
        <w:pStyle w:val="Standard"/>
        <w:widowControl w:val="0"/>
        <w:numPr>
          <w:ilvl w:val="0"/>
          <w:numId w:val="11"/>
        </w:numPr>
        <w:suppressAutoHyphens/>
        <w:autoSpaceDN w:val="0"/>
        <w:textAlignment w:val="baseline"/>
        <w:rPr>
          <w:rFonts w:ascii="Arial" w:hAnsi="Arial" w:cs="Arial"/>
          <w:color w:val="000000"/>
          <w:sz w:val="20"/>
          <w:szCs w:val="20"/>
          <w:highlight w:val="yellow"/>
        </w:rPr>
      </w:pPr>
      <w:r w:rsidRPr="001C27AD">
        <w:rPr>
          <w:rFonts w:ascii="Arial" w:hAnsi="Arial" w:cs="Arial"/>
          <w:color w:val="000000"/>
          <w:sz w:val="20"/>
          <w:szCs w:val="20"/>
          <w:highlight w:val="yellow"/>
        </w:rPr>
        <w:t>Los derechos ARCO garantizan un poder de control sobre los datos, asegurando el derecho de acceso, el de rectificación, el de cancelación, y el de oposición.</w:t>
      </w:r>
    </w:p>
    <w:p w14:paraId="076E94DF" w14:textId="77777777" w:rsidR="001C27AD" w:rsidRDefault="001C27AD" w:rsidP="001C27AD">
      <w:pPr>
        <w:pStyle w:val="Standard"/>
        <w:rPr>
          <w:rFonts w:ascii="Arial" w:hAnsi="Arial" w:cs="Arial"/>
          <w:b/>
          <w:bCs/>
          <w:color w:val="000000"/>
          <w:sz w:val="20"/>
          <w:szCs w:val="20"/>
        </w:rPr>
      </w:pPr>
    </w:p>
    <w:p w14:paraId="0A300C2A" w14:textId="4BF815F1" w:rsidR="001C27AD" w:rsidRPr="001C27AD" w:rsidRDefault="001C27AD" w:rsidP="001C27AD">
      <w:pPr>
        <w:pStyle w:val="Standard"/>
        <w:rPr>
          <w:rFonts w:ascii="Arial" w:hAnsi="Arial" w:cs="Arial"/>
          <w:b/>
          <w:bCs/>
          <w:color w:val="000000"/>
          <w:sz w:val="20"/>
          <w:szCs w:val="20"/>
        </w:rPr>
      </w:pPr>
      <w:r w:rsidRPr="001C27AD">
        <w:rPr>
          <w:rFonts w:ascii="Arial" w:hAnsi="Arial" w:cs="Arial"/>
          <w:b/>
          <w:bCs/>
          <w:color w:val="000000"/>
          <w:sz w:val="20"/>
          <w:szCs w:val="20"/>
        </w:rPr>
        <w:lastRenderedPageBreak/>
        <w:t>6. Enumere la/s condición/es necesarias para que, con su consentimiento expreso, puedan comunicar sus DCP:</w:t>
      </w:r>
    </w:p>
    <w:p w14:paraId="704F605A" w14:textId="77777777" w:rsidR="001C27AD" w:rsidRPr="001C27AD" w:rsidRDefault="001C27AD" w:rsidP="001C27AD">
      <w:pPr>
        <w:pStyle w:val="Standard"/>
        <w:rPr>
          <w:rFonts w:ascii="Arial" w:hAnsi="Arial" w:cs="Arial"/>
          <w:color w:val="000000"/>
          <w:sz w:val="20"/>
          <w:szCs w:val="20"/>
        </w:rPr>
      </w:pPr>
    </w:p>
    <w:p w14:paraId="30304645" w14:textId="77777777" w:rsidR="001C27AD" w:rsidRPr="001C27AD" w:rsidRDefault="001C27AD" w:rsidP="001C27AD">
      <w:pPr>
        <w:pStyle w:val="Standard"/>
        <w:rPr>
          <w:rFonts w:ascii="Arial" w:hAnsi="Arial" w:cs="Arial"/>
          <w:color w:val="000000"/>
          <w:sz w:val="20"/>
          <w:szCs w:val="20"/>
        </w:rPr>
      </w:pPr>
    </w:p>
    <w:p w14:paraId="47049C5C" w14:textId="77777777" w:rsidR="001C27AD" w:rsidRPr="001C27AD" w:rsidRDefault="001C27AD" w:rsidP="001C27AD">
      <w:pPr>
        <w:pStyle w:val="Standard"/>
        <w:rPr>
          <w:rFonts w:ascii="Arial" w:hAnsi="Arial" w:cs="Arial"/>
          <w:color w:val="000000"/>
          <w:sz w:val="20"/>
          <w:szCs w:val="20"/>
          <w:highlight w:val="yellow"/>
        </w:rPr>
      </w:pPr>
      <w:r w:rsidRPr="001C27AD">
        <w:rPr>
          <w:rFonts w:ascii="Arial" w:hAnsi="Arial" w:cs="Arial"/>
          <w:color w:val="000000"/>
          <w:sz w:val="20"/>
          <w:szCs w:val="20"/>
          <w:highlight w:val="yellow"/>
        </w:rPr>
        <w:t xml:space="preserve">■ A los DCP que se usen para la prevención o diagnóstico médico, prestación de asistencia sanitaria, tratamiento médico, o gestión de servicios sanitarios; pero siempre por un profesional sanitario sujeto al secreto profesional, u otra persona sujeta a obligación equivalente de secreto. También podrán tratarse para salvaguardar el interés vital del afectado o de otra persona, en el supuesto que el afectado esté física o jurídicamente incapacitado para dar su consentimiento. </w:t>
      </w:r>
    </w:p>
    <w:p w14:paraId="16EF405A" w14:textId="77777777" w:rsidR="001C27AD" w:rsidRPr="001C27AD" w:rsidRDefault="001C27AD" w:rsidP="001C27AD">
      <w:pPr>
        <w:pStyle w:val="Standard"/>
        <w:rPr>
          <w:rFonts w:ascii="Arial" w:hAnsi="Arial" w:cs="Arial"/>
          <w:color w:val="000000"/>
          <w:sz w:val="20"/>
          <w:szCs w:val="20"/>
          <w:highlight w:val="yellow"/>
        </w:rPr>
      </w:pPr>
    </w:p>
    <w:p w14:paraId="473608E5" w14:textId="77777777" w:rsidR="001C27AD" w:rsidRDefault="001C27AD" w:rsidP="001C27AD">
      <w:pPr>
        <w:pStyle w:val="Standard"/>
        <w:rPr>
          <w:rFonts w:ascii="Arial" w:hAnsi="Arial" w:cs="Arial"/>
          <w:color w:val="000000"/>
          <w:sz w:val="20"/>
          <w:szCs w:val="20"/>
          <w:highlight w:val="yellow"/>
        </w:rPr>
      </w:pPr>
    </w:p>
    <w:p w14:paraId="738488BF" w14:textId="079A5831" w:rsidR="001C27AD" w:rsidRPr="001C27AD" w:rsidRDefault="001C27AD" w:rsidP="001C27AD">
      <w:pPr>
        <w:pStyle w:val="Standard"/>
        <w:rPr>
          <w:rFonts w:ascii="Arial" w:hAnsi="Arial" w:cs="Arial"/>
          <w:color w:val="000000"/>
          <w:sz w:val="20"/>
          <w:szCs w:val="20"/>
          <w:highlight w:val="yellow"/>
        </w:rPr>
      </w:pPr>
      <w:r w:rsidRPr="001C27AD">
        <w:rPr>
          <w:rFonts w:ascii="Arial" w:hAnsi="Arial" w:cs="Arial"/>
          <w:color w:val="000000"/>
          <w:sz w:val="20"/>
          <w:szCs w:val="20"/>
          <w:highlight w:val="yellow"/>
        </w:rPr>
        <w:t xml:space="preserve">■ A los DCP que se usen para realizar una transferencia dineraria a las entidades de las que los afectados sean asociados o miembros, o cuando los DCP aparezcan de forma accesoria o incidental en ficheros no automatizados, y sin guardar relación con la finalidad del mismo (artículo 81-5). </w:t>
      </w:r>
    </w:p>
    <w:p w14:paraId="3E7EEF3D" w14:textId="77777777" w:rsidR="001C27AD" w:rsidRPr="001C27AD" w:rsidRDefault="001C27AD" w:rsidP="001C27AD">
      <w:pPr>
        <w:pStyle w:val="Standard"/>
        <w:rPr>
          <w:rFonts w:ascii="Arial" w:hAnsi="Arial" w:cs="Arial"/>
          <w:color w:val="000000"/>
          <w:sz w:val="20"/>
          <w:szCs w:val="20"/>
          <w:highlight w:val="yellow"/>
        </w:rPr>
      </w:pPr>
    </w:p>
    <w:p w14:paraId="4342906B" w14:textId="77777777" w:rsidR="001C27AD" w:rsidRDefault="001C27AD" w:rsidP="001C27AD">
      <w:pPr>
        <w:pStyle w:val="Standard"/>
        <w:rPr>
          <w:rFonts w:ascii="Arial" w:hAnsi="Arial" w:cs="Arial"/>
          <w:color w:val="000000"/>
          <w:sz w:val="20"/>
          <w:szCs w:val="20"/>
          <w:highlight w:val="yellow"/>
        </w:rPr>
      </w:pPr>
    </w:p>
    <w:p w14:paraId="26ACC7B6" w14:textId="7F0022C3"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highlight w:val="yellow"/>
        </w:rPr>
        <w:t>■ A los DCP que contengan datos relativos a la salud, referentes exclusivamente al grado de discapacidad, o la simple declaración de la condición de discapacidad o invalidez del afectado, con motivo del cumplimiento de deberes públicos (RLOPD artículo 81-6).</w:t>
      </w:r>
    </w:p>
    <w:p w14:paraId="4D764EB5" w14:textId="77777777" w:rsidR="001C27AD" w:rsidRPr="001C27AD" w:rsidRDefault="001C27AD" w:rsidP="001C27AD">
      <w:pPr>
        <w:pStyle w:val="Standard"/>
        <w:rPr>
          <w:rFonts w:ascii="Arial" w:hAnsi="Arial" w:cs="Arial"/>
          <w:color w:val="000000"/>
          <w:sz w:val="20"/>
          <w:szCs w:val="20"/>
        </w:rPr>
      </w:pPr>
    </w:p>
    <w:p w14:paraId="0F926FF0" w14:textId="77777777" w:rsidR="001C27AD" w:rsidRDefault="001C27AD" w:rsidP="001C27AD">
      <w:pPr>
        <w:pStyle w:val="Standard"/>
        <w:rPr>
          <w:rFonts w:ascii="Arial" w:hAnsi="Arial" w:cs="Arial"/>
          <w:b/>
          <w:bCs/>
          <w:color w:val="000000"/>
          <w:sz w:val="20"/>
          <w:szCs w:val="20"/>
        </w:rPr>
      </w:pPr>
    </w:p>
    <w:p w14:paraId="5B60FB69" w14:textId="77777777" w:rsidR="001C27AD" w:rsidRDefault="001C27AD" w:rsidP="001C27AD">
      <w:pPr>
        <w:pStyle w:val="Standard"/>
        <w:rPr>
          <w:rFonts w:ascii="Arial" w:hAnsi="Arial" w:cs="Arial"/>
          <w:b/>
          <w:bCs/>
          <w:color w:val="000000"/>
          <w:sz w:val="20"/>
          <w:szCs w:val="20"/>
        </w:rPr>
      </w:pPr>
    </w:p>
    <w:p w14:paraId="4EB65B6E" w14:textId="7FDCF99D" w:rsidR="001C27AD" w:rsidRPr="001C27AD" w:rsidRDefault="001C27AD" w:rsidP="001C27AD">
      <w:pPr>
        <w:pStyle w:val="Standard"/>
        <w:rPr>
          <w:rFonts w:ascii="Arial" w:hAnsi="Arial" w:cs="Arial"/>
          <w:b/>
          <w:bCs/>
          <w:color w:val="000000"/>
          <w:sz w:val="20"/>
          <w:szCs w:val="20"/>
        </w:rPr>
      </w:pPr>
      <w:r w:rsidRPr="001C27AD">
        <w:rPr>
          <w:rFonts w:ascii="Arial" w:hAnsi="Arial" w:cs="Arial"/>
          <w:b/>
          <w:bCs/>
          <w:color w:val="000000"/>
          <w:sz w:val="20"/>
          <w:szCs w:val="20"/>
        </w:rPr>
        <w:t>7. Enumere la/s condición/es necesarias para que, sin su consentimiento expreso, puedan comunicar sus DCP:</w:t>
      </w:r>
    </w:p>
    <w:p w14:paraId="44DE7775" w14:textId="77777777" w:rsidR="001C27AD" w:rsidRPr="001C27AD" w:rsidRDefault="001C27AD" w:rsidP="001C27AD">
      <w:pPr>
        <w:pStyle w:val="Standard"/>
        <w:rPr>
          <w:rFonts w:ascii="Arial" w:hAnsi="Arial" w:cs="Arial"/>
          <w:color w:val="000000"/>
          <w:sz w:val="20"/>
          <w:szCs w:val="20"/>
          <w:highlight w:val="yellow"/>
        </w:rPr>
      </w:pPr>
    </w:p>
    <w:p w14:paraId="243DA557" w14:textId="77777777" w:rsidR="001C27AD" w:rsidRDefault="001C27AD" w:rsidP="001C27AD">
      <w:pPr>
        <w:pStyle w:val="Standard"/>
        <w:rPr>
          <w:rFonts w:ascii="Arial" w:hAnsi="Arial" w:cs="Arial"/>
          <w:color w:val="000000"/>
          <w:sz w:val="20"/>
          <w:szCs w:val="20"/>
          <w:highlight w:val="yellow"/>
        </w:rPr>
      </w:pPr>
    </w:p>
    <w:p w14:paraId="25999DF2" w14:textId="6BAB4331" w:rsidR="001C27AD" w:rsidRPr="001C27AD" w:rsidRDefault="001C27AD" w:rsidP="001C27AD">
      <w:pPr>
        <w:pStyle w:val="Standard"/>
        <w:rPr>
          <w:rFonts w:ascii="Arial" w:hAnsi="Arial" w:cs="Arial"/>
          <w:color w:val="000000"/>
          <w:sz w:val="20"/>
          <w:szCs w:val="20"/>
          <w:highlight w:val="yellow"/>
        </w:rPr>
      </w:pPr>
      <w:r w:rsidRPr="001C27AD">
        <w:rPr>
          <w:rFonts w:ascii="Arial" w:hAnsi="Arial" w:cs="Arial"/>
          <w:color w:val="000000"/>
          <w:sz w:val="20"/>
          <w:szCs w:val="20"/>
          <w:highlight w:val="yellow"/>
        </w:rPr>
        <w:t xml:space="preserve">■Los que se refieran a ideología, afiliación sindical, religión, creencias, origen racial, salud, o vida sexual. </w:t>
      </w:r>
    </w:p>
    <w:p w14:paraId="114D099C" w14:textId="77777777" w:rsidR="001C27AD" w:rsidRPr="001C27AD" w:rsidRDefault="001C27AD" w:rsidP="001C27AD">
      <w:pPr>
        <w:pStyle w:val="Standard"/>
        <w:rPr>
          <w:rFonts w:ascii="Arial" w:hAnsi="Arial" w:cs="Arial"/>
          <w:color w:val="000000"/>
          <w:sz w:val="20"/>
          <w:szCs w:val="20"/>
          <w:highlight w:val="yellow"/>
        </w:rPr>
      </w:pPr>
    </w:p>
    <w:p w14:paraId="59C01581" w14:textId="77777777" w:rsidR="001C27AD" w:rsidRDefault="001C27AD" w:rsidP="001C27AD">
      <w:pPr>
        <w:pStyle w:val="Standard"/>
        <w:rPr>
          <w:rFonts w:ascii="Arial" w:hAnsi="Arial" w:cs="Arial"/>
          <w:color w:val="000000"/>
          <w:sz w:val="20"/>
          <w:szCs w:val="20"/>
          <w:highlight w:val="yellow"/>
        </w:rPr>
      </w:pPr>
    </w:p>
    <w:p w14:paraId="53765E18" w14:textId="6BFCBBDE" w:rsidR="001C27AD" w:rsidRPr="001C27AD" w:rsidRDefault="001C27AD" w:rsidP="001C27AD">
      <w:pPr>
        <w:pStyle w:val="Standard"/>
        <w:rPr>
          <w:rFonts w:ascii="Arial" w:hAnsi="Arial" w:cs="Arial"/>
          <w:color w:val="000000"/>
          <w:sz w:val="20"/>
          <w:szCs w:val="20"/>
          <w:highlight w:val="yellow"/>
        </w:rPr>
      </w:pPr>
      <w:r w:rsidRPr="001C27AD">
        <w:rPr>
          <w:rFonts w:ascii="Arial" w:hAnsi="Arial" w:cs="Arial"/>
          <w:color w:val="000000"/>
          <w:sz w:val="20"/>
          <w:szCs w:val="20"/>
          <w:highlight w:val="yellow"/>
        </w:rPr>
        <w:t xml:space="preserve">■ Los que se refieran a datos recabados para fines policiales, sin consentimiento de los afectados. </w:t>
      </w:r>
    </w:p>
    <w:p w14:paraId="7F048FF0" w14:textId="77777777" w:rsidR="001C27AD" w:rsidRPr="001C27AD" w:rsidRDefault="001C27AD" w:rsidP="001C27AD">
      <w:pPr>
        <w:pStyle w:val="Standard"/>
        <w:rPr>
          <w:rFonts w:ascii="Arial" w:hAnsi="Arial" w:cs="Arial"/>
          <w:color w:val="000000"/>
          <w:sz w:val="20"/>
          <w:szCs w:val="20"/>
          <w:highlight w:val="yellow"/>
        </w:rPr>
      </w:pPr>
    </w:p>
    <w:p w14:paraId="304B6F10" w14:textId="77777777" w:rsidR="001C27AD" w:rsidRDefault="001C27AD" w:rsidP="001C27AD">
      <w:pPr>
        <w:pStyle w:val="Standard"/>
        <w:rPr>
          <w:rFonts w:ascii="Arial" w:hAnsi="Arial" w:cs="Arial"/>
          <w:color w:val="000000"/>
          <w:sz w:val="20"/>
          <w:szCs w:val="20"/>
          <w:highlight w:val="yellow"/>
        </w:rPr>
      </w:pPr>
    </w:p>
    <w:p w14:paraId="6D12E67E" w14:textId="3905D865" w:rsidR="001C27AD" w:rsidRPr="001C27AD" w:rsidRDefault="001C27AD" w:rsidP="001C27AD">
      <w:pPr>
        <w:pStyle w:val="Standard"/>
        <w:rPr>
          <w:rFonts w:ascii="Arial" w:hAnsi="Arial" w:cs="Arial"/>
          <w:color w:val="000000"/>
          <w:sz w:val="20"/>
          <w:szCs w:val="20"/>
          <w:highlight w:val="yellow"/>
        </w:rPr>
      </w:pPr>
      <w:r w:rsidRPr="001C27AD">
        <w:rPr>
          <w:rFonts w:ascii="Arial" w:hAnsi="Arial" w:cs="Arial"/>
          <w:color w:val="000000"/>
          <w:sz w:val="20"/>
          <w:szCs w:val="20"/>
          <w:highlight w:val="yellow"/>
        </w:rPr>
        <w:t xml:space="preserve">■ Aquellos derivados de actos de violencia de género. </w:t>
      </w:r>
    </w:p>
    <w:p w14:paraId="092156CE" w14:textId="77777777" w:rsidR="001C27AD" w:rsidRPr="001C27AD" w:rsidRDefault="001C27AD" w:rsidP="001C27AD">
      <w:pPr>
        <w:pStyle w:val="Standard"/>
        <w:rPr>
          <w:rFonts w:ascii="Arial" w:hAnsi="Arial" w:cs="Arial"/>
          <w:color w:val="000000"/>
          <w:sz w:val="20"/>
          <w:szCs w:val="20"/>
          <w:highlight w:val="yellow"/>
        </w:rPr>
      </w:pPr>
    </w:p>
    <w:p w14:paraId="1D7F41A4" w14:textId="77777777" w:rsidR="001C27AD" w:rsidRDefault="001C27AD" w:rsidP="001C27AD">
      <w:pPr>
        <w:pStyle w:val="Standard"/>
        <w:rPr>
          <w:rFonts w:ascii="Arial" w:hAnsi="Arial" w:cs="Arial"/>
          <w:color w:val="000000"/>
          <w:sz w:val="20"/>
          <w:szCs w:val="20"/>
          <w:highlight w:val="yellow"/>
        </w:rPr>
      </w:pPr>
    </w:p>
    <w:p w14:paraId="5F0BC705" w14:textId="58F08085"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highlight w:val="yellow"/>
        </w:rPr>
        <w:t>■ A los datos de tráfico y de localización de los operadores que presten servicios de comunicaciones electrónicas, o exploten redes públicas de comunicaciones electrónicas, se les aplicarán además de las medidas de nivel básico y medio, la medida de nivel alto del artículo 103</w:t>
      </w:r>
    </w:p>
    <w:p w14:paraId="61DEEEC5" w14:textId="77777777" w:rsidR="001C27AD" w:rsidRPr="001C27AD" w:rsidRDefault="001C27AD" w:rsidP="001C27AD">
      <w:pPr>
        <w:pStyle w:val="Standard"/>
        <w:rPr>
          <w:rFonts w:ascii="Arial" w:hAnsi="Arial" w:cs="Arial"/>
          <w:color w:val="000000"/>
          <w:sz w:val="20"/>
          <w:szCs w:val="20"/>
        </w:rPr>
      </w:pPr>
    </w:p>
    <w:p w14:paraId="407AE13F" w14:textId="77777777" w:rsidR="001C27AD" w:rsidRPr="001C27AD" w:rsidRDefault="001C27AD" w:rsidP="001C27AD">
      <w:pPr>
        <w:rPr>
          <w:rFonts w:ascii="Arial" w:hAnsi="Arial" w:cs="Arial"/>
          <w:color w:val="000000"/>
          <w:sz w:val="20"/>
          <w:szCs w:val="20"/>
        </w:rPr>
        <w:sectPr w:rsidR="001C27AD" w:rsidRPr="001C27AD">
          <w:type w:val="continuous"/>
          <w:pgSz w:w="11906" w:h="16838"/>
          <w:pgMar w:top="1134" w:right="1134" w:bottom="1134" w:left="1134" w:header="720" w:footer="720" w:gutter="0"/>
          <w:cols w:space="0"/>
        </w:sectPr>
      </w:pPr>
    </w:p>
    <w:p w14:paraId="18DEB1C3" w14:textId="77777777" w:rsidR="001C27AD" w:rsidRDefault="001C27AD" w:rsidP="001C27AD">
      <w:pPr>
        <w:pStyle w:val="Standard"/>
        <w:rPr>
          <w:rFonts w:ascii="Arial" w:hAnsi="Arial" w:cs="Arial"/>
          <w:b/>
          <w:bCs/>
          <w:color w:val="000000"/>
          <w:sz w:val="20"/>
          <w:szCs w:val="20"/>
        </w:rPr>
      </w:pPr>
      <w:bookmarkStart w:id="6" w:name="pageContainer239"/>
      <w:bookmarkEnd w:id="6"/>
    </w:p>
    <w:p w14:paraId="2FDEF5BD" w14:textId="77777777" w:rsidR="001C27AD" w:rsidRDefault="001C27AD" w:rsidP="001C27AD">
      <w:pPr>
        <w:pStyle w:val="Standard"/>
        <w:rPr>
          <w:rFonts w:ascii="Arial" w:hAnsi="Arial" w:cs="Arial"/>
          <w:b/>
          <w:bCs/>
          <w:color w:val="000000"/>
          <w:sz w:val="20"/>
          <w:szCs w:val="20"/>
        </w:rPr>
      </w:pPr>
    </w:p>
    <w:p w14:paraId="68BE4D0E" w14:textId="32563293" w:rsidR="001C27AD" w:rsidRPr="001C27AD" w:rsidRDefault="001C27AD" w:rsidP="001C27AD">
      <w:pPr>
        <w:pStyle w:val="Standard"/>
        <w:rPr>
          <w:rFonts w:ascii="Arial" w:hAnsi="Arial" w:cs="Arial"/>
          <w:b/>
          <w:bCs/>
          <w:color w:val="000000"/>
          <w:sz w:val="20"/>
          <w:szCs w:val="20"/>
        </w:rPr>
      </w:pPr>
      <w:r w:rsidRPr="001C27AD">
        <w:rPr>
          <w:rFonts w:ascii="Arial" w:hAnsi="Arial" w:cs="Arial"/>
          <w:b/>
          <w:bCs/>
          <w:color w:val="000000"/>
          <w:sz w:val="20"/>
          <w:szCs w:val="20"/>
        </w:rPr>
        <w:t>8. Califique las siguientes infracciones</w:t>
      </w:r>
    </w:p>
    <w:p w14:paraId="679EF13E" w14:textId="77777777" w:rsidR="001C27AD" w:rsidRPr="001C27AD" w:rsidRDefault="001C27AD" w:rsidP="001C27AD">
      <w:pPr>
        <w:pStyle w:val="Standard"/>
        <w:rPr>
          <w:rFonts w:ascii="Arial" w:hAnsi="Arial" w:cs="Arial"/>
          <w:color w:val="000000"/>
          <w:sz w:val="20"/>
          <w:szCs w:val="20"/>
        </w:rPr>
      </w:pPr>
    </w:p>
    <w:p w14:paraId="5799CB96"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a. Divulgar DCP no respetando el deber de secreto</w:t>
      </w:r>
      <w:r w:rsidRPr="001C27AD">
        <w:rPr>
          <w:rFonts w:ascii="Arial" w:hAnsi="Arial" w:cs="Arial"/>
          <w:color w:val="000000"/>
          <w:sz w:val="20"/>
          <w:szCs w:val="20"/>
          <w:highlight w:val="yellow"/>
        </w:rPr>
        <w:t>. Grave</w:t>
      </w:r>
    </w:p>
    <w:p w14:paraId="42242131"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 xml:space="preserve">b. Obstaculizar el ejercicio de los derechos ARCO. </w:t>
      </w:r>
      <w:r w:rsidRPr="001C27AD">
        <w:rPr>
          <w:rFonts w:ascii="Arial" w:hAnsi="Arial" w:cs="Arial"/>
          <w:color w:val="000000"/>
          <w:sz w:val="20"/>
          <w:szCs w:val="20"/>
          <w:highlight w:val="yellow"/>
        </w:rPr>
        <w:t>Grave</w:t>
      </w:r>
    </w:p>
    <w:p w14:paraId="7F1A3D9F"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 xml:space="preserve">c. No cumplir las medidas de seguridad del nivel reglamentario. </w:t>
      </w:r>
      <w:r w:rsidRPr="001C27AD">
        <w:rPr>
          <w:rFonts w:ascii="Arial" w:hAnsi="Arial" w:cs="Arial"/>
          <w:color w:val="000000"/>
          <w:sz w:val="20"/>
          <w:szCs w:val="20"/>
          <w:highlight w:val="yellow"/>
        </w:rPr>
        <w:t>Leve</w:t>
      </w:r>
    </w:p>
    <w:p w14:paraId="2CBB0163"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 xml:space="preserve">d. No cumplir el deber de información al recabar DCP de sus titulares, y no haber solicitado su inscripción en la AEPD. </w:t>
      </w:r>
      <w:r w:rsidRPr="001C27AD">
        <w:rPr>
          <w:rFonts w:ascii="Arial" w:hAnsi="Arial" w:cs="Arial"/>
          <w:color w:val="000000"/>
          <w:sz w:val="20"/>
          <w:szCs w:val="20"/>
          <w:highlight w:val="yellow"/>
        </w:rPr>
        <w:t>Muy grave</w:t>
      </w:r>
    </w:p>
    <w:p w14:paraId="7AF0AD18" w14:textId="77777777" w:rsidR="001C27AD" w:rsidRPr="001C27AD" w:rsidRDefault="001C27AD" w:rsidP="001C27AD">
      <w:pPr>
        <w:pStyle w:val="Standard"/>
        <w:rPr>
          <w:rFonts w:ascii="Arial" w:hAnsi="Arial" w:cs="Arial"/>
          <w:color w:val="000000"/>
          <w:sz w:val="20"/>
          <w:szCs w:val="20"/>
        </w:rPr>
      </w:pPr>
    </w:p>
    <w:p w14:paraId="412D1D5E" w14:textId="77777777" w:rsidR="001C27AD" w:rsidRDefault="001C27AD" w:rsidP="001C27AD">
      <w:pPr>
        <w:pStyle w:val="Standard"/>
        <w:rPr>
          <w:rFonts w:ascii="Arial" w:hAnsi="Arial" w:cs="Arial"/>
          <w:b/>
          <w:bCs/>
          <w:color w:val="000000"/>
          <w:sz w:val="20"/>
          <w:szCs w:val="20"/>
        </w:rPr>
      </w:pPr>
    </w:p>
    <w:p w14:paraId="13B737A7" w14:textId="77777777" w:rsidR="001C27AD" w:rsidRDefault="001C27AD" w:rsidP="001C27AD">
      <w:pPr>
        <w:pStyle w:val="Standard"/>
        <w:rPr>
          <w:rFonts w:ascii="Arial" w:hAnsi="Arial" w:cs="Arial"/>
          <w:b/>
          <w:bCs/>
          <w:color w:val="000000"/>
          <w:sz w:val="20"/>
          <w:szCs w:val="20"/>
        </w:rPr>
      </w:pPr>
    </w:p>
    <w:p w14:paraId="7E2D742A" w14:textId="7ACC892B" w:rsidR="001C27AD" w:rsidRPr="001C27AD" w:rsidRDefault="001C27AD" w:rsidP="001C27AD">
      <w:pPr>
        <w:pStyle w:val="Standard"/>
        <w:rPr>
          <w:rFonts w:ascii="Arial" w:hAnsi="Arial" w:cs="Arial"/>
          <w:b/>
          <w:bCs/>
          <w:color w:val="000000"/>
          <w:sz w:val="20"/>
          <w:szCs w:val="20"/>
        </w:rPr>
      </w:pPr>
      <w:r w:rsidRPr="001C27AD">
        <w:rPr>
          <w:rFonts w:ascii="Arial" w:hAnsi="Arial" w:cs="Arial"/>
          <w:b/>
          <w:bCs/>
          <w:color w:val="000000"/>
          <w:sz w:val="20"/>
          <w:szCs w:val="20"/>
        </w:rPr>
        <w:t>9. Indique la sanción esperable si se comunica a terceros un fichero sin estar legitimado para ello, reconociendo de manera espontánea la infracción:</w:t>
      </w:r>
    </w:p>
    <w:p w14:paraId="30CE789A" w14:textId="77777777" w:rsidR="001C27AD" w:rsidRPr="001C27AD" w:rsidRDefault="001C27AD" w:rsidP="001C27AD">
      <w:pPr>
        <w:pStyle w:val="Standard"/>
        <w:rPr>
          <w:rFonts w:ascii="Arial" w:hAnsi="Arial" w:cs="Arial"/>
          <w:b/>
          <w:bCs/>
          <w:color w:val="000000"/>
          <w:sz w:val="20"/>
          <w:szCs w:val="20"/>
        </w:rPr>
      </w:pPr>
    </w:p>
    <w:p w14:paraId="7BF583D5"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 xml:space="preserve">a. </w:t>
      </w:r>
      <w:r w:rsidRPr="001C27AD">
        <w:rPr>
          <w:rFonts w:ascii="Arial" w:hAnsi="Arial" w:cs="Arial"/>
          <w:color w:val="000000"/>
          <w:sz w:val="20"/>
          <w:szCs w:val="20"/>
          <w:highlight w:val="yellow"/>
        </w:rPr>
        <w:t>De 40.001 a 300.000, porque se trata de una infracción grave</w:t>
      </w:r>
      <w:r w:rsidRPr="001C27AD">
        <w:rPr>
          <w:rFonts w:ascii="Arial" w:hAnsi="Arial" w:cs="Arial"/>
          <w:color w:val="000000"/>
          <w:sz w:val="20"/>
          <w:szCs w:val="20"/>
        </w:rPr>
        <w:t>.</w:t>
      </w:r>
    </w:p>
    <w:p w14:paraId="14CF850F"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b. De 900 a 40.000, porque el reconocimiento espontáneo reduce la franja de sanciones a las de la categoría leve.</w:t>
      </w:r>
    </w:p>
    <w:p w14:paraId="78303B88"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c. De 900 a 40.000, porque con el reconocimiento espontáneo la infracción pasa a ser de categoría leve.</w:t>
      </w:r>
    </w:p>
    <w:p w14:paraId="6D68BB40"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d. Siempre que se reconozca la infracción, no habrá sanción alguna, por reducción.</w:t>
      </w:r>
    </w:p>
    <w:p w14:paraId="65E48759" w14:textId="77777777" w:rsidR="001C27AD" w:rsidRPr="001C27AD" w:rsidRDefault="001C27AD" w:rsidP="001C27AD">
      <w:pPr>
        <w:pStyle w:val="Standard"/>
        <w:rPr>
          <w:rFonts w:ascii="Arial" w:hAnsi="Arial" w:cs="Arial"/>
          <w:color w:val="000000"/>
          <w:sz w:val="20"/>
          <w:szCs w:val="20"/>
        </w:rPr>
      </w:pPr>
    </w:p>
    <w:p w14:paraId="1908A796" w14:textId="1896BB02" w:rsidR="001C27AD" w:rsidRDefault="001C27AD" w:rsidP="001C27AD">
      <w:pPr>
        <w:pStyle w:val="Standard"/>
        <w:rPr>
          <w:rFonts w:ascii="Arial" w:hAnsi="Arial" w:cs="Arial"/>
          <w:b/>
          <w:bCs/>
          <w:color w:val="000000"/>
          <w:sz w:val="20"/>
          <w:szCs w:val="20"/>
        </w:rPr>
      </w:pPr>
    </w:p>
    <w:p w14:paraId="6990EC81" w14:textId="77CDF437" w:rsidR="001C27AD" w:rsidRDefault="001C27AD" w:rsidP="001C27AD">
      <w:pPr>
        <w:pStyle w:val="Standard"/>
        <w:rPr>
          <w:rFonts w:ascii="Arial" w:hAnsi="Arial" w:cs="Arial"/>
          <w:b/>
          <w:bCs/>
          <w:color w:val="000000"/>
          <w:sz w:val="20"/>
          <w:szCs w:val="20"/>
        </w:rPr>
      </w:pPr>
    </w:p>
    <w:p w14:paraId="6C6F064F" w14:textId="7A52001A" w:rsidR="001C27AD" w:rsidRDefault="001C27AD" w:rsidP="001C27AD">
      <w:pPr>
        <w:pStyle w:val="Standard"/>
        <w:rPr>
          <w:rFonts w:ascii="Arial" w:hAnsi="Arial" w:cs="Arial"/>
          <w:b/>
          <w:bCs/>
          <w:color w:val="000000"/>
          <w:sz w:val="20"/>
          <w:szCs w:val="20"/>
        </w:rPr>
      </w:pPr>
    </w:p>
    <w:p w14:paraId="36DAEBF1" w14:textId="77777777" w:rsidR="001C27AD" w:rsidRDefault="001C27AD" w:rsidP="001C27AD">
      <w:pPr>
        <w:pStyle w:val="Standard"/>
        <w:rPr>
          <w:rFonts w:ascii="Arial" w:hAnsi="Arial" w:cs="Arial"/>
          <w:b/>
          <w:bCs/>
          <w:color w:val="000000"/>
          <w:sz w:val="20"/>
          <w:szCs w:val="20"/>
        </w:rPr>
      </w:pPr>
    </w:p>
    <w:p w14:paraId="56F38EC7" w14:textId="77777777" w:rsidR="001C27AD" w:rsidRDefault="001C27AD" w:rsidP="001C27AD">
      <w:pPr>
        <w:pStyle w:val="Standard"/>
        <w:rPr>
          <w:rFonts w:ascii="Arial" w:hAnsi="Arial" w:cs="Arial"/>
          <w:b/>
          <w:bCs/>
          <w:color w:val="000000"/>
          <w:sz w:val="20"/>
          <w:szCs w:val="20"/>
        </w:rPr>
      </w:pPr>
    </w:p>
    <w:p w14:paraId="0B296057" w14:textId="7C11EE65" w:rsidR="001C27AD" w:rsidRPr="001C27AD" w:rsidRDefault="001C27AD" w:rsidP="001C27AD">
      <w:pPr>
        <w:pStyle w:val="Standard"/>
        <w:rPr>
          <w:rFonts w:ascii="Arial" w:hAnsi="Arial" w:cs="Arial"/>
          <w:b/>
          <w:bCs/>
          <w:color w:val="000000"/>
          <w:sz w:val="20"/>
          <w:szCs w:val="20"/>
        </w:rPr>
      </w:pPr>
      <w:r w:rsidRPr="001C27AD">
        <w:rPr>
          <w:rFonts w:ascii="Arial" w:hAnsi="Arial" w:cs="Arial"/>
          <w:b/>
          <w:bCs/>
          <w:color w:val="000000"/>
          <w:sz w:val="20"/>
          <w:szCs w:val="20"/>
        </w:rPr>
        <w:t>10. ¿Qué nivel de seguridad le aplicaría a los datos relativos a la afiliación sindical y salud, contenidos en el fichero de personal de su empresa?</w:t>
      </w:r>
    </w:p>
    <w:p w14:paraId="4D619883" w14:textId="77777777" w:rsidR="001C27AD" w:rsidRPr="001C27AD" w:rsidRDefault="001C27AD" w:rsidP="001C27AD">
      <w:pPr>
        <w:pStyle w:val="Standard"/>
        <w:rPr>
          <w:rFonts w:ascii="Arial" w:hAnsi="Arial" w:cs="Arial"/>
          <w:color w:val="000000"/>
          <w:sz w:val="20"/>
          <w:szCs w:val="20"/>
        </w:rPr>
      </w:pPr>
    </w:p>
    <w:p w14:paraId="3424A831"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highlight w:val="yellow"/>
        </w:rPr>
        <w:t>a. Básico.</w:t>
      </w:r>
    </w:p>
    <w:p w14:paraId="7D552807"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b. Medio.</w:t>
      </w:r>
    </w:p>
    <w:p w14:paraId="46ED98A4"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c. Alto.</w:t>
      </w:r>
    </w:p>
    <w:p w14:paraId="7D92ADD5" w14:textId="54B014F8"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d. Leve.</w:t>
      </w:r>
    </w:p>
    <w:p w14:paraId="2C63B12F" w14:textId="77777777" w:rsidR="001C27AD" w:rsidRDefault="001C27AD" w:rsidP="001C27AD">
      <w:pPr>
        <w:pStyle w:val="Standard"/>
        <w:rPr>
          <w:rFonts w:ascii="Arial" w:hAnsi="Arial" w:cs="Arial"/>
          <w:b/>
          <w:bCs/>
          <w:color w:val="000000"/>
          <w:sz w:val="20"/>
          <w:szCs w:val="20"/>
        </w:rPr>
      </w:pPr>
    </w:p>
    <w:p w14:paraId="6315EAA7" w14:textId="77777777" w:rsidR="001C27AD" w:rsidRDefault="001C27AD" w:rsidP="001C27AD">
      <w:pPr>
        <w:pStyle w:val="Standard"/>
        <w:rPr>
          <w:rFonts w:ascii="Arial" w:hAnsi="Arial" w:cs="Arial"/>
          <w:b/>
          <w:bCs/>
          <w:color w:val="000000"/>
          <w:sz w:val="20"/>
          <w:szCs w:val="20"/>
        </w:rPr>
      </w:pPr>
    </w:p>
    <w:p w14:paraId="26F128B6" w14:textId="77777777" w:rsidR="001C27AD" w:rsidRDefault="001C27AD" w:rsidP="001C27AD">
      <w:pPr>
        <w:pStyle w:val="Standard"/>
        <w:rPr>
          <w:rFonts w:ascii="Arial" w:hAnsi="Arial" w:cs="Arial"/>
          <w:b/>
          <w:bCs/>
          <w:color w:val="000000"/>
          <w:sz w:val="20"/>
          <w:szCs w:val="20"/>
        </w:rPr>
      </w:pPr>
    </w:p>
    <w:p w14:paraId="0900BC07" w14:textId="5AD7E175" w:rsidR="001C27AD" w:rsidRPr="001C27AD" w:rsidRDefault="001C27AD" w:rsidP="001C27AD">
      <w:pPr>
        <w:pStyle w:val="Standard"/>
        <w:rPr>
          <w:rFonts w:ascii="Arial" w:hAnsi="Arial" w:cs="Arial"/>
          <w:b/>
          <w:bCs/>
          <w:color w:val="000000"/>
          <w:sz w:val="20"/>
          <w:szCs w:val="20"/>
        </w:rPr>
      </w:pPr>
      <w:r w:rsidRPr="001C27AD">
        <w:rPr>
          <w:rFonts w:ascii="Arial" w:hAnsi="Arial" w:cs="Arial"/>
          <w:b/>
          <w:bCs/>
          <w:color w:val="000000"/>
          <w:sz w:val="20"/>
          <w:szCs w:val="20"/>
        </w:rPr>
        <w:t>11. Que exista un registro de incidencias donde se anoten las recuperaciones de DCP a raíz de un incidente, es una medida que se debe implantar desde el nivel (incluido)...</w:t>
      </w:r>
    </w:p>
    <w:p w14:paraId="7C3A0FC3" w14:textId="77777777" w:rsidR="001C27AD" w:rsidRPr="001C27AD" w:rsidRDefault="001C27AD" w:rsidP="001C27AD">
      <w:pPr>
        <w:pStyle w:val="Standard"/>
        <w:rPr>
          <w:rFonts w:ascii="Arial" w:hAnsi="Arial" w:cs="Arial"/>
          <w:color w:val="000000"/>
          <w:sz w:val="20"/>
          <w:szCs w:val="20"/>
        </w:rPr>
      </w:pPr>
    </w:p>
    <w:p w14:paraId="5A7BA705"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 xml:space="preserve">a. ... </w:t>
      </w:r>
      <w:r w:rsidRPr="001C27AD">
        <w:rPr>
          <w:rFonts w:ascii="Arial" w:hAnsi="Arial" w:cs="Arial"/>
          <w:color w:val="000000"/>
          <w:sz w:val="20"/>
          <w:szCs w:val="20"/>
          <w:highlight w:val="yellow"/>
        </w:rPr>
        <w:t>básico.</w:t>
      </w:r>
    </w:p>
    <w:p w14:paraId="54C35C55"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b. ... medio.</w:t>
      </w:r>
    </w:p>
    <w:p w14:paraId="65BA09D6"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c. ... alto.</w:t>
      </w:r>
    </w:p>
    <w:p w14:paraId="408C83CF" w14:textId="77777777" w:rsid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d. No es una medid</w:t>
      </w:r>
      <w:r>
        <w:rPr>
          <w:rFonts w:ascii="Arial" w:hAnsi="Arial" w:cs="Arial"/>
          <w:color w:val="000000"/>
          <w:sz w:val="20"/>
          <w:szCs w:val="20"/>
        </w:rPr>
        <w:t>a</w:t>
      </w:r>
    </w:p>
    <w:p w14:paraId="22003364" w14:textId="77777777" w:rsidR="001C27AD" w:rsidRDefault="001C27AD" w:rsidP="001C27AD">
      <w:pPr>
        <w:pStyle w:val="Standard"/>
        <w:rPr>
          <w:rFonts w:ascii="Arial" w:hAnsi="Arial" w:cs="Arial"/>
          <w:color w:val="000000"/>
          <w:sz w:val="20"/>
          <w:szCs w:val="20"/>
        </w:rPr>
      </w:pPr>
    </w:p>
    <w:p w14:paraId="74C6F139" w14:textId="77777777" w:rsidR="001C27AD" w:rsidRDefault="001C27AD" w:rsidP="001C27AD">
      <w:pPr>
        <w:pStyle w:val="Standard"/>
        <w:rPr>
          <w:rFonts w:ascii="Arial" w:hAnsi="Arial" w:cs="Arial"/>
          <w:color w:val="000000"/>
          <w:sz w:val="20"/>
          <w:szCs w:val="20"/>
        </w:rPr>
      </w:pPr>
    </w:p>
    <w:p w14:paraId="7F49894F" w14:textId="77777777" w:rsidR="001C27AD" w:rsidRDefault="001C27AD" w:rsidP="001C27AD">
      <w:pPr>
        <w:pStyle w:val="Standard"/>
        <w:rPr>
          <w:rFonts w:ascii="Arial" w:hAnsi="Arial" w:cs="Arial"/>
          <w:color w:val="000000"/>
          <w:sz w:val="20"/>
          <w:szCs w:val="20"/>
        </w:rPr>
      </w:pPr>
    </w:p>
    <w:p w14:paraId="43258DE4" w14:textId="77777777" w:rsidR="001C27AD" w:rsidRPr="001C27AD" w:rsidRDefault="001C27AD" w:rsidP="001C27AD">
      <w:pPr>
        <w:pStyle w:val="Standard"/>
        <w:rPr>
          <w:rFonts w:ascii="Arial" w:hAnsi="Arial" w:cs="Arial"/>
          <w:b/>
          <w:bCs/>
          <w:color w:val="000000"/>
          <w:sz w:val="20"/>
          <w:szCs w:val="20"/>
        </w:rPr>
      </w:pPr>
      <w:r w:rsidRPr="001C27AD">
        <w:rPr>
          <w:rFonts w:ascii="Arial" w:hAnsi="Arial" w:cs="Arial"/>
          <w:b/>
          <w:bCs/>
          <w:color w:val="000000"/>
          <w:sz w:val="20"/>
          <w:szCs w:val="20"/>
        </w:rPr>
        <w:t xml:space="preserve">12. Realizar una copia de </w:t>
      </w:r>
      <w:bookmarkStart w:id="7" w:name="_Hlk12383035"/>
      <w:r w:rsidRPr="001C27AD">
        <w:rPr>
          <w:rFonts w:ascii="Arial" w:hAnsi="Arial" w:cs="Arial"/>
          <w:b/>
          <w:bCs/>
          <w:color w:val="000000"/>
          <w:sz w:val="20"/>
          <w:szCs w:val="20"/>
        </w:rPr>
        <w:t>respaldo</w:t>
      </w:r>
      <w:bookmarkEnd w:id="7"/>
      <w:r w:rsidRPr="001C27AD">
        <w:rPr>
          <w:rFonts w:ascii="Arial" w:hAnsi="Arial" w:cs="Arial"/>
          <w:b/>
          <w:bCs/>
          <w:color w:val="000000"/>
          <w:sz w:val="20"/>
          <w:szCs w:val="20"/>
        </w:rPr>
        <w:t xml:space="preserve"> semanal de los DCP es una medida de nivel...</w:t>
      </w:r>
    </w:p>
    <w:p w14:paraId="12C136C7" w14:textId="77777777" w:rsidR="001C27AD" w:rsidRPr="001C27AD" w:rsidRDefault="001C27AD" w:rsidP="001C27AD">
      <w:pPr>
        <w:pStyle w:val="Standard"/>
        <w:rPr>
          <w:rFonts w:ascii="Arial" w:hAnsi="Arial" w:cs="Arial"/>
          <w:color w:val="000000"/>
          <w:sz w:val="20"/>
          <w:szCs w:val="20"/>
        </w:rPr>
      </w:pPr>
    </w:p>
    <w:p w14:paraId="195F26B2"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 xml:space="preserve">a. ... </w:t>
      </w:r>
      <w:r w:rsidRPr="001C27AD">
        <w:rPr>
          <w:rFonts w:ascii="Arial" w:hAnsi="Arial" w:cs="Arial"/>
          <w:color w:val="000000"/>
          <w:sz w:val="20"/>
          <w:szCs w:val="20"/>
          <w:highlight w:val="yellow"/>
        </w:rPr>
        <w:t>básico</w:t>
      </w:r>
      <w:r w:rsidRPr="001C27AD">
        <w:rPr>
          <w:rFonts w:ascii="Arial" w:hAnsi="Arial" w:cs="Arial"/>
          <w:color w:val="000000"/>
          <w:sz w:val="20"/>
          <w:szCs w:val="20"/>
        </w:rPr>
        <w:t>.</w:t>
      </w:r>
    </w:p>
    <w:p w14:paraId="725C2931"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b. ... medio.</w:t>
      </w:r>
    </w:p>
    <w:p w14:paraId="54A53549"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c. ... alto.</w:t>
      </w:r>
    </w:p>
    <w:p w14:paraId="60FA0E5B"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d. No es una medida.</w:t>
      </w:r>
    </w:p>
    <w:p w14:paraId="740594EB" w14:textId="77777777" w:rsidR="001C27AD" w:rsidRPr="001C27AD" w:rsidRDefault="001C27AD" w:rsidP="001C27AD">
      <w:pPr>
        <w:pStyle w:val="Standard"/>
        <w:rPr>
          <w:rFonts w:ascii="Arial" w:hAnsi="Arial" w:cs="Arial"/>
          <w:b/>
          <w:bCs/>
          <w:color w:val="000000"/>
          <w:sz w:val="20"/>
          <w:szCs w:val="20"/>
        </w:rPr>
      </w:pPr>
    </w:p>
    <w:p w14:paraId="152EEFBD" w14:textId="77777777" w:rsidR="001C27AD" w:rsidRDefault="001C27AD" w:rsidP="001C27AD">
      <w:pPr>
        <w:pStyle w:val="Standard"/>
        <w:rPr>
          <w:rFonts w:ascii="Arial" w:hAnsi="Arial" w:cs="Arial"/>
          <w:b/>
          <w:bCs/>
          <w:color w:val="000000"/>
          <w:sz w:val="20"/>
          <w:szCs w:val="20"/>
        </w:rPr>
      </w:pPr>
    </w:p>
    <w:p w14:paraId="1B84D0F2" w14:textId="77777777" w:rsidR="001C27AD" w:rsidRDefault="001C27AD" w:rsidP="001C27AD">
      <w:pPr>
        <w:pStyle w:val="Standard"/>
        <w:rPr>
          <w:rFonts w:ascii="Arial" w:hAnsi="Arial" w:cs="Arial"/>
          <w:b/>
          <w:bCs/>
          <w:color w:val="000000"/>
          <w:sz w:val="20"/>
          <w:szCs w:val="20"/>
        </w:rPr>
      </w:pPr>
    </w:p>
    <w:p w14:paraId="1A528E66" w14:textId="77777777" w:rsidR="001C27AD" w:rsidRDefault="001C27AD" w:rsidP="001C27AD">
      <w:pPr>
        <w:pStyle w:val="Standard"/>
        <w:rPr>
          <w:rFonts w:ascii="Arial" w:hAnsi="Arial" w:cs="Arial"/>
          <w:b/>
          <w:bCs/>
          <w:color w:val="000000"/>
          <w:sz w:val="20"/>
          <w:szCs w:val="20"/>
        </w:rPr>
      </w:pPr>
    </w:p>
    <w:p w14:paraId="44AFDC95" w14:textId="51508D88" w:rsidR="001C27AD" w:rsidRPr="001C27AD" w:rsidRDefault="001C27AD" w:rsidP="001C27AD">
      <w:pPr>
        <w:pStyle w:val="Standard"/>
        <w:rPr>
          <w:rFonts w:ascii="Arial" w:hAnsi="Arial" w:cs="Arial"/>
          <w:b/>
          <w:bCs/>
          <w:color w:val="000000"/>
          <w:sz w:val="20"/>
          <w:szCs w:val="20"/>
        </w:rPr>
      </w:pPr>
      <w:r w:rsidRPr="001C27AD">
        <w:rPr>
          <w:rFonts w:ascii="Arial" w:hAnsi="Arial" w:cs="Arial"/>
          <w:b/>
          <w:bCs/>
          <w:color w:val="000000"/>
          <w:sz w:val="20"/>
          <w:szCs w:val="20"/>
        </w:rPr>
        <w:t>13. Complete la siguiente frase:</w:t>
      </w:r>
    </w:p>
    <w:p w14:paraId="29AE1F70" w14:textId="77777777" w:rsidR="001C27AD" w:rsidRPr="001C27AD" w:rsidRDefault="001C27AD" w:rsidP="001C27AD">
      <w:pPr>
        <w:pStyle w:val="Standard"/>
        <w:rPr>
          <w:rFonts w:ascii="Arial" w:hAnsi="Arial" w:cs="Arial"/>
          <w:color w:val="000000"/>
          <w:sz w:val="20"/>
          <w:szCs w:val="20"/>
        </w:rPr>
      </w:pPr>
    </w:p>
    <w:p w14:paraId="17F8E754"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 xml:space="preserve">Deberá designarse uno o varios </w:t>
      </w:r>
      <w:r w:rsidRPr="001C27AD">
        <w:rPr>
          <w:rFonts w:ascii="Arial" w:hAnsi="Arial" w:cs="Arial"/>
          <w:color w:val="000000"/>
          <w:kern w:val="0"/>
          <w:sz w:val="20"/>
          <w:szCs w:val="20"/>
          <w:highlight w:val="yellow"/>
          <w:u w:val="single"/>
          <w:lang w:bidi="ar-SA"/>
        </w:rPr>
        <w:t>responsables</w:t>
      </w:r>
      <w:r w:rsidRPr="001C27AD">
        <w:rPr>
          <w:rFonts w:ascii="Arial" w:hAnsi="Arial" w:cs="Arial"/>
          <w:color w:val="000000"/>
          <w:sz w:val="20"/>
          <w:szCs w:val="20"/>
        </w:rPr>
        <w:t xml:space="preserve"> de </w:t>
      </w:r>
      <w:r w:rsidRPr="001C27AD">
        <w:rPr>
          <w:rFonts w:ascii="Arial" w:hAnsi="Arial" w:cs="Arial"/>
          <w:color w:val="000000"/>
          <w:sz w:val="20"/>
          <w:szCs w:val="20"/>
          <w:highlight w:val="yellow"/>
          <w:u w:val="single"/>
        </w:rPr>
        <w:t>seguridad</w:t>
      </w:r>
      <w:r w:rsidRPr="001C27AD">
        <w:rPr>
          <w:rFonts w:ascii="Arial" w:hAnsi="Arial" w:cs="Arial"/>
          <w:color w:val="000000"/>
          <w:sz w:val="20"/>
          <w:szCs w:val="20"/>
        </w:rPr>
        <w:t>, para uno o todos los ficheros, encargados de coordinar y controlar las medidas de seguridad que se establezcan.</w:t>
      </w:r>
    </w:p>
    <w:p w14:paraId="23085C3F" w14:textId="0CB3947A" w:rsidR="001C27AD" w:rsidRDefault="001C27AD" w:rsidP="001C27AD">
      <w:pPr>
        <w:pStyle w:val="Standard"/>
        <w:rPr>
          <w:rFonts w:ascii="Arial" w:hAnsi="Arial" w:cs="Arial"/>
          <w:color w:val="000000"/>
          <w:sz w:val="20"/>
          <w:szCs w:val="20"/>
        </w:rPr>
      </w:pPr>
    </w:p>
    <w:p w14:paraId="6053D54C" w14:textId="0B2AC1AB" w:rsidR="001C27AD" w:rsidRDefault="001C27AD" w:rsidP="001C27AD">
      <w:pPr>
        <w:pStyle w:val="Standard"/>
        <w:rPr>
          <w:rFonts w:ascii="Arial" w:hAnsi="Arial" w:cs="Arial"/>
          <w:color w:val="000000"/>
          <w:sz w:val="20"/>
          <w:szCs w:val="20"/>
        </w:rPr>
      </w:pPr>
    </w:p>
    <w:p w14:paraId="025476AC" w14:textId="77777777" w:rsidR="001C27AD" w:rsidRDefault="001C27AD" w:rsidP="001C27AD">
      <w:pPr>
        <w:pStyle w:val="Standard"/>
        <w:rPr>
          <w:rFonts w:ascii="Arial" w:hAnsi="Arial" w:cs="Arial"/>
          <w:color w:val="000000"/>
          <w:sz w:val="20"/>
          <w:szCs w:val="20"/>
        </w:rPr>
      </w:pPr>
    </w:p>
    <w:p w14:paraId="7D885760" w14:textId="728CF083" w:rsidR="001C27AD" w:rsidRDefault="001C27AD" w:rsidP="001C27AD">
      <w:pPr>
        <w:pStyle w:val="Standard"/>
        <w:rPr>
          <w:rFonts w:ascii="Arial" w:hAnsi="Arial" w:cs="Arial"/>
          <w:color w:val="000000"/>
          <w:sz w:val="20"/>
          <w:szCs w:val="20"/>
        </w:rPr>
      </w:pPr>
    </w:p>
    <w:p w14:paraId="23F3CE7F" w14:textId="77777777" w:rsidR="001C27AD" w:rsidRDefault="001C27AD" w:rsidP="001C27AD">
      <w:pPr>
        <w:pStyle w:val="Standard"/>
        <w:rPr>
          <w:rFonts w:ascii="Arial" w:hAnsi="Arial" w:cs="Arial"/>
          <w:b/>
          <w:bCs/>
          <w:color w:val="000000"/>
          <w:sz w:val="20"/>
          <w:szCs w:val="20"/>
        </w:rPr>
      </w:pPr>
    </w:p>
    <w:p w14:paraId="12C7B41B" w14:textId="77777777" w:rsidR="001C27AD" w:rsidRPr="001C27AD" w:rsidRDefault="001C27AD" w:rsidP="001C27AD">
      <w:pPr>
        <w:pStyle w:val="Standard"/>
        <w:rPr>
          <w:rFonts w:ascii="Arial" w:hAnsi="Arial" w:cs="Arial"/>
          <w:b/>
          <w:bCs/>
          <w:color w:val="000000"/>
          <w:sz w:val="20"/>
          <w:szCs w:val="20"/>
        </w:rPr>
      </w:pPr>
      <w:r w:rsidRPr="001C27AD">
        <w:rPr>
          <w:rFonts w:ascii="Arial" w:hAnsi="Arial" w:cs="Arial"/>
          <w:b/>
          <w:bCs/>
          <w:color w:val="000000"/>
          <w:sz w:val="20"/>
          <w:szCs w:val="20"/>
        </w:rPr>
        <w:t>14. Elija la respuesta más adecuada sobre el procedimiento a seguir para realizar la inscripción de un fichero de DCP:</w:t>
      </w:r>
    </w:p>
    <w:p w14:paraId="125533C6" w14:textId="77777777" w:rsidR="001C27AD" w:rsidRPr="001C27AD" w:rsidRDefault="001C27AD" w:rsidP="001C27AD">
      <w:pPr>
        <w:pStyle w:val="Standard"/>
        <w:rPr>
          <w:rFonts w:ascii="Arial" w:hAnsi="Arial" w:cs="Arial"/>
          <w:color w:val="000000"/>
          <w:sz w:val="20"/>
          <w:szCs w:val="20"/>
        </w:rPr>
      </w:pPr>
    </w:p>
    <w:p w14:paraId="69AFDCBD" w14:textId="77777777" w:rsidR="001C27AD" w:rsidRPr="001C27AD" w:rsidRDefault="001C27AD" w:rsidP="001C27AD">
      <w:pPr>
        <w:pStyle w:val="Standard"/>
        <w:widowControl w:val="0"/>
        <w:numPr>
          <w:ilvl w:val="0"/>
          <w:numId w:val="12"/>
        </w:numPr>
        <w:suppressAutoHyphens/>
        <w:autoSpaceDN w:val="0"/>
        <w:textAlignment w:val="baseline"/>
        <w:rPr>
          <w:rFonts w:ascii="Arial" w:hAnsi="Arial" w:cs="Arial"/>
          <w:color w:val="000000"/>
          <w:sz w:val="20"/>
          <w:szCs w:val="20"/>
        </w:rPr>
      </w:pPr>
      <w:r w:rsidRPr="001C27AD">
        <w:rPr>
          <w:rFonts w:ascii="Arial" w:hAnsi="Arial" w:cs="Arial"/>
          <w:color w:val="000000"/>
          <w:sz w:val="20"/>
          <w:szCs w:val="20"/>
        </w:rPr>
        <w:t>Se solicita la inscripción, se mandan los datos de los ficheros al Registro General de Protección de Datos, y por último, se espera hasta que la AEPD responda.</w:t>
      </w:r>
    </w:p>
    <w:p w14:paraId="1AB42624" w14:textId="77777777" w:rsidR="001C27AD" w:rsidRPr="001C27AD" w:rsidRDefault="001C27AD" w:rsidP="001C27AD">
      <w:pPr>
        <w:pStyle w:val="Standard"/>
        <w:widowControl w:val="0"/>
        <w:numPr>
          <w:ilvl w:val="0"/>
          <w:numId w:val="12"/>
        </w:numPr>
        <w:suppressAutoHyphens/>
        <w:autoSpaceDN w:val="0"/>
        <w:textAlignment w:val="baseline"/>
        <w:rPr>
          <w:rFonts w:ascii="Arial" w:hAnsi="Arial" w:cs="Arial"/>
          <w:color w:val="000000"/>
          <w:sz w:val="20"/>
          <w:szCs w:val="20"/>
          <w:highlight w:val="yellow"/>
        </w:rPr>
      </w:pPr>
      <w:r w:rsidRPr="001C27AD">
        <w:rPr>
          <w:rFonts w:ascii="Arial" w:hAnsi="Arial" w:cs="Arial"/>
          <w:color w:val="000000"/>
          <w:sz w:val="20"/>
          <w:szCs w:val="20"/>
          <w:highlight w:val="yellow"/>
        </w:rPr>
        <w:t xml:space="preserve">Siempre se debe notificar la solicitud de inscripción antes de la creación del fichero, y si no hubiera respuesta de la AEPD en 30 días, se sobreentiende que el fichero está inscrito. </w:t>
      </w:r>
    </w:p>
    <w:p w14:paraId="0C27E0A3" w14:textId="77777777" w:rsidR="001C27AD" w:rsidRPr="001C27AD" w:rsidRDefault="001C27AD" w:rsidP="001C27AD">
      <w:pPr>
        <w:pStyle w:val="Standard"/>
        <w:widowControl w:val="0"/>
        <w:numPr>
          <w:ilvl w:val="0"/>
          <w:numId w:val="12"/>
        </w:numPr>
        <w:suppressAutoHyphens/>
        <w:autoSpaceDN w:val="0"/>
        <w:textAlignment w:val="baseline"/>
        <w:rPr>
          <w:rFonts w:ascii="Arial" w:hAnsi="Arial" w:cs="Arial"/>
          <w:color w:val="000000"/>
          <w:sz w:val="20"/>
          <w:szCs w:val="20"/>
        </w:rPr>
      </w:pPr>
      <w:r w:rsidRPr="001C27AD">
        <w:rPr>
          <w:rFonts w:ascii="Arial" w:hAnsi="Arial" w:cs="Arial"/>
          <w:color w:val="000000"/>
          <w:sz w:val="20"/>
          <w:szCs w:val="20"/>
        </w:rPr>
        <w:t xml:space="preserve"> No es necesaria ninguna inscripción, porque constituye una infracción LEVE, que se podría reconocer espontáneamente, para que no se aplicara ninguna sanción económica; por lo que bastaría inscribirlos después.</w:t>
      </w:r>
    </w:p>
    <w:p w14:paraId="70E19179" w14:textId="77777777" w:rsidR="001C27AD" w:rsidRPr="001C27AD" w:rsidRDefault="001C27AD" w:rsidP="001C27AD">
      <w:pPr>
        <w:pStyle w:val="Standard"/>
        <w:widowControl w:val="0"/>
        <w:numPr>
          <w:ilvl w:val="0"/>
          <w:numId w:val="12"/>
        </w:numPr>
        <w:suppressAutoHyphens/>
        <w:autoSpaceDN w:val="0"/>
        <w:textAlignment w:val="baseline"/>
        <w:rPr>
          <w:rFonts w:ascii="Arial" w:hAnsi="Arial" w:cs="Arial"/>
          <w:color w:val="000000"/>
          <w:sz w:val="20"/>
          <w:szCs w:val="20"/>
        </w:rPr>
      </w:pPr>
      <w:r w:rsidRPr="001C27AD">
        <w:rPr>
          <w:rFonts w:ascii="Arial" w:hAnsi="Arial" w:cs="Arial"/>
          <w:color w:val="000000"/>
          <w:sz w:val="20"/>
          <w:szCs w:val="20"/>
        </w:rPr>
        <w:t>Se rellena el formulario de la agencia en internet, abonándose las tasas de inscripción según el nivel de las medidas que se quieran aplicar.</w:t>
      </w:r>
    </w:p>
    <w:p w14:paraId="144BD2F5" w14:textId="0F20FAFE" w:rsidR="001C27AD" w:rsidRPr="001C27AD" w:rsidRDefault="001C27AD" w:rsidP="001C27AD">
      <w:pPr>
        <w:pStyle w:val="Standard"/>
        <w:rPr>
          <w:rFonts w:ascii="Arial" w:hAnsi="Arial" w:cs="Arial"/>
          <w:color w:val="000000"/>
          <w:sz w:val="20"/>
          <w:szCs w:val="20"/>
        </w:rPr>
        <w:sectPr w:rsidR="001C27AD" w:rsidRPr="001C27AD">
          <w:type w:val="continuous"/>
          <w:pgSz w:w="11906" w:h="16838"/>
          <w:pgMar w:top="1134" w:right="1134" w:bottom="1134" w:left="1134" w:header="720" w:footer="720" w:gutter="0"/>
          <w:cols w:space="0"/>
        </w:sectPr>
      </w:pPr>
    </w:p>
    <w:p w14:paraId="3B035543" w14:textId="77777777" w:rsidR="001C27AD" w:rsidRDefault="001C27AD" w:rsidP="001C27AD">
      <w:pPr>
        <w:pStyle w:val="Standard"/>
        <w:rPr>
          <w:rFonts w:ascii="Arial" w:hAnsi="Arial" w:cs="Arial"/>
          <w:b/>
          <w:bCs/>
          <w:color w:val="000000"/>
          <w:sz w:val="20"/>
          <w:szCs w:val="20"/>
        </w:rPr>
      </w:pPr>
    </w:p>
    <w:p w14:paraId="254C407E" w14:textId="77777777" w:rsidR="001C27AD" w:rsidRPr="001C27AD" w:rsidRDefault="001C27AD" w:rsidP="001C27AD">
      <w:pPr>
        <w:pStyle w:val="Standard"/>
        <w:rPr>
          <w:color w:val="000000"/>
        </w:rPr>
      </w:pPr>
    </w:p>
    <w:p w14:paraId="5301FBC5" w14:textId="77777777" w:rsidR="0073255F" w:rsidRDefault="001C27AD" w:rsidP="0073255F">
      <w:pPr>
        <w:spacing w:before="80" w:after="80" w:line="360" w:lineRule="auto"/>
        <w:jc w:val="both"/>
        <w:rPr>
          <w:rFonts w:ascii="Arial" w:hAnsi="Arial" w:cs="Arial"/>
          <w:b/>
          <w:bCs/>
          <w:sz w:val="28"/>
          <w:szCs w:val="28"/>
        </w:rPr>
      </w:pPr>
      <w:r w:rsidRPr="00392081">
        <w:rPr>
          <w:rFonts w:ascii="Arial" w:hAnsi="Arial" w:cs="Arial"/>
          <w:b/>
          <w:bCs/>
          <w:sz w:val="28"/>
          <w:szCs w:val="28"/>
        </w:rPr>
        <w:t xml:space="preserve">CAPITULO </w:t>
      </w:r>
      <w:r>
        <w:rPr>
          <w:rFonts w:ascii="Arial" w:hAnsi="Arial" w:cs="Arial"/>
          <w:b/>
          <w:bCs/>
          <w:sz w:val="28"/>
          <w:szCs w:val="28"/>
        </w:rPr>
        <w:t>–</w:t>
      </w:r>
      <w:r w:rsidRPr="00392081">
        <w:rPr>
          <w:rFonts w:ascii="Arial" w:hAnsi="Arial" w:cs="Arial"/>
          <w:b/>
          <w:bCs/>
          <w:sz w:val="28"/>
          <w:szCs w:val="28"/>
        </w:rPr>
        <w:t xml:space="preserve"> 0</w:t>
      </w:r>
      <w:r>
        <w:rPr>
          <w:rFonts w:ascii="Arial" w:hAnsi="Arial" w:cs="Arial"/>
          <w:b/>
          <w:bCs/>
          <w:sz w:val="28"/>
          <w:szCs w:val="28"/>
        </w:rPr>
        <w:t xml:space="preserve">6 // </w:t>
      </w:r>
    </w:p>
    <w:p w14:paraId="7F1A053F" w14:textId="0E2491C8" w:rsidR="0073255F" w:rsidRPr="0073255F" w:rsidRDefault="0073255F" w:rsidP="0073255F">
      <w:pPr>
        <w:spacing w:before="80" w:after="80" w:line="360" w:lineRule="auto"/>
        <w:jc w:val="both"/>
        <w:rPr>
          <w:rFonts w:ascii="Arial" w:hAnsi="Arial" w:cs="Arial"/>
          <w:b/>
          <w:bCs/>
          <w:sz w:val="20"/>
          <w:szCs w:val="20"/>
        </w:rPr>
      </w:pPr>
      <w:r w:rsidRPr="0073255F">
        <w:rPr>
          <w:rFonts w:ascii="Arial" w:hAnsi="Arial" w:cs="Arial"/>
          <w:b/>
          <w:bCs/>
          <w:sz w:val="20"/>
          <w:szCs w:val="20"/>
        </w:rPr>
        <w:t>MF0486_3. UD6 – RESPUESTAS:</w:t>
      </w:r>
    </w:p>
    <w:p w14:paraId="24484D41" w14:textId="77777777" w:rsidR="0073255F" w:rsidRPr="0073255F" w:rsidRDefault="0073255F" w:rsidP="0073255F">
      <w:pPr>
        <w:pStyle w:val="Standard"/>
        <w:rPr>
          <w:rFonts w:ascii="Arial" w:hAnsi="Arial" w:cs="Arial"/>
          <w:sz w:val="20"/>
          <w:szCs w:val="20"/>
        </w:rPr>
      </w:pPr>
    </w:p>
    <w:p w14:paraId="04C88AC3" w14:textId="77777777" w:rsidR="0073255F" w:rsidRPr="0073255F" w:rsidRDefault="0073255F" w:rsidP="0073255F">
      <w:pPr>
        <w:pStyle w:val="Standard"/>
        <w:widowControl w:val="0"/>
        <w:numPr>
          <w:ilvl w:val="0"/>
          <w:numId w:val="13"/>
        </w:numPr>
        <w:suppressAutoHyphens/>
        <w:autoSpaceDN w:val="0"/>
        <w:ind w:left="284"/>
        <w:rPr>
          <w:rFonts w:ascii="Arial" w:hAnsi="Arial" w:cs="Arial"/>
          <w:b/>
          <w:bCs/>
          <w:sz w:val="20"/>
          <w:szCs w:val="20"/>
        </w:rPr>
      </w:pPr>
      <w:r w:rsidRPr="0073255F">
        <w:rPr>
          <w:rFonts w:ascii="Arial" w:hAnsi="Arial" w:cs="Arial"/>
          <w:b/>
          <w:bCs/>
          <w:sz w:val="20"/>
          <w:szCs w:val="20"/>
        </w:rPr>
        <w:t>Complete el siguiente párrafo:</w:t>
      </w:r>
    </w:p>
    <w:p w14:paraId="1C800DA5" w14:textId="77777777" w:rsidR="0073255F" w:rsidRPr="0073255F" w:rsidRDefault="0073255F" w:rsidP="0073255F">
      <w:pPr>
        <w:pStyle w:val="Standard"/>
        <w:ind w:left="720"/>
        <w:rPr>
          <w:rFonts w:ascii="Arial" w:hAnsi="Arial" w:cs="Arial"/>
          <w:b/>
          <w:bCs/>
          <w:sz w:val="20"/>
          <w:szCs w:val="20"/>
        </w:rPr>
      </w:pPr>
    </w:p>
    <w:p w14:paraId="77982C42" w14:textId="24D230C9" w:rsidR="0073255F" w:rsidRPr="0073255F" w:rsidRDefault="0073255F" w:rsidP="0073255F">
      <w:pPr>
        <w:pStyle w:val="Standard"/>
        <w:jc w:val="both"/>
        <w:rPr>
          <w:rFonts w:ascii="Arial" w:hAnsi="Arial" w:cs="Arial"/>
          <w:sz w:val="20"/>
          <w:szCs w:val="20"/>
        </w:rPr>
      </w:pPr>
      <w:r w:rsidRPr="0073255F">
        <w:rPr>
          <w:rFonts w:ascii="Arial" w:hAnsi="Arial" w:cs="Arial"/>
          <w:sz w:val="20"/>
          <w:szCs w:val="20"/>
        </w:rPr>
        <w:t>La Seguridad física se ocupa de barreras físicas</w:t>
      </w:r>
      <w:r>
        <w:rPr>
          <w:rFonts w:ascii="Arial" w:hAnsi="Arial" w:cs="Arial"/>
          <w:bCs/>
          <w:sz w:val="20"/>
          <w:szCs w:val="20"/>
          <w:u w:val="single"/>
        </w:rPr>
        <w:t xml:space="preserve">, </w:t>
      </w:r>
      <w:r w:rsidRPr="0073255F">
        <w:rPr>
          <w:rFonts w:ascii="Arial" w:hAnsi="Arial" w:cs="Arial"/>
          <w:sz w:val="20"/>
          <w:szCs w:val="20"/>
        </w:rPr>
        <w:t xml:space="preserve">procedimientos, y </w:t>
      </w:r>
      <w:r w:rsidRPr="0073255F">
        <w:rPr>
          <w:rFonts w:ascii="Arial" w:hAnsi="Arial" w:cs="Arial"/>
          <w:bCs/>
          <w:sz w:val="20"/>
          <w:szCs w:val="20"/>
          <w:highlight w:val="yellow"/>
          <w:u w:val="single"/>
        </w:rPr>
        <w:t>mecanismos</w:t>
      </w:r>
      <w:r w:rsidRPr="0073255F">
        <w:rPr>
          <w:rFonts w:ascii="Arial" w:hAnsi="Arial" w:cs="Arial"/>
          <w:sz w:val="20"/>
          <w:szCs w:val="20"/>
        </w:rPr>
        <w:t xml:space="preserve"> de control, para proteger los activos de las</w:t>
      </w:r>
      <w:r>
        <w:rPr>
          <w:rFonts w:ascii="Arial" w:hAnsi="Arial" w:cs="Arial"/>
          <w:sz w:val="20"/>
          <w:szCs w:val="20"/>
        </w:rPr>
        <w:t xml:space="preserve"> </w:t>
      </w:r>
      <w:r w:rsidRPr="0073255F">
        <w:rPr>
          <w:rFonts w:ascii="Arial" w:hAnsi="Arial" w:cs="Arial"/>
          <w:bCs/>
          <w:sz w:val="20"/>
          <w:szCs w:val="20"/>
          <w:highlight w:val="yellow"/>
          <w:u w:val="single"/>
        </w:rPr>
        <w:t>amenazas</w:t>
      </w:r>
      <w:r w:rsidRPr="0073255F">
        <w:rPr>
          <w:rFonts w:ascii="Arial" w:hAnsi="Arial" w:cs="Arial"/>
          <w:bCs/>
          <w:sz w:val="20"/>
          <w:szCs w:val="20"/>
          <w:u w:val="single"/>
        </w:rPr>
        <w:t xml:space="preserve"> </w:t>
      </w:r>
      <w:r w:rsidRPr="0073255F">
        <w:rPr>
          <w:rFonts w:ascii="Arial" w:hAnsi="Arial" w:cs="Arial"/>
          <w:sz w:val="20"/>
          <w:szCs w:val="20"/>
        </w:rPr>
        <w:t xml:space="preserve">físicas. La seguridad lógica se ocupa del conjunto de barreras </w:t>
      </w:r>
      <w:r w:rsidRPr="0073255F">
        <w:rPr>
          <w:rFonts w:ascii="Arial" w:hAnsi="Arial" w:cs="Arial"/>
          <w:bCs/>
          <w:sz w:val="20"/>
          <w:szCs w:val="20"/>
          <w:highlight w:val="yellow"/>
          <w:u w:val="single"/>
        </w:rPr>
        <w:t>lógicas</w:t>
      </w:r>
      <w:r w:rsidRPr="0073255F">
        <w:rPr>
          <w:rFonts w:ascii="Arial" w:hAnsi="Arial" w:cs="Arial"/>
          <w:sz w:val="20"/>
          <w:szCs w:val="20"/>
        </w:rPr>
        <w:t xml:space="preserve">, procedimientos, y </w:t>
      </w:r>
      <w:r w:rsidRPr="0073255F">
        <w:rPr>
          <w:rFonts w:ascii="Arial" w:hAnsi="Arial" w:cs="Arial"/>
          <w:sz w:val="20"/>
          <w:szCs w:val="20"/>
          <w:highlight w:val="yellow"/>
          <w:u w:val="single"/>
        </w:rPr>
        <w:t>mecanismos</w:t>
      </w:r>
      <w:r w:rsidRPr="0073255F">
        <w:rPr>
          <w:rFonts w:ascii="Arial" w:hAnsi="Arial" w:cs="Arial"/>
          <w:sz w:val="20"/>
          <w:szCs w:val="20"/>
        </w:rPr>
        <w:t xml:space="preserve"> de control para proteger los activos permitiendo el </w:t>
      </w:r>
      <w:r w:rsidRPr="0073255F">
        <w:rPr>
          <w:rFonts w:ascii="Arial" w:hAnsi="Arial" w:cs="Arial"/>
          <w:bCs/>
          <w:sz w:val="20"/>
          <w:szCs w:val="20"/>
          <w:highlight w:val="yellow"/>
          <w:u w:val="single"/>
        </w:rPr>
        <w:t>acceso</w:t>
      </w:r>
      <w:r w:rsidRPr="0073255F">
        <w:rPr>
          <w:rFonts w:ascii="Arial" w:hAnsi="Arial" w:cs="Arial"/>
          <w:bCs/>
          <w:sz w:val="20"/>
          <w:szCs w:val="20"/>
          <w:u w:val="single"/>
        </w:rPr>
        <w:t xml:space="preserve"> </w:t>
      </w:r>
      <w:r w:rsidRPr="0073255F">
        <w:rPr>
          <w:rFonts w:ascii="Arial" w:hAnsi="Arial" w:cs="Arial"/>
          <w:sz w:val="20"/>
          <w:szCs w:val="20"/>
        </w:rPr>
        <w:t>lógico solo a los agentes autorizados.</w:t>
      </w:r>
    </w:p>
    <w:p w14:paraId="6AF0F95B" w14:textId="77777777" w:rsidR="0073255F" w:rsidRPr="0073255F" w:rsidRDefault="0073255F" w:rsidP="0073255F">
      <w:pPr>
        <w:pStyle w:val="Standard"/>
        <w:rPr>
          <w:rFonts w:ascii="Arial" w:hAnsi="Arial" w:cs="Arial"/>
          <w:sz w:val="20"/>
          <w:szCs w:val="20"/>
        </w:rPr>
      </w:pPr>
    </w:p>
    <w:p w14:paraId="399B0382" w14:textId="77777777" w:rsidR="0073255F" w:rsidRPr="0073255F" w:rsidRDefault="0073255F" w:rsidP="0073255F">
      <w:pPr>
        <w:pStyle w:val="Standard"/>
        <w:widowControl w:val="0"/>
        <w:numPr>
          <w:ilvl w:val="0"/>
          <w:numId w:val="13"/>
        </w:numPr>
        <w:suppressAutoHyphens/>
        <w:autoSpaceDN w:val="0"/>
        <w:ind w:left="284"/>
        <w:rPr>
          <w:rFonts w:ascii="Arial" w:hAnsi="Arial" w:cs="Arial"/>
          <w:sz w:val="20"/>
          <w:szCs w:val="20"/>
        </w:rPr>
      </w:pPr>
      <w:r w:rsidRPr="0073255F">
        <w:rPr>
          <w:rFonts w:ascii="Arial" w:hAnsi="Arial" w:cs="Arial"/>
          <w:b/>
          <w:bCs/>
          <w:sz w:val="20"/>
          <w:szCs w:val="20"/>
        </w:rPr>
        <w:t>Enumere al menos 3 medidas que deben seguirse de acuerdo con la norma ISO27002 para trabajar en áreas seguras</w:t>
      </w:r>
      <w:r w:rsidRPr="0073255F">
        <w:rPr>
          <w:rFonts w:ascii="Arial" w:hAnsi="Arial" w:cs="Arial"/>
          <w:sz w:val="20"/>
          <w:szCs w:val="20"/>
        </w:rPr>
        <w:t>.</w:t>
      </w:r>
    </w:p>
    <w:p w14:paraId="0AE257FD" w14:textId="77777777" w:rsidR="0073255F" w:rsidRPr="0073255F" w:rsidRDefault="0073255F" w:rsidP="0073255F">
      <w:pPr>
        <w:pStyle w:val="Standard"/>
        <w:ind w:left="284"/>
        <w:rPr>
          <w:rFonts w:ascii="Arial" w:hAnsi="Arial" w:cs="Arial"/>
          <w:sz w:val="20"/>
          <w:szCs w:val="20"/>
        </w:rPr>
      </w:pPr>
    </w:p>
    <w:p w14:paraId="28563C82" w14:textId="77777777" w:rsidR="0073255F" w:rsidRPr="0073255F" w:rsidRDefault="0073255F" w:rsidP="0073255F">
      <w:pPr>
        <w:pStyle w:val="Standard"/>
        <w:ind w:left="284"/>
        <w:rPr>
          <w:rFonts w:ascii="Arial" w:hAnsi="Arial" w:cs="Arial"/>
          <w:sz w:val="20"/>
          <w:szCs w:val="20"/>
          <w:highlight w:val="yellow"/>
        </w:rPr>
      </w:pPr>
      <w:r w:rsidRPr="0073255F">
        <w:rPr>
          <w:rFonts w:ascii="Arial" w:hAnsi="Arial" w:cs="Arial"/>
          <w:sz w:val="20"/>
          <w:szCs w:val="20"/>
          <w:highlight w:val="yellow"/>
        </w:rPr>
        <w:t>1 Controlar mediante tarjetas y/o claves, para mantener el registro de auditorías de acceso</w:t>
      </w:r>
    </w:p>
    <w:p w14:paraId="0F5C1887" w14:textId="77777777" w:rsidR="0073255F" w:rsidRPr="0073255F" w:rsidRDefault="0073255F" w:rsidP="0073255F">
      <w:pPr>
        <w:pStyle w:val="Standard"/>
        <w:ind w:left="284"/>
        <w:rPr>
          <w:rFonts w:ascii="Arial" w:hAnsi="Arial" w:cs="Arial"/>
          <w:sz w:val="20"/>
          <w:szCs w:val="20"/>
          <w:highlight w:val="yellow"/>
        </w:rPr>
      </w:pPr>
      <w:r w:rsidRPr="0073255F">
        <w:rPr>
          <w:rFonts w:ascii="Arial" w:hAnsi="Arial" w:cs="Arial"/>
          <w:sz w:val="20"/>
          <w:szCs w:val="20"/>
          <w:highlight w:val="yellow"/>
        </w:rPr>
        <w:t>2 El deber de llevar identificación visible</w:t>
      </w:r>
    </w:p>
    <w:p w14:paraId="4EE7E8AF" w14:textId="2EA648CA" w:rsidR="0073255F" w:rsidRPr="0073255F" w:rsidRDefault="0073255F" w:rsidP="0073255F">
      <w:pPr>
        <w:pStyle w:val="Standard"/>
        <w:ind w:left="284"/>
        <w:rPr>
          <w:rFonts w:ascii="Arial" w:hAnsi="Arial" w:cs="Arial"/>
          <w:sz w:val="20"/>
          <w:szCs w:val="20"/>
        </w:rPr>
      </w:pPr>
      <w:r w:rsidRPr="0073255F">
        <w:rPr>
          <w:rFonts w:ascii="Arial" w:hAnsi="Arial" w:cs="Arial"/>
          <w:sz w:val="20"/>
          <w:szCs w:val="20"/>
          <w:highlight w:val="yellow"/>
        </w:rPr>
        <w:t>3 revisiones periódicas, así como actualización de los derechos de acceso</w:t>
      </w:r>
    </w:p>
    <w:p w14:paraId="31D671D1" w14:textId="77777777" w:rsidR="0073255F" w:rsidRPr="0073255F" w:rsidRDefault="0073255F" w:rsidP="0073255F">
      <w:pPr>
        <w:pStyle w:val="Standard"/>
        <w:rPr>
          <w:rFonts w:ascii="Arial" w:hAnsi="Arial" w:cs="Arial"/>
          <w:sz w:val="20"/>
          <w:szCs w:val="20"/>
        </w:rPr>
      </w:pPr>
    </w:p>
    <w:p w14:paraId="0AD93C84" w14:textId="77777777" w:rsidR="0073255F" w:rsidRPr="0073255F" w:rsidRDefault="0073255F" w:rsidP="0073255F">
      <w:pPr>
        <w:pStyle w:val="Standard"/>
        <w:widowControl w:val="0"/>
        <w:numPr>
          <w:ilvl w:val="0"/>
          <w:numId w:val="13"/>
        </w:numPr>
        <w:suppressAutoHyphens/>
        <w:autoSpaceDN w:val="0"/>
        <w:ind w:left="284"/>
        <w:rPr>
          <w:rFonts w:ascii="Arial" w:hAnsi="Arial" w:cs="Arial"/>
          <w:b/>
          <w:bCs/>
          <w:sz w:val="20"/>
          <w:szCs w:val="20"/>
        </w:rPr>
      </w:pPr>
      <w:r w:rsidRPr="0073255F">
        <w:rPr>
          <w:rFonts w:ascii="Arial" w:hAnsi="Arial" w:cs="Arial"/>
          <w:b/>
          <w:bCs/>
          <w:sz w:val="20"/>
          <w:szCs w:val="20"/>
        </w:rPr>
        <w:t>Indique cuál de las siguientes es la amenaza física más frecuente:</w:t>
      </w:r>
    </w:p>
    <w:p w14:paraId="4AF34269" w14:textId="77777777" w:rsidR="0073255F" w:rsidRPr="0073255F" w:rsidRDefault="0073255F" w:rsidP="0073255F">
      <w:pPr>
        <w:pStyle w:val="Standard"/>
        <w:rPr>
          <w:rFonts w:ascii="Arial" w:hAnsi="Arial" w:cs="Arial"/>
          <w:sz w:val="20"/>
          <w:szCs w:val="20"/>
        </w:rPr>
      </w:pPr>
    </w:p>
    <w:p w14:paraId="7147814C" w14:textId="77777777" w:rsidR="0073255F" w:rsidRPr="0073255F" w:rsidRDefault="0073255F" w:rsidP="0073255F">
      <w:pPr>
        <w:pStyle w:val="Standard"/>
        <w:ind w:left="142" w:hanging="142"/>
        <w:rPr>
          <w:rFonts w:ascii="Arial" w:hAnsi="Arial" w:cs="Arial"/>
          <w:sz w:val="20"/>
          <w:szCs w:val="20"/>
        </w:rPr>
      </w:pPr>
      <w:r w:rsidRPr="0073255F">
        <w:rPr>
          <w:rFonts w:ascii="Arial" w:hAnsi="Arial" w:cs="Arial"/>
          <w:sz w:val="20"/>
          <w:szCs w:val="20"/>
        </w:rPr>
        <w:tab/>
        <w:t>1. El incendio.</w:t>
      </w:r>
    </w:p>
    <w:p w14:paraId="5F382191" w14:textId="77777777" w:rsidR="0073255F" w:rsidRPr="0073255F" w:rsidRDefault="0073255F" w:rsidP="0073255F">
      <w:pPr>
        <w:pStyle w:val="Standard"/>
        <w:ind w:left="142" w:hanging="142"/>
        <w:rPr>
          <w:rFonts w:ascii="Arial" w:hAnsi="Arial" w:cs="Arial"/>
          <w:sz w:val="20"/>
          <w:szCs w:val="20"/>
        </w:rPr>
      </w:pPr>
      <w:r w:rsidRPr="0073255F">
        <w:rPr>
          <w:rFonts w:ascii="Arial" w:hAnsi="Arial" w:cs="Arial"/>
          <w:sz w:val="20"/>
          <w:szCs w:val="20"/>
        </w:rPr>
        <w:tab/>
        <w:t>2. La falta de suministro eléctrico.</w:t>
      </w:r>
    </w:p>
    <w:p w14:paraId="076C9351" w14:textId="77777777" w:rsidR="0073255F" w:rsidRPr="0073255F" w:rsidRDefault="0073255F" w:rsidP="0073255F">
      <w:pPr>
        <w:pStyle w:val="Standard"/>
        <w:ind w:left="142" w:hanging="142"/>
        <w:rPr>
          <w:rFonts w:ascii="Arial" w:hAnsi="Arial" w:cs="Arial"/>
          <w:sz w:val="20"/>
          <w:szCs w:val="20"/>
        </w:rPr>
      </w:pPr>
      <w:r w:rsidRPr="0073255F">
        <w:rPr>
          <w:rFonts w:ascii="Arial" w:hAnsi="Arial" w:cs="Arial"/>
          <w:sz w:val="20"/>
          <w:szCs w:val="20"/>
        </w:rPr>
        <w:tab/>
        <w:t>3</w:t>
      </w:r>
      <w:r w:rsidRPr="0073255F">
        <w:rPr>
          <w:rFonts w:ascii="Arial" w:hAnsi="Arial" w:cs="Arial"/>
          <w:sz w:val="20"/>
          <w:szCs w:val="20"/>
          <w:highlight w:val="yellow"/>
        </w:rPr>
        <w:t>. El incidente causado por el infractor accidental, que actúa sin saber lo que se está haciendo o por error.</w:t>
      </w:r>
    </w:p>
    <w:p w14:paraId="6B5C4385" w14:textId="77777777" w:rsidR="0073255F" w:rsidRPr="0073255F" w:rsidRDefault="0073255F" w:rsidP="0073255F">
      <w:pPr>
        <w:pStyle w:val="Standard"/>
        <w:ind w:left="142" w:hanging="142"/>
        <w:rPr>
          <w:rFonts w:ascii="Arial" w:hAnsi="Arial" w:cs="Arial"/>
          <w:sz w:val="20"/>
          <w:szCs w:val="20"/>
        </w:rPr>
      </w:pPr>
      <w:r w:rsidRPr="0073255F">
        <w:rPr>
          <w:rFonts w:ascii="Arial" w:hAnsi="Arial" w:cs="Arial"/>
          <w:sz w:val="20"/>
          <w:szCs w:val="20"/>
        </w:rPr>
        <w:tab/>
        <w:t>4. El secuestro o chantaje.</w:t>
      </w:r>
    </w:p>
    <w:p w14:paraId="3BEEB81F" w14:textId="77777777" w:rsidR="0073255F" w:rsidRPr="0073255F" w:rsidRDefault="0073255F" w:rsidP="0073255F">
      <w:pPr>
        <w:pStyle w:val="Standard"/>
        <w:rPr>
          <w:rFonts w:ascii="Arial" w:hAnsi="Arial" w:cs="Arial"/>
          <w:sz w:val="20"/>
          <w:szCs w:val="20"/>
        </w:rPr>
      </w:pPr>
    </w:p>
    <w:p w14:paraId="501A4830" w14:textId="77777777" w:rsidR="0073255F" w:rsidRPr="0073255F" w:rsidRDefault="0073255F" w:rsidP="0073255F">
      <w:pPr>
        <w:pStyle w:val="Standard"/>
        <w:widowControl w:val="0"/>
        <w:numPr>
          <w:ilvl w:val="0"/>
          <w:numId w:val="14"/>
        </w:numPr>
        <w:suppressAutoHyphens/>
        <w:autoSpaceDN w:val="0"/>
        <w:ind w:left="284"/>
        <w:rPr>
          <w:rFonts w:ascii="Arial" w:hAnsi="Arial" w:cs="Arial"/>
          <w:b/>
          <w:bCs/>
          <w:sz w:val="20"/>
          <w:szCs w:val="20"/>
        </w:rPr>
      </w:pPr>
      <w:r w:rsidRPr="0073255F">
        <w:rPr>
          <w:rFonts w:ascii="Arial" w:hAnsi="Arial" w:cs="Arial"/>
          <w:b/>
          <w:bCs/>
          <w:sz w:val="20"/>
          <w:szCs w:val="20"/>
        </w:rPr>
        <w:t>De entre las siguientes afirmaciones, indique cuál es verdadera y cuál es falsa:</w:t>
      </w:r>
    </w:p>
    <w:p w14:paraId="1B504BDB" w14:textId="77777777" w:rsidR="0073255F" w:rsidRPr="0073255F" w:rsidRDefault="0073255F" w:rsidP="0073255F">
      <w:pPr>
        <w:pStyle w:val="Standard"/>
        <w:ind w:left="720"/>
        <w:rPr>
          <w:rFonts w:ascii="Arial" w:hAnsi="Arial" w:cs="Arial"/>
          <w:b/>
          <w:bCs/>
          <w:sz w:val="20"/>
          <w:szCs w:val="20"/>
        </w:rPr>
      </w:pPr>
    </w:p>
    <w:p w14:paraId="727AD20B"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a. Para la seguridad ambiental del CPD, deben ubicarse detectores de agua en el CPD, CCTV, vías de evacuación señalizadas, y carteles desaconsejando el consumo de bebidas y de comida.</w:t>
      </w:r>
    </w:p>
    <w:p w14:paraId="6CD8E6C1"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r>
      <w:r w:rsidRPr="0073255F">
        <w:rPr>
          <w:rFonts w:ascii="Arial" w:hAnsi="Arial" w:cs="Arial"/>
          <w:sz w:val="20"/>
          <w:szCs w:val="20"/>
        </w:rPr>
        <w:tab/>
        <w:t>… Verdadero</w:t>
      </w:r>
    </w:p>
    <w:p w14:paraId="58197691"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r>
      <w:r w:rsidRPr="0073255F">
        <w:rPr>
          <w:rFonts w:ascii="Arial" w:hAnsi="Arial" w:cs="Arial"/>
          <w:sz w:val="20"/>
          <w:szCs w:val="20"/>
        </w:rPr>
        <w:tab/>
      </w:r>
      <w:r w:rsidRPr="0073255F">
        <w:rPr>
          <w:rFonts w:ascii="Arial" w:hAnsi="Arial" w:cs="Arial"/>
          <w:sz w:val="20"/>
          <w:szCs w:val="20"/>
          <w:highlight w:val="yellow"/>
        </w:rPr>
        <w:t>… Falso</w:t>
      </w:r>
    </w:p>
    <w:p w14:paraId="63E68DA3"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 xml:space="preserve">b. Para la seguridad ambiental del CPD, deben aplicarse medidas contra fallos eléctricos, equipos de control de la temperatura y </w:t>
      </w:r>
      <w:r w:rsidRPr="0073255F">
        <w:rPr>
          <w:rFonts w:ascii="Arial" w:hAnsi="Arial" w:cs="Arial"/>
          <w:sz w:val="20"/>
          <w:szCs w:val="20"/>
        </w:rPr>
        <w:tab/>
        <w:t xml:space="preserve">    humedad, medidas contra incendios, detectores de agua, planes de evacuación, y la prohibición de entrar comida y bebida.</w:t>
      </w:r>
    </w:p>
    <w:p w14:paraId="1ED494D0"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r>
      <w:r w:rsidRPr="0073255F">
        <w:rPr>
          <w:rFonts w:ascii="Arial" w:hAnsi="Arial" w:cs="Arial"/>
          <w:sz w:val="20"/>
          <w:szCs w:val="20"/>
        </w:rPr>
        <w:tab/>
      </w:r>
      <w:r w:rsidRPr="0073255F">
        <w:rPr>
          <w:rFonts w:ascii="Arial" w:hAnsi="Arial" w:cs="Arial"/>
          <w:sz w:val="20"/>
          <w:szCs w:val="20"/>
          <w:highlight w:val="yellow"/>
        </w:rPr>
        <w:t>…</w:t>
      </w:r>
      <w:r w:rsidRPr="0073255F">
        <w:rPr>
          <w:rFonts w:ascii="Arial" w:hAnsi="Arial" w:cs="Arial"/>
          <w:b/>
          <w:bCs/>
          <w:sz w:val="20"/>
          <w:szCs w:val="20"/>
          <w:highlight w:val="yellow"/>
        </w:rPr>
        <w:t xml:space="preserve"> </w:t>
      </w:r>
      <w:r w:rsidRPr="0073255F">
        <w:rPr>
          <w:rFonts w:ascii="Arial" w:hAnsi="Arial" w:cs="Arial"/>
          <w:sz w:val="20"/>
          <w:szCs w:val="20"/>
          <w:highlight w:val="yellow"/>
        </w:rPr>
        <w:t>Verdadero</w:t>
      </w:r>
    </w:p>
    <w:p w14:paraId="5C5DA6EF"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r>
      <w:r w:rsidRPr="0073255F">
        <w:rPr>
          <w:rFonts w:ascii="Arial" w:hAnsi="Arial" w:cs="Arial"/>
          <w:sz w:val="20"/>
          <w:szCs w:val="20"/>
        </w:rPr>
        <w:tab/>
        <w:t>… Falso</w:t>
      </w:r>
    </w:p>
    <w:p w14:paraId="0FDA0195"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c. Para la seguridad ambiental del CPD, deben aplicarse medidas que mantengan la temperatura en torno a los 21º ± 3º, y una humedad cercana al 50 %, que evite el riesgo de condensación y de electricidad estática.</w:t>
      </w:r>
    </w:p>
    <w:p w14:paraId="397B740A"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r>
      <w:r w:rsidRPr="0073255F">
        <w:rPr>
          <w:rFonts w:ascii="Arial" w:hAnsi="Arial" w:cs="Arial"/>
          <w:sz w:val="20"/>
          <w:szCs w:val="20"/>
        </w:rPr>
        <w:tab/>
        <w:t>…</w:t>
      </w:r>
      <w:r w:rsidRPr="0073255F">
        <w:rPr>
          <w:rFonts w:ascii="Arial" w:hAnsi="Arial" w:cs="Arial"/>
          <w:b/>
          <w:bCs/>
          <w:sz w:val="20"/>
          <w:szCs w:val="20"/>
        </w:rPr>
        <w:t xml:space="preserve"> </w:t>
      </w:r>
      <w:r w:rsidRPr="0073255F">
        <w:rPr>
          <w:rFonts w:ascii="Arial" w:hAnsi="Arial" w:cs="Arial"/>
          <w:sz w:val="20"/>
          <w:szCs w:val="20"/>
        </w:rPr>
        <w:t>Verdadero</w:t>
      </w:r>
    </w:p>
    <w:p w14:paraId="501F8557"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r>
      <w:r w:rsidRPr="0073255F">
        <w:rPr>
          <w:rFonts w:ascii="Arial" w:hAnsi="Arial" w:cs="Arial"/>
          <w:sz w:val="20"/>
          <w:szCs w:val="20"/>
        </w:rPr>
        <w:tab/>
      </w:r>
      <w:r w:rsidRPr="0073255F">
        <w:rPr>
          <w:rFonts w:ascii="Arial" w:hAnsi="Arial" w:cs="Arial"/>
          <w:sz w:val="20"/>
          <w:szCs w:val="20"/>
          <w:highlight w:val="yellow"/>
        </w:rPr>
        <w:t>… Falso</w:t>
      </w:r>
    </w:p>
    <w:p w14:paraId="644B2F0C"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d. Para la seguridad ambiental del CPD se recomienda usar ventanas siempre que estén reforzadas mediante rejas y cristales opacos, que eviten ver la actividad que se desarrolla en su interior.</w:t>
      </w:r>
    </w:p>
    <w:p w14:paraId="3358D466"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r>
      <w:r w:rsidRPr="0073255F">
        <w:rPr>
          <w:rFonts w:ascii="Arial" w:hAnsi="Arial" w:cs="Arial"/>
          <w:sz w:val="20"/>
          <w:szCs w:val="20"/>
        </w:rPr>
        <w:tab/>
        <w:t>… Verdadero</w:t>
      </w:r>
    </w:p>
    <w:p w14:paraId="71D91C40"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r>
      <w:r w:rsidRPr="0073255F">
        <w:rPr>
          <w:rFonts w:ascii="Arial" w:hAnsi="Arial" w:cs="Arial"/>
          <w:sz w:val="20"/>
          <w:szCs w:val="20"/>
        </w:rPr>
        <w:tab/>
      </w:r>
      <w:r w:rsidRPr="0073255F">
        <w:rPr>
          <w:rFonts w:ascii="Arial" w:hAnsi="Arial" w:cs="Arial"/>
          <w:sz w:val="20"/>
          <w:szCs w:val="20"/>
          <w:highlight w:val="yellow"/>
        </w:rPr>
        <w:t>…</w:t>
      </w:r>
      <w:r w:rsidRPr="0073255F">
        <w:rPr>
          <w:rFonts w:ascii="Arial" w:hAnsi="Arial" w:cs="Arial"/>
          <w:b/>
          <w:bCs/>
          <w:sz w:val="20"/>
          <w:szCs w:val="20"/>
          <w:highlight w:val="yellow"/>
        </w:rPr>
        <w:t xml:space="preserve"> </w:t>
      </w:r>
      <w:r w:rsidRPr="0073255F">
        <w:rPr>
          <w:rFonts w:ascii="Arial" w:hAnsi="Arial" w:cs="Arial"/>
          <w:sz w:val="20"/>
          <w:szCs w:val="20"/>
          <w:highlight w:val="yellow"/>
        </w:rPr>
        <w:t>Falso</w:t>
      </w:r>
    </w:p>
    <w:p w14:paraId="311DC33B" w14:textId="77777777" w:rsidR="0073255F" w:rsidRPr="0073255F" w:rsidRDefault="0073255F" w:rsidP="0073255F">
      <w:pPr>
        <w:pStyle w:val="Standard"/>
        <w:rPr>
          <w:rFonts w:ascii="Arial" w:hAnsi="Arial" w:cs="Arial"/>
          <w:sz w:val="20"/>
          <w:szCs w:val="20"/>
        </w:rPr>
      </w:pPr>
    </w:p>
    <w:p w14:paraId="5DD76B33" w14:textId="77777777" w:rsidR="0073255F" w:rsidRPr="0073255F" w:rsidRDefault="0073255F" w:rsidP="0073255F">
      <w:pPr>
        <w:pStyle w:val="Standard"/>
        <w:rPr>
          <w:rFonts w:ascii="Arial" w:hAnsi="Arial" w:cs="Arial"/>
          <w:sz w:val="20"/>
          <w:szCs w:val="20"/>
        </w:rPr>
      </w:pPr>
    </w:p>
    <w:p w14:paraId="2C386948" w14:textId="77777777" w:rsidR="0073255F" w:rsidRPr="0073255F" w:rsidRDefault="0073255F" w:rsidP="0073255F">
      <w:pPr>
        <w:pStyle w:val="Standard"/>
        <w:widowControl w:val="0"/>
        <w:numPr>
          <w:ilvl w:val="0"/>
          <w:numId w:val="14"/>
        </w:numPr>
        <w:suppressAutoHyphens/>
        <w:autoSpaceDN w:val="0"/>
        <w:ind w:left="426"/>
        <w:rPr>
          <w:rFonts w:ascii="Arial" w:hAnsi="Arial" w:cs="Arial"/>
          <w:b/>
          <w:bCs/>
          <w:sz w:val="20"/>
          <w:szCs w:val="20"/>
        </w:rPr>
      </w:pPr>
      <w:r w:rsidRPr="0073255F">
        <w:rPr>
          <w:rFonts w:ascii="Arial" w:hAnsi="Arial" w:cs="Arial"/>
          <w:b/>
          <w:bCs/>
          <w:sz w:val="20"/>
          <w:szCs w:val="20"/>
        </w:rPr>
        <w:t>Empareje las siguientes contramedidas y amenazas:</w:t>
      </w:r>
    </w:p>
    <w:p w14:paraId="0B2BBC43" w14:textId="77777777" w:rsidR="0073255F" w:rsidRPr="0073255F" w:rsidRDefault="0073255F" w:rsidP="0073255F">
      <w:pPr>
        <w:pStyle w:val="Standard"/>
        <w:ind w:left="720"/>
        <w:rPr>
          <w:rFonts w:ascii="Arial" w:hAnsi="Arial" w:cs="Arial"/>
          <w:b/>
          <w:bCs/>
          <w:sz w:val="20"/>
          <w:szCs w:val="20"/>
        </w:rPr>
      </w:pPr>
    </w:p>
    <w:p w14:paraId="27E2064C"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 xml:space="preserve">a. </w:t>
      </w:r>
      <w:r w:rsidRPr="0073255F">
        <w:rPr>
          <w:rFonts w:ascii="Arial" w:hAnsi="Arial" w:cs="Arial"/>
          <w:sz w:val="20"/>
          <w:szCs w:val="20"/>
          <w:highlight w:val="magenta"/>
        </w:rPr>
        <w:t>Interrupción breve del suministro.</w:t>
      </w:r>
      <w:r w:rsidRPr="0073255F">
        <w:rPr>
          <w:rFonts w:ascii="Arial" w:hAnsi="Arial" w:cs="Arial"/>
          <w:sz w:val="20"/>
          <w:szCs w:val="20"/>
        </w:rPr>
        <w:t xml:space="preserve"> - </w:t>
      </w:r>
    </w:p>
    <w:p w14:paraId="25184EAE"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b</w:t>
      </w:r>
      <w:r w:rsidRPr="0073255F">
        <w:rPr>
          <w:rFonts w:ascii="Arial" w:hAnsi="Arial" w:cs="Arial"/>
          <w:sz w:val="20"/>
          <w:szCs w:val="20"/>
          <w:highlight w:val="green"/>
        </w:rPr>
        <w:t>. Caída de rayos.</w:t>
      </w:r>
      <w:r w:rsidRPr="0073255F">
        <w:rPr>
          <w:rFonts w:ascii="Arial" w:hAnsi="Arial" w:cs="Arial"/>
          <w:sz w:val="20"/>
          <w:szCs w:val="20"/>
        </w:rPr>
        <w:t xml:space="preserve"> - </w:t>
      </w:r>
    </w:p>
    <w:p w14:paraId="308F1E1D"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c</w:t>
      </w:r>
      <w:r w:rsidRPr="0073255F">
        <w:rPr>
          <w:rFonts w:ascii="Arial" w:hAnsi="Arial" w:cs="Arial"/>
          <w:sz w:val="20"/>
          <w:szCs w:val="20"/>
          <w:highlight w:val="magenta"/>
        </w:rPr>
        <w:t>. Interferencias o ruido eléctrico.</w:t>
      </w:r>
      <w:r w:rsidRPr="0073255F">
        <w:rPr>
          <w:rFonts w:ascii="Arial" w:hAnsi="Arial" w:cs="Arial"/>
          <w:sz w:val="20"/>
          <w:szCs w:val="20"/>
        </w:rPr>
        <w:t xml:space="preserve"> - </w:t>
      </w:r>
    </w:p>
    <w:p w14:paraId="7D82FB26"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d</w:t>
      </w:r>
      <w:r w:rsidRPr="0073255F">
        <w:rPr>
          <w:rFonts w:ascii="Arial" w:hAnsi="Arial" w:cs="Arial"/>
          <w:sz w:val="20"/>
          <w:szCs w:val="20"/>
          <w:highlight w:val="green"/>
        </w:rPr>
        <w:t>. Interrupción prolongada del suministro</w:t>
      </w:r>
      <w:r w:rsidRPr="0073255F">
        <w:rPr>
          <w:rFonts w:ascii="Arial" w:hAnsi="Arial" w:cs="Arial"/>
          <w:sz w:val="20"/>
          <w:szCs w:val="20"/>
        </w:rPr>
        <w:t xml:space="preserve">. - </w:t>
      </w:r>
    </w:p>
    <w:p w14:paraId="24E9DEFC" w14:textId="77777777" w:rsidR="0073255F" w:rsidRPr="0073255F" w:rsidRDefault="0073255F" w:rsidP="0073255F">
      <w:pPr>
        <w:pStyle w:val="Standard"/>
        <w:rPr>
          <w:rFonts w:ascii="Arial" w:hAnsi="Arial" w:cs="Arial"/>
          <w:sz w:val="20"/>
          <w:szCs w:val="20"/>
        </w:rPr>
      </w:pPr>
    </w:p>
    <w:p w14:paraId="3B1C3EE4" w14:textId="77777777" w:rsidR="0073255F" w:rsidRPr="0073255F" w:rsidRDefault="0073255F" w:rsidP="0073255F">
      <w:pPr>
        <w:pStyle w:val="Standard"/>
        <w:widowControl w:val="0"/>
        <w:numPr>
          <w:ilvl w:val="0"/>
          <w:numId w:val="14"/>
        </w:numPr>
        <w:suppressAutoHyphens/>
        <w:autoSpaceDN w:val="0"/>
        <w:ind w:left="426"/>
        <w:rPr>
          <w:rFonts w:ascii="Arial" w:hAnsi="Arial" w:cs="Arial"/>
          <w:b/>
          <w:bCs/>
          <w:sz w:val="20"/>
          <w:szCs w:val="20"/>
        </w:rPr>
      </w:pPr>
      <w:r w:rsidRPr="0073255F">
        <w:rPr>
          <w:rFonts w:ascii="Arial" w:hAnsi="Arial" w:cs="Arial"/>
          <w:b/>
          <w:bCs/>
          <w:sz w:val="20"/>
          <w:szCs w:val="20"/>
        </w:rPr>
        <w:t>Enumere 6 medidas contra los incendios que recomendaría aplicar en un CPD.</w:t>
      </w:r>
    </w:p>
    <w:p w14:paraId="45A58665" w14:textId="77777777" w:rsidR="0073255F" w:rsidRPr="0073255F" w:rsidRDefault="0073255F" w:rsidP="0073255F">
      <w:pPr>
        <w:pStyle w:val="Standard"/>
        <w:ind w:left="426"/>
        <w:rPr>
          <w:rFonts w:ascii="Arial" w:hAnsi="Arial" w:cs="Arial"/>
          <w:b/>
          <w:bCs/>
          <w:sz w:val="20"/>
          <w:szCs w:val="20"/>
        </w:rPr>
      </w:pPr>
    </w:p>
    <w:p w14:paraId="7A21BB29" w14:textId="77777777" w:rsidR="0073255F" w:rsidRPr="0073255F" w:rsidRDefault="0073255F" w:rsidP="0073255F">
      <w:pPr>
        <w:pStyle w:val="Standard"/>
        <w:ind w:left="720"/>
        <w:rPr>
          <w:rFonts w:ascii="Arial" w:hAnsi="Arial" w:cs="Arial"/>
          <w:bCs/>
          <w:sz w:val="20"/>
          <w:szCs w:val="20"/>
          <w:highlight w:val="yellow"/>
        </w:rPr>
      </w:pPr>
      <w:r w:rsidRPr="0073255F">
        <w:rPr>
          <w:rFonts w:ascii="Arial" w:hAnsi="Arial" w:cs="Arial"/>
          <w:bCs/>
          <w:sz w:val="20"/>
          <w:szCs w:val="20"/>
          <w:highlight w:val="yellow"/>
        </w:rPr>
        <w:t>1 Paredes, techos y suelos a prueba de incendios, que cierren el recinto</w:t>
      </w:r>
    </w:p>
    <w:p w14:paraId="7B16185D" w14:textId="77777777" w:rsidR="0073255F" w:rsidRPr="0073255F" w:rsidRDefault="0073255F" w:rsidP="0073255F">
      <w:pPr>
        <w:pStyle w:val="Standard"/>
        <w:ind w:left="720"/>
        <w:rPr>
          <w:rFonts w:ascii="Arial" w:hAnsi="Arial" w:cs="Arial"/>
          <w:bCs/>
          <w:sz w:val="20"/>
          <w:szCs w:val="20"/>
          <w:highlight w:val="yellow"/>
        </w:rPr>
      </w:pPr>
      <w:r w:rsidRPr="0073255F">
        <w:rPr>
          <w:rFonts w:ascii="Arial" w:hAnsi="Arial" w:cs="Arial"/>
          <w:bCs/>
          <w:sz w:val="20"/>
          <w:szCs w:val="20"/>
          <w:highlight w:val="yellow"/>
        </w:rPr>
        <w:t>2 Puerta con alto grado de protección frente al fuego</w:t>
      </w:r>
    </w:p>
    <w:p w14:paraId="19B1AD63" w14:textId="77777777" w:rsidR="0073255F" w:rsidRPr="0073255F" w:rsidRDefault="0073255F" w:rsidP="0073255F">
      <w:pPr>
        <w:pStyle w:val="Standard"/>
        <w:ind w:left="720"/>
        <w:rPr>
          <w:rFonts w:ascii="Arial" w:hAnsi="Arial" w:cs="Arial"/>
          <w:bCs/>
          <w:sz w:val="20"/>
          <w:szCs w:val="20"/>
          <w:highlight w:val="yellow"/>
        </w:rPr>
      </w:pPr>
      <w:r w:rsidRPr="0073255F">
        <w:rPr>
          <w:rFonts w:ascii="Arial" w:hAnsi="Arial" w:cs="Arial"/>
          <w:bCs/>
          <w:sz w:val="20"/>
          <w:szCs w:val="20"/>
          <w:highlight w:val="yellow"/>
        </w:rPr>
        <w:t>3 Detectores de humo</w:t>
      </w:r>
    </w:p>
    <w:p w14:paraId="50555D58" w14:textId="77777777" w:rsidR="0073255F" w:rsidRPr="0073255F" w:rsidRDefault="0073255F" w:rsidP="0073255F">
      <w:pPr>
        <w:pStyle w:val="Standard"/>
        <w:ind w:left="720"/>
        <w:rPr>
          <w:rFonts w:ascii="Arial" w:hAnsi="Arial" w:cs="Arial"/>
          <w:bCs/>
          <w:sz w:val="20"/>
          <w:szCs w:val="20"/>
          <w:highlight w:val="yellow"/>
        </w:rPr>
      </w:pPr>
      <w:r w:rsidRPr="0073255F">
        <w:rPr>
          <w:rFonts w:ascii="Arial" w:hAnsi="Arial" w:cs="Arial"/>
          <w:bCs/>
          <w:sz w:val="20"/>
          <w:szCs w:val="20"/>
          <w:highlight w:val="yellow"/>
        </w:rPr>
        <w:t>4 Alarmas de incendio manuales, en sitios estratégicos</w:t>
      </w:r>
    </w:p>
    <w:p w14:paraId="75EAE384" w14:textId="77777777" w:rsidR="0073255F" w:rsidRPr="0073255F" w:rsidRDefault="0073255F" w:rsidP="0073255F">
      <w:pPr>
        <w:pStyle w:val="Standard"/>
        <w:ind w:left="720"/>
        <w:rPr>
          <w:rFonts w:ascii="Arial" w:hAnsi="Arial" w:cs="Arial"/>
          <w:bCs/>
          <w:sz w:val="20"/>
          <w:szCs w:val="20"/>
          <w:highlight w:val="yellow"/>
        </w:rPr>
      </w:pPr>
      <w:r w:rsidRPr="0073255F">
        <w:rPr>
          <w:rFonts w:ascii="Arial" w:hAnsi="Arial" w:cs="Arial"/>
          <w:bCs/>
          <w:sz w:val="20"/>
          <w:szCs w:val="20"/>
          <w:highlight w:val="yellow"/>
        </w:rPr>
        <w:t>5 Extintores manuales</w:t>
      </w:r>
    </w:p>
    <w:p w14:paraId="4F272408" w14:textId="77777777" w:rsidR="0073255F" w:rsidRPr="0073255F" w:rsidRDefault="0073255F" w:rsidP="0073255F">
      <w:pPr>
        <w:pStyle w:val="Standard"/>
        <w:ind w:left="720"/>
        <w:rPr>
          <w:rFonts w:ascii="Arial" w:hAnsi="Arial" w:cs="Arial"/>
          <w:bCs/>
          <w:sz w:val="20"/>
          <w:szCs w:val="20"/>
        </w:rPr>
      </w:pPr>
      <w:r w:rsidRPr="0073255F">
        <w:rPr>
          <w:rFonts w:ascii="Arial" w:hAnsi="Arial" w:cs="Arial"/>
          <w:bCs/>
          <w:sz w:val="20"/>
          <w:szCs w:val="20"/>
          <w:highlight w:val="yellow"/>
        </w:rPr>
        <w:t>6 Sistemas de extinción de incendio automático</w:t>
      </w:r>
    </w:p>
    <w:p w14:paraId="2B9E2218" w14:textId="77777777" w:rsidR="0073255F" w:rsidRPr="0073255F" w:rsidRDefault="0073255F" w:rsidP="0073255F">
      <w:pPr>
        <w:pStyle w:val="Standard"/>
        <w:rPr>
          <w:rFonts w:ascii="Arial" w:hAnsi="Arial" w:cs="Arial"/>
          <w:sz w:val="20"/>
          <w:szCs w:val="20"/>
        </w:rPr>
      </w:pPr>
    </w:p>
    <w:p w14:paraId="6C8ECEBA" w14:textId="77777777" w:rsidR="0073255F" w:rsidRPr="0073255F" w:rsidRDefault="0073255F" w:rsidP="0073255F">
      <w:pPr>
        <w:pStyle w:val="Standard"/>
        <w:widowControl w:val="0"/>
        <w:numPr>
          <w:ilvl w:val="0"/>
          <w:numId w:val="14"/>
        </w:numPr>
        <w:suppressAutoHyphens/>
        <w:autoSpaceDN w:val="0"/>
        <w:ind w:left="426"/>
        <w:rPr>
          <w:rFonts w:ascii="Arial" w:hAnsi="Arial" w:cs="Arial"/>
          <w:b/>
          <w:bCs/>
          <w:sz w:val="20"/>
          <w:szCs w:val="20"/>
        </w:rPr>
      </w:pPr>
      <w:r w:rsidRPr="0073255F">
        <w:rPr>
          <w:rFonts w:ascii="Arial" w:hAnsi="Arial" w:cs="Arial"/>
          <w:b/>
          <w:bCs/>
          <w:sz w:val="20"/>
          <w:szCs w:val="20"/>
        </w:rPr>
        <w:t>Empareje las siguientes tecnologías y su ámbito:</w:t>
      </w:r>
    </w:p>
    <w:p w14:paraId="3D9DB7DF" w14:textId="77777777" w:rsidR="0073255F" w:rsidRPr="0073255F" w:rsidRDefault="0073255F" w:rsidP="0073255F">
      <w:pPr>
        <w:pStyle w:val="Standard"/>
        <w:ind w:left="720"/>
        <w:rPr>
          <w:rFonts w:ascii="Arial" w:hAnsi="Arial" w:cs="Arial"/>
          <w:b/>
          <w:bCs/>
          <w:sz w:val="20"/>
          <w:szCs w:val="20"/>
        </w:rPr>
      </w:pPr>
    </w:p>
    <w:p w14:paraId="66A3BB0E"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 xml:space="preserve">a. </w:t>
      </w:r>
      <w:r w:rsidRPr="0073255F">
        <w:rPr>
          <w:rFonts w:ascii="Arial" w:hAnsi="Arial" w:cs="Arial"/>
          <w:sz w:val="20"/>
          <w:szCs w:val="20"/>
          <w:highlight w:val="green"/>
        </w:rPr>
        <w:t>Active Directory (directorio activo). __</w:t>
      </w:r>
    </w:p>
    <w:p w14:paraId="324BE825"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 xml:space="preserve">b </w:t>
      </w:r>
      <w:r w:rsidRPr="0073255F">
        <w:rPr>
          <w:rFonts w:ascii="Arial" w:hAnsi="Arial" w:cs="Arial"/>
          <w:sz w:val="20"/>
          <w:szCs w:val="20"/>
          <w:highlight w:val="green"/>
        </w:rPr>
        <w:t xml:space="preserve"> Kerberos.</w:t>
      </w:r>
      <w:r w:rsidRPr="0073255F">
        <w:rPr>
          <w:rFonts w:ascii="Arial" w:hAnsi="Arial" w:cs="Arial"/>
          <w:sz w:val="20"/>
          <w:szCs w:val="20"/>
        </w:rPr>
        <w:t xml:space="preserve"> __ </w:t>
      </w:r>
    </w:p>
    <w:p w14:paraId="2515A80A"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 xml:space="preserve">c. </w:t>
      </w:r>
      <w:r w:rsidRPr="0073255F">
        <w:rPr>
          <w:rFonts w:ascii="Arial" w:hAnsi="Arial" w:cs="Arial"/>
          <w:sz w:val="20"/>
          <w:szCs w:val="20"/>
          <w:highlight w:val="magenta"/>
        </w:rPr>
        <w:t>Login (nombre de usuario). __</w:t>
      </w:r>
      <w:r w:rsidRPr="0073255F">
        <w:rPr>
          <w:rFonts w:ascii="Arial" w:hAnsi="Arial" w:cs="Arial"/>
          <w:sz w:val="20"/>
          <w:szCs w:val="20"/>
        </w:rPr>
        <w:t xml:space="preserve"> </w:t>
      </w:r>
    </w:p>
    <w:p w14:paraId="4ADC3DE1"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 xml:space="preserve">d. </w:t>
      </w:r>
      <w:r w:rsidRPr="0073255F">
        <w:rPr>
          <w:rFonts w:ascii="Arial" w:hAnsi="Arial" w:cs="Arial"/>
          <w:sz w:val="20"/>
          <w:szCs w:val="20"/>
          <w:highlight w:val="magenta"/>
        </w:rPr>
        <w:t>OpenLDAP. __</w:t>
      </w:r>
    </w:p>
    <w:p w14:paraId="7E3ECE0E" w14:textId="77777777" w:rsidR="0073255F" w:rsidRPr="0073255F" w:rsidRDefault="0073255F" w:rsidP="0073255F">
      <w:pPr>
        <w:pStyle w:val="Standard"/>
        <w:rPr>
          <w:rFonts w:ascii="Arial" w:hAnsi="Arial" w:cs="Arial"/>
          <w:sz w:val="20"/>
          <w:szCs w:val="20"/>
        </w:rPr>
      </w:pPr>
    </w:p>
    <w:p w14:paraId="4A73EFD0" w14:textId="77777777" w:rsidR="0073255F" w:rsidRPr="0073255F" w:rsidRDefault="0073255F" w:rsidP="0073255F">
      <w:pPr>
        <w:pStyle w:val="Standard"/>
        <w:widowControl w:val="0"/>
        <w:numPr>
          <w:ilvl w:val="0"/>
          <w:numId w:val="14"/>
        </w:numPr>
        <w:suppressAutoHyphens/>
        <w:autoSpaceDN w:val="0"/>
        <w:ind w:left="426"/>
        <w:rPr>
          <w:rFonts w:ascii="Arial" w:hAnsi="Arial" w:cs="Arial"/>
          <w:b/>
          <w:bCs/>
          <w:sz w:val="20"/>
          <w:szCs w:val="20"/>
        </w:rPr>
      </w:pPr>
      <w:r w:rsidRPr="0073255F">
        <w:rPr>
          <w:rFonts w:ascii="Arial" w:hAnsi="Arial" w:cs="Arial"/>
          <w:b/>
          <w:bCs/>
          <w:sz w:val="20"/>
          <w:szCs w:val="20"/>
        </w:rPr>
        <w:t>Complete la siguiente frase:</w:t>
      </w:r>
    </w:p>
    <w:p w14:paraId="5CC3DACC" w14:textId="77777777" w:rsidR="0073255F" w:rsidRPr="0073255F" w:rsidRDefault="0073255F" w:rsidP="0073255F">
      <w:pPr>
        <w:pStyle w:val="Standard"/>
        <w:ind w:left="720"/>
        <w:rPr>
          <w:rFonts w:ascii="Arial" w:hAnsi="Arial" w:cs="Arial"/>
          <w:b/>
          <w:bCs/>
          <w:sz w:val="20"/>
          <w:szCs w:val="20"/>
        </w:rPr>
      </w:pPr>
    </w:p>
    <w:p w14:paraId="60ADB4F3" w14:textId="77777777" w:rsidR="0073255F" w:rsidRPr="0073255F" w:rsidRDefault="0073255F" w:rsidP="0073255F">
      <w:pPr>
        <w:pStyle w:val="Standard"/>
        <w:rPr>
          <w:rFonts w:ascii="Arial" w:hAnsi="Arial" w:cs="Arial"/>
          <w:sz w:val="20"/>
          <w:szCs w:val="20"/>
          <w:u w:val="single"/>
        </w:rPr>
      </w:pPr>
      <w:r w:rsidRPr="0073255F">
        <w:rPr>
          <w:rFonts w:ascii="Arial" w:hAnsi="Arial" w:cs="Arial"/>
          <w:sz w:val="20"/>
          <w:szCs w:val="20"/>
        </w:rPr>
        <w:t>Las</w:t>
      </w:r>
      <w:r w:rsidRPr="0073255F">
        <w:rPr>
          <w:rFonts w:ascii="Arial" w:hAnsi="Arial" w:cs="Arial"/>
          <w:b/>
          <w:bCs/>
          <w:sz w:val="20"/>
          <w:szCs w:val="20"/>
          <w:u w:val="single"/>
        </w:rPr>
        <w:t xml:space="preserve">  </w:t>
      </w:r>
      <w:r w:rsidRPr="0073255F">
        <w:rPr>
          <w:rFonts w:ascii="Arial" w:hAnsi="Arial" w:cs="Arial"/>
          <w:bCs/>
          <w:sz w:val="20"/>
          <w:szCs w:val="20"/>
          <w:highlight w:val="yellow"/>
          <w:u w:val="single"/>
        </w:rPr>
        <w:t>listas</w:t>
      </w:r>
      <w:r w:rsidRPr="0073255F">
        <w:rPr>
          <w:rFonts w:ascii="Arial" w:hAnsi="Arial" w:cs="Arial"/>
          <w:b/>
          <w:bCs/>
          <w:sz w:val="20"/>
          <w:szCs w:val="20"/>
          <w:u w:val="single"/>
        </w:rPr>
        <w:t xml:space="preserve"> </w:t>
      </w:r>
      <w:r w:rsidRPr="0073255F">
        <w:rPr>
          <w:rFonts w:ascii="Arial" w:hAnsi="Arial" w:cs="Arial"/>
          <w:sz w:val="20"/>
          <w:szCs w:val="20"/>
        </w:rPr>
        <w:t xml:space="preserve">de control de </w:t>
      </w:r>
      <w:r w:rsidRPr="0073255F">
        <w:rPr>
          <w:rFonts w:ascii="Arial" w:hAnsi="Arial" w:cs="Arial"/>
          <w:b/>
          <w:bCs/>
          <w:sz w:val="20"/>
          <w:szCs w:val="20"/>
          <w:highlight w:val="yellow"/>
          <w:u w:val="single"/>
        </w:rPr>
        <w:t>_</w:t>
      </w:r>
      <w:r w:rsidRPr="0073255F">
        <w:rPr>
          <w:rFonts w:ascii="Arial" w:hAnsi="Arial" w:cs="Arial"/>
          <w:bCs/>
          <w:sz w:val="20"/>
          <w:szCs w:val="20"/>
          <w:highlight w:val="yellow"/>
          <w:u w:val="single"/>
        </w:rPr>
        <w:t>acceso</w:t>
      </w:r>
      <w:r w:rsidRPr="0073255F">
        <w:rPr>
          <w:rFonts w:ascii="Arial" w:hAnsi="Arial" w:cs="Arial"/>
          <w:b/>
          <w:bCs/>
          <w:sz w:val="20"/>
          <w:szCs w:val="20"/>
          <w:u w:val="single"/>
        </w:rPr>
        <w:t xml:space="preserve"> </w:t>
      </w:r>
      <w:r w:rsidRPr="0073255F">
        <w:rPr>
          <w:rFonts w:ascii="Arial" w:hAnsi="Arial" w:cs="Arial"/>
          <w:sz w:val="20"/>
          <w:szCs w:val="20"/>
        </w:rPr>
        <w:t xml:space="preserve"> para un fichero o directorio, definen qué usuarios autenticados pueden acceder al fichero, y qué tareas pueden realizar. En sistemas Windows, se pueden modificar con el comando  </w:t>
      </w:r>
      <w:r w:rsidRPr="0073255F">
        <w:rPr>
          <w:rFonts w:ascii="Arial" w:hAnsi="Arial" w:cs="Arial"/>
          <w:bCs/>
          <w:sz w:val="20"/>
          <w:szCs w:val="20"/>
          <w:highlight w:val="yellow"/>
          <w:u w:val="single"/>
        </w:rPr>
        <w:t>cacls</w:t>
      </w:r>
      <w:r w:rsidRPr="0073255F">
        <w:rPr>
          <w:rFonts w:ascii="Arial" w:hAnsi="Arial" w:cs="Arial"/>
          <w:sz w:val="20"/>
          <w:szCs w:val="20"/>
        </w:rPr>
        <w:t xml:space="preserve">  y en sistemas Linux, con el comando </w:t>
      </w:r>
      <w:r w:rsidRPr="0073255F">
        <w:rPr>
          <w:rFonts w:ascii="Arial" w:hAnsi="Arial" w:cs="Arial"/>
          <w:bCs/>
          <w:sz w:val="20"/>
          <w:szCs w:val="20"/>
          <w:highlight w:val="yellow"/>
          <w:u w:val="single"/>
        </w:rPr>
        <w:t>ls-l</w:t>
      </w:r>
    </w:p>
    <w:p w14:paraId="0303BD40" w14:textId="77777777" w:rsidR="0073255F" w:rsidRPr="0073255F" w:rsidRDefault="0073255F" w:rsidP="0073255F">
      <w:pPr>
        <w:pStyle w:val="Standard"/>
        <w:rPr>
          <w:rFonts w:ascii="Arial" w:hAnsi="Arial" w:cs="Arial"/>
          <w:sz w:val="20"/>
          <w:szCs w:val="20"/>
        </w:rPr>
      </w:pPr>
    </w:p>
    <w:p w14:paraId="417FF41A" w14:textId="77777777" w:rsidR="0073255F" w:rsidRPr="0073255F" w:rsidRDefault="0073255F" w:rsidP="0073255F">
      <w:pPr>
        <w:pStyle w:val="Standard"/>
        <w:widowControl w:val="0"/>
        <w:numPr>
          <w:ilvl w:val="0"/>
          <w:numId w:val="14"/>
        </w:numPr>
        <w:suppressAutoHyphens/>
        <w:autoSpaceDN w:val="0"/>
        <w:ind w:left="426"/>
        <w:rPr>
          <w:rFonts w:ascii="Arial" w:hAnsi="Arial" w:cs="Arial"/>
          <w:b/>
          <w:bCs/>
          <w:sz w:val="20"/>
          <w:szCs w:val="20"/>
        </w:rPr>
      </w:pPr>
      <w:r w:rsidRPr="0073255F">
        <w:rPr>
          <w:rFonts w:ascii="Arial" w:hAnsi="Arial" w:cs="Arial"/>
          <w:b/>
          <w:bCs/>
          <w:sz w:val="20"/>
          <w:szCs w:val="20"/>
        </w:rPr>
        <w:t>Indique las cuatro características básicas que debe cumplir una contraseña de calidad.</w:t>
      </w:r>
    </w:p>
    <w:p w14:paraId="64C45799" w14:textId="77777777" w:rsidR="0073255F" w:rsidRPr="0073255F" w:rsidRDefault="0073255F" w:rsidP="0073255F">
      <w:pPr>
        <w:pStyle w:val="Standard"/>
        <w:ind w:left="720"/>
        <w:rPr>
          <w:rFonts w:ascii="Arial" w:hAnsi="Arial" w:cs="Arial"/>
          <w:b/>
          <w:bCs/>
          <w:sz w:val="20"/>
          <w:szCs w:val="20"/>
        </w:rPr>
      </w:pPr>
    </w:p>
    <w:p w14:paraId="5B61645E" w14:textId="77777777" w:rsidR="0073255F" w:rsidRPr="0073255F" w:rsidRDefault="0073255F" w:rsidP="0073255F">
      <w:pPr>
        <w:pStyle w:val="Standard"/>
        <w:ind w:left="720"/>
        <w:rPr>
          <w:rFonts w:ascii="Arial" w:hAnsi="Arial" w:cs="Arial"/>
          <w:bCs/>
          <w:sz w:val="20"/>
          <w:szCs w:val="20"/>
          <w:highlight w:val="yellow"/>
          <w:u w:val="single"/>
        </w:rPr>
      </w:pPr>
      <w:r w:rsidRPr="0073255F">
        <w:rPr>
          <w:rFonts w:ascii="Arial" w:hAnsi="Arial" w:cs="Arial"/>
          <w:bCs/>
          <w:sz w:val="20"/>
          <w:szCs w:val="20"/>
          <w:highlight w:val="yellow"/>
          <w:u w:val="single"/>
        </w:rPr>
        <w:t>1 Contiene al menos, seis caracteres</w:t>
      </w:r>
    </w:p>
    <w:p w14:paraId="4254578B" w14:textId="77777777" w:rsidR="0073255F" w:rsidRPr="0073255F" w:rsidRDefault="0073255F" w:rsidP="0073255F">
      <w:pPr>
        <w:pStyle w:val="Standard"/>
        <w:ind w:left="720"/>
        <w:rPr>
          <w:rFonts w:ascii="Arial" w:hAnsi="Arial" w:cs="Arial"/>
          <w:bCs/>
          <w:sz w:val="20"/>
          <w:szCs w:val="20"/>
          <w:highlight w:val="yellow"/>
          <w:u w:val="single"/>
        </w:rPr>
      </w:pPr>
      <w:r w:rsidRPr="0073255F">
        <w:rPr>
          <w:rFonts w:ascii="Arial" w:hAnsi="Arial" w:cs="Arial"/>
          <w:bCs/>
          <w:sz w:val="20"/>
          <w:szCs w:val="20"/>
          <w:highlight w:val="yellow"/>
          <w:u w:val="single"/>
        </w:rPr>
        <w:t>2 No contiene “Administrador” o “Admin”</w:t>
      </w:r>
    </w:p>
    <w:p w14:paraId="38AF50D4" w14:textId="77777777" w:rsidR="0073255F" w:rsidRPr="0073255F" w:rsidRDefault="0073255F" w:rsidP="0073255F">
      <w:pPr>
        <w:pStyle w:val="Standard"/>
        <w:ind w:left="720"/>
        <w:rPr>
          <w:rFonts w:ascii="Arial" w:hAnsi="Arial" w:cs="Arial"/>
          <w:bCs/>
          <w:sz w:val="20"/>
          <w:szCs w:val="20"/>
          <w:highlight w:val="yellow"/>
          <w:u w:val="single"/>
        </w:rPr>
      </w:pPr>
      <w:r w:rsidRPr="0073255F">
        <w:rPr>
          <w:rFonts w:ascii="Arial" w:hAnsi="Arial" w:cs="Arial"/>
          <w:bCs/>
          <w:sz w:val="20"/>
          <w:szCs w:val="20"/>
          <w:highlight w:val="yellow"/>
          <w:u w:val="single"/>
        </w:rPr>
        <w:t>3 Combine mayúsculas, minúsculas y números</w:t>
      </w:r>
    </w:p>
    <w:p w14:paraId="38BCACFB" w14:textId="77777777" w:rsidR="0073255F" w:rsidRPr="0073255F" w:rsidRDefault="0073255F" w:rsidP="0073255F">
      <w:pPr>
        <w:pStyle w:val="Standard"/>
        <w:ind w:left="720"/>
        <w:rPr>
          <w:rFonts w:ascii="Arial" w:hAnsi="Arial" w:cs="Arial"/>
          <w:bCs/>
          <w:sz w:val="20"/>
          <w:szCs w:val="20"/>
          <w:u w:val="single"/>
        </w:rPr>
      </w:pPr>
      <w:r w:rsidRPr="0073255F">
        <w:rPr>
          <w:rFonts w:ascii="Arial" w:hAnsi="Arial" w:cs="Arial"/>
          <w:bCs/>
          <w:sz w:val="20"/>
          <w:szCs w:val="20"/>
          <w:highlight w:val="yellow"/>
          <w:u w:val="single"/>
        </w:rPr>
        <w:t>4 Que contenga caracteres no alfanuméricos</w:t>
      </w:r>
    </w:p>
    <w:p w14:paraId="3944FC77" w14:textId="77777777" w:rsidR="0073255F" w:rsidRPr="0073255F" w:rsidRDefault="0073255F" w:rsidP="0073255F">
      <w:pPr>
        <w:pStyle w:val="Standard"/>
        <w:ind w:left="720"/>
        <w:rPr>
          <w:rFonts w:ascii="Arial" w:hAnsi="Arial" w:cs="Arial"/>
          <w:bCs/>
          <w:sz w:val="20"/>
          <w:szCs w:val="20"/>
          <w:u w:val="single"/>
        </w:rPr>
      </w:pPr>
    </w:p>
    <w:p w14:paraId="26962E8F" w14:textId="77777777" w:rsidR="0073255F" w:rsidRPr="0073255F" w:rsidRDefault="0073255F" w:rsidP="0073255F">
      <w:pPr>
        <w:pStyle w:val="Standard"/>
        <w:rPr>
          <w:rFonts w:ascii="Arial" w:hAnsi="Arial" w:cs="Arial"/>
          <w:sz w:val="20"/>
          <w:szCs w:val="20"/>
        </w:rPr>
      </w:pPr>
    </w:p>
    <w:p w14:paraId="6A84E8CE" w14:textId="77777777" w:rsidR="0073255F" w:rsidRPr="0073255F" w:rsidRDefault="0073255F" w:rsidP="0073255F">
      <w:pPr>
        <w:pStyle w:val="Standard"/>
        <w:widowControl w:val="0"/>
        <w:numPr>
          <w:ilvl w:val="0"/>
          <w:numId w:val="14"/>
        </w:numPr>
        <w:suppressAutoHyphens/>
        <w:autoSpaceDN w:val="0"/>
        <w:ind w:left="426"/>
        <w:rPr>
          <w:rFonts w:ascii="Arial" w:hAnsi="Arial" w:cs="Arial"/>
          <w:b/>
          <w:bCs/>
          <w:sz w:val="20"/>
          <w:szCs w:val="20"/>
        </w:rPr>
      </w:pPr>
      <w:r w:rsidRPr="0073255F">
        <w:rPr>
          <w:rFonts w:ascii="Arial" w:hAnsi="Arial" w:cs="Arial"/>
          <w:b/>
          <w:bCs/>
          <w:sz w:val="20"/>
          <w:szCs w:val="20"/>
        </w:rPr>
        <w:t>Seleccione la mejor opción en relación a la política de escritorio limpio:</w:t>
      </w:r>
    </w:p>
    <w:p w14:paraId="07E42445" w14:textId="77777777" w:rsidR="0073255F" w:rsidRPr="0073255F" w:rsidRDefault="0073255F" w:rsidP="0073255F">
      <w:pPr>
        <w:pStyle w:val="Standard"/>
        <w:ind w:left="720"/>
        <w:rPr>
          <w:rFonts w:ascii="Arial" w:hAnsi="Arial" w:cs="Arial"/>
          <w:b/>
          <w:bCs/>
          <w:sz w:val="20"/>
          <w:szCs w:val="20"/>
        </w:rPr>
      </w:pPr>
    </w:p>
    <w:p w14:paraId="56502117"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a. Evita el riesgo de incendio, y es una medida de seguridad física.</w:t>
      </w:r>
    </w:p>
    <w:p w14:paraId="5B1247C5"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r>
      <w:r w:rsidRPr="0073255F">
        <w:rPr>
          <w:rFonts w:ascii="Arial" w:hAnsi="Arial" w:cs="Arial"/>
          <w:sz w:val="20"/>
          <w:szCs w:val="20"/>
          <w:highlight w:val="yellow"/>
        </w:rPr>
        <w:t>b. Evita el acceso a información confidencial, especialmente fuera del horario normal de trabajo</w:t>
      </w:r>
    </w:p>
    <w:p w14:paraId="6758374B"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c. Es un mecanismo de impresión segura.</w:t>
      </w:r>
    </w:p>
    <w:p w14:paraId="3E4E1336"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d. Eliminando la acumulación se reduce la posibilidad de borrar un documento.</w:t>
      </w:r>
    </w:p>
    <w:p w14:paraId="5443C5B9" w14:textId="5084F798" w:rsidR="0073255F" w:rsidRDefault="0073255F" w:rsidP="0073255F">
      <w:pPr>
        <w:pStyle w:val="Standard"/>
        <w:rPr>
          <w:rFonts w:ascii="Arial" w:hAnsi="Arial" w:cs="Arial"/>
          <w:sz w:val="20"/>
          <w:szCs w:val="20"/>
        </w:rPr>
      </w:pPr>
    </w:p>
    <w:p w14:paraId="181B5624" w14:textId="6BC46756" w:rsidR="0073255F" w:rsidRDefault="0073255F" w:rsidP="0073255F">
      <w:pPr>
        <w:pStyle w:val="Standard"/>
        <w:rPr>
          <w:rFonts w:ascii="Arial" w:hAnsi="Arial" w:cs="Arial"/>
          <w:sz w:val="20"/>
          <w:szCs w:val="20"/>
        </w:rPr>
      </w:pPr>
    </w:p>
    <w:p w14:paraId="68BD3A49" w14:textId="3E720006" w:rsidR="0073255F" w:rsidRDefault="0073255F" w:rsidP="0073255F">
      <w:pPr>
        <w:pStyle w:val="Standard"/>
        <w:rPr>
          <w:rFonts w:ascii="Arial" w:hAnsi="Arial" w:cs="Arial"/>
          <w:sz w:val="20"/>
          <w:szCs w:val="20"/>
        </w:rPr>
      </w:pPr>
    </w:p>
    <w:p w14:paraId="3677C989" w14:textId="2C7B6111" w:rsidR="0073255F" w:rsidRDefault="0073255F" w:rsidP="0073255F">
      <w:pPr>
        <w:pStyle w:val="Standard"/>
        <w:rPr>
          <w:rFonts w:ascii="Arial" w:hAnsi="Arial" w:cs="Arial"/>
          <w:sz w:val="20"/>
          <w:szCs w:val="20"/>
        </w:rPr>
      </w:pPr>
    </w:p>
    <w:p w14:paraId="144789EB" w14:textId="77777777" w:rsidR="0073255F" w:rsidRPr="0073255F" w:rsidRDefault="0073255F" w:rsidP="0073255F">
      <w:pPr>
        <w:pStyle w:val="Standard"/>
        <w:rPr>
          <w:rFonts w:ascii="Arial" w:hAnsi="Arial" w:cs="Arial"/>
          <w:sz w:val="20"/>
          <w:szCs w:val="20"/>
        </w:rPr>
      </w:pPr>
    </w:p>
    <w:p w14:paraId="47053282" w14:textId="77777777" w:rsidR="0073255F" w:rsidRPr="0073255F" w:rsidRDefault="0073255F" w:rsidP="0073255F">
      <w:pPr>
        <w:pStyle w:val="Standard"/>
        <w:widowControl w:val="0"/>
        <w:numPr>
          <w:ilvl w:val="0"/>
          <w:numId w:val="14"/>
        </w:numPr>
        <w:suppressAutoHyphens/>
        <w:autoSpaceDN w:val="0"/>
        <w:ind w:left="426"/>
        <w:rPr>
          <w:rFonts w:ascii="Arial" w:hAnsi="Arial" w:cs="Arial"/>
          <w:b/>
          <w:bCs/>
          <w:sz w:val="20"/>
          <w:szCs w:val="20"/>
        </w:rPr>
      </w:pPr>
      <w:r w:rsidRPr="0073255F">
        <w:rPr>
          <w:rFonts w:ascii="Arial" w:hAnsi="Arial" w:cs="Arial"/>
          <w:b/>
          <w:bCs/>
          <w:sz w:val="20"/>
          <w:szCs w:val="20"/>
        </w:rPr>
        <w:lastRenderedPageBreak/>
        <w:t>Enumere 5 salvaguardas para reducir los riesgos de acceso al sistema operativo.</w:t>
      </w:r>
    </w:p>
    <w:p w14:paraId="2D6F7913" w14:textId="77777777" w:rsidR="0073255F" w:rsidRPr="0073255F" w:rsidRDefault="0073255F" w:rsidP="0073255F">
      <w:pPr>
        <w:pStyle w:val="Standard"/>
        <w:ind w:left="720"/>
        <w:rPr>
          <w:rFonts w:ascii="Arial" w:hAnsi="Arial" w:cs="Arial"/>
          <w:b/>
          <w:bCs/>
          <w:sz w:val="20"/>
          <w:szCs w:val="20"/>
        </w:rPr>
      </w:pPr>
    </w:p>
    <w:p w14:paraId="28848B32" w14:textId="77777777" w:rsidR="0073255F" w:rsidRPr="0073255F" w:rsidRDefault="0073255F" w:rsidP="0073255F">
      <w:pPr>
        <w:pStyle w:val="Standard"/>
        <w:widowControl w:val="0"/>
        <w:numPr>
          <w:ilvl w:val="0"/>
          <w:numId w:val="15"/>
        </w:numPr>
        <w:suppressAutoHyphens/>
        <w:autoSpaceDN w:val="0"/>
        <w:rPr>
          <w:rFonts w:ascii="Arial" w:hAnsi="Arial" w:cs="Arial"/>
          <w:bCs/>
          <w:sz w:val="20"/>
          <w:szCs w:val="20"/>
          <w:highlight w:val="yellow"/>
          <w:u w:val="single"/>
        </w:rPr>
      </w:pPr>
      <w:r w:rsidRPr="0073255F">
        <w:rPr>
          <w:rFonts w:ascii="Arial" w:hAnsi="Arial" w:cs="Arial"/>
          <w:bCs/>
          <w:sz w:val="20"/>
          <w:szCs w:val="20"/>
          <w:highlight w:val="yellow"/>
          <w:u w:val="single"/>
        </w:rPr>
        <w:t>Política sobre el uso de los servicios de red</w:t>
      </w:r>
    </w:p>
    <w:p w14:paraId="7FDCC6F7" w14:textId="77777777" w:rsidR="0073255F" w:rsidRPr="0073255F" w:rsidRDefault="0073255F" w:rsidP="0073255F">
      <w:pPr>
        <w:pStyle w:val="Standard"/>
        <w:widowControl w:val="0"/>
        <w:numPr>
          <w:ilvl w:val="0"/>
          <w:numId w:val="15"/>
        </w:numPr>
        <w:suppressAutoHyphens/>
        <w:autoSpaceDN w:val="0"/>
        <w:rPr>
          <w:rFonts w:ascii="Arial" w:hAnsi="Arial" w:cs="Arial"/>
          <w:bCs/>
          <w:sz w:val="20"/>
          <w:szCs w:val="20"/>
          <w:highlight w:val="yellow"/>
          <w:u w:val="single"/>
        </w:rPr>
      </w:pPr>
      <w:r w:rsidRPr="0073255F">
        <w:rPr>
          <w:rFonts w:ascii="Arial" w:hAnsi="Arial" w:cs="Arial"/>
          <w:bCs/>
          <w:sz w:val="20"/>
          <w:szCs w:val="20"/>
          <w:highlight w:val="yellow"/>
          <w:u w:val="single"/>
        </w:rPr>
        <w:t>Autenticación de usuario para los usuarios remotos, o conexiones externas</w:t>
      </w:r>
    </w:p>
    <w:p w14:paraId="53C9EEB6" w14:textId="77777777" w:rsidR="0073255F" w:rsidRPr="0073255F" w:rsidRDefault="0073255F" w:rsidP="0073255F">
      <w:pPr>
        <w:pStyle w:val="Standard"/>
        <w:widowControl w:val="0"/>
        <w:numPr>
          <w:ilvl w:val="0"/>
          <w:numId w:val="15"/>
        </w:numPr>
        <w:suppressAutoHyphens/>
        <w:autoSpaceDN w:val="0"/>
        <w:rPr>
          <w:rFonts w:ascii="Arial" w:hAnsi="Arial" w:cs="Arial"/>
          <w:bCs/>
          <w:sz w:val="20"/>
          <w:szCs w:val="20"/>
          <w:highlight w:val="yellow"/>
          <w:u w:val="single"/>
        </w:rPr>
      </w:pPr>
      <w:r w:rsidRPr="0073255F">
        <w:rPr>
          <w:rFonts w:ascii="Arial" w:hAnsi="Arial" w:cs="Arial"/>
          <w:bCs/>
          <w:sz w:val="20"/>
          <w:szCs w:val="20"/>
          <w:highlight w:val="yellow"/>
          <w:u w:val="single"/>
        </w:rPr>
        <w:t>Identificación del equipo automática</w:t>
      </w:r>
    </w:p>
    <w:p w14:paraId="04D79510" w14:textId="77777777" w:rsidR="0073255F" w:rsidRPr="0073255F" w:rsidRDefault="0073255F" w:rsidP="0073255F">
      <w:pPr>
        <w:pStyle w:val="Standard"/>
        <w:widowControl w:val="0"/>
        <w:numPr>
          <w:ilvl w:val="0"/>
          <w:numId w:val="15"/>
        </w:numPr>
        <w:suppressAutoHyphens/>
        <w:autoSpaceDN w:val="0"/>
        <w:rPr>
          <w:rFonts w:ascii="Arial" w:hAnsi="Arial" w:cs="Arial"/>
          <w:bCs/>
          <w:sz w:val="20"/>
          <w:szCs w:val="20"/>
          <w:highlight w:val="yellow"/>
          <w:u w:val="single"/>
        </w:rPr>
      </w:pPr>
      <w:r w:rsidRPr="0073255F">
        <w:rPr>
          <w:rFonts w:ascii="Arial" w:hAnsi="Arial" w:cs="Arial"/>
          <w:bCs/>
          <w:sz w:val="20"/>
          <w:szCs w:val="20"/>
          <w:highlight w:val="yellow"/>
          <w:u w:val="single"/>
        </w:rPr>
        <w:t>Protección de puertos de diagnóstico y configuración remota</w:t>
      </w:r>
    </w:p>
    <w:p w14:paraId="5D7E2B3A" w14:textId="77777777" w:rsidR="0073255F" w:rsidRPr="0073255F" w:rsidRDefault="0073255F" w:rsidP="0073255F">
      <w:pPr>
        <w:pStyle w:val="Standard"/>
        <w:widowControl w:val="0"/>
        <w:numPr>
          <w:ilvl w:val="0"/>
          <w:numId w:val="15"/>
        </w:numPr>
        <w:suppressAutoHyphens/>
        <w:autoSpaceDN w:val="0"/>
        <w:rPr>
          <w:rFonts w:ascii="Arial" w:hAnsi="Arial" w:cs="Arial"/>
          <w:bCs/>
          <w:sz w:val="20"/>
          <w:szCs w:val="20"/>
          <w:highlight w:val="yellow"/>
          <w:u w:val="single"/>
        </w:rPr>
      </w:pPr>
      <w:r w:rsidRPr="0073255F">
        <w:rPr>
          <w:rFonts w:ascii="Arial" w:hAnsi="Arial" w:cs="Arial"/>
          <w:bCs/>
          <w:sz w:val="20"/>
          <w:szCs w:val="20"/>
          <w:highlight w:val="yellow"/>
          <w:u w:val="single"/>
        </w:rPr>
        <w:t>Segregación de redes</w:t>
      </w:r>
    </w:p>
    <w:p w14:paraId="4C4D348C" w14:textId="77777777" w:rsidR="0073255F" w:rsidRPr="0073255F" w:rsidRDefault="0073255F" w:rsidP="0073255F">
      <w:pPr>
        <w:pStyle w:val="Standard"/>
        <w:rPr>
          <w:rFonts w:ascii="Arial" w:hAnsi="Arial" w:cs="Arial"/>
          <w:sz w:val="20"/>
          <w:szCs w:val="20"/>
        </w:rPr>
      </w:pPr>
    </w:p>
    <w:p w14:paraId="48E5CEF4" w14:textId="77777777" w:rsidR="0073255F" w:rsidRPr="0073255F" w:rsidRDefault="0073255F" w:rsidP="0073255F">
      <w:pPr>
        <w:pStyle w:val="Standard"/>
        <w:rPr>
          <w:rFonts w:ascii="Arial" w:hAnsi="Arial" w:cs="Arial"/>
          <w:sz w:val="20"/>
          <w:szCs w:val="20"/>
        </w:rPr>
      </w:pPr>
    </w:p>
    <w:p w14:paraId="3341364A" w14:textId="77777777" w:rsidR="0073255F" w:rsidRPr="0073255F" w:rsidRDefault="0073255F" w:rsidP="0073255F">
      <w:pPr>
        <w:pStyle w:val="Standard"/>
        <w:widowControl w:val="0"/>
        <w:numPr>
          <w:ilvl w:val="0"/>
          <w:numId w:val="14"/>
        </w:numPr>
        <w:suppressAutoHyphens/>
        <w:autoSpaceDN w:val="0"/>
        <w:ind w:left="426"/>
        <w:rPr>
          <w:rFonts w:ascii="Arial" w:hAnsi="Arial" w:cs="Arial"/>
          <w:b/>
          <w:bCs/>
          <w:sz w:val="20"/>
          <w:szCs w:val="20"/>
        </w:rPr>
      </w:pPr>
      <w:r w:rsidRPr="0073255F">
        <w:rPr>
          <w:rFonts w:ascii="Arial" w:hAnsi="Arial" w:cs="Arial"/>
          <w:b/>
          <w:bCs/>
          <w:sz w:val="20"/>
          <w:szCs w:val="20"/>
        </w:rPr>
        <w:t>Seleccione la opción correcta. Los métodos de autenticación se clasifican en...</w:t>
      </w:r>
    </w:p>
    <w:p w14:paraId="67CC91F1" w14:textId="77777777" w:rsidR="0073255F" w:rsidRPr="0073255F" w:rsidRDefault="0073255F" w:rsidP="0073255F">
      <w:pPr>
        <w:pStyle w:val="Standard"/>
        <w:ind w:left="720"/>
        <w:rPr>
          <w:rFonts w:ascii="Arial" w:hAnsi="Arial" w:cs="Arial"/>
          <w:b/>
          <w:bCs/>
          <w:sz w:val="20"/>
          <w:szCs w:val="20"/>
        </w:rPr>
      </w:pPr>
    </w:p>
    <w:p w14:paraId="2E07BB52" w14:textId="77777777" w:rsidR="0073255F" w:rsidRPr="0073255F" w:rsidRDefault="0073255F" w:rsidP="0073255F">
      <w:pPr>
        <w:pStyle w:val="Standard"/>
        <w:rPr>
          <w:rFonts w:ascii="Arial" w:hAnsi="Arial" w:cs="Arial"/>
          <w:b/>
          <w:bCs/>
          <w:sz w:val="20"/>
          <w:szCs w:val="20"/>
        </w:rPr>
      </w:pPr>
      <w:r w:rsidRPr="0073255F">
        <w:rPr>
          <w:rFonts w:ascii="Arial" w:hAnsi="Arial" w:cs="Arial"/>
          <w:b/>
          <w:bCs/>
          <w:sz w:val="20"/>
          <w:szCs w:val="20"/>
        </w:rPr>
        <w:tab/>
      </w:r>
      <w:r w:rsidRPr="0073255F">
        <w:rPr>
          <w:rFonts w:ascii="Arial" w:hAnsi="Arial" w:cs="Arial"/>
          <w:sz w:val="20"/>
          <w:szCs w:val="20"/>
        </w:rPr>
        <w:t xml:space="preserve">a. </w:t>
      </w:r>
      <w:r w:rsidRPr="0073255F">
        <w:rPr>
          <w:rFonts w:ascii="Arial" w:hAnsi="Arial" w:cs="Arial"/>
          <w:sz w:val="20"/>
          <w:szCs w:val="20"/>
          <w:highlight w:val="yellow"/>
        </w:rPr>
        <w:t>... métodos débiles, fuertes y biométricos.</w:t>
      </w:r>
    </w:p>
    <w:p w14:paraId="79A9FA6C"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b. ... métodos con alta tasa de falsos positivos y métodos de alta tasa de falsos negativos.</w:t>
      </w:r>
    </w:p>
    <w:p w14:paraId="6776F3AA" w14:textId="77777777" w:rsidR="0073255F" w:rsidRDefault="0073255F" w:rsidP="0073255F">
      <w:pPr>
        <w:pStyle w:val="Standard"/>
        <w:rPr>
          <w:rFonts w:ascii="Arial" w:hAnsi="Arial" w:cs="Arial"/>
          <w:sz w:val="20"/>
          <w:szCs w:val="20"/>
        </w:rPr>
      </w:pPr>
      <w:r w:rsidRPr="0073255F">
        <w:rPr>
          <w:rFonts w:ascii="Arial" w:hAnsi="Arial" w:cs="Arial"/>
          <w:sz w:val="20"/>
          <w:szCs w:val="20"/>
        </w:rPr>
        <w:tab/>
        <w:t xml:space="preserve">c. ... métodos basados en algo que se sabe, métodos basados en algo que se tiene, y métodos </w:t>
      </w:r>
    </w:p>
    <w:p w14:paraId="08F905F0" w14:textId="2CD6F91B" w:rsidR="0073255F" w:rsidRPr="0073255F" w:rsidRDefault="0073255F" w:rsidP="0073255F">
      <w:pPr>
        <w:pStyle w:val="Standard"/>
        <w:rPr>
          <w:rFonts w:ascii="Arial" w:hAnsi="Arial" w:cs="Arial"/>
          <w:sz w:val="20"/>
          <w:szCs w:val="20"/>
        </w:rPr>
      </w:pPr>
      <w:r>
        <w:rPr>
          <w:rFonts w:ascii="Arial" w:hAnsi="Arial" w:cs="Arial"/>
          <w:sz w:val="20"/>
          <w:szCs w:val="20"/>
        </w:rPr>
        <w:t xml:space="preserve">                     </w:t>
      </w:r>
      <w:r w:rsidRPr="0073255F">
        <w:rPr>
          <w:rFonts w:ascii="Arial" w:hAnsi="Arial" w:cs="Arial"/>
          <w:sz w:val="20"/>
          <w:szCs w:val="20"/>
        </w:rPr>
        <w:t>basados en algo que es (o métodos biométricos).</w:t>
      </w:r>
    </w:p>
    <w:p w14:paraId="54656FAC"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d. ... métodos técnicos, organizativos, físicos y de personal.</w:t>
      </w:r>
    </w:p>
    <w:p w14:paraId="527A0F1F" w14:textId="524B420D" w:rsidR="0073255F" w:rsidRDefault="0073255F" w:rsidP="0073255F">
      <w:pPr>
        <w:pStyle w:val="Standard"/>
        <w:rPr>
          <w:rFonts w:ascii="Arial" w:hAnsi="Arial" w:cs="Arial"/>
          <w:sz w:val="20"/>
          <w:szCs w:val="20"/>
        </w:rPr>
      </w:pPr>
    </w:p>
    <w:p w14:paraId="2C31BFE5" w14:textId="77777777" w:rsidR="0073255F" w:rsidRPr="0073255F" w:rsidRDefault="0073255F" w:rsidP="0073255F">
      <w:pPr>
        <w:pStyle w:val="Standard"/>
        <w:rPr>
          <w:rFonts w:ascii="Arial" w:hAnsi="Arial" w:cs="Arial"/>
          <w:sz w:val="20"/>
          <w:szCs w:val="20"/>
        </w:rPr>
      </w:pPr>
    </w:p>
    <w:p w14:paraId="2FA2F8D8" w14:textId="77777777" w:rsidR="0073255F" w:rsidRPr="0073255F" w:rsidRDefault="0073255F" w:rsidP="0073255F">
      <w:pPr>
        <w:pStyle w:val="Standard"/>
        <w:widowControl w:val="0"/>
        <w:numPr>
          <w:ilvl w:val="0"/>
          <w:numId w:val="14"/>
        </w:numPr>
        <w:suppressAutoHyphens/>
        <w:autoSpaceDN w:val="0"/>
        <w:ind w:left="426"/>
        <w:rPr>
          <w:rFonts w:ascii="Arial" w:hAnsi="Arial" w:cs="Arial"/>
          <w:b/>
          <w:bCs/>
          <w:sz w:val="20"/>
          <w:szCs w:val="20"/>
        </w:rPr>
      </w:pPr>
      <w:r w:rsidRPr="0073255F">
        <w:rPr>
          <w:rFonts w:ascii="Arial" w:hAnsi="Arial" w:cs="Arial"/>
          <w:b/>
          <w:bCs/>
          <w:sz w:val="20"/>
          <w:szCs w:val="20"/>
        </w:rPr>
        <w:t>Enumere 3 métodos de autenticación para cada uno de los factores de autenticación.</w:t>
      </w:r>
    </w:p>
    <w:p w14:paraId="1A31557B" w14:textId="77777777" w:rsidR="0073255F" w:rsidRPr="0073255F" w:rsidRDefault="0073255F" w:rsidP="0073255F">
      <w:pPr>
        <w:pStyle w:val="Standard"/>
        <w:ind w:left="66"/>
        <w:rPr>
          <w:rFonts w:ascii="Arial" w:hAnsi="Arial" w:cs="Arial"/>
          <w:b/>
          <w:bCs/>
          <w:sz w:val="20"/>
          <w:szCs w:val="20"/>
        </w:rPr>
      </w:pPr>
    </w:p>
    <w:p w14:paraId="71A90F72" w14:textId="11BC8F55" w:rsidR="0073255F" w:rsidRPr="0073255F" w:rsidRDefault="0073255F" w:rsidP="0073255F">
      <w:pPr>
        <w:pStyle w:val="Standard"/>
        <w:rPr>
          <w:rFonts w:ascii="Arial" w:hAnsi="Arial" w:cs="Arial"/>
          <w:sz w:val="20"/>
          <w:szCs w:val="20"/>
          <w:highlight w:val="yellow"/>
        </w:rPr>
      </w:pPr>
      <w:r w:rsidRPr="0073255F">
        <w:rPr>
          <w:rFonts w:ascii="Arial" w:hAnsi="Arial" w:cs="Arial"/>
          <w:sz w:val="20"/>
          <w:szCs w:val="20"/>
        </w:rPr>
        <w:t xml:space="preserve"> </w:t>
      </w:r>
      <w:r>
        <w:rPr>
          <w:rFonts w:ascii="Arial" w:hAnsi="Arial" w:cs="Arial"/>
          <w:sz w:val="20"/>
          <w:szCs w:val="20"/>
        </w:rPr>
        <w:t xml:space="preserve"> </w:t>
      </w:r>
      <w:r w:rsidRPr="0073255F">
        <w:rPr>
          <w:rFonts w:ascii="Arial" w:hAnsi="Arial" w:cs="Arial"/>
          <w:sz w:val="20"/>
          <w:szCs w:val="20"/>
        </w:rPr>
        <w:t xml:space="preserve"> </w:t>
      </w:r>
      <w:r w:rsidRPr="0073255F">
        <w:rPr>
          <w:rFonts w:ascii="Arial" w:hAnsi="Arial" w:cs="Arial"/>
          <w:sz w:val="20"/>
          <w:szCs w:val="20"/>
          <w:highlight w:val="yellow"/>
        </w:rPr>
        <w:t>-Algo que se tiene; 1) llaves. 2) documento oficial. 3) smartcard</w:t>
      </w:r>
    </w:p>
    <w:p w14:paraId="7DC2785A" w14:textId="72967968" w:rsidR="0073255F" w:rsidRPr="0073255F" w:rsidRDefault="0073255F" w:rsidP="0073255F">
      <w:pPr>
        <w:pStyle w:val="Standard"/>
        <w:rPr>
          <w:rFonts w:ascii="Arial" w:hAnsi="Arial" w:cs="Arial"/>
          <w:sz w:val="20"/>
          <w:szCs w:val="20"/>
          <w:highlight w:val="yellow"/>
        </w:rPr>
      </w:pPr>
      <w:r w:rsidRPr="0073255F">
        <w:rPr>
          <w:rFonts w:ascii="Arial" w:hAnsi="Arial" w:cs="Arial"/>
          <w:sz w:val="20"/>
          <w:szCs w:val="20"/>
        </w:rPr>
        <w:t xml:space="preserve"> </w:t>
      </w:r>
      <w:r>
        <w:rPr>
          <w:rFonts w:ascii="Arial" w:hAnsi="Arial" w:cs="Arial"/>
          <w:sz w:val="20"/>
          <w:szCs w:val="20"/>
        </w:rPr>
        <w:t xml:space="preserve"> </w:t>
      </w:r>
      <w:r w:rsidRPr="0073255F">
        <w:rPr>
          <w:rFonts w:ascii="Arial" w:hAnsi="Arial" w:cs="Arial"/>
          <w:sz w:val="20"/>
          <w:szCs w:val="20"/>
          <w:highlight w:val="yellow"/>
        </w:rPr>
        <w:t xml:space="preserve"> - Algo que se sabe; 1) contraseña. 2) código de acceso. 3) respuesta a una pregunta (desafío-respuesta)</w:t>
      </w:r>
    </w:p>
    <w:p w14:paraId="28902349" w14:textId="09D36FCC" w:rsidR="0073255F" w:rsidRPr="0073255F" w:rsidRDefault="0073255F" w:rsidP="0073255F">
      <w:pPr>
        <w:pStyle w:val="Standard"/>
        <w:rPr>
          <w:rFonts w:ascii="Arial" w:hAnsi="Arial" w:cs="Arial"/>
          <w:sz w:val="20"/>
          <w:szCs w:val="20"/>
          <w:u w:val="single"/>
        </w:rPr>
      </w:pPr>
      <w:r w:rsidRPr="0073255F">
        <w:rPr>
          <w:rFonts w:ascii="Arial" w:hAnsi="Arial" w:cs="Arial"/>
          <w:sz w:val="20"/>
          <w:szCs w:val="20"/>
        </w:rPr>
        <w:t xml:space="preserve">  </w:t>
      </w:r>
      <w:r>
        <w:rPr>
          <w:rFonts w:ascii="Arial" w:hAnsi="Arial" w:cs="Arial"/>
          <w:sz w:val="20"/>
          <w:szCs w:val="20"/>
        </w:rPr>
        <w:t xml:space="preserve"> </w:t>
      </w:r>
      <w:r w:rsidRPr="0073255F">
        <w:rPr>
          <w:rFonts w:ascii="Arial" w:hAnsi="Arial" w:cs="Arial"/>
          <w:sz w:val="20"/>
          <w:szCs w:val="20"/>
          <w:highlight w:val="yellow"/>
        </w:rPr>
        <w:t>- Algo que se es: 1) huella dactilar. 2) reconocimiento de voz. 3)</w:t>
      </w:r>
      <w:r>
        <w:rPr>
          <w:rFonts w:ascii="Arial" w:hAnsi="Arial" w:cs="Arial"/>
          <w:sz w:val="20"/>
          <w:szCs w:val="20"/>
          <w:highlight w:val="yellow"/>
        </w:rPr>
        <w:t xml:space="preserve"> </w:t>
      </w:r>
      <w:r w:rsidRPr="0073255F">
        <w:rPr>
          <w:rFonts w:ascii="Arial" w:hAnsi="Arial" w:cs="Arial"/>
          <w:sz w:val="20"/>
          <w:szCs w:val="20"/>
          <w:highlight w:val="yellow"/>
        </w:rPr>
        <w:t>patrón ocular de iris o retina</w:t>
      </w:r>
    </w:p>
    <w:p w14:paraId="3CA67479" w14:textId="6E5D96C0" w:rsidR="0073255F" w:rsidRDefault="0073255F" w:rsidP="0073255F">
      <w:pPr>
        <w:pStyle w:val="Standard"/>
        <w:rPr>
          <w:rFonts w:ascii="Arial" w:hAnsi="Arial" w:cs="Arial"/>
          <w:sz w:val="20"/>
          <w:szCs w:val="20"/>
        </w:rPr>
      </w:pPr>
    </w:p>
    <w:p w14:paraId="176D2C5A" w14:textId="77777777" w:rsidR="0073255F" w:rsidRPr="0073255F" w:rsidRDefault="0073255F" w:rsidP="0073255F">
      <w:pPr>
        <w:pStyle w:val="Standard"/>
        <w:rPr>
          <w:rFonts w:ascii="Arial" w:hAnsi="Arial" w:cs="Arial"/>
          <w:sz w:val="20"/>
          <w:szCs w:val="20"/>
        </w:rPr>
      </w:pPr>
    </w:p>
    <w:p w14:paraId="58CF0E56" w14:textId="4DF4651C" w:rsidR="0073255F" w:rsidRDefault="0073255F" w:rsidP="008A67BA">
      <w:pPr>
        <w:pStyle w:val="Standard"/>
        <w:numPr>
          <w:ilvl w:val="0"/>
          <w:numId w:val="14"/>
        </w:numPr>
        <w:rPr>
          <w:rFonts w:ascii="Arial" w:hAnsi="Arial" w:cs="Arial"/>
          <w:b/>
          <w:bCs/>
          <w:sz w:val="20"/>
          <w:szCs w:val="20"/>
        </w:rPr>
      </w:pPr>
      <w:r w:rsidRPr="0073255F">
        <w:rPr>
          <w:rFonts w:ascii="Arial" w:hAnsi="Arial" w:cs="Arial"/>
          <w:b/>
          <w:bCs/>
          <w:sz w:val="20"/>
          <w:szCs w:val="20"/>
        </w:rPr>
        <w:t>Seleccione la opción más adecuada:</w:t>
      </w:r>
    </w:p>
    <w:p w14:paraId="1F63AD19" w14:textId="77777777" w:rsidR="008A67BA" w:rsidRPr="0073255F" w:rsidRDefault="008A67BA" w:rsidP="008A67BA">
      <w:pPr>
        <w:pStyle w:val="Standard"/>
        <w:ind w:left="720"/>
        <w:rPr>
          <w:rFonts w:ascii="Arial" w:hAnsi="Arial" w:cs="Arial"/>
          <w:b/>
          <w:bCs/>
          <w:sz w:val="20"/>
          <w:szCs w:val="20"/>
        </w:rPr>
      </w:pPr>
    </w:p>
    <w:p w14:paraId="1A65E4EB"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a. No es necesario registrar la actividad del administrador, porque la empresa deposita en él la confianza del sistema de información.</w:t>
      </w:r>
    </w:p>
    <w:p w14:paraId="520BBF85"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b. Es especialmente importante registrar la actividad del administrador, porque actúa normalmente con privilegios.</w:t>
      </w:r>
    </w:p>
    <w:p w14:paraId="27BF3B57"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 xml:space="preserve">c. </w:t>
      </w:r>
      <w:r w:rsidRPr="0073255F">
        <w:rPr>
          <w:rFonts w:ascii="Arial" w:hAnsi="Arial" w:cs="Arial"/>
          <w:sz w:val="20"/>
          <w:szCs w:val="20"/>
          <w:highlight w:val="yellow"/>
        </w:rPr>
        <w:t>Es especialmente importante registrar la actividad del administrador, porque estos puestos suelen tener mucha rotación.</w:t>
      </w:r>
    </w:p>
    <w:p w14:paraId="6E545344"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d. No es necesario registrar la actividad del administrador, porque este tiene capacidad para desactivar el registro de auditoría.</w:t>
      </w:r>
    </w:p>
    <w:p w14:paraId="340B4FAA" w14:textId="1782AD74" w:rsidR="0073255F" w:rsidRDefault="0073255F" w:rsidP="0073255F">
      <w:pPr>
        <w:pStyle w:val="Standard"/>
        <w:rPr>
          <w:rFonts w:ascii="Arial" w:hAnsi="Arial" w:cs="Arial"/>
          <w:sz w:val="20"/>
          <w:szCs w:val="20"/>
        </w:rPr>
      </w:pPr>
      <w:r w:rsidRPr="0073255F">
        <w:rPr>
          <w:rFonts w:ascii="Arial" w:hAnsi="Arial" w:cs="Arial"/>
          <w:sz w:val="20"/>
          <w:szCs w:val="20"/>
        </w:rPr>
        <w:t xml:space="preserve"> </w:t>
      </w:r>
    </w:p>
    <w:p w14:paraId="0B44EDA5" w14:textId="77777777" w:rsidR="0073255F" w:rsidRPr="0073255F" w:rsidRDefault="0073255F" w:rsidP="0073255F">
      <w:pPr>
        <w:pStyle w:val="Standard"/>
        <w:rPr>
          <w:rFonts w:ascii="Arial" w:hAnsi="Arial" w:cs="Arial"/>
          <w:sz w:val="20"/>
          <w:szCs w:val="20"/>
        </w:rPr>
      </w:pPr>
    </w:p>
    <w:p w14:paraId="30FBFF41" w14:textId="77777777" w:rsidR="0073255F" w:rsidRPr="0073255F" w:rsidRDefault="0073255F" w:rsidP="0073255F">
      <w:pPr>
        <w:pStyle w:val="Standard"/>
        <w:widowControl w:val="0"/>
        <w:numPr>
          <w:ilvl w:val="0"/>
          <w:numId w:val="16"/>
        </w:numPr>
        <w:suppressAutoHyphens/>
        <w:autoSpaceDN w:val="0"/>
        <w:ind w:left="426"/>
        <w:rPr>
          <w:rFonts w:ascii="Arial" w:hAnsi="Arial" w:cs="Arial"/>
          <w:b/>
          <w:bCs/>
          <w:sz w:val="20"/>
          <w:szCs w:val="20"/>
        </w:rPr>
      </w:pPr>
      <w:r w:rsidRPr="0073255F">
        <w:rPr>
          <w:rFonts w:ascii="Arial" w:hAnsi="Arial" w:cs="Arial"/>
          <w:b/>
          <w:bCs/>
          <w:sz w:val="20"/>
          <w:szCs w:val="20"/>
        </w:rPr>
        <w:t>La norma ISO 27002 define un documento para recoger las directrices a partir de las que cuales se redacten los diferentes procedimientos, necesarios para llevar a cabo el control de acceso lógico. Se denomina...</w:t>
      </w:r>
    </w:p>
    <w:p w14:paraId="4E7C39ED" w14:textId="77777777" w:rsidR="0073255F" w:rsidRPr="0073255F" w:rsidRDefault="0073255F" w:rsidP="0073255F">
      <w:pPr>
        <w:pStyle w:val="Standard"/>
        <w:ind w:left="720"/>
        <w:rPr>
          <w:rFonts w:ascii="Arial" w:hAnsi="Arial" w:cs="Arial"/>
          <w:b/>
          <w:bCs/>
          <w:sz w:val="20"/>
          <w:szCs w:val="20"/>
        </w:rPr>
      </w:pPr>
    </w:p>
    <w:p w14:paraId="0EC726B9"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a. ... documento de seguridad.</w:t>
      </w:r>
    </w:p>
    <w:p w14:paraId="092530B9"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b. ... normativa de control de acceso.</w:t>
      </w:r>
    </w:p>
    <w:p w14:paraId="72CACE72"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r>
      <w:r w:rsidRPr="0073255F">
        <w:rPr>
          <w:rFonts w:ascii="Arial" w:hAnsi="Arial" w:cs="Arial"/>
          <w:sz w:val="20"/>
          <w:szCs w:val="20"/>
          <w:highlight w:val="yellow"/>
        </w:rPr>
        <w:t>c. ... política de control de acceso</w:t>
      </w:r>
    </w:p>
    <w:p w14:paraId="695ECFD1"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d. ... protocolo de control de acceso</w:t>
      </w:r>
    </w:p>
    <w:p w14:paraId="5280739D" w14:textId="77777777" w:rsidR="0073255F" w:rsidRDefault="0073255F" w:rsidP="001C27AD">
      <w:pPr>
        <w:spacing w:before="80" w:after="80" w:line="360" w:lineRule="auto"/>
        <w:jc w:val="both"/>
        <w:rPr>
          <w:rFonts w:ascii="Arial" w:hAnsi="Arial" w:cs="Arial"/>
          <w:b/>
          <w:bCs/>
          <w:sz w:val="21"/>
          <w:szCs w:val="21"/>
        </w:rPr>
      </w:pPr>
    </w:p>
    <w:p w14:paraId="5EAAA227" w14:textId="77777777" w:rsidR="00636341" w:rsidRPr="00234426" w:rsidRDefault="00636341" w:rsidP="001C27AD">
      <w:pPr>
        <w:spacing w:before="80" w:after="80" w:line="360" w:lineRule="auto"/>
        <w:jc w:val="both"/>
        <w:rPr>
          <w:rFonts w:ascii="Arial" w:hAnsi="Arial" w:cs="Arial"/>
          <w:b/>
          <w:bCs/>
          <w:sz w:val="28"/>
          <w:szCs w:val="28"/>
        </w:rPr>
      </w:pPr>
    </w:p>
    <w:p w14:paraId="283210DA" w14:textId="77777777" w:rsidR="00627768" w:rsidRDefault="00627768">
      <w:pPr>
        <w:tabs>
          <w:tab w:val="left" w:pos="6970"/>
        </w:tabs>
        <w:rPr>
          <w:rFonts w:ascii="Arial" w:hAnsi="Arial" w:cs="Arial"/>
          <w:sz w:val="20"/>
          <w:szCs w:val="20"/>
        </w:rPr>
      </w:pPr>
    </w:p>
    <w:p w14:paraId="2C46E790" w14:textId="0340D0B5" w:rsidR="00627768" w:rsidRDefault="00627768">
      <w:pPr>
        <w:tabs>
          <w:tab w:val="left" w:pos="6970"/>
        </w:tabs>
        <w:rPr>
          <w:rFonts w:ascii="Arial" w:hAnsi="Arial" w:cs="Arial"/>
          <w:sz w:val="20"/>
          <w:szCs w:val="20"/>
        </w:rPr>
      </w:pPr>
    </w:p>
    <w:p w14:paraId="68936720" w14:textId="79E81961" w:rsidR="008A67BA" w:rsidRDefault="008A67BA">
      <w:pPr>
        <w:tabs>
          <w:tab w:val="left" w:pos="6970"/>
        </w:tabs>
        <w:rPr>
          <w:rFonts w:ascii="Arial" w:hAnsi="Arial" w:cs="Arial"/>
          <w:sz w:val="20"/>
          <w:szCs w:val="20"/>
        </w:rPr>
      </w:pPr>
    </w:p>
    <w:p w14:paraId="58229E84" w14:textId="43280698" w:rsidR="008A67BA" w:rsidRDefault="008A67BA">
      <w:pPr>
        <w:tabs>
          <w:tab w:val="left" w:pos="6970"/>
        </w:tabs>
        <w:rPr>
          <w:rFonts w:ascii="Arial" w:hAnsi="Arial" w:cs="Arial"/>
          <w:sz w:val="20"/>
          <w:szCs w:val="20"/>
        </w:rPr>
      </w:pPr>
    </w:p>
    <w:p w14:paraId="7191CA7C" w14:textId="77777777" w:rsidR="008A67BA" w:rsidRDefault="008A67BA">
      <w:pPr>
        <w:tabs>
          <w:tab w:val="left" w:pos="6970"/>
        </w:tabs>
        <w:rPr>
          <w:rFonts w:ascii="Arial" w:hAnsi="Arial" w:cs="Arial"/>
          <w:sz w:val="20"/>
          <w:szCs w:val="20"/>
        </w:rPr>
      </w:pPr>
    </w:p>
    <w:p w14:paraId="1B0CF9D8" w14:textId="1A96DCB4" w:rsidR="00627768" w:rsidRDefault="00627768" w:rsidP="00627768">
      <w:pPr>
        <w:spacing w:before="80" w:after="80" w:line="360" w:lineRule="auto"/>
        <w:jc w:val="both"/>
        <w:rPr>
          <w:rFonts w:ascii="Arial" w:hAnsi="Arial" w:cs="Arial"/>
          <w:b/>
          <w:bCs/>
          <w:sz w:val="28"/>
          <w:szCs w:val="28"/>
        </w:rPr>
      </w:pPr>
      <w:r w:rsidRPr="00392081">
        <w:rPr>
          <w:rFonts w:ascii="Arial" w:hAnsi="Arial" w:cs="Arial"/>
          <w:b/>
          <w:bCs/>
          <w:sz w:val="28"/>
          <w:szCs w:val="28"/>
        </w:rPr>
        <w:t xml:space="preserve">CAPITULO </w:t>
      </w:r>
      <w:r>
        <w:rPr>
          <w:rFonts w:ascii="Arial" w:hAnsi="Arial" w:cs="Arial"/>
          <w:b/>
          <w:bCs/>
          <w:sz w:val="28"/>
          <w:szCs w:val="28"/>
        </w:rPr>
        <w:t>–</w:t>
      </w:r>
      <w:r w:rsidRPr="00392081">
        <w:rPr>
          <w:rFonts w:ascii="Arial" w:hAnsi="Arial" w:cs="Arial"/>
          <w:b/>
          <w:bCs/>
          <w:sz w:val="28"/>
          <w:szCs w:val="28"/>
        </w:rPr>
        <w:t xml:space="preserve"> 0</w:t>
      </w:r>
      <w:r w:rsidR="008A67BA">
        <w:rPr>
          <w:rFonts w:ascii="Arial" w:hAnsi="Arial" w:cs="Arial"/>
          <w:b/>
          <w:bCs/>
          <w:sz w:val="28"/>
          <w:szCs w:val="28"/>
        </w:rPr>
        <w:t>7</w:t>
      </w:r>
      <w:r>
        <w:rPr>
          <w:rFonts w:ascii="Arial" w:hAnsi="Arial" w:cs="Arial"/>
          <w:b/>
          <w:bCs/>
          <w:sz w:val="28"/>
          <w:szCs w:val="28"/>
        </w:rPr>
        <w:t xml:space="preserve"> // </w:t>
      </w:r>
    </w:p>
    <w:p w14:paraId="5E73C9AE" w14:textId="741DFE2E" w:rsidR="00627768" w:rsidRPr="007966C5" w:rsidRDefault="00627768" w:rsidP="007966C5">
      <w:pPr>
        <w:spacing w:before="80" w:after="80" w:line="360" w:lineRule="auto"/>
        <w:jc w:val="both"/>
        <w:rPr>
          <w:rFonts w:ascii="Arial" w:hAnsi="Arial" w:cs="Arial"/>
          <w:b/>
          <w:bCs/>
          <w:sz w:val="20"/>
          <w:szCs w:val="20"/>
        </w:rPr>
      </w:pPr>
      <w:r w:rsidRPr="00751260">
        <w:rPr>
          <w:rFonts w:ascii="Arial" w:hAnsi="Arial" w:cs="Arial"/>
          <w:b/>
          <w:bCs/>
          <w:sz w:val="20"/>
          <w:szCs w:val="20"/>
        </w:rPr>
        <w:t>MF0486_3. UD</w:t>
      </w:r>
      <w:r w:rsidR="008A67BA" w:rsidRPr="00751260">
        <w:rPr>
          <w:rFonts w:ascii="Arial" w:hAnsi="Arial" w:cs="Arial"/>
          <w:b/>
          <w:bCs/>
          <w:sz w:val="20"/>
          <w:szCs w:val="20"/>
        </w:rPr>
        <w:t>7</w:t>
      </w:r>
      <w:r w:rsidRPr="00751260">
        <w:rPr>
          <w:rFonts w:ascii="Arial" w:hAnsi="Arial" w:cs="Arial"/>
          <w:b/>
          <w:bCs/>
          <w:sz w:val="20"/>
          <w:szCs w:val="20"/>
        </w:rPr>
        <w:t xml:space="preserve"> – RESPUESTAS:</w:t>
      </w:r>
    </w:p>
    <w:p w14:paraId="62FEB74B" w14:textId="77777777" w:rsidR="00627768" w:rsidRDefault="00627768" w:rsidP="00627768">
      <w:pPr>
        <w:pStyle w:val="Standard"/>
        <w:rPr>
          <w:rFonts w:ascii="Arial" w:hAnsi="Arial" w:cs="Arial"/>
          <w:b/>
          <w:bCs/>
          <w:sz w:val="20"/>
          <w:szCs w:val="20"/>
        </w:rPr>
      </w:pPr>
    </w:p>
    <w:p w14:paraId="091984F1" w14:textId="44C8B619" w:rsidR="00627768" w:rsidRPr="00627768" w:rsidRDefault="00627768" w:rsidP="00627768">
      <w:pPr>
        <w:pStyle w:val="Standard"/>
        <w:rPr>
          <w:rFonts w:ascii="Arial" w:hAnsi="Arial" w:cs="Arial"/>
          <w:b/>
          <w:bCs/>
          <w:sz w:val="20"/>
          <w:szCs w:val="20"/>
        </w:rPr>
      </w:pPr>
      <w:r w:rsidRPr="007966C5">
        <w:rPr>
          <w:rFonts w:ascii="Arial" w:hAnsi="Arial" w:cs="Arial"/>
          <w:b/>
          <w:bCs/>
          <w:sz w:val="20"/>
          <w:szCs w:val="20"/>
        </w:rPr>
        <w:t>1.</w:t>
      </w:r>
      <w:r w:rsidRPr="00627768">
        <w:rPr>
          <w:rFonts w:ascii="Arial" w:hAnsi="Arial" w:cs="Arial"/>
          <w:b/>
          <w:bCs/>
          <w:sz w:val="20"/>
          <w:szCs w:val="20"/>
        </w:rPr>
        <w:t xml:space="preserve"> Complete la siguiente oración:</w:t>
      </w:r>
    </w:p>
    <w:p w14:paraId="330DCE78" w14:textId="115628B1" w:rsidR="00627768" w:rsidRPr="00627768" w:rsidRDefault="00627768" w:rsidP="00627768">
      <w:pPr>
        <w:pStyle w:val="Standard"/>
        <w:rPr>
          <w:rFonts w:ascii="Arial" w:hAnsi="Arial" w:cs="Arial"/>
          <w:sz w:val="20"/>
          <w:szCs w:val="20"/>
        </w:rPr>
      </w:pPr>
      <w:r w:rsidRPr="00627768">
        <w:rPr>
          <w:rFonts w:ascii="Arial" w:hAnsi="Arial" w:cs="Arial"/>
          <w:sz w:val="20"/>
          <w:szCs w:val="20"/>
        </w:rPr>
        <w:t>La arquitectura de red más extensamente utilizada, es la arquitectura</w:t>
      </w:r>
      <w:r w:rsidR="007966C5">
        <w:rPr>
          <w:rFonts w:ascii="Arial" w:hAnsi="Arial" w:cs="Arial"/>
          <w:sz w:val="20"/>
          <w:szCs w:val="20"/>
        </w:rPr>
        <w:t xml:space="preserve"> </w:t>
      </w:r>
      <w:r w:rsidRPr="00627768">
        <w:rPr>
          <w:rFonts w:ascii="Arial" w:hAnsi="Arial" w:cs="Arial"/>
          <w:bCs/>
          <w:sz w:val="20"/>
          <w:szCs w:val="20"/>
          <w:highlight w:val="yellow"/>
          <w:u w:val="single"/>
        </w:rPr>
        <w:t>TPC</w:t>
      </w:r>
      <w:r w:rsidR="007966C5">
        <w:rPr>
          <w:rFonts w:ascii="Arial" w:hAnsi="Arial" w:cs="Arial"/>
          <w:bCs/>
          <w:sz w:val="20"/>
          <w:szCs w:val="20"/>
          <w:highlight w:val="yellow"/>
          <w:u w:val="single"/>
        </w:rPr>
        <w:t xml:space="preserve"> </w:t>
      </w:r>
      <w:r w:rsidRPr="00627768">
        <w:rPr>
          <w:rFonts w:ascii="Arial" w:hAnsi="Arial" w:cs="Arial"/>
          <w:bCs/>
          <w:sz w:val="20"/>
          <w:szCs w:val="20"/>
          <w:highlight w:val="yellow"/>
          <w:u w:val="single"/>
        </w:rPr>
        <w:t>/</w:t>
      </w:r>
      <w:r w:rsidR="007966C5">
        <w:rPr>
          <w:rFonts w:ascii="Arial" w:hAnsi="Arial" w:cs="Arial"/>
          <w:bCs/>
          <w:sz w:val="20"/>
          <w:szCs w:val="20"/>
          <w:highlight w:val="yellow"/>
          <w:u w:val="single"/>
        </w:rPr>
        <w:t xml:space="preserve"> </w:t>
      </w:r>
      <w:r w:rsidRPr="00627768">
        <w:rPr>
          <w:rFonts w:ascii="Arial" w:hAnsi="Arial" w:cs="Arial"/>
          <w:bCs/>
          <w:sz w:val="20"/>
          <w:szCs w:val="20"/>
          <w:highlight w:val="yellow"/>
          <w:u w:val="single"/>
        </w:rPr>
        <w:t>IP</w:t>
      </w:r>
      <w:r w:rsidR="007966C5">
        <w:rPr>
          <w:rFonts w:ascii="Arial" w:hAnsi="Arial" w:cs="Arial"/>
          <w:bCs/>
          <w:sz w:val="20"/>
          <w:szCs w:val="20"/>
          <w:u w:val="single"/>
        </w:rPr>
        <w:t xml:space="preserve"> </w:t>
      </w:r>
      <w:r w:rsidRPr="00627768">
        <w:rPr>
          <w:rFonts w:ascii="Arial" w:hAnsi="Arial" w:cs="Arial"/>
          <w:sz w:val="20"/>
          <w:szCs w:val="20"/>
        </w:rPr>
        <w:t xml:space="preserve"> Esta arquitectura define las comunicaciones, organizándolas en diferentes niveles o capas.</w:t>
      </w:r>
    </w:p>
    <w:p w14:paraId="429E0F96" w14:textId="77777777" w:rsidR="00627768" w:rsidRDefault="00627768" w:rsidP="00627768">
      <w:pPr>
        <w:pStyle w:val="Standard"/>
        <w:rPr>
          <w:rFonts w:ascii="Arial" w:hAnsi="Arial" w:cs="Arial"/>
          <w:b/>
          <w:bCs/>
          <w:sz w:val="20"/>
          <w:szCs w:val="20"/>
        </w:rPr>
      </w:pPr>
    </w:p>
    <w:p w14:paraId="2797F766" w14:textId="77777777" w:rsidR="008A67BA" w:rsidRDefault="008A67BA" w:rsidP="00627768">
      <w:pPr>
        <w:pStyle w:val="Standard"/>
        <w:rPr>
          <w:rFonts w:ascii="Arial" w:hAnsi="Arial" w:cs="Arial"/>
          <w:b/>
          <w:bCs/>
          <w:sz w:val="20"/>
          <w:szCs w:val="20"/>
        </w:rPr>
      </w:pPr>
    </w:p>
    <w:p w14:paraId="7FFB8897" w14:textId="0111EC04" w:rsidR="00627768" w:rsidRPr="00627768" w:rsidRDefault="00627768" w:rsidP="00627768">
      <w:pPr>
        <w:pStyle w:val="Standard"/>
        <w:rPr>
          <w:rFonts w:ascii="Arial" w:hAnsi="Arial" w:cs="Arial"/>
          <w:b/>
          <w:bCs/>
          <w:sz w:val="20"/>
          <w:szCs w:val="20"/>
        </w:rPr>
      </w:pPr>
      <w:r w:rsidRPr="00627768">
        <w:rPr>
          <w:rFonts w:ascii="Arial" w:hAnsi="Arial" w:cs="Arial"/>
          <w:b/>
          <w:bCs/>
          <w:sz w:val="20"/>
          <w:szCs w:val="20"/>
        </w:rPr>
        <w:t>2. Enumere las capas en que se organizan los protocolos de la arquitectura de red de internet:</w:t>
      </w:r>
    </w:p>
    <w:p w14:paraId="6FB40648"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 xml:space="preserve">                 </w:t>
      </w:r>
    </w:p>
    <w:p w14:paraId="6861FB0E" w14:textId="77777777" w:rsidR="00627768" w:rsidRPr="00627768" w:rsidRDefault="00627768" w:rsidP="00627768">
      <w:pPr>
        <w:pStyle w:val="Standard"/>
        <w:widowControl w:val="0"/>
        <w:numPr>
          <w:ilvl w:val="0"/>
          <w:numId w:val="17"/>
        </w:numPr>
        <w:suppressAutoHyphens/>
        <w:autoSpaceDN w:val="0"/>
        <w:textAlignment w:val="baseline"/>
        <w:rPr>
          <w:rFonts w:ascii="Arial" w:hAnsi="Arial" w:cs="Arial"/>
          <w:sz w:val="20"/>
          <w:szCs w:val="20"/>
          <w:highlight w:val="yellow"/>
        </w:rPr>
      </w:pPr>
      <w:r w:rsidRPr="00627768">
        <w:rPr>
          <w:rFonts w:ascii="Arial" w:hAnsi="Arial" w:cs="Arial"/>
          <w:sz w:val="20"/>
          <w:szCs w:val="20"/>
          <w:highlight w:val="yellow"/>
        </w:rPr>
        <w:t>Capa física</w:t>
      </w:r>
    </w:p>
    <w:p w14:paraId="11E92E84" w14:textId="77777777" w:rsidR="00627768" w:rsidRPr="00627768" w:rsidRDefault="00627768" w:rsidP="00627768">
      <w:pPr>
        <w:pStyle w:val="Standard"/>
        <w:widowControl w:val="0"/>
        <w:numPr>
          <w:ilvl w:val="0"/>
          <w:numId w:val="17"/>
        </w:numPr>
        <w:suppressAutoHyphens/>
        <w:autoSpaceDN w:val="0"/>
        <w:textAlignment w:val="baseline"/>
        <w:rPr>
          <w:rFonts w:ascii="Arial" w:hAnsi="Arial" w:cs="Arial"/>
          <w:sz w:val="20"/>
          <w:szCs w:val="20"/>
          <w:highlight w:val="yellow"/>
        </w:rPr>
      </w:pPr>
      <w:r w:rsidRPr="00627768">
        <w:rPr>
          <w:rFonts w:ascii="Arial" w:hAnsi="Arial" w:cs="Arial"/>
          <w:sz w:val="20"/>
          <w:szCs w:val="20"/>
          <w:highlight w:val="yellow"/>
        </w:rPr>
        <w:t>Capa de enlace</w:t>
      </w:r>
    </w:p>
    <w:p w14:paraId="39AA3D0B" w14:textId="77777777" w:rsidR="00627768" w:rsidRPr="00627768" w:rsidRDefault="00627768" w:rsidP="00627768">
      <w:pPr>
        <w:pStyle w:val="Standard"/>
        <w:widowControl w:val="0"/>
        <w:numPr>
          <w:ilvl w:val="0"/>
          <w:numId w:val="17"/>
        </w:numPr>
        <w:suppressAutoHyphens/>
        <w:autoSpaceDN w:val="0"/>
        <w:textAlignment w:val="baseline"/>
        <w:rPr>
          <w:rFonts w:ascii="Arial" w:hAnsi="Arial" w:cs="Arial"/>
          <w:sz w:val="20"/>
          <w:szCs w:val="20"/>
          <w:highlight w:val="yellow"/>
        </w:rPr>
      </w:pPr>
      <w:r w:rsidRPr="00627768">
        <w:rPr>
          <w:rFonts w:ascii="Arial" w:hAnsi="Arial" w:cs="Arial"/>
          <w:sz w:val="20"/>
          <w:szCs w:val="20"/>
          <w:highlight w:val="yellow"/>
        </w:rPr>
        <w:t>Capa de red</w:t>
      </w:r>
    </w:p>
    <w:p w14:paraId="52F4A696" w14:textId="77777777" w:rsidR="00627768" w:rsidRPr="00627768" w:rsidRDefault="00627768" w:rsidP="00627768">
      <w:pPr>
        <w:pStyle w:val="Standard"/>
        <w:widowControl w:val="0"/>
        <w:numPr>
          <w:ilvl w:val="0"/>
          <w:numId w:val="17"/>
        </w:numPr>
        <w:suppressAutoHyphens/>
        <w:autoSpaceDN w:val="0"/>
        <w:textAlignment w:val="baseline"/>
        <w:rPr>
          <w:rFonts w:ascii="Arial" w:hAnsi="Arial" w:cs="Arial"/>
          <w:sz w:val="20"/>
          <w:szCs w:val="20"/>
          <w:highlight w:val="yellow"/>
        </w:rPr>
      </w:pPr>
      <w:r w:rsidRPr="00627768">
        <w:rPr>
          <w:rFonts w:ascii="Arial" w:hAnsi="Arial" w:cs="Arial"/>
          <w:sz w:val="20"/>
          <w:szCs w:val="20"/>
          <w:highlight w:val="yellow"/>
        </w:rPr>
        <w:t>Capa de transporte</w:t>
      </w:r>
    </w:p>
    <w:p w14:paraId="0EA7AF4C" w14:textId="77777777" w:rsidR="00627768" w:rsidRPr="00627768" w:rsidRDefault="00627768" w:rsidP="00627768">
      <w:pPr>
        <w:pStyle w:val="Standard"/>
        <w:widowControl w:val="0"/>
        <w:numPr>
          <w:ilvl w:val="0"/>
          <w:numId w:val="17"/>
        </w:numPr>
        <w:suppressAutoHyphens/>
        <w:autoSpaceDN w:val="0"/>
        <w:textAlignment w:val="baseline"/>
        <w:rPr>
          <w:rFonts w:ascii="Arial" w:hAnsi="Arial" w:cs="Arial"/>
          <w:sz w:val="20"/>
          <w:szCs w:val="20"/>
          <w:highlight w:val="yellow"/>
        </w:rPr>
      </w:pPr>
      <w:r w:rsidRPr="00627768">
        <w:rPr>
          <w:rFonts w:ascii="Arial" w:hAnsi="Arial" w:cs="Arial"/>
          <w:sz w:val="20"/>
          <w:szCs w:val="20"/>
          <w:highlight w:val="yellow"/>
        </w:rPr>
        <w:t>Capa de sesión</w:t>
      </w:r>
    </w:p>
    <w:p w14:paraId="51FCB22D" w14:textId="77777777" w:rsidR="00627768" w:rsidRPr="00627768" w:rsidRDefault="00627768" w:rsidP="00627768">
      <w:pPr>
        <w:pStyle w:val="Standard"/>
        <w:widowControl w:val="0"/>
        <w:numPr>
          <w:ilvl w:val="0"/>
          <w:numId w:val="17"/>
        </w:numPr>
        <w:suppressAutoHyphens/>
        <w:autoSpaceDN w:val="0"/>
        <w:textAlignment w:val="baseline"/>
        <w:rPr>
          <w:rFonts w:ascii="Arial" w:hAnsi="Arial" w:cs="Arial"/>
          <w:sz w:val="20"/>
          <w:szCs w:val="20"/>
          <w:highlight w:val="yellow"/>
        </w:rPr>
      </w:pPr>
      <w:r w:rsidRPr="00627768">
        <w:rPr>
          <w:rFonts w:ascii="Arial" w:hAnsi="Arial" w:cs="Arial"/>
          <w:sz w:val="20"/>
          <w:szCs w:val="20"/>
          <w:highlight w:val="yellow"/>
        </w:rPr>
        <w:t>Capa de presentación</w:t>
      </w:r>
    </w:p>
    <w:p w14:paraId="18E70257" w14:textId="2D28B9EA" w:rsidR="00627768" w:rsidRPr="00627768" w:rsidRDefault="00627768" w:rsidP="00627768">
      <w:pPr>
        <w:pStyle w:val="Standard"/>
        <w:widowControl w:val="0"/>
        <w:numPr>
          <w:ilvl w:val="0"/>
          <w:numId w:val="17"/>
        </w:numPr>
        <w:suppressAutoHyphens/>
        <w:autoSpaceDN w:val="0"/>
        <w:textAlignment w:val="baseline"/>
        <w:rPr>
          <w:rFonts w:ascii="Arial" w:hAnsi="Arial" w:cs="Arial"/>
          <w:sz w:val="20"/>
          <w:szCs w:val="20"/>
          <w:highlight w:val="yellow"/>
        </w:rPr>
      </w:pPr>
      <w:r w:rsidRPr="00627768">
        <w:rPr>
          <w:rFonts w:ascii="Arial" w:hAnsi="Arial" w:cs="Arial"/>
          <w:sz w:val="20"/>
          <w:szCs w:val="20"/>
          <w:highlight w:val="yellow"/>
        </w:rPr>
        <w:t xml:space="preserve">Capa de aplicación </w:t>
      </w:r>
      <w:r w:rsidRPr="00627768">
        <w:rPr>
          <w:rFonts w:ascii="Arial" w:hAnsi="Arial" w:cs="Arial"/>
          <w:sz w:val="20"/>
          <w:szCs w:val="20"/>
        </w:rPr>
        <w:t xml:space="preserve">                   </w:t>
      </w:r>
    </w:p>
    <w:p w14:paraId="5A52799F" w14:textId="77777777" w:rsidR="00627768" w:rsidRDefault="00627768" w:rsidP="00627768">
      <w:pPr>
        <w:pStyle w:val="Standard"/>
        <w:rPr>
          <w:rFonts w:ascii="Arial" w:hAnsi="Arial" w:cs="Arial"/>
          <w:b/>
          <w:bCs/>
          <w:sz w:val="20"/>
          <w:szCs w:val="20"/>
        </w:rPr>
      </w:pPr>
    </w:p>
    <w:p w14:paraId="715193ED" w14:textId="60CAACC2" w:rsidR="00627768" w:rsidRPr="00627768" w:rsidRDefault="00627768" w:rsidP="00627768">
      <w:pPr>
        <w:pStyle w:val="Standard"/>
        <w:rPr>
          <w:rFonts w:ascii="Arial" w:hAnsi="Arial" w:cs="Arial"/>
          <w:b/>
          <w:bCs/>
          <w:sz w:val="20"/>
          <w:szCs w:val="20"/>
        </w:rPr>
      </w:pPr>
      <w:r w:rsidRPr="00627768">
        <w:rPr>
          <w:rFonts w:ascii="Arial" w:hAnsi="Arial" w:cs="Arial"/>
          <w:b/>
          <w:bCs/>
          <w:sz w:val="20"/>
          <w:szCs w:val="20"/>
        </w:rPr>
        <w:t>3. Determine la opción válida:</w:t>
      </w:r>
    </w:p>
    <w:p w14:paraId="61A4E082"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a. Los protocolos TCP e IP son protocolos de la capa de red.</w:t>
      </w:r>
    </w:p>
    <w:p w14:paraId="0D45CD59" w14:textId="77777777" w:rsidR="00627768" w:rsidRPr="00627768" w:rsidRDefault="00627768" w:rsidP="00627768">
      <w:pPr>
        <w:pStyle w:val="Standard"/>
        <w:rPr>
          <w:rFonts w:ascii="Arial" w:hAnsi="Arial" w:cs="Arial"/>
          <w:sz w:val="20"/>
          <w:szCs w:val="20"/>
        </w:rPr>
      </w:pPr>
      <w:r w:rsidRPr="00627768">
        <w:rPr>
          <w:rFonts w:ascii="Arial" w:hAnsi="Arial" w:cs="Arial"/>
          <w:b/>
          <w:bCs/>
          <w:sz w:val="20"/>
          <w:szCs w:val="20"/>
        </w:rPr>
        <w:tab/>
      </w:r>
      <w:r w:rsidRPr="00627768">
        <w:rPr>
          <w:rFonts w:ascii="Arial" w:hAnsi="Arial" w:cs="Arial"/>
          <w:sz w:val="20"/>
          <w:szCs w:val="20"/>
        </w:rPr>
        <w:t xml:space="preserve">b. El protocolo HTTP, FTP, y SMTP, son protocolos de la capa de aplicación. </w:t>
      </w:r>
    </w:p>
    <w:p w14:paraId="49E374F2"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c. Ethernet es un protocolo de la capa de nivel físico.</w:t>
      </w:r>
    </w:p>
    <w:p w14:paraId="360A48CC"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highlight w:val="yellow"/>
        </w:rPr>
        <w:t>d. Todas las respuestas anteriores son incorrectas.</w:t>
      </w:r>
    </w:p>
    <w:p w14:paraId="0284CE38" w14:textId="77777777" w:rsidR="00627768" w:rsidRDefault="00627768" w:rsidP="00627768">
      <w:pPr>
        <w:pStyle w:val="Standard"/>
        <w:rPr>
          <w:rFonts w:ascii="Arial" w:hAnsi="Arial" w:cs="Arial"/>
          <w:b/>
          <w:bCs/>
          <w:sz w:val="20"/>
          <w:szCs w:val="20"/>
        </w:rPr>
      </w:pPr>
    </w:p>
    <w:p w14:paraId="28478C22" w14:textId="4ACEA1B2" w:rsidR="00627768" w:rsidRDefault="00627768" w:rsidP="007966C5">
      <w:pPr>
        <w:pStyle w:val="Standard"/>
        <w:numPr>
          <w:ilvl w:val="0"/>
          <w:numId w:val="13"/>
        </w:numPr>
        <w:rPr>
          <w:rFonts w:ascii="Arial" w:hAnsi="Arial" w:cs="Arial"/>
          <w:b/>
          <w:bCs/>
          <w:sz w:val="20"/>
          <w:szCs w:val="20"/>
        </w:rPr>
      </w:pPr>
      <w:r w:rsidRPr="00627768">
        <w:rPr>
          <w:rFonts w:ascii="Arial" w:hAnsi="Arial" w:cs="Arial"/>
          <w:b/>
          <w:bCs/>
          <w:sz w:val="20"/>
          <w:szCs w:val="20"/>
        </w:rPr>
        <w:t>Empareje los siguientes conceptos:</w:t>
      </w:r>
    </w:p>
    <w:p w14:paraId="5EB11710" w14:textId="77777777" w:rsidR="007966C5" w:rsidRPr="00627768" w:rsidRDefault="007966C5" w:rsidP="007966C5">
      <w:pPr>
        <w:pStyle w:val="Standard"/>
        <w:numPr>
          <w:ilvl w:val="0"/>
          <w:numId w:val="13"/>
        </w:numPr>
        <w:rPr>
          <w:rFonts w:ascii="Arial" w:hAnsi="Arial" w:cs="Arial"/>
          <w:b/>
          <w:bCs/>
          <w:sz w:val="20"/>
          <w:szCs w:val="20"/>
        </w:rPr>
      </w:pPr>
    </w:p>
    <w:p w14:paraId="5BD7BF6E"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 xml:space="preserve">a. </w:t>
      </w:r>
      <w:r w:rsidRPr="00627768">
        <w:rPr>
          <w:rFonts w:ascii="Arial" w:hAnsi="Arial" w:cs="Arial"/>
          <w:sz w:val="20"/>
          <w:szCs w:val="20"/>
          <w:highlight w:val="magenta"/>
        </w:rPr>
        <w:t>Dirección MAC</w:t>
      </w:r>
      <w:r w:rsidRPr="00627768">
        <w:rPr>
          <w:rFonts w:ascii="Arial" w:hAnsi="Arial" w:cs="Arial"/>
          <w:sz w:val="20"/>
          <w:szCs w:val="20"/>
        </w:rPr>
        <w:t xml:space="preserve">.                – </w:t>
      </w:r>
      <w:r w:rsidRPr="00627768">
        <w:rPr>
          <w:rFonts w:ascii="Arial" w:hAnsi="Arial" w:cs="Arial"/>
          <w:sz w:val="20"/>
          <w:szCs w:val="20"/>
          <w:highlight w:val="green"/>
        </w:rPr>
        <w:t>Capa de transporte</w:t>
      </w:r>
    </w:p>
    <w:p w14:paraId="7ED7B8F2"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 xml:space="preserve">b. </w:t>
      </w:r>
      <w:r w:rsidRPr="00627768">
        <w:rPr>
          <w:rFonts w:ascii="Arial" w:hAnsi="Arial" w:cs="Arial"/>
          <w:sz w:val="20"/>
          <w:szCs w:val="20"/>
          <w:highlight w:val="yellow"/>
        </w:rPr>
        <w:t>Dirección IP.</w:t>
      </w:r>
      <w:r w:rsidRPr="00627768">
        <w:rPr>
          <w:rFonts w:ascii="Arial" w:hAnsi="Arial" w:cs="Arial"/>
          <w:sz w:val="20"/>
          <w:szCs w:val="20"/>
        </w:rPr>
        <w:t xml:space="preserve">                     – </w:t>
      </w:r>
      <w:r w:rsidRPr="00627768">
        <w:rPr>
          <w:rFonts w:ascii="Arial" w:hAnsi="Arial" w:cs="Arial"/>
          <w:sz w:val="20"/>
          <w:szCs w:val="20"/>
          <w:highlight w:val="magenta"/>
        </w:rPr>
        <w:t>Capa de acceso o enlace</w:t>
      </w:r>
    </w:p>
    <w:p w14:paraId="34DF21E3"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 xml:space="preserve">c. </w:t>
      </w:r>
      <w:r w:rsidRPr="00627768">
        <w:rPr>
          <w:rFonts w:ascii="Arial" w:hAnsi="Arial" w:cs="Arial"/>
          <w:sz w:val="20"/>
          <w:szCs w:val="20"/>
          <w:highlight w:val="green"/>
        </w:rPr>
        <w:t>Número de puerto</w:t>
      </w:r>
      <w:r w:rsidRPr="00627768">
        <w:rPr>
          <w:rFonts w:ascii="Arial" w:hAnsi="Arial" w:cs="Arial"/>
          <w:sz w:val="20"/>
          <w:szCs w:val="20"/>
        </w:rPr>
        <w:t xml:space="preserve">.         – </w:t>
      </w:r>
      <w:r w:rsidRPr="00627768">
        <w:rPr>
          <w:rFonts w:ascii="Arial" w:hAnsi="Arial" w:cs="Arial"/>
          <w:sz w:val="20"/>
          <w:szCs w:val="20"/>
          <w:highlight w:val="yellow"/>
        </w:rPr>
        <w:t>Capa de inter-red</w:t>
      </w:r>
    </w:p>
    <w:p w14:paraId="6F23D29C" w14:textId="77777777" w:rsidR="00627768" w:rsidRPr="00627768" w:rsidRDefault="00627768" w:rsidP="00627768">
      <w:pPr>
        <w:pStyle w:val="Standard"/>
        <w:rPr>
          <w:rFonts w:ascii="Arial" w:hAnsi="Arial" w:cs="Arial"/>
          <w:b/>
          <w:bCs/>
          <w:sz w:val="20"/>
          <w:szCs w:val="20"/>
        </w:rPr>
      </w:pPr>
    </w:p>
    <w:p w14:paraId="4B566611" w14:textId="77777777" w:rsidR="00627768" w:rsidRDefault="00627768" w:rsidP="00627768">
      <w:pPr>
        <w:pStyle w:val="Standard"/>
        <w:rPr>
          <w:rFonts w:ascii="Arial" w:hAnsi="Arial" w:cs="Arial"/>
          <w:b/>
          <w:bCs/>
          <w:sz w:val="20"/>
          <w:szCs w:val="20"/>
        </w:rPr>
      </w:pPr>
    </w:p>
    <w:p w14:paraId="4C53A002" w14:textId="3BE7EC06" w:rsidR="00627768" w:rsidRPr="00627768" w:rsidRDefault="00627768" w:rsidP="00627768">
      <w:pPr>
        <w:pStyle w:val="Standard"/>
        <w:rPr>
          <w:rFonts w:ascii="Arial" w:hAnsi="Arial" w:cs="Arial"/>
          <w:b/>
          <w:bCs/>
          <w:sz w:val="20"/>
          <w:szCs w:val="20"/>
        </w:rPr>
      </w:pPr>
      <w:r w:rsidRPr="00627768">
        <w:rPr>
          <w:rFonts w:ascii="Arial" w:hAnsi="Arial" w:cs="Arial"/>
          <w:b/>
          <w:bCs/>
          <w:sz w:val="20"/>
          <w:szCs w:val="20"/>
        </w:rPr>
        <w:t>5. Determine el nombre de cada segmento de puertos:</w:t>
      </w:r>
    </w:p>
    <w:p w14:paraId="3F2E57F3"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a. 0...1023.   Puertos bien conocidos</w:t>
      </w:r>
    </w:p>
    <w:p w14:paraId="6FF0DC57"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b. 1024...49151.   Puertos registrados</w:t>
      </w:r>
    </w:p>
    <w:p w14:paraId="0641F85C"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c. 49152...65535.    Puertos privados y/o dinámicos</w:t>
      </w:r>
    </w:p>
    <w:p w14:paraId="2BE1938D" w14:textId="77777777" w:rsidR="00627768" w:rsidRPr="00627768" w:rsidRDefault="00627768" w:rsidP="00627768">
      <w:pPr>
        <w:pStyle w:val="Standard"/>
        <w:rPr>
          <w:rFonts w:ascii="Arial" w:hAnsi="Arial" w:cs="Arial"/>
          <w:b/>
          <w:bCs/>
          <w:sz w:val="20"/>
          <w:szCs w:val="20"/>
        </w:rPr>
      </w:pPr>
    </w:p>
    <w:p w14:paraId="43E1E422" w14:textId="77777777" w:rsidR="00627768" w:rsidRDefault="00627768" w:rsidP="00627768">
      <w:pPr>
        <w:pStyle w:val="Standard"/>
        <w:rPr>
          <w:rFonts w:ascii="Arial" w:hAnsi="Arial" w:cs="Arial"/>
          <w:b/>
          <w:bCs/>
          <w:sz w:val="20"/>
          <w:szCs w:val="20"/>
        </w:rPr>
      </w:pPr>
    </w:p>
    <w:p w14:paraId="07E64F8F" w14:textId="4C967A62" w:rsidR="00627768" w:rsidRPr="00627768" w:rsidRDefault="00627768" w:rsidP="00627768">
      <w:pPr>
        <w:pStyle w:val="Standard"/>
        <w:rPr>
          <w:rFonts w:ascii="Arial" w:hAnsi="Arial" w:cs="Arial"/>
          <w:b/>
          <w:bCs/>
          <w:sz w:val="20"/>
          <w:szCs w:val="20"/>
        </w:rPr>
      </w:pPr>
      <w:r w:rsidRPr="00627768">
        <w:rPr>
          <w:rFonts w:ascii="Arial" w:hAnsi="Arial" w:cs="Arial"/>
          <w:b/>
          <w:bCs/>
          <w:sz w:val="20"/>
          <w:szCs w:val="20"/>
        </w:rPr>
        <w:t>6. Indique los puertos para los siguientes 4 servicios básicos:</w:t>
      </w:r>
    </w:p>
    <w:p w14:paraId="2986D16E" w14:textId="4C967A62" w:rsidR="00627768" w:rsidRPr="00627768" w:rsidRDefault="00627768" w:rsidP="00627768">
      <w:pPr>
        <w:pStyle w:val="Standard"/>
        <w:rPr>
          <w:rFonts w:ascii="Arial" w:hAnsi="Arial" w:cs="Arial"/>
          <w:sz w:val="20"/>
          <w:szCs w:val="20"/>
        </w:rPr>
      </w:pPr>
      <w:r w:rsidRPr="00627768">
        <w:rPr>
          <w:rFonts w:ascii="Arial" w:hAnsi="Arial" w:cs="Arial"/>
          <w:sz w:val="20"/>
          <w:szCs w:val="20"/>
        </w:rPr>
        <w:tab/>
        <w:t xml:space="preserve">a. Navegación web    </w:t>
      </w:r>
      <w:r w:rsidRPr="00627768">
        <w:rPr>
          <w:rFonts w:ascii="Arial" w:hAnsi="Arial" w:cs="Arial"/>
          <w:sz w:val="20"/>
          <w:szCs w:val="20"/>
          <w:highlight w:val="yellow"/>
        </w:rPr>
        <w:t>El puerto 80</w:t>
      </w:r>
    </w:p>
    <w:p w14:paraId="341D3072"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 xml:space="preserve">b. Transferencia de ficheros  </w:t>
      </w:r>
      <w:r w:rsidRPr="00627768">
        <w:rPr>
          <w:rFonts w:ascii="Arial" w:hAnsi="Arial" w:cs="Arial"/>
          <w:sz w:val="20"/>
          <w:szCs w:val="20"/>
          <w:highlight w:val="yellow"/>
        </w:rPr>
        <w:t>El puerto 22</w:t>
      </w:r>
    </w:p>
    <w:p w14:paraId="5ED843D4"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 xml:space="preserve">c. Navegación web segura     </w:t>
      </w:r>
      <w:r w:rsidRPr="00627768">
        <w:rPr>
          <w:rFonts w:ascii="Arial" w:hAnsi="Arial" w:cs="Arial"/>
          <w:sz w:val="20"/>
          <w:szCs w:val="20"/>
          <w:highlight w:val="yellow"/>
        </w:rPr>
        <w:t>El puerto 443</w:t>
      </w:r>
    </w:p>
    <w:p w14:paraId="29AF019F"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 xml:space="preserve">d. Envío de correo electrónico    </w:t>
      </w:r>
      <w:r w:rsidRPr="00627768">
        <w:rPr>
          <w:rFonts w:ascii="Arial" w:hAnsi="Arial" w:cs="Arial"/>
          <w:sz w:val="20"/>
          <w:szCs w:val="20"/>
          <w:highlight w:val="yellow"/>
        </w:rPr>
        <w:t>El puerto 25</w:t>
      </w:r>
    </w:p>
    <w:p w14:paraId="39DDEFED" w14:textId="77777777" w:rsidR="00627768" w:rsidRPr="00627768" w:rsidRDefault="00627768" w:rsidP="00627768">
      <w:pPr>
        <w:pStyle w:val="Standard"/>
        <w:rPr>
          <w:rFonts w:ascii="Arial" w:hAnsi="Arial" w:cs="Arial"/>
          <w:sz w:val="20"/>
          <w:szCs w:val="20"/>
        </w:rPr>
      </w:pPr>
    </w:p>
    <w:p w14:paraId="2516370C" w14:textId="77777777" w:rsidR="00627768" w:rsidRDefault="00627768" w:rsidP="00627768">
      <w:pPr>
        <w:pStyle w:val="Standard"/>
        <w:rPr>
          <w:rFonts w:ascii="Arial" w:hAnsi="Arial" w:cs="Arial"/>
          <w:b/>
          <w:bCs/>
          <w:sz w:val="20"/>
          <w:szCs w:val="20"/>
        </w:rPr>
      </w:pPr>
    </w:p>
    <w:p w14:paraId="31B596BF" w14:textId="77777777" w:rsidR="00627768" w:rsidRDefault="00627768" w:rsidP="00627768">
      <w:pPr>
        <w:pStyle w:val="Standard"/>
        <w:rPr>
          <w:rFonts w:ascii="Arial" w:hAnsi="Arial" w:cs="Arial"/>
          <w:b/>
          <w:bCs/>
          <w:sz w:val="20"/>
          <w:szCs w:val="20"/>
        </w:rPr>
      </w:pPr>
    </w:p>
    <w:p w14:paraId="2484E1CA" w14:textId="77777777" w:rsidR="008A67BA" w:rsidRDefault="008A67BA" w:rsidP="00627768">
      <w:pPr>
        <w:pStyle w:val="Standard"/>
        <w:rPr>
          <w:rFonts w:ascii="Arial" w:hAnsi="Arial" w:cs="Arial"/>
          <w:b/>
          <w:bCs/>
          <w:sz w:val="20"/>
          <w:szCs w:val="20"/>
          <w:highlight w:val="red"/>
        </w:rPr>
      </w:pPr>
    </w:p>
    <w:p w14:paraId="124A35A9" w14:textId="4FF9281E" w:rsidR="00627768" w:rsidRPr="00627768" w:rsidRDefault="00627768" w:rsidP="00627768">
      <w:pPr>
        <w:pStyle w:val="Standard"/>
        <w:rPr>
          <w:rFonts w:ascii="Arial" w:hAnsi="Arial" w:cs="Arial"/>
          <w:b/>
          <w:bCs/>
          <w:sz w:val="20"/>
          <w:szCs w:val="20"/>
        </w:rPr>
      </w:pPr>
      <w:r w:rsidRPr="007966C5">
        <w:rPr>
          <w:rFonts w:ascii="Arial" w:hAnsi="Arial" w:cs="Arial"/>
          <w:b/>
          <w:bCs/>
          <w:sz w:val="20"/>
          <w:szCs w:val="20"/>
        </w:rPr>
        <w:t>7.</w:t>
      </w:r>
      <w:r w:rsidRPr="00627768">
        <w:rPr>
          <w:rFonts w:ascii="Arial" w:hAnsi="Arial" w:cs="Arial"/>
          <w:b/>
          <w:bCs/>
          <w:sz w:val="20"/>
          <w:szCs w:val="20"/>
        </w:rPr>
        <w:t xml:space="preserve"> Complete la siguiente frase:</w:t>
      </w:r>
    </w:p>
    <w:p w14:paraId="43F950B6" w14:textId="7955B146" w:rsidR="00627768" w:rsidRPr="00627768" w:rsidRDefault="00627768" w:rsidP="00627768">
      <w:pPr>
        <w:pStyle w:val="Standard"/>
        <w:rPr>
          <w:rFonts w:ascii="Arial" w:hAnsi="Arial" w:cs="Arial"/>
          <w:sz w:val="20"/>
          <w:szCs w:val="20"/>
        </w:rPr>
      </w:pPr>
      <w:r w:rsidRPr="00627768">
        <w:rPr>
          <w:rFonts w:ascii="Arial" w:hAnsi="Arial" w:cs="Arial"/>
          <w:sz w:val="20"/>
          <w:szCs w:val="20"/>
        </w:rPr>
        <w:t>Orientado a conocer todas las conexiones activas del nodo donde se ejecuta</w:t>
      </w:r>
      <w:r w:rsidRPr="00627768">
        <w:rPr>
          <w:rFonts w:ascii="Arial" w:hAnsi="Arial" w:cs="Arial"/>
          <w:b/>
          <w:sz w:val="20"/>
          <w:szCs w:val="20"/>
        </w:rPr>
        <w:t xml:space="preserve">, </w:t>
      </w:r>
      <w:r w:rsidRPr="00627768">
        <w:rPr>
          <w:rFonts w:ascii="Arial" w:hAnsi="Arial" w:cs="Arial"/>
          <w:bCs/>
          <w:sz w:val="20"/>
          <w:szCs w:val="20"/>
          <w:highlight w:val="yellow"/>
          <w:u w:val="single"/>
        </w:rPr>
        <w:t>netstat</w:t>
      </w:r>
      <w:r w:rsidR="007966C5">
        <w:rPr>
          <w:rFonts w:ascii="Arial" w:hAnsi="Arial" w:cs="Arial"/>
          <w:b/>
          <w:bCs/>
          <w:sz w:val="20"/>
          <w:szCs w:val="20"/>
          <w:u w:val="single"/>
        </w:rPr>
        <w:t xml:space="preserve"> </w:t>
      </w:r>
      <w:r w:rsidRPr="00627768">
        <w:rPr>
          <w:rFonts w:ascii="Arial" w:hAnsi="Arial" w:cs="Arial"/>
          <w:sz w:val="20"/>
          <w:szCs w:val="20"/>
        </w:rPr>
        <w:t>permite saber en un momento dado qué puertos TCP y UDP se están usando, además de estadísticas de uso.</w:t>
      </w:r>
    </w:p>
    <w:p w14:paraId="4E9A386C" w14:textId="77777777" w:rsidR="00627768" w:rsidRPr="00627768" w:rsidRDefault="00627768" w:rsidP="00627768">
      <w:pPr>
        <w:pStyle w:val="Standard"/>
        <w:rPr>
          <w:rFonts w:ascii="Arial" w:hAnsi="Arial" w:cs="Arial"/>
          <w:b/>
          <w:bCs/>
          <w:sz w:val="20"/>
          <w:szCs w:val="20"/>
        </w:rPr>
      </w:pPr>
    </w:p>
    <w:p w14:paraId="04CB685A" w14:textId="77777777" w:rsidR="008A67BA" w:rsidRDefault="008A67BA" w:rsidP="00627768">
      <w:pPr>
        <w:pStyle w:val="Standard"/>
        <w:rPr>
          <w:rFonts w:ascii="Arial" w:hAnsi="Arial" w:cs="Arial"/>
          <w:b/>
          <w:bCs/>
          <w:sz w:val="20"/>
          <w:szCs w:val="20"/>
        </w:rPr>
      </w:pPr>
    </w:p>
    <w:p w14:paraId="2E0086D4" w14:textId="77777777" w:rsidR="008A67BA" w:rsidRDefault="008A67BA" w:rsidP="00627768">
      <w:pPr>
        <w:pStyle w:val="Standard"/>
        <w:rPr>
          <w:rFonts w:ascii="Arial" w:hAnsi="Arial" w:cs="Arial"/>
          <w:b/>
          <w:bCs/>
          <w:sz w:val="20"/>
          <w:szCs w:val="20"/>
        </w:rPr>
      </w:pPr>
    </w:p>
    <w:p w14:paraId="0D736D11" w14:textId="677EBC3E" w:rsidR="00627768" w:rsidRDefault="00627768" w:rsidP="00627768">
      <w:pPr>
        <w:pStyle w:val="Standard"/>
        <w:rPr>
          <w:rFonts w:ascii="Arial" w:hAnsi="Arial" w:cs="Arial"/>
          <w:b/>
          <w:bCs/>
          <w:sz w:val="20"/>
          <w:szCs w:val="20"/>
        </w:rPr>
      </w:pPr>
      <w:r w:rsidRPr="00627768">
        <w:rPr>
          <w:rFonts w:ascii="Arial" w:hAnsi="Arial" w:cs="Arial"/>
          <w:b/>
          <w:bCs/>
          <w:sz w:val="20"/>
          <w:szCs w:val="20"/>
        </w:rPr>
        <w:t>8. Seleccione la opción más adecuada:</w:t>
      </w:r>
    </w:p>
    <w:p w14:paraId="0408936F" w14:textId="77777777" w:rsidR="007966C5" w:rsidRPr="00627768" w:rsidRDefault="007966C5" w:rsidP="00627768">
      <w:pPr>
        <w:pStyle w:val="Standard"/>
        <w:rPr>
          <w:rFonts w:ascii="Arial" w:hAnsi="Arial" w:cs="Arial"/>
          <w:b/>
          <w:bCs/>
          <w:sz w:val="20"/>
          <w:szCs w:val="20"/>
        </w:rPr>
      </w:pPr>
    </w:p>
    <w:p w14:paraId="202BD2E2"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a. Para probar si hay conexión con un equipo, emplearía la herramienta traceroute.</w:t>
      </w:r>
    </w:p>
    <w:p w14:paraId="1487A57D" w14:textId="77777777" w:rsidR="00627768" w:rsidRDefault="00627768" w:rsidP="00627768">
      <w:pPr>
        <w:pStyle w:val="Standard"/>
        <w:rPr>
          <w:rFonts w:ascii="Arial" w:hAnsi="Arial" w:cs="Arial"/>
          <w:sz w:val="20"/>
          <w:szCs w:val="20"/>
        </w:rPr>
      </w:pPr>
      <w:r w:rsidRPr="00627768">
        <w:rPr>
          <w:rFonts w:ascii="Arial" w:hAnsi="Arial" w:cs="Arial"/>
          <w:sz w:val="20"/>
          <w:szCs w:val="20"/>
        </w:rPr>
        <w:tab/>
        <w:t xml:space="preserve">b. Empleando whois puede conocer la dirección o domicilio donde está físicamente alojado un </w:t>
      </w:r>
    </w:p>
    <w:p w14:paraId="4C45FA4C" w14:textId="434EC319" w:rsidR="00627768" w:rsidRPr="00627768" w:rsidRDefault="00627768" w:rsidP="00627768">
      <w:pPr>
        <w:pStyle w:val="Standard"/>
        <w:rPr>
          <w:rFonts w:ascii="Arial" w:hAnsi="Arial" w:cs="Arial"/>
          <w:sz w:val="20"/>
          <w:szCs w:val="20"/>
        </w:rPr>
      </w:pPr>
      <w:r>
        <w:rPr>
          <w:rFonts w:ascii="Arial" w:hAnsi="Arial" w:cs="Arial"/>
          <w:sz w:val="20"/>
          <w:szCs w:val="20"/>
        </w:rPr>
        <w:t xml:space="preserve">                 </w:t>
      </w:r>
      <w:r w:rsidRPr="00627768">
        <w:rPr>
          <w:rFonts w:ascii="Arial" w:hAnsi="Arial" w:cs="Arial"/>
          <w:sz w:val="20"/>
          <w:szCs w:val="20"/>
        </w:rPr>
        <w:t>servidor.</w:t>
      </w:r>
    </w:p>
    <w:p w14:paraId="33A0196A"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highlight w:val="yellow"/>
        </w:rPr>
        <w:t>c. Para conocer la ruta de conexión, emplearía la ruta traceroute</w:t>
      </w:r>
      <w:r w:rsidRPr="00627768">
        <w:rPr>
          <w:rFonts w:ascii="Arial" w:hAnsi="Arial" w:cs="Arial"/>
          <w:sz w:val="20"/>
          <w:szCs w:val="20"/>
        </w:rPr>
        <w:t xml:space="preserve">. </w:t>
      </w:r>
    </w:p>
    <w:p w14:paraId="1FFBCF40"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d. Empleando ping puede saberse si hay conexión en un puerto TCP concreto.</w:t>
      </w:r>
    </w:p>
    <w:p w14:paraId="1A4A98A1" w14:textId="77777777" w:rsidR="00627768" w:rsidRPr="00627768" w:rsidRDefault="00627768" w:rsidP="00627768">
      <w:pPr>
        <w:pStyle w:val="Standard"/>
        <w:rPr>
          <w:rFonts w:ascii="Arial" w:hAnsi="Arial" w:cs="Arial"/>
          <w:sz w:val="20"/>
          <w:szCs w:val="20"/>
        </w:rPr>
      </w:pPr>
    </w:p>
    <w:p w14:paraId="3ACE0BD1" w14:textId="77777777" w:rsidR="00627768" w:rsidRPr="00627768" w:rsidRDefault="00627768" w:rsidP="00627768">
      <w:pPr>
        <w:pStyle w:val="Standard"/>
        <w:rPr>
          <w:rFonts w:ascii="Arial" w:hAnsi="Arial" w:cs="Arial"/>
          <w:b/>
          <w:bCs/>
          <w:sz w:val="20"/>
          <w:szCs w:val="20"/>
        </w:rPr>
      </w:pPr>
      <w:r w:rsidRPr="008A67BA">
        <w:rPr>
          <w:rFonts w:ascii="Arial" w:hAnsi="Arial" w:cs="Arial"/>
          <w:b/>
          <w:bCs/>
          <w:sz w:val="20"/>
          <w:szCs w:val="20"/>
          <w:highlight w:val="red"/>
        </w:rPr>
        <w:t>9. Seleccione la aplicación adecuada:</w:t>
      </w:r>
    </w:p>
    <w:p w14:paraId="0DA814AA"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 xml:space="preserve">a. Para realizar múltiples intentos de conexión. </w:t>
      </w:r>
    </w:p>
    <w:p w14:paraId="042D7908"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 xml:space="preserve">b. Para establecer una conexión en un puerto. </w:t>
      </w:r>
    </w:p>
    <w:p w14:paraId="1E7AC59D" w14:textId="13FEFCE1" w:rsidR="00627768" w:rsidRPr="008A67BA" w:rsidRDefault="00627768" w:rsidP="00627768">
      <w:pPr>
        <w:pStyle w:val="Standard"/>
        <w:rPr>
          <w:rFonts w:ascii="Arial" w:hAnsi="Arial" w:cs="Arial"/>
          <w:sz w:val="20"/>
          <w:szCs w:val="20"/>
        </w:rPr>
      </w:pPr>
      <w:r w:rsidRPr="00627768">
        <w:rPr>
          <w:rFonts w:ascii="Arial" w:hAnsi="Arial" w:cs="Arial"/>
          <w:sz w:val="20"/>
          <w:szCs w:val="20"/>
        </w:rPr>
        <w:tab/>
        <w:t xml:space="preserve">c. Para interpretar la mayoría de protocolos y devolver, información adicional a los puertos abiertos. </w:t>
      </w:r>
    </w:p>
    <w:p w14:paraId="74E87FDD" w14:textId="77777777" w:rsidR="008A67BA" w:rsidRDefault="008A67BA" w:rsidP="00627768">
      <w:pPr>
        <w:pStyle w:val="Standard"/>
        <w:rPr>
          <w:rFonts w:ascii="Arial" w:hAnsi="Arial" w:cs="Arial"/>
          <w:b/>
          <w:bCs/>
          <w:sz w:val="20"/>
          <w:szCs w:val="20"/>
          <w:highlight w:val="red"/>
        </w:rPr>
      </w:pPr>
    </w:p>
    <w:p w14:paraId="66FBE6DC" w14:textId="580CB4EE" w:rsidR="00627768" w:rsidRDefault="00627768" w:rsidP="00627768">
      <w:pPr>
        <w:pStyle w:val="Standard"/>
        <w:rPr>
          <w:rFonts w:ascii="Arial" w:hAnsi="Arial" w:cs="Arial"/>
          <w:b/>
          <w:bCs/>
          <w:sz w:val="20"/>
          <w:szCs w:val="20"/>
        </w:rPr>
      </w:pPr>
      <w:r w:rsidRPr="007966C5">
        <w:rPr>
          <w:rFonts w:ascii="Arial" w:hAnsi="Arial" w:cs="Arial"/>
          <w:b/>
          <w:bCs/>
          <w:sz w:val="20"/>
          <w:szCs w:val="20"/>
        </w:rPr>
        <w:t>10.</w:t>
      </w:r>
      <w:r w:rsidRPr="00627768">
        <w:rPr>
          <w:rFonts w:ascii="Arial" w:hAnsi="Arial" w:cs="Arial"/>
          <w:b/>
          <w:bCs/>
          <w:sz w:val="20"/>
          <w:szCs w:val="20"/>
        </w:rPr>
        <w:t xml:space="preserve"> Complete la siguiente frase:</w:t>
      </w:r>
    </w:p>
    <w:p w14:paraId="7A8603B8" w14:textId="77777777" w:rsidR="007966C5" w:rsidRPr="00627768" w:rsidRDefault="007966C5" w:rsidP="00627768">
      <w:pPr>
        <w:pStyle w:val="Standard"/>
        <w:rPr>
          <w:rFonts w:ascii="Arial" w:hAnsi="Arial" w:cs="Arial"/>
          <w:b/>
          <w:bCs/>
          <w:sz w:val="20"/>
          <w:szCs w:val="20"/>
        </w:rPr>
      </w:pPr>
    </w:p>
    <w:p w14:paraId="68D4630E" w14:textId="18E8B059" w:rsidR="00627768" w:rsidRPr="00627768" w:rsidRDefault="00627768" w:rsidP="00627768">
      <w:pPr>
        <w:pStyle w:val="Standard"/>
        <w:rPr>
          <w:rFonts w:ascii="Arial" w:hAnsi="Arial" w:cs="Arial"/>
          <w:sz w:val="20"/>
          <w:szCs w:val="20"/>
        </w:rPr>
      </w:pPr>
      <w:r w:rsidRPr="00627768">
        <w:rPr>
          <w:rFonts w:ascii="Arial" w:hAnsi="Arial" w:cs="Arial"/>
          <w:sz w:val="20"/>
          <w:szCs w:val="20"/>
        </w:rPr>
        <w:t xml:space="preserve">La realización de </w:t>
      </w:r>
      <w:r w:rsidRPr="00627768">
        <w:rPr>
          <w:rFonts w:ascii="Arial" w:hAnsi="Arial" w:cs="Arial"/>
          <w:bCs/>
          <w:sz w:val="20"/>
          <w:szCs w:val="20"/>
          <w:highlight w:val="yellow"/>
          <w:u w:val="single"/>
        </w:rPr>
        <w:t>sondeos</w:t>
      </w:r>
      <w:r w:rsidR="007966C5" w:rsidRPr="007966C5">
        <w:rPr>
          <w:rFonts w:ascii="Arial" w:hAnsi="Arial" w:cs="Arial"/>
          <w:bCs/>
          <w:sz w:val="20"/>
          <w:szCs w:val="20"/>
        </w:rPr>
        <w:t xml:space="preserve">  </w:t>
      </w:r>
      <w:r w:rsidRPr="00627768">
        <w:rPr>
          <w:rFonts w:ascii="Arial" w:hAnsi="Arial" w:cs="Arial"/>
          <w:bCs/>
          <w:sz w:val="20"/>
          <w:szCs w:val="20"/>
          <w:highlight w:val="yellow"/>
          <w:u w:val="single"/>
        </w:rPr>
        <w:t>exhaustivos</w:t>
      </w:r>
      <w:r w:rsidR="007966C5">
        <w:rPr>
          <w:rFonts w:ascii="Arial" w:hAnsi="Arial" w:cs="Arial"/>
          <w:b/>
          <w:bCs/>
          <w:sz w:val="20"/>
          <w:szCs w:val="20"/>
          <w:u w:val="single"/>
        </w:rPr>
        <w:t xml:space="preserve"> </w:t>
      </w:r>
      <w:r w:rsidRPr="00627768">
        <w:rPr>
          <w:rFonts w:ascii="Arial" w:hAnsi="Arial" w:cs="Arial"/>
          <w:sz w:val="20"/>
          <w:szCs w:val="20"/>
        </w:rPr>
        <w:t>sobre una máquina ajena puede considerarse una actividad peligrosa, incluso ser constitutiva de delito.</w:t>
      </w:r>
    </w:p>
    <w:p w14:paraId="3FD29C78" w14:textId="77777777" w:rsidR="008A67BA" w:rsidRDefault="008A67BA" w:rsidP="00627768">
      <w:pPr>
        <w:pStyle w:val="Standard"/>
        <w:rPr>
          <w:rFonts w:ascii="Arial" w:hAnsi="Arial" w:cs="Arial"/>
          <w:b/>
          <w:bCs/>
          <w:sz w:val="20"/>
          <w:szCs w:val="20"/>
        </w:rPr>
      </w:pPr>
    </w:p>
    <w:p w14:paraId="050D214C" w14:textId="77777777" w:rsidR="008A67BA" w:rsidRDefault="008A67BA" w:rsidP="00627768">
      <w:pPr>
        <w:pStyle w:val="Standard"/>
        <w:rPr>
          <w:rFonts w:ascii="Arial" w:hAnsi="Arial" w:cs="Arial"/>
          <w:b/>
          <w:bCs/>
          <w:sz w:val="20"/>
          <w:szCs w:val="20"/>
        </w:rPr>
      </w:pPr>
    </w:p>
    <w:p w14:paraId="24DDE72C" w14:textId="0DC977FF" w:rsidR="00627768" w:rsidRPr="00627768" w:rsidRDefault="00627768" w:rsidP="00627768">
      <w:pPr>
        <w:pStyle w:val="Standard"/>
        <w:rPr>
          <w:rFonts w:ascii="Arial" w:hAnsi="Arial" w:cs="Arial"/>
          <w:b/>
          <w:bCs/>
          <w:sz w:val="20"/>
          <w:szCs w:val="20"/>
        </w:rPr>
      </w:pPr>
      <w:r w:rsidRPr="00627768">
        <w:rPr>
          <w:rFonts w:ascii="Arial" w:hAnsi="Arial" w:cs="Arial"/>
          <w:b/>
          <w:bCs/>
          <w:sz w:val="20"/>
          <w:szCs w:val="20"/>
        </w:rPr>
        <w:t>11. El inconveniente de las herramientas que registran las conexiones en 1 instante de tiempo es que...</w:t>
      </w:r>
    </w:p>
    <w:p w14:paraId="6FFA3B54"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a. ... no tienen ningún inconveniente, y de hecho, nmap es un estándar de facto.</w:t>
      </w:r>
    </w:p>
    <w:p w14:paraId="6DC2F621"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b. ... no pueden devolver la dirección del destino, porque no esperan el ACK.</w:t>
      </w:r>
    </w:p>
    <w:p w14:paraId="6B69507D"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c. ... la salida siempre es por pantalla, aunque la ejecución puede ser continua.</w:t>
      </w:r>
    </w:p>
    <w:p w14:paraId="72279B2A" w14:textId="654144F3" w:rsidR="008A67BA" w:rsidRPr="008A67BA"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highlight w:val="yellow"/>
        </w:rPr>
        <w:t>d. ... no capturan las conexiones que se produzcan entre diferentes ejecuciones.</w:t>
      </w:r>
      <w:r w:rsidRPr="00627768">
        <w:rPr>
          <w:rFonts w:ascii="Arial" w:hAnsi="Arial" w:cs="Arial"/>
          <w:sz w:val="20"/>
          <w:szCs w:val="20"/>
        </w:rPr>
        <w:t xml:space="preserve"> </w:t>
      </w:r>
    </w:p>
    <w:p w14:paraId="408143F2" w14:textId="77777777" w:rsidR="008A67BA" w:rsidRDefault="008A67BA" w:rsidP="00627768">
      <w:pPr>
        <w:pStyle w:val="Standard"/>
        <w:rPr>
          <w:rFonts w:ascii="Arial" w:hAnsi="Arial" w:cs="Arial"/>
          <w:b/>
          <w:bCs/>
          <w:sz w:val="20"/>
          <w:szCs w:val="20"/>
        </w:rPr>
      </w:pPr>
    </w:p>
    <w:p w14:paraId="15BF9F22" w14:textId="289D959C" w:rsidR="00627768" w:rsidRDefault="00627768" w:rsidP="00627768">
      <w:pPr>
        <w:pStyle w:val="Standard"/>
        <w:rPr>
          <w:rFonts w:ascii="Arial" w:hAnsi="Arial" w:cs="Arial"/>
          <w:b/>
          <w:bCs/>
          <w:sz w:val="20"/>
          <w:szCs w:val="20"/>
        </w:rPr>
      </w:pPr>
      <w:r w:rsidRPr="00627768">
        <w:rPr>
          <w:rFonts w:ascii="Arial" w:hAnsi="Arial" w:cs="Arial"/>
          <w:b/>
          <w:bCs/>
          <w:sz w:val="20"/>
          <w:szCs w:val="20"/>
        </w:rPr>
        <w:t>12. Indique si las siguientes afirmaciones son verdaderas o falsas:</w:t>
      </w:r>
    </w:p>
    <w:p w14:paraId="5A9D77C2" w14:textId="77777777" w:rsidR="00627768" w:rsidRPr="00627768" w:rsidRDefault="00627768" w:rsidP="00627768">
      <w:pPr>
        <w:pStyle w:val="Standard"/>
        <w:rPr>
          <w:rFonts w:ascii="Arial" w:hAnsi="Arial" w:cs="Arial"/>
          <w:b/>
          <w:bCs/>
          <w:sz w:val="20"/>
          <w:szCs w:val="20"/>
        </w:rPr>
      </w:pPr>
    </w:p>
    <w:p w14:paraId="7348956B"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a. La herramienta Microsoft Port Reporter aumenta las garantías de registrar una conexión de red.</w:t>
      </w:r>
    </w:p>
    <w:p w14:paraId="4299214F"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rPr>
        <w:tab/>
        <w:t>…Verdadero</w:t>
      </w:r>
    </w:p>
    <w:p w14:paraId="079F9BDC"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rPr>
        <w:tab/>
      </w:r>
      <w:r w:rsidRPr="00627768">
        <w:rPr>
          <w:rFonts w:ascii="Arial" w:hAnsi="Arial" w:cs="Arial"/>
          <w:sz w:val="20"/>
          <w:szCs w:val="20"/>
          <w:highlight w:val="yellow"/>
        </w:rPr>
        <w:t>… Falso</w:t>
      </w:r>
    </w:p>
    <w:p w14:paraId="444F0B7B" w14:textId="77777777" w:rsidR="008A67BA" w:rsidRDefault="00627768" w:rsidP="00627768">
      <w:pPr>
        <w:pStyle w:val="Standard"/>
        <w:rPr>
          <w:rFonts w:ascii="Arial" w:hAnsi="Arial" w:cs="Arial"/>
          <w:sz w:val="20"/>
          <w:szCs w:val="20"/>
        </w:rPr>
      </w:pPr>
      <w:r w:rsidRPr="00627768">
        <w:rPr>
          <w:rFonts w:ascii="Arial" w:hAnsi="Arial" w:cs="Arial"/>
          <w:sz w:val="20"/>
          <w:szCs w:val="20"/>
        </w:rPr>
        <w:tab/>
        <w:t xml:space="preserve">b. Las herramientas de registro continuo tienen la ventaja añadida de precisar poco espacio para </w:t>
      </w:r>
      <w:r w:rsidR="008A67BA">
        <w:rPr>
          <w:rFonts w:ascii="Arial" w:hAnsi="Arial" w:cs="Arial"/>
          <w:sz w:val="20"/>
          <w:szCs w:val="20"/>
        </w:rPr>
        <w:t xml:space="preserve">    </w:t>
      </w:r>
    </w:p>
    <w:p w14:paraId="112AF754" w14:textId="3C79E915" w:rsidR="00627768" w:rsidRPr="00627768" w:rsidRDefault="008A67BA" w:rsidP="00627768">
      <w:pPr>
        <w:pStyle w:val="Standard"/>
        <w:rPr>
          <w:rFonts w:ascii="Arial" w:hAnsi="Arial" w:cs="Arial"/>
          <w:sz w:val="20"/>
          <w:szCs w:val="20"/>
        </w:rPr>
      </w:pPr>
      <w:r>
        <w:rPr>
          <w:rFonts w:ascii="Arial" w:hAnsi="Arial" w:cs="Arial"/>
          <w:sz w:val="20"/>
          <w:szCs w:val="20"/>
        </w:rPr>
        <w:t xml:space="preserve">                 </w:t>
      </w:r>
      <w:r w:rsidR="00627768" w:rsidRPr="00627768">
        <w:rPr>
          <w:rFonts w:ascii="Arial" w:hAnsi="Arial" w:cs="Arial"/>
          <w:sz w:val="20"/>
          <w:szCs w:val="20"/>
        </w:rPr>
        <w:t>almacenar los logs, porque los sobrescriben.</w:t>
      </w:r>
    </w:p>
    <w:p w14:paraId="385F1208"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rPr>
        <w:tab/>
        <w:t>… Verdadero</w:t>
      </w:r>
    </w:p>
    <w:p w14:paraId="32437F72"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rPr>
        <w:tab/>
      </w:r>
      <w:r w:rsidRPr="00627768">
        <w:rPr>
          <w:rFonts w:ascii="Arial" w:hAnsi="Arial" w:cs="Arial"/>
          <w:sz w:val="20"/>
          <w:szCs w:val="20"/>
          <w:highlight w:val="yellow"/>
        </w:rPr>
        <w:t>… Falso</w:t>
      </w:r>
    </w:p>
    <w:p w14:paraId="00F61608" w14:textId="77777777" w:rsidR="008A67BA" w:rsidRDefault="00627768" w:rsidP="00627768">
      <w:pPr>
        <w:pStyle w:val="Standard"/>
        <w:rPr>
          <w:rFonts w:ascii="Arial" w:hAnsi="Arial" w:cs="Arial"/>
          <w:sz w:val="20"/>
          <w:szCs w:val="20"/>
        </w:rPr>
      </w:pPr>
      <w:r w:rsidRPr="00627768">
        <w:rPr>
          <w:rFonts w:ascii="Arial" w:hAnsi="Arial" w:cs="Arial"/>
          <w:sz w:val="20"/>
          <w:szCs w:val="20"/>
        </w:rPr>
        <w:tab/>
        <w:t xml:space="preserve">c. Siempre es preferible usar una herramienta de registro continuo, en lugar de una herramienta de </w:t>
      </w:r>
      <w:r w:rsidR="008A67BA">
        <w:rPr>
          <w:rFonts w:ascii="Arial" w:hAnsi="Arial" w:cs="Arial"/>
          <w:sz w:val="20"/>
          <w:szCs w:val="20"/>
        </w:rPr>
        <w:t xml:space="preserve">   </w:t>
      </w:r>
    </w:p>
    <w:p w14:paraId="627CF747" w14:textId="07EF8B65" w:rsidR="00627768" w:rsidRPr="00627768" w:rsidRDefault="008A67BA" w:rsidP="00627768">
      <w:pPr>
        <w:pStyle w:val="Standard"/>
        <w:rPr>
          <w:rFonts w:ascii="Arial" w:hAnsi="Arial" w:cs="Arial"/>
          <w:sz w:val="20"/>
          <w:szCs w:val="20"/>
        </w:rPr>
      </w:pPr>
      <w:r>
        <w:rPr>
          <w:rFonts w:ascii="Arial" w:hAnsi="Arial" w:cs="Arial"/>
          <w:sz w:val="20"/>
          <w:szCs w:val="20"/>
        </w:rPr>
        <w:t xml:space="preserve">                 </w:t>
      </w:r>
      <w:r w:rsidR="00627768" w:rsidRPr="00627768">
        <w:rPr>
          <w:rFonts w:ascii="Arial" w:hAnsi="Arial" w:cs="Arial"/>
          <w:sz w:val="20"/>
          <w:szCs w:val="20"/>
        </w:rPr>
        <w:t>registro puntual.</w:t>
      </w:r>
    </w:p>
    <w:p w14:paraId="6F2747D7"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rPr>
        <w:tab/>
      </w:r>
      <w:r w:rsidRPr="00627768">
        <w:rPr>
          <w:rFonts w:ascii="Arial" w:hAnsi="Arial" w:cs="Arial"/>
          <w:sz w:val="20"/>
          <w:szCs w:val="20"/>
          <w:highlight w:val="yellow"/>
        </w:rPr>
        <w:t>… Verdadero</w:t>
      </w:r>
    </w:p>
    <w:p w14:paraId="50FBF645"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rPr>
        <w:tab/>
      </w:r>
      <w:bookmarkStart w:id="8" w:name="OLE_LINK9"/>
      <w:r w:rsidRPr="00627768">
        <w:rPr>
          <w:rFonts w:ascii="Arial" w:hAnsi="Arial" w:cs="Arial"/>
          <w:sz w:val="20"/>
          <w:szCs w:val="20"/>
        </w:rPr>
        <w:t>…</w:t>
      </w:r>
      <w:bookmarkEnd w:id="8"/>
      <w:r w:rsidRPr="00627768">
        <w:rPr>
          <w:rFonts w:ascii="Arial" w:hAnsi="Arial" w:cs="Arial"/>
          <w:sz w:val="20"/>
          <w:szCs w:val="20"/>
        </w:rPr>
        <w:t xml:space="preserve"> Falso</w:t>
      </w:r>
    </w:p>
    <w:p w14:paraId="6D2395F2" w14:textId="63C301CD" w:rsidR="00627768" w:rsidRDefault="00627768" w:rsidP="00627768">
      <w:pPr>
        <w:pStyle w:val="Standard"/>
        <w:rPr>
          <w:rFonts w:ascii="Arial" w:hAnsi="Arial" w:cs="Arial"/>
          <w:b/>
          <w:bCs/>
          <w:sz w:val="20"/>
          <w:szCs w:val="20"/>
        </w:rPr>
      </w:pPr>
    </w:p>
    <w:p w14:paraId="4B290138" w14:textId="7F20A2D2" w:rsidR="008A67BA" w:rsidRDefault="008A67BA" w:rsidP="00627768">
      <w:pPr>
        <w:pStyle w:val="Standard"/>
        <w:rPr>
          <w:rFonts w:ascii="Arial" w:hAnsi="Arial" w:cs="Arial"/>
          <w:b/>
          <w:bCs/>
          <w:sz w:val="20"/>
          <w:szCs w:val="20"/>
        </w:rPr>
      </w:pPr>
    </w:p>
    <w:p w14:paraId="22135E8F" w14:textId="5C1F489F" w:rsidR="008A67BA" w:rsidRDefault="008A67BA" w:rsidP="00627768">
      <w:pPr>
        <w:pStyle w:val="Standard"/>
        <w:rPr>
          <w:rFonts w:ascii="Arial" w:hAnsi="Arial" w:cs="Arial"/>
          <w:b/>
          <w:bCs/>
          <w:sz w:val="20"/>
          <w:szCs w:val="20"/>
        </w:rPr>
      </w:pPr>
    </w:p>
    <w:p w14:paraId="3731F033" w14:textId="77777777" w:rsidR="008A67BA" w:rsidRPr="00627768" w:rsidRDefault="008A67BA" w:rsidP="00627768">
      <w:pPr>
        <w:pStyle w:val="Standard"/>
        <w:rPr>
          <w:rFonts w:ascii="Arial" w:hAnsi="Arial" w:cs="Arial"/>
          <w:b/>
          <w:bCs/>
          <w:sz w:val="20"/>
          <w:szCs w:val="20"/>
        </w:rPr>
      </w:pPr>
    </w:p>
    <w:p w14:paraId="64B60344" w14:textId="77777777" w:rsidR="008A67BA" w:rsidRDefault="008A67BA" w:rsidP="008A67BA">
      <w:pPr>
        <w:pStyle w:val="Standard"/>
        <w:rPr>
          <w:rFonts w:ascii="Arial" w:hAnsi="Arial" w:cs="Arial"/>
          <w:b/>
          <w:bCs/>
          <w:sz w:val="20"/>
          <w:szCs w:val="20"/>
        </w:rPr>
      </w:pPr>
    </w:p>
    <w:p w14:paraId="12F56B4D" w14:textId="77777777" w:rsidR="008A67BA" w:rsidRDefault="008A67BA" w:rsidP="008A67BA">
      <w:pPr>
        <w:pStyle w:val="Standard"/>
        <w:rPr>
          <w:rFonts w:ascii="Arial" w:hAnsi="Arial" w:cs="Arial"/>
          <w:b/>
          <w:bCs/>
          <w:sz w:val="20"/>
          <w:szCs w:val="20"/>
        </w:rPr>
      </w:pPr>
    </w:p>
    <w:p w14:paraId="093C5FCD" w14:textId="35A841EA" w:rsidR="00627768" w:rsidRDefault="008A67BA" w:rsidP="008A67BA">
      <w:pPr>
        <w:pStyle w:val="Standard"/>
        <w:rPr>
          <w:rFonts w:ascii="Arial" w:hAnsi="Arial" w:cs="Arial"/>
          <w:b/>
          <w:bCs/>
          <w:sz w:val="20"/>
          <w:szCs w:val="20"/>
        </w:rPr>
      </w:pPr>
      <w:r>
        <w:rPr>
          <w:rFonts w:ascii="Arial" w:hAnsi="Arial" w:cs="Arial"/>
          <w:b/>
          <w:bCs/>
          <w:sz w:val="20"/>
          <w:szCs w:val="20"/>
        </w:rPr>
        <w:t xml:space="preserve">15. </w:t>
      </w:r>
      <w:r w:rsidR="00627768" w:rsidRPr="00627768">
        <w:rPr>
          <w:rFonts w:ascii="Arial" w:hAnsi="Arial" w:cs="Arial"/>
          <w:b/>
          <w:bCs/>
          <w:sz w:val="20"/>
          <w:szCs w:val="20"/>
        </w:rPr>
        <w:t>Indique la opción más adecuada:</w:t>
      </w:r>
    </w:p>
    <w:p w14:paraId="65235A34" w14:textId="77777777" w:rsidR="00627768" w:rsidRPr="00627768" w:rsidRDefault="00627768" w:rsidP="00627768">
      <w:pPr>
        <w:pStyle w:val="Standard"/>
        <w:ind w:left="720"/>
        <w:rPr>
          <w:rFonts w:ascii="Arial" w:hAnsi="Arial" w:cs="Arial"/>
          <w:b/>
          <w:bCs/>
          <w:sz w:val="20"/>
          <w:szCs w:val="20"/>
        </w:rPr>
      </w:pPr>
    </w:p>
    <w:p w14:paraId="6C33EAC0"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a. Para conocer el tráfico de un servidor, hay que instalarle un sniffer.</w:t>
      </w:r>
    </w:p>
    <w:p w14:paraId="689C0A24" w14:textId="77777777" w:rsidR="00627768" w:rsidRDefault="00627768" w:rsidP="00627768">
      <w:pPr>
        <w:pStyle w:val="Standard"/>
        <w:rPr>
          <w:rFonts w:ascii="Arial" w:hAnsi="Arial" w:cs="Arial"/>
          <w:sz w:val="20"/>
          <w:szCs w:val="20"/>
          <w:highlight w:val="yellow"/>
        </w:rPr>
      </w:pPr>
      <w:r w:rsidRPr="00627768">
        <w:rPr>
          <w:rFonts w:ascii="Arial" w:hAnsi="Arial" w:cs="Arial"/>
          <w:sz w:val="20"/>
          <w:szCs w:val="20"/>
        </w:rPr>
        <w:tab/>
      </w:r>
      <w:r w:rsidRPr="00627768">
        <w:rPr>
          <w:rFonts w:ascii="Arial" w:hAnsi="Arial" w:cs="Arial"/>
          <w:sz w:val="20"/>
          <w:szCs w:val="20"/>
          <w:highlight w:val="yellow"/>
        </w:rPr>
        <w:t xml:space="preserve">b. Para conocer el tráfico de un servidor, se puede instalar un sniffer a un pc con el que comparta </w:t>
      </w:r>
    </w:p>
    <w:p w14:paraId="1EC1B932" w14:textId="3DF3A506" w:rsidR="00627768" w:rsidRPr="00627768" w:rsidRDefault="00627768" w:rsidP="00627768">
      <w:pPr>
        <w:pStyle w:val="Standard"/>
        <w:rPr>
          <w:rFonts w:ascii="Arial" w:hAnsi="Arial" w:cs="Arial"/>
          <w:sz w:val="20"/>
          <w:szCs w:val="20"/>
        </w:rPr>
      </w:pPr>
      <w:r>
        <w:rPr>
          <w:rFonts w:ascii="Arial" w:hAnsi="Arial" w:cs="Arial"/>
          <w:sz w:val="20"/>
          <w:szCs w:val="20"/>
          <w:highlight w:val="yellow"/>
        </w:rPr>
        <w:t xml:space="preserve">                 </w:t>
      </w:r>
      <w:r w:rsidRPr="00627768">
        <w:rPr>
          <w:rFonts w:ascii="Arial" w:hAnsi="Arial" w:cs="Arial"/>
          <w:sz w:val="20"/>
          <w:szCs w:val="20"/>
          <w:highlight w:val="yellow"/>
        </w:rPr>
        <w:t>cualquier switcher.</w:t>
      </w:r>
    </w:p>
    <w:p w14:paraId="47313077" w14:textId="77777777" w:rsidR="00627768" w:rsidRDefault="00627768" w:rsidP="00627768">
      <w:pPr>
        <w:pStyle w:val="Standard"/>
        <w:rPr>
          <w:rFonts w:ascii="Arial" w:hAnsi="Arial" w:cs="Arial"/>
          <w:sz w:val="20"/>
          <w:szCs w:val="20"/>
        </w:rPr>
      </w:pPr>
      <w:r w:rsidRPr="00627768">
        <w:rPr>
          <w:rFonts w:ascii="Arial" w:hAnsi="Arial" w:cs="Arial"/>
          <w:sz w:val="20"/>
          <w:szCs w:val="20"/>
        </w:rPr>
        <w:tab/>
        <w:t xml:space="preserve">c. Para conocer el tráfico de un servidor, se puede instalar un sniffer a un pc con el que comparta un </w:t>
      </w:r>
      <w:r>
        <w:rPr>
          <w:rFonts w:ascii="Arial" w:hAnsi="Arial" w:cs="Arial"/>
          <w:sz w:val="20"/>
          <w:szCs w:val="20"/>
        </w:rPr>
        <w:t xml:space="preserve">   </w:t>
      </w:r>
    </w:p>
    <w:p w14:paraId="08EA66F1" w14:textId="467332C4" w:rsidR="00627768" w:rsidRPr="00627768" w:rsidRDefault="00627768" w:rsidP="00627768">
      <w:pPr>
        <w:pStyle w:val="Standard"/>
        <w:rPr>
          <w:rFonts w:ascii="Arial" w:hAnsi="Arial" w:cs="Arial"/>
          <w:sz w:val="20"/>
          <w:szCs w:val="20"/>
        </w:rPr>
      </w:pPr>
      <w:r>
        <w:rPr>
          <w:rFonts w:ascii="Arial" w:hAnsi="Arial" w:cs="Arial"/>
          <w:sz w:val="20"/>
          <w:szCs w:val="20"/>
        </w:rPr>
        <w:t xml:space="preserve">                 </w:t>
      </w:r>
      <w:r w:rsidRPr="00627768">
        <w:rPr>
          <w:rFonts w:ascii="Arial" w:hAnsi="Arial" w:cs="Arial"/>
          <w:sz w:val="20"/>
          <w:szCs w:val="20"/>
        </w:rPr>
        <w:t>hub.</w:t>
      </w:r>
      <w:r w:rsidRPr="00627768">
        <w:rPr>
          <w:rFonts w:ascii="Arial" w:hAnsi="Arial" w:cs="Arial"/>
          <w:b/>
          <w:bCs/>
          <w:sz w:val="20"/>
          <w:szCs w:val="20"/>
          <w:u w:val="single"/>
        </w:rPr>
        <w:t xml:space="preserve"> </w:t>
      </w:r>
    </w:p>
    <w:p w14:paraId="237BF2BC"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d. Para conocer el tráfico de un servidor, se deben consultar sus registros de auditoría.</w:t>
      </w:r>
    </w:p>
    <w:p w14:paraId="651BDF33" w14:textId="77777777" w:rsidR="00627768" w:rsidRPr="00627768" w:rsidRDefault="00627768" w:rsidP="00627768">
      <w:pPr>
        <w:pStyle w:val="Standard"/>
        <w:rPr>
          <w:rFonts w:ascii="Arial" w:hAnsi="Arial" w:cs="Arial"/>
          <w:sz w:val="20"/>
          <w:szCs w:val="20"/>
        </w:rPr>
      </w:pPr>
    </w:p>
    <w:p w14:paraId="4232CBF9" w14:textId="77777777" w:rsidR="008A67BA" w:rsidRDefault="008A67BA" w:rsidP="00627768">
      <w:pPr>
        <w:pStyle w:val="Standard"/>
        <w:rPr>
          <w:rFonts w:ascii="Arial" w:hAnsi="Arial" w:cs="Arial"/>
          <w:b/>
          <w:bCs/>
          <w:sz w:val="20"/>
          <w:szCs w:val="20"/>
        </w:rPr>
      </w:pPr>
    </w:p>
    <w:p w14:paraId="44C06E70" w14:textId="77777777" w:rsidR="008A67BA" w:rsidRDefault="008A67BA" w:rsidP="00627768">
      <w:pPr>
        <w:pStyle w:val="Standard"/>
        <w:rPr>
          <w:rFonts w:ascii="Arial" w:hAnsi="Arial" w:cs="Arial"/>
          <w:b/>
          <w:bCs/>
          <w:sz w:val="20"/>
          <w:szCs w:val="20"/>
        </w:rPr>
      </w:pPr>
    </w:p>
    <w:p w14:paraId="77BEF5E9" w14:textId="77777777" w:rsidR="008A67BA" w:rsidRDefault="008A67BA" w:rsidP="00627768">
      <w:pPr>
        <w:pStyle w:val="Standard"/>
        <w:rPr>
          <w:rFonts w:ascii="Arial" w:hAnsi="Arial" w:cs="Arial"/>
          <w:b/>
          <w:bCs/>
          <w:sz w:val="20"/>
          <w:szCs w:val="20"/>
        </w:rPr>
      </w:pPr>
    </w:p>
    <w:p w14:paraId="794E9D9C" w14:textId="25598E90" w:rsidR="00627768" w:rsidRPr="00627768" w:rsidRDefault="00627768" w:rsidP="00627768">
      <w:pPr>
        <w:pStyle w:val="Standard"/>
        <w:rPr>
          <w:rFonts w:ascii="Arial" w:hAnsi="Arial" w:cs="Arial"/>
          <w:b/>
          <w:bCs/>
          <w:sz w:val="20"/>
          <w:szCs w:val="20"/>
        </w:rPr>
      </w:pPr>
      <w:r w:rsidRPr="00627768">
        <w:rPr>
          <w:rFonts w:ascii="Arial" w:hAnsi="Arial" w:cs="Arial"/>
          <w:b/>
          <w:bCs/>
          <w:sz w:val="20"/>
          <w:szCs w:val="20"/>
        </w:rPr>
        <w:t>14. En relación a las herramientas TCPDUMP y TCPFLOW, indique si las afirmaciones son verdaderas o falsas:</w:t>
      </w:r>
    </w:p>
    <w:p w14:paraId="58017410"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a. Se pueden usar como entrada para WireShark.</w:t>
      </w:r>
    </w:p>
    <w:p w14:paraId="4ACE7688"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rPr>
        <w:tab/>
        <w:t>… Verdadero</w:t>
      </w:r>
    </w:p>
    <w:p w14:paraId="6DA62EBF"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rPr>
        <w:tab/>
      </w:r>
      <w:bookmarkStart w:id="9" w:name="OLE_LINK10"/>
      <w:bookmarkStart w:id="10" w:name="OLE_LINK11"/>
      <w:bookmarkStart w:id="11" w:name="OLE_LINK12"/>
      <w:r w:rsidRPr="00627768">
        <w:rPr>
          <w:rFonts w:ascii="Arial" w:hAnsi="Arial" w:cs="Arial"/>
          <w:sz w:val="20"/>
          <w:szCs w:val="20"/>
          <w:highlight w:val="yellow"/>
        </w:rPr>
        <w:t>…</w:t>
      </w:r>
      <w:bookmarkEnd w:id="9"/>
      <w:bookmarkEnd w:id="10"/>
      <w:bookmarkEnd w:id="11"/>
      <w:r w:rsidRPr="00627768">
        <w:rPr>
          <w:rFonts w:ascii="Arial" w:hAnsi="Arial" w:cs="Arial"/>
          <w:sz w:val="20"/>
          <w:szCs w:val="20"/>
          <w:highlight w:val="yellow"/>
        </w:rPr>
        <w:t xml:space="preserve"> Falso</w:t>
      </w:r>
    </w:p>
    <w:p w14:paraId="1B5C5272"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b. Son muy eficientes para capturar tráfico desde línea de comandos.</w:t>
      </w:r>
    </w:p>
    <w:p w14:paraId="3FD39909"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rPr>
        <w:tab/>
      </w:r>
      <w:r w:rsidRPr="00627768">
        <w:rPr>
          <w:rFonts w:ascii="Arial" w:hAnsi="Arial" w:cs="Arial"/>
          <w:sz w:val="20"/>
          <w:szCs w:val="20"/>
          <w:highlight w:val="yellow"/>
        </w:rPr>
        <w:t>…</w:t>
      </w:r>
      <w:r w:rsidRPr="00627768">
        <w:rPr>
          <w:rFonts w:ascii="Arial" w:hAnsi="Arial" w:cs="Arial"/>
          <w:b/>
          <w:bCs/>
          <w:sz w:val="20"/>
          <w:szCs w:val="20"/>
          <w:highlight w:val="yellow"/>
          <w:u w:val="single"/>
        </w:rPr>
        <w:t xml:space="preserve"> </w:t>
      </w:r>
      <w:r w:rsidRPr="00627768">
        <w:rPr>
          <w:rFonts w:ascii="Arial" w:hAnsi="Arial" w:cs="Arial"/>
          <w:sz w:val="20"/>
          <w:szCs w:val="20"/>
          <w:highlight w:val="yellow"/>
        </w:rPr>
        <w:t>Verdadero</w:t>
      </w:r>
    </w:p>
    <w:p w14:paraId="33A2BBE5"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rPr>
        <w:tab/>
      </w:r>
      <w:bookmarkStart w:id="12" w:name="OLE_LINK13"/>
      <w:bookmarkStart w:id="13" w:name="OLE_LINK14"/>
      <w:bookmarkStart w:id="14" w:name="OLE_LINK15"/>
      <w:r w:rsidRPr="00627768">
        <w:rPr>
          <w:rFonts w:ascii="Arial" w:hAnsi="Arial" w:cs="Arial"/>
          <w:sz w:val="20"/>
          <w:szCs w:val="20"/>
        </w:rPr>
        <w:t>…</w:t>
      </w:r>
      <w:bookmarkEnd w:id="12"/>
      <w:bookmarkEnd w:id="13"/>
      <w:bookmarkEnd w:id="14"/>
      <w:r w:rsidRPr="00627768">
        <w:rPr>
          <w:rFonts w:ascii="Arial" w:hAnsi="Arial" w:cs="Arial"/>
          <w:sz w:val="20"/>
          <w:szCs w:val="20"/>
        </w:rPr>
        <w:t xml:space="preserve"> Falso</w:t>
      </w:r>
    </w:p>
    <w:p w14:paraId="050F20EE"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c. Pertenecen a la categoría de sniffers.</w:t>
      </w:r>
    </w:p>
    <w:p w14:paraId="306EEAAE"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rPr>
        <w:tab/>
        <w:t>…</w:t>
      </w:r>
      <w:r w:rsidRPr="00627768">
        <w:rPr>
          <w:rFonts w:ascii="Arial" w:hAnsi="Arial" w:cs="Arial"/>
          <w:b/>
          <w:bCs/>
          <w:sz w:val="20"/>
          <w:szCs w:val="20"/>
          <w:u w:val="single"/>
        </w:rPr>
        <w:t xml:space="preserve"> </w:t>
      </w:r>
      <w:r w:rsidRPr="00627768">
        <w:rPr>
          <w:rFonts w:ascii="Arial" w:hAnsi="Arial" w:cs="Arial"/>
          <w:sz w:val="20"/>
          <w:szCs w:val="20"/>
        </w:rPr>
        <w:t>Verdadero</w:t>
      </w:r>
    </w:p>
    <w:p w14:paraId="2A2DF319"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rPr>
        <w:tab/>
      </w:r>
      <w:bookmarkStart w:id="15" w:name="OLE_LINK16"/>
      <w:bookmarkStart w:id="16" w:name="OLE_LINK17"/>
      <w:bookmarkStart w:id="17" w:name="OLE_LINK18"/>
      <w:r w:rsidRPr="00627768">
        <w:rPr>
          <w:rFonts w:ascii="Arial" w:hAnsi="Arial" w:cs="Arial"/>
          <w:sz w:val="20"/>
          <w:szCs w:val="20"/>
          <w:highlight w:val="yellow"/>
        </w:rPr>
        <w:t>…</w:t>
      </w:r>
      <w:bookmarkEnd w:id="15"/>
      <w:bookmarkEnd w:id="16"/>
      <w:bookmarkEnd w:id="17"/>
      <w:r w:rsidRPr="00627768">
        <w:rPr>
          <w:rFonts w:ascii="Arial" w:hAnsi="Arial" w:cs="Arial"/>
          <w:sz w:val="20"/>
          <w:szCs w:val="20"/>
          <w:highlight w:val="yellow"/>
        </w:rPr>
        <w:t>Falso</w:t>
      </w:r>
    </w:p>
    <w:p w14:paraId="77089EA7" w14:textId="77777777" w:rsidR="008A67BA" w:rsidRDefault="008A67BA" w:rsidP="00627768">
      <w:pPr>
        <w:pStyle w:val="Standard"/>
        <w:rPr>
          <w:rFonts w:ascii="Arial" w:hAnsi="Arial" w:cs="Arial"/>
          <w:b/>
          <w:bCs/>
          <w:sz w:val="20"/>
          <w:szCs w:val="20"/>
        </w:rPr>
      </w:pPr>
    </w:p>
    <w:p w14:paraId="550E366C" w14:textId="77777777" w:rsidR="008A67BA" w:rsidRDefault="008A67BA" w:rsidP="00627768">
      <w:pPr>
        <w:pStyle w:val="Standard"/>
        <w:rPr>
          <w:rFonts w:ascii="Arial" w:hAnsi="Arial" w:cs="Arial"/>
          <w:b/>
          <w:bCs/>
          <w:sz w:val="20"/>
          <w:szCs w:val="20"/>
          <w:highlight w:val="red"/>
        </w:rPr>
      </w:pPr>
    </w:p>
    <w:p w14:paraId="529C8539" w14:textId="77777777" w:rsidR="008A67BA" w:rsidRDefault="008A67BA" w:rsidP="00627768">
      <w:pPr>
        <w:pStyle w:val="Standard"/>
        <w:rPr>
          <w:rFonts w:ascii="Arial" w:hAnsi="Arial" w:cs="Arial"/>
          <w:b/>
          <w:bCs/>
          <w:sz w:val="20"/>
          <w:szCs w:val="20"/>
          <w:highlight w:val="red"/>
        </w:rPr>
      </w:pPr>
    </w:p>
    <w:p w14:paraId="3BEF2D2D" w14:textId="1D4A9E02" w:rsidR="00627768" w:rsidRPr="00627768" w:rsidRDefault="00627768" w:rsidP="00627768">
      <w:pPr>
        <w:pStyle w:val="Standard"/>
        <w:rPr>
          <w:rFonts w:ascii="Arial" w:hAnsi="Arial" w:cs="Arial"/>
          <w:b/>
          <w:bCs/>
          <w:sz w:val="20"/>
          <w:szCs w:val="20"/>
        </w:rPr>
      </w:pPr>
      <w:r w:rsidRPr="007966C5">
        <w:rPr>
          <w:rFonts w:ascii="Arial" w:hAnsi="Arial" w:cs="Arial"/>
          <w:b/>
          <w:bCs/>
          <w:sz w:val="20"/>
          <w:szCs w:val="20"/>
        </w:rPr>
        <w:t>15.</w:t>
      </w:r>
      <w:r w:rsidR="008A67BA">
        <w:rPr>
          <w:rFonts w:ascii="Arial" w:hAnsi="Arial" w:cs="Arial"/>
          <w:b/>
          <w:bCs/>
          <w:sz w:val="20"/>
          <w:szCs w:val="20"/>
        </w:rPr>
        <w:t xml:space="preserve"> </w:t>
      </w:r>
      <w:r w:rsidRPr="00627768">
        <w:rPr>
          <w:rFonts w:ascii="Arial" w:hAnsi="Arial" w:cs="Arial"/>
          <w:b/>
          <w:bCs/>
          <w:sz w:val="20"/>
          <w:szCs w:val="20"/>
        </w:rPr>
        <w:t>Complete la siguiente frase:</w:t>
      </w:r>
    </w:p>
    <w:p w14:paraId="61A4F9CD"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 xml:space="preserve">La herramienta </w:t>
      </w:r>
      <w:r w:rsidRPr="00627768">
        <w:rPr>
          <w:rFonts w:ascii="Arial" w:hAnsi="Arial" w:cs="Arial"/>
          <w:b/>
          <w:bCs/>
          <w:sz w:val="20"/>
          <w:szCs w:val="20"/>
          <w:highlight w:val="yellow"/>
          <w:u w:val="single"/>
        </w:rPr>
        <w:t>_</w:t>
      </w:r>
      <w:r w:rsidRPr="00627768">
        <w:rPr>
          <w:rFonts w:ascii="Arial" w:hAnsi="Arial" w:cs="Arial"/>
          <w:bCs/>
          <w:sz w:val="20"/>
          <w:szCs w:val="20"/>
          <w:highlight w:val="yellow"/>
          <w:u w:val="single"/>
        </w:rPr>
        <w:t>wireshark</w:t>
      </w:r>
      <w:r w:rsidRPr="00627768">
        <w:rPr>
          <w:rFonts w:ascii="Arial" w:hAnsi="Arial" w:cs="Arial"/>
          <w:bCs/>
          <w:sz w:val="20"/>
          <w:szCs w:val="20"/>
          <w:u w:val="single"/>
        </w:rPr>
        <w:t xml:space="preserve">   </w:t>
      </w:r>
      <w:r w:rsidRPr="00627768">
        <w:rPr>
          <w:rFonts w:ascii="Arial" w:hAnsi="Arial" w:cs="Arial"/>
          <w:sz w:val="20"/>
          <w:szCs w:val="20"/>
        </w:rPr>
        <w:t xml:space="preserve">permite  construir  </w:t>
      </w:r>
      <w:r w:rsidRPr="00627768">
        <w:rPr>
          <w:rFonts w:ascii="Arial" w:hAnsi="Arial" w:cs="Arial"/>
          <w:bCs/>
          <w:sz w:val="20"/>
          <w:szCs w:val="20"/>
          <w:highlight w:val="yellow"/>
          <w:u w:val="single"/>
        </w:rPr>
        <w:t>filtros</w:t>
      </w:r>
      <w:r w:rsidRPr="00627768">
        <w:rPr>
          <w:rFonts w:ascii="Arial" w:hAnsi="Arial" w:cs="Arial"/>
          <w:bCs/>
          <w:sz w:val="20"/>
          <w:szCs w:val="20"/>
          <w:u w:val="single"/>
        </w:rPr>
        <w:t xml:space="preserve"> </w:t>
      </w:r>
      <w:r w:rsidRPr="00627768">
        <w:rPr>
          <w:rFonts w:ascii="Arial" w:hAnsi="Arial" w:cs="Arial"/>
          <w:sz w:val="20"/>
          <w:szCs w:val="20"/>
        </w:rPr>
        <w:t xml:space="preserve"> que eliminen todo el tráfico que no interesa, por ejemplo, porque corresponda a servicios conocidos que no se quieran analizar.</w:t>
      </w:r>
    </w:p>
    <w:p w14:paraId="1110213D" w14:textId="77777777" w:rsidR="00627768" w:rsidRPr="00921EFC" w:rsidRDefault="00627768" w:rsidP="00627768">
      <w:pPr>
        <w:pStyle w:val="Standard"/>
        <w:rPr>
          <w:rFonts w:ascii="DejaVu Serif" w:hAnsi="DejaVu Serif"/>
          <w:b/>
          <w:bCs/>
          <w:sz w:val="14"/>
          <w:szCs w:val="14"/>
        </w:rPr>
      </w:pPr>
    </w:p>
    <w:p w14:paraId="65662D4E" w14:textId="0BC3576B" w:rsidR="00AE04EE" w:rsidRDefault="00AE04EE">
      <w:pPr>
        <w:tabs>
          <w:tab w:val="left" w:pos="6970"/>
        </w:tabs>
        <w:rPr>
          <w:rFonts w:ascii="Arial" w:hAnsi="Arial" w:cs="Arial"/>
          <w:sz w:val="20"/>
          <w:szCs w:val="20"/>
        </w:rPr>
      </w:pPr>
      <w:r>
        <w:rPr>
          <w:rFonts w:ascii="Arial" w:hAnsi="Arial" w:cs="Arial"/>
          <w:sz w:val="20"/>
          <w:szCs w:val="20"/>
        </w:rPr>
        <w:tab/>
      </w:r>
      <w:bookmarkStart w:id="18" w:name="_PictureBullets"/>
      <w:bookmarkStart w:id="19" w:name="OLE_LINK6"/>
      <w:bookmarkStart w:id="20" w:name="OLE_LINK5"/>
      <w:bookmarkStart w:id="21" w:name="OLE_LINK4"/>
      <w:bookmarkEnd w:id="18"/>
      <w:bookmarkEnd w:id="19"/>
      <w:bookmarkEnd w:id="20"/>
      <w:bookmarkEnd w:id="21"/>
    </w:p>
    <w:p w14:paraId="5FFD6069" w14:textId="1668935C" w:rsidR="008A67BA" w:rsidRDefault="008A67BA">
      <w:pPr>
        <w:tabs>
          <w:tab w:val="left" w:pos="6970"/>
        </w:tabs>
        <w:rPr>
          <w:rFonts w:ascii="Arial" w:hAnsi="Arial" w:cs="Arial"/>
          <w:sz w:val="20"/>
          <w:szCs w:val="20"/>
        </w:rPr>
      </w:pPr>
    </w:p>
    <w:p w14:paraId="44E9E386" w14:textId="5BCA60DF" w:rsidR="008A67BA" w:rsidRDefault="008A67BA">
      <w:pPr>
        <w:tabs>
          <w:tab w:val="left" w:pos="6970"/>
        </w:tabs>
        <w:rPr>
          <w:rFonts w:ascii="Arial" w:hAnsi="Arial" w:cs="Arial"/>
          <w:sz w:val="20"/>
          <w:szCs w:val="20"/>
        </w:rPr>
      </w:pPr>
    </w:p>
    <w:p w14:paraId="7DF33901" w14:textId="76DECE13" w:rsidR="008A67BA" w:rsidRDefault="008A67BA">
      <w:pPr>
        <w:tabs>
          <w:tab w:val="left" w:pos="6970"/>
        </w:tabs>
        <w:rPr>
          <w:rFonts w:ascii="Arial" w:hAnsi="Arial" w:cs="Arial"/>
          <w:sz w:val="20"/>
          <w:szCs w:val="20"/>
        </w:rPr>
      </w:pPr>
    </w:p>
    <w:p w14:paraId="5C94B2B3" w14:textId="4F986A59" w:rsidR="008A67BA" w:rsidRDefault="008A67BA">
      <w:pPr>
        <w:tabs>
          <w:tab w:val="left" w:pos="6970"/>
        </w:tabs>
        <w:rPr>
          <w:rFonts w:ascii="Arial" w:hAnsi="Arial" w:cs="Arial"/>
          <w:sz w:val="20"/>
          <w:szCs w:val="20"/>
        </w:rPr>
      </w:pPr>
    </w:p>
    <w:p w14:paraId="2534B2B3" w14:textId="71B832C0" w:rsidR="008A67BA" w:rsidRDefault="008A67BA">
      <w:pPr>
        <w:tabs>
          <w:tab w:val="left" w:pos="6970"/>
        </w:tabs>
        <w:rPr>
          <w:rFonts w:ascii="Arial" w:hAnsi="Arial" w:cs="Arial"/>
          <w:sz w:val="20"/>
          <w:szCs w:val="20"/>
        </w:rPr>
      </w:pPr>
    </w:p>
    <w:p w14:paraId="427FD2A8" w14:textId="3CC147E1" w:rsidR="008A67BA" w:rsidRDefault="008A67BA">
      <w:pPr>
        <w:tabs>
          <w:tab w:val="left" w:pos="6970"/>
        </w:tabs>
        <w:rPr>
          <w:rFonts w:ascii="Arial" w:hAnsi="Arial" w:cs="Arial"/>
          <w:sz w:val="20"/>
          <w:szCs w:val="20"/>
        </w:rPr>
      </w:pPr>
    </w:p>
    <w:p w14:paraId="5DEF5C33" w14:textId="42B10C16" w:rsidR="008A67BA" w:rsidRDefault="008A67BA">
      <w:pPr>
        <w:tabs>
          <w:tab w:val="left" w:pos="6970"/>
        </w:tabs>
        <w:rPr>
          <w:rFonts w:ascii="Arial" w:hAnsi="Arial" w:cs="Arial"/>
          <w:sz w:val="20"/>
          <w:szCs w:val="20"/>
        </w:rPr>
      </w:pPr>
    </w:p>
    <w:p w14:paraId="1D296FA0" w14:textId="59AC197A" w:rsidR="008A67BA" w:rsidRDefault="008A67BA">
      <w:pPr>
        <w:tabs>
          <w:tab w:val="left" w:pos="6970"/>
        </w:tabs>
        <w:rPr>
          <w:rFonts w:ascii="Arial" w:hAnsi="Arial" w:cs="Arial"/>
          <w:sz w:val="20"/>
          <w:szCs w:val="20"/>
        </w:rPr>
      </w:pPr>
    </w:p>
    <w:p w14:paraId="3A5A3AAE" w14:textId="328A0B7D" w:rsidR="008A67BA" w:rsidRDefault="008A67BA">
      <w:pPr>
        <w:tabs>
          <w:tab w:val="left" w:pos="6970"/>
        </w:tabs>
        <w:rPr>
          <w:rFonts w:ascii="Arial" w:hAnsi="Arial" w:cs="Arial"/>
          <w:sz w:val="20"/>
          <w:szCs w:val="20"/>
        </w:rPr>
      </w:pPr>
    </w:p>
    <w:p w14:paraId="74E791EC" w14:textId="72D610EE" w:rsidR="008A67BA" w:rsidRDefault="008A67BA">
      <w:pPr>
        <w:tabs>
          <w:tab w:val="left" w:pos="6970"/>
        </w:tabs>
        <w:rPr>
          <w:rFonts w:ascii="Arial" w:hAnsi="Arial" w:cs="Arial"/>
          <w:sz w:val="20"/>
          <w:szCs w:val="20"/>
        </w:rPr>
      </w:pPr>
    </w:p>
    <w:p w14:paraId="19546097" w14:textId="550A4A82" w:rsidR="008A67BA" w:rsidRDefault="008A67BA">
      <w:pPr>
        <w:tabs>
          <w:tab w:val="left" w:pos="6970"/>
        </w:tabs>
        <w:rPr>
          <w:rFonts w:ascii="Arial" w:hAnsi="Arial" w:cs="Arial"/>
          <w:sz w:val="20"/>
          <w:szCs w:val="20"/>
        </w:rPr>
      </w:pPr>
    </w:p>
    <w:p w14:paraId="06D94C46" w14:textId="594FD43F" w:rsidR="008A67BA" w:rsidRDefault="008A67BA">
      <w:pPr>
        <w:tabs>
          <w:tab w:val="left" w:pos="6970"/>
        </w:tabs>
        <w:rPr>
          <w:rFonts w:ascii="Arial" w:hAnsi="Arial" w:cs="Arial"/>
          <w:sz w:val="20"/>
          <w:szCs w:val="20"/>
        </w:rPr>
      </w:pPr>
    </w:p>
    <w:p w14:paraId="668E6547" w14:textId="7FD04050" w:rsidR="008A67BA" w:rsidRDefault="008A67BA">
      <w:pPr>
        <w:tabs>
          <w:tab w:val="left" w:pos="6970"/>
        </w:tabs>
        <w:rPr>
          <w:rFonts w:ascii="Arial" w:hAnsi="Arial" w:cs="Arial"/>
          <w:sz w:val="20"/>
          <w:szCs w:val="20"/>
        </w:rPr>
      </w:pPr>
    </w:p>
    <w:p w14:paraId="73403000" w14:textId="007E626B" w:rsidR="008A67BA" w:rsidRDefault="008A67BA">
      <w:pPr>
        <w:tabs>
          <w:tab w:val="left" w:pos="6970"/>
        </w:tabs>
        <w:rPr>
          <w:rFonts w:ascii="Arial" w:hAnsi="Arial" w:cs="Arial"/>
          <w:sz w:val="20"/>
          <w:szCs w:val="20"/>
        </w:rPr>
      </w:pPr>
    </w:p>
    <w:p w14:paraId="3A187AEF" w14:textId="498FEBDA" w:rsidR="008A67BA" w:rsidRDefault="008A67BA" w:rsidP="008A67BA">
      <w:pPr>
        <w:spacing w:before="80" w:after="80" w:line="360" w:lineRule="auto"/>
        <w:ind w:left="709" w:hanging="709"/>
        <w:jc w:val="both"/>
        <w:rPr>
          <w:rFonts w:ascii="Arial" w:hAnsi="Arial" w:cs="Arial"/>
          <w:b/>
          <w:bCs/>
          <w:sz w:val="28"/>
          <w:szCs w:val="28"/>
        </w:rPr>
      </w:pPr>
      <w:r w:rsidRPr="00392081">
        <w:rPr>
          <w:rFonts w:ascii="Arial" w:hAnsi="Arial" w:cs="Arial"/>
          <w:b/>
          <w:bCs/>
          <w:sz w:val="28"/>
          <w:szCs w:val="28"/>
        </w:rPr>
        <w:t xml:space="preserve">CAPITULO </w:t>
      </w:r>
      <w:r>
        <w:rPr>
          <w:rFonts w:ascii="Arial" w:hAnsi="Arial" w:cs="Arial"/>
          <w:b/>
          <w:bCs/>
          <w:sz w:val="28"/>
          <w:szCs w:val="28"/>
        </w:rPr>
        <w:t>–</w:t>
      </w:r>
      <w:r w:rsidRPr="00392081">
        <w:rPr>
          <w:rFonts w:ascii="Arial" w:hAnsi="Arial" w:cs="Arial"/>
          <w:b/>
          <w:bCs/>
          <w:sz w:val="28"/>
          <w:szCs w:val="28"/>
        </w:rPr>
        <w:t xml:space="preserve"> 0</w:t>
      </w:r>
      <w:r>
        <w:rPr>
          <w:rFonts w:ascii="Arial" w:hAnsi="Arial" w:cs="Arial"/>
          <w:b/>
          <w:bCs/>
          <w:sz w:val="28"/>
          <w:szCs w:val="28"/>
        </w:rPr>
        <w:t xml:space="preserve">8 // </w:t>
      </w:r>
    </w:p>
    <w:p w14:paraId="58310714" w14:textId="499AECAC" w:rsidR="008A67BA" w:rsidRDefault="008A67BA" w:rsidP="008A67BA">
      <w:pPr>
        <w:spacing w:before="80" w:after="80" w:line="360" w:lineRule="auto"/>
        <w:ind w:left="709" w:hanging="709"/>
        <w:jc w:val="both"/>
        <w:rPr>
          <w:rFonts w:ascii="Arial" w:hAnsi="Arial" w:cs="Arial"/>
          <w:b/>
          <w:bCs/>
          <w:sz w:val="20"/>
          <w:szCs w:val="20"/>
        </w:rPr>
      </w:pPr>
      <w:r w:rsidRPr="0073255F">
        <w:rPr>
          <w:rFonts w:ascii="Arial" w:hAnsi="Arial" w:cs="Arial"/>
          <w:b/>
          <w:bCs/>
          <w:sz w:val="20"/>
          <w:szCs w:val="20"/>
        </w:rPr>
        <w:t>MF0486_3. UD</w:t>
      </w:r>
      <w:r>
        <w:rPr>
          <w:rFonts w:ascii="Arial" w:hAnsi="Arial" w:cs="Arial"/>
          <w:b/>
          <w:bCs/>
          <w:sz w:val="20"/>
          <w:szCs w:val="20"/>
        </w:rPr>
        <w:t>8</w:t>
      </w:r>
      <w:r w:rsidRPr="0073255F">
        <w:rPr>
          <w:rFonts w:ascii="Arial" w:hAnsi="Arial" w:cs="Arial"/>
          <w:b/>
          <w:bCs/>
          <w:sz w:val="20"/>
          <w:szCs w:val="20"/>
        </w:rPr>
        <w:t xml:space="preserve"> – RESPUESTAS:</w:t>
      </w:r>
    </w:p>
    <w:p w14:paraId="57765E92" w14:textId="7316E9F1" w:rsidR="008A67BA" w:rsidRDefault="008A67BA" w:rsidP="008A67BA">
      <w:pPr>
        <w:spacing w:before="80" w:after="80" w:line="360" w:lineRule="auto"/>
        <w:ind w:left="709" w:hanging="709"/>
        <w:jc w:val="both"/>
        <w:rPr>
          <w:rFonts w:ascii="Arial" w:hAnsi="Arial" w:cs="Arial"/>
          <w:b/>
          <w:bCs/>
          <w:sz w:val="20"/>
          <w:szCs w:val="20"/>
        </w:rPr>
      </w:pPr>
    </w:p>
    <w:p w14:paraId="140BC5D4" w14:textId="77777777" w:rsidR="008A67BA" w:rsidRPr="008A67BA" w:rsidRDefault="008A67BA" w:rsidP="008A67BA">
      <w:pPr>
        <w:pStyle w:val="Standard"/>
        <w:ind w:left="709" w:hanging="709"/>
        <w:rPr>
          <w:rFonts w:ascii="Arial" w:hAnsi="Arial" w:cs="Arial"/>
          <w:b/>
          <w:bCs/>
          <w:sz w:val="20"/>
          <w:szCs w:val="20"/>
        </w:rPr>
      </w:pPr>
      <w:r w:rsidRPr="008A67BA">
        <w:rPr>
          <w:rFonts w:ascii="Arial" w:hAnsi="Arial" w:cs="Arial"/>
          <w:b/>
          <w:bCs/>
          <w:sz w:val="20"/>
          <w:szCs w:val="20"/>
        </w:rPr>
        <w:t>1.Elija la opción correcta:</w:t>
      </w:r>
    </w:p>
    <w:p w14:paraId="22B1188E" w14:textId="77777777" w:rsidR="008A67BA" w:rsidRPr="008A67BA" w:rsidRDefault="008A67BA" w:rsidP="008A67BA">
      <w:pPr>
        <w:pStyle w:val="Standard"/>
        <w:ind w:left="720"/>
        <w:rPr>
          <w:rFonts w:ascii="Arial" w:hAnsi="Arial" w:cs="Arial"/>
          <w:b/>
          <w:bCs/>
          <w:color w:val="FF0000"/>
          <w:sz w:val="20"/>
          <w:szCs w:val="20"/>
        </w:rPr>
      </w:pPr>
    </w:p>
    <w:p w14:paraId="7F07BE72"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a. No hay que cambiar las contraseñas por defecto, basta desactivar los usuarios por defecto.</w:t>
      </w:r>
    </w:p>
    <w:p w14:paraId="67222AD3"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highlight w:val="yellow"/>
        </w:rPr>
        <w:t>b. Deben cambiarse las contraseñas por defecto, y siempre que sea posible, deshabilitar</w:t>
      </w:r>
      <w:r w:rsidRPr="008A67BA">
        <w:rPr>
          <w:rFonts w:ascii="Arial" w:hAnsi="Arial" w:cs="Arial"/>
          <w:sz w:val="20"/>
          <w:szCs w:val="20"/>
        </w:rPr>
        <w:t xml:space="preserve"> los usuarios por defecto.</w:t>
      </w:r>
    </w:p>
    <w:p w14:paraId="24D1D3F8"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c. Siempre que sea posible, se debe cambiar el nombre de los usuarios por defecto.</w:t>
      </w:r>
    </w:p>
    <w:p w14:paraId="20BD997A" w14:textId="77777777" w:rsidR="008A67BA" w:rsidRPr="008A67BA" w:rsidRDefault="008A67BA" w:rsidP="008A67BA">
      <w:pPr>
        <w:pStyle w:val="Standard"/>
        <w:rPr>
          <w:rFonts w:ascii="Arial" w:hAnsi="Arial" w:cs="Arial"/>
          <w:b/>
          <w:bCs/>
          <w:sz w:val="20"/>
          <w:szCs w:val="20"/>
        </w:rPr>
      </w:pPr>
    </w:p>
    <w:p w14:paraId="24B5A2A2" w14:textId="77777777" w:rsidR="008A67BA" w:rsidRPr="008A67BA" w:rsidRDefault="008A67BA" w:rsidP="008A67BA">
      <w:pPr>
        <w:pStyle w:val="Standard"/>
        <w:rPr>
          <w:rFonts w:ascii="Arial" w:hAnsi="Arial" w:cs="Arial"/>
          <w:b/>
          <w:bCs/>
          <w:sz w:val="20"/>
          <w:szCs w:val="20"/>
        </w:rPr>
      </w:pPr>
      <w:r w:rsidRPr="008A67BA">
        <w:rPr>
          <w:rFonts w:ascii="Arial" w:hAnsi="Arial" w:cs="Arial"/>
          <w:b/>
          <w:bCs/>
          <w:sz w:val="20"/>
          <w:szCs w:val="20"/>
        </w:rPr>
        <w:t>2. Empareje las opciones adecuadas:</w:t>
      </w:r>
    </w:p>
    <w:p w14:paraId="672CD500" w14:textId="77777777" w:rsidR="008A67BA" w:rsidRPr="008A67BA" w:rsidRDefault="008A67BA" w:rsidP="008A67BA">
      <w:pPr>
        <w:pStyle w:val="Standard"/>
        <w:rPr>
          <w:rFonts w:ascii="Arial" w:hAnsi="Arial" w:cs="Arial"/>
          <w:b/>
          <w:bCs/>
          <w:color w:val="FF0000"/>
          <w:sz w:val="20"/>
          <w:szCs w:val="20"/>
        </w:rPr>
      </w:pPr>
    </w:p>
    <w:p w14:paraId="3DF44B06"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 xml:space="preserve">a. </w:t>
      </w:r>
      <w:r w:rsidRPr="008A67BA">
        <w:rPr>
          <w:rFonts w:ascii="Arial" w:hAnsi="Arial" w:cs="Arial"/>
          <w:sz w:val="20"/>
          <w:szCs w:val="20"/>
          <w:highlight w:val="green"/>
        </w:rPr>
        <w:t>Superusuario.</w:t>
      </w:r>
      <w:r w:rsidRPr="008A67BA">
        <w:rPr>
          <w:rFonts w:ascii="Arial" w:hAnsi="Arial" w:cs="Arial"/>
          <w:sz w:val="20"/>
          <w:szCs w:val="20"/>
        </w:rPr>
        <w:t xml:space="preserve">  </w:t>
      </w:r>
    </w:p>
    <w:p w14:paraId="5FEEFFD7"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 xml:space="preserve">b. </w:t>
      </w:r>
      <w:r w:rsidRPr="008A67BA">
        <w:rPr>
          <w:rFonts w:ascii="Arial" w:hAnsi="Arial" w:cs="Arial"/>
          <w:sz w:val="20"/>
          <w:szCs w:val="20"/>
          <w:highlight w:val="magenta"/>
        </w:rPr>
        <w:t>Invitado.</w:t>
      </w:r>
      <w:r w:rsidRPr="008A67BA">
        <w:rPr>
          <w:rFonts w:ascii="Arial" w:hAnsi="Arial" w:cs="Arial"/>
          <w:sz w:val="20"/>
          <w:szCs w:val="20"/>
        </w:rPr>
        <w:t xml:space="preserve"> </w:t>
      </w:r>
    </w:p>
    <w:p w14:paraId="6ED9D310" w14:textId="29B3D78F" w:rsidR="008A67BA" w:rsidRPr="008A67BA" w:rsidRDefault="008A67BA" w:rsidP="008A67BA">
      <w:pPr>
        <w:pStyle w:val="Standard"/>
        <w:rPr>
          <w:rFonts w:ascii="Arial" w:hAnsi="Arial" w:cs="Arial"/>
          <w:sz w:val="20"/>
          <w:szCs w:val="20"/>
        </w:rPr>
      </w:pPr>
      <w:r w:rsidRPr="008A67BA">
        <w:rPr>
          <w:rFonts w:ascii="Arial" w:hAnsi="Arial" w:cs="Arial"/>
          <w:sz w:val="20"/>
          <w:szCs w:val="20"/>
        </w:rPr>
        <w:t xml:space="preserve">             c. </w:t>
      </w:r>
      <w:r w:rsidRPr="008A67BA">
        <w:rPr>
          <w:rFonts w:ascii="Arial" w:hAnsi="Arial" w:cs="Arial"/>
          <w:sz w:val="20"/>
          <w:szCs w:val="20"/>
          <w:highlight w:val="green"/>
        </w:rPr>
        <w:t>Privilegios.</w:t>
      </w:r>
    </w:p>
    <w:p w14:paraId="35830599" w14:textId="44C37D39" w:rsidR="008A67BA" w:rsidRPr="008A67BA" w:rsidRDefault="008A67BA" w:rsidP="008A67BA">
      <w:pPr>
        <w:pStyle w:val="Standard"/>
        <w:rPr>
          <w:rFonts w:ascii="Arial" w:hAnsi="Arial" w:cs="Arial"/>
          <w:sz w:val="20"/>
          <w:szCs w:val="20"/>
        </w:rPr>
      </w:pPr>
      <w:r w:rsidRPr="008A67BA">
        <w:rPr>
          <w:rFonts w:ascii="Arial" w:hAnsi="Arial" w:cs="Arial"/>
          <w:sz w:val="20"/>
          <w:szCs w:val="20"/>
        </w:rPr>
        <w:t xml:space="preserve">             d. </w:t>
      </w:r>
      <w:r w:rsidRPr="008A67BA">
        <w:rPr>
          <w:rFonts w:ascii="Arial" w:hAnsi="Arial" w:cs="Arial"/>
          <w:sz w:val="20"/>
          <w:szCs w:val="20"/>
          <w:highlight w:val="magenta"/>
        </w:rPr>
        <w:t>Acceso anónimo.</w:t>
      </w:r>
    </w:p>
    <w:p w14:paraId="7E7A90ED" w14:textId="77777777" w:rsidR="008A67BA" w:rsidRPr="008A67BA" w:rsidRDefault="008A67BA" w:rsidP="008A67BA">
      <w:pPr>
        <w:pStyle w:val="Standard"/>
        <w:rPr>
          <w:rFonts w:ascii="Arial" w:hAnsi="Arial" w:cs="Arial"/>
          <w:sz w:val="20"/>
          <w:szCs w:val="20"/>
        </w:rPr>
      </w:pPr>
    </w:p>
    <w:p w14:paraId="0C12001C" w14:textId="77777777" w:rsidR="008A67BA" w:rsidRDefault="008A67BA" w:rsidP="008A67BA">
      <w:pPr>
        <w:pStyle w:val="Standard"/>
        <w:rPr>
          <w:rFonts w:ascii="Arial" w:hAnsi="Arial" w:cs="Arial"/>
          <w:b/>
          <w:bCs/>
          <w:sz w:val="20"/>
          <w:szCs w:val="20"/>
        </w:rPr>
      </w:pPr>
    </w:p>
    <w:p w14:paraId="3F16C5D7" w14:textId="2A8A05EC" w:rsidR="008A67BA" w:rsidRPr="008A67BA" w:rsidRDefault="008A67BA" w:rsidP="008A67BA">
      <w:pPr>
        <w:pStyle w:val="Standard"/>
        <w:rPr>
          <w:rFonts w:ascii="Arial" w:hAnsi="Arial" w:cs="Arial"/>
          <w:b/>
          <w:bCs/>
          <w:sz w:val="20"/>
          <w:szCs w:val="20"/>
        </w:rPr>
      </w:pPr>
      <w:r w:rsidRPr="008A67BA">
        <w:rPr>
          <w:rFonts w:ascii="Arial" w:hAnsi="Arial" w:cs="Arial"/>
          <w:b/>
          <w:bCs/>
          <w:sz w:val="20"/>
          <w:szCs w:val="20"/>
        </w:rPr>
        <w:t>3. Indique cuál de entre las siguientes afirmaciones no es una recomendación de la norma ISO 17799:2005 para las contraseñas:</w:t>
      </w:r>
    </w:p>
    <w:p w14:paraId="67B098C1" w14:textId="77777777" w:rsidR="008A67BA" w:rsidRPr="008A67BA" w:rsidRDefault="008A67BA" w:rsidP="008A67BA">
      <w:pPr>
        <w:pStyle w:val="Standard"/>
        <w:rPr>
          <w:rFonts w:ascii="Arial" w:hAnsi="Arial" w:cs="Arial"/>
          <w:b/>
          <w:bCs/>
          <w:color w:val="FF0000"/>
          <w:sz w:val="20"/>
          <w:szCs w:val="20"/>
        </w:rPr>
      </w:pPr>
    </w:p>
    <w:p w14:paraId="7CE1012C"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 xml:space="preserve">  a. Que se evite la reutilización de claves anteriores.</w:t>
      </w:r>
    </w:p>
    <w:p w14:paraId="5EF6E5C0"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 xml:space="preserve">  b. Que se cambien regularmente.</w:t>
      </w:r>
    </w:p>
    <w:p w14:paraId="40D8DED3"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 xml:space="preserve">  c. Que sean fáciles de recordar.</w:t>
      </w:r>
    </w:p>
    <w:p w14:paraId="5AE929F4"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 xml:space="preserve">  </w:t>
      </w:r>
      <w:r w:rsidRPr="008A67BA">
        <w:rPr>
          <w:rFonts w:ascii="Arial" w:hAnsi="Arial" w:cs="Arial"/>
          <w:sz w:val="20"/>
          <w:szCs w:val="20"/>
          <w:highlight w:val="yellow"/>
        </w:rPr>
        <w:t>d. Que tengan un periodo de validez mínimo.</w:t>
      </w:r>
    </w:p>
    <w:p w14:paraId="3DFB65A9" w14:textId="77777777" w:rsidR="008A67BA" w:rsidRPr="008A67BA" w:rsidRDefault="008A67BA" w:rsidP="008A67BA">
      <w:pPr>
        <w:pStyle w:val="Standard"/>
        <w:rPr>
          <w:rFonts w:ascii="Arial" w:hAnsi="Arial" w:cs="Arial"/>
          <w:b/>
          <w:bCs/>
          <w:sz w:val="20"/>
          <w:szCs w:val="20"/>
        </w:rPr>
      </w:pPr>
    </w:p>
    <w:p w14:paraId="62A68D5D" w14:textId="77777777" w:rsidR="008A67BA" w:rsidRDefault="008A67BA" w:rsidP="008A67BA">
      <w:pPr>
        <w:pStyle w:val="Standard"/>
        <w:rPr>
          <w:rFonts w:ascii="Arial" w:hAnsi="Arial" w:cs="Arial"/>
          <w:b/>
          <w:bCs/>
          <w:sz w:val="20"/>
          <w:szCs w:val="20"/>
        </w:rPr>
      </w:pPr>
    </w:p>
    <w:p w14:paraId="7077CD13" w14:textId="74EA7C11" w:rsidR="008A67BA" w:rsidRPr="008A67BA" w:rsidRDefault="008A67BA" w:rsidP="008A67BA">
      <w:pPr>
        <w:pStyle w:val="Standard"/>
        <w:rPr>
          <w:rFonts w:ascii="Arial" w:hAnsi="Arial" w:cs="Arial"/>
          <w:b/>
          <w:bCs/>
          <w:sz w:val="20"/>
          <w:szCs w:val="20"/>
        </w:rPr>
      </w:pPr>
      <w:r w:rsidRPr="008A67BA">
        <w:rPr>
          <w:rFonts w:ascii="Arial" w:hAnsi="Arial" w:cs="Arial"/>
          <w:b/>
          <w:bCs/>
          <w:sz w:val="20"/>
          <w:szCs w:val="20"/>
        </w:rPr>
        <w:t>4. Indique cuál de las siguientes recomendaciones para la construcción de contraseñas se adapta a lo recomendado por CIS:</w:t>
      </w:r>
    </w:p>
    <w:p w14:paraId="3F033316" w14:textId="77777777" w:rsidR="008A67BA" w:rsidRPr="008A67BA" w:rsidRDefault="008A67BA" w:rsidP="008A67BA">
      <w:pPr>
        <w:pStyle w:val="Standard"/>
        <w:rPr>
          <w:rFonts w:ascii="Arial" w:hAnsi="Arial" w:cs="Arial"/>
          <w:b/>
          <w:bCs/>
          <w:color w:val="FF0000"/>
          <w:sz w:val="20"/>
          <w:szCs w:val="20"/>
        </w:rPr>
      </w:pPr>
    </w:p>
    <w:p w14:paraId="78CB9D18"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a. Que sean cuanto más largas mejor, que sean complejas, que se cambien cada 90 días, y que no coincidan con las anteriores.</w:t>
      </w:r>
    </w:p>
    <w:p w14:paraId="36569436"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 xml:space="preserve">b. Que tengan sobre 8 caracteres, que se cambien regularmente (al menos cada 2 meses), pero no de manera diaria, y que no coincidan con las últimas 30 </w:t>
      </w:r>
      <w:r w:rsidRPr="008A67BA">
        <w:rPr>
          <w:rFonts w:ascii="Arial" w:hAnsi="Arial" w:cs="Arial"/>
          <w:sz w:val="20"/>
          <w:szCs w:val="20"/>
        </w:rPr>
        <w:br/>
        <w:t xml:space="preserve">                           contraseñas</w:t>
      </w:r>
      <w:r w:rsidRPr="008A67BA">
        <w:rPr>
          <w:rFonts w:ascii="Arial" w:hAnsi="Arial" w:cs="Arial"/>
          <w:b/>
          <w:bCs/>
          <w:sz w:val="20"/>
          <w:szCs w:val="20"/>
          <w:u w:val="single"/>
        </w:rPr>
        <w:t>.</w:t>
      </w:r>
    </w:p>
    <w:p w14:paraId="3280A413"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 xml:space="preserve">c. </w:t>
      </w:r>
      <w:r w:rsidRPr="008A67BA">
        <w:rPr>
          <w:rFonts w:ascii="Arial" w:hAnsi="Arial" w:cs="Arial"/>
          <w:sz w:val="20"/>
          <w:szCs w:val="20"/>
          <w:highlight w:val="yellow"/>
        </w:rPr>
        <w:t xml:space="preserve">Que tengan 8 caracteres, o 12 en entornos muy seguros, que tengan un periodo de vigencia de 1 día, que no coincidan con las últimas 24 contraseñas </w:t>
      </w:r>
      <w:r w:rsidRPr="008A67BA">
        <w:rPr>
          <w:rFonts w:ascii="Arial" w:hAnsi="Arial" w:cs="Arial"/>
          <w:sz w:val="20"/>
          <w:szCs w:val="20"/>
          <w:highlight w:val="yellow"/>
        </w:rPr>
        <w:br/>
        <w:t xml:space="preserve">                            empleadas.</w:t>
      </w:r>
      <w:r w:rsidRPr="008A67BA">
        <w:rPr>
          <w:rFonts w:ascii="Arial" w:hAnsi="Arial" w:cs="Arial"/>
          <w:sz w:val="20"/>
          <w:szCs w:val="20"/>
        </w:rPr>
        <w:t xml:space="preserve">  </w:t>
      </w:r>
      <w:r w:rsidRPr="008A67BA">
        <w:rPr>
          <w:rFonts w:ascii="Arial" w:hAnsi="Arial" w:cs="Arial"/>
          <w:sz w:val="20"/>
          <w:szCs w:val="20"/>
        </w:rPr>
        <w:tab/>
      </w:r>
    </w:p>
    <w:p w14:paraId="0C23392F" w14:textId="54CA6DFE" w:rsidR="008A67BA" w:rsidRPr="008A67BA" w:rsidRDefault="008A67BA" w:rsidP="008A67BA">
      <w:pPr>
        <w:pStyle w:val="Standard"/>
        <w:rPr>
          <w:rFonts w:ascii="Arial" w:hAnsi="Arial" w:cs="Arial"/>
          <w:sz w:val="20"/>
          <w:szCs w:val="20"/>
        </w:rPr>
      </w:pPr>
      <w:r w:rsidRPr="008A67BA">
        <w:rPr>
          <w:rFonts w:ascii="Arial" w:hAnsi="Arial" w:cs="Arial"/>
          <w:sz w:val="20"/>
          <w:szCs w:val="20"/>
        </w:rPr>
        <w:t xml:space="preserve">            d. No hay ninguna recomendación precisa, porque cuanto más larga sea la contraseña mejor.</w:t>
      </w:r>
    </w:p>
    <w:p w14:paraId="3E55701B" w14:textId="77777777" w:rsidR="008A67BA" w:rsidRPr="008A67BA" w:rsidRDefault="008A67BA" w:rsidP="008A67BA">
      <w:pPr>
        <w:pStyle w:val="Standard"/>
        <w:rPr>
          <w:rFonts w:ascii="Arial" w:hAnsi="Arial" w:cs="Arial"/>
          <w:sz w:val="20"/>
          <w:szCs w:val="20"/>
        </w:rPr>
      </w:pPr>
    </w:p>
    <w:p w14:paraId="6EBA7FD7" w14:textId="77777777" w:rsidR="008A67BA" w:rsidRPr="008A67BA" w:rsidRDefault="008A67BA" w:rsidP="008A67BA">
      <w:pPr>
        <w:pStyle w:val="Standard"/>
        <w:rPr>
          <w:rFonts w:ascii="Arial" w:hAnsi="Arial" w:cs="Arial"/>
          <w:b/>
          <w:sz w:val="16"/>
          <w:szCs w:val="16"/>
        </w:rPr>
      </w:pPr>
      <w:r w:rsidRPr="008A67BA">
        <w:rPr>
          <w:rFonts w:ascii="Arial" w:hAnsi="Arial" w:cs="Arial"/>
          <w:b/>
          <w:color w:val="C00000"/>
          <w:sz w:val="16"/>
          <w:szCs w:val="16"/>
          <w:highlight w:val="black"/>
        </w:rPr>
        <w:t>NOTA:  VER PAG. 427</w:t>
      </w:r>
      <w:r w:rsidRPr="008A67BA">
        <w:rPr>
          <w:rFonts w:ascii="Arial" w:hAnsi="Arial" w:cs="Arial"/>
          <w:b/>
          <w:color w:val="C00000"/>
          <w:sz w:val="16"/>
          <w:szCs w:val="16"/>
        </w:rPr>
        <w:t xml:space="preserve"> </w:t>
      </w:r>
      <w:r w:rsidRPr="008A67BA">
        <w:rPr>
          <w:rFonts w:ascii="Arial" w:hAnsi="Arial" w:cs="Arial"/>
          <w:b/>
          <w:sz w:val="16"/>
          <w:szCs w:val="16"/>
        </w:rPr>
        <w:t>-&gt;</w:t>
      </w:r>
      <w:r w:rsidRPr="008A67BA">
        <w:rPr>
          <w:rFonts w:ascii="Arial" w:hAnsi="Arial" w:cs="Arial"/>
          <w:color w:val="FF0000"/>
          <w:sz w:val="16"/>
          <w:szCs w:val="16"/>
        </w:rPr>
        <w:t xml:space="preserve"> ( La ongitud mínima de la contraseña de 8 caracteres, salvo en entornos de alta seguridad, donde se recomiendan 14 caracteres. Edad máxima de la contraseña de 60 días. Histórico de contraseñas a recordar, para no repetir ninguna de las últimas 24 contraseñas empleadas.) </w:t>
      </w:r>
      <w:r w:rsidRPr="008A67BA">
        <w:rPr>
          <w:rFonts w:ascii="Arial" w:hAnsi="Arial" w:cs="Arial"/>
          <w:b/>
          <w:sz w:val="16"/>
          <w:szCs w:val="16"/>
        </w:rPr>
        <w:t>Por ende, la más parecida es la opción “C”.</w:t>
      </w:r>
    </w:p>
    <w:p w14:paraId="03C7589D" w14:textId="77777777" w:rsidR="008A67BA" w:rsidRPr="008A67BA" w:rsidRDefault="008A67BA" w:rsidP="008A67BA">
      <w:pPr>
        <w:pStyle w:val="Standard"/>
        <w:rPr>
          <w:rFonts w:ascii="Arial" w:hAnsi="Arial" w:cs="Arial"/>
          <w:b/>
          <w:sz w:val="20"/>
          <w:szCs w:val="20"/>
        </w:rPr>
      </w:pPr>
    </w:p>
    <w:p w14:paraId="119F3C1B" w14:textId="77777777" w:rsidR="008A67BA" w:rsidRPr="008A67BA" w:rsidRDefault="008A67BA" w:rsidP="008A67BA">
      <w:pPr>
        <w:pStyle w:val="Standard"/>
        <w:rPr>
          <w:rFonts w:ascii="Arial" w:hAnsi="Arial" w:cs="Arial"/>
          <w:sz w:val="20"/>
          <w:szCs w:val="20"/>
        </w:rPr>
      </w:pPr>
    </w:p>
    <w:p w14:paraId="32010B7B" w14:textId="77777777" w:rsidR="008A67BA" w:rsidRDefault="008A67BA" w:rsidP="008A67BA">
      <w:pPr>
        <w:pStyle w:val="Standard"/>
        <w:rPr>
          <w:rFonts w:ascii="Arial" w:hAnsi="Arial" w:cs="Arial"/>
          <w:b/>
          <w:bCs/>
          <w:sz w:val="20"/>
          <w:szCs w:val="20"/>
        </w:rPr>
      </w:pPr>
    </w:p>
    <w:p w14:paraId="56B73602" w14:textId="77777777" w:rsidR="008A67BA" w:rsidRDefault="008A67BA" w:rsidP="008A67BA">
      <w:pPr>
        <w:pStyle w:val="Standard"/>
        <w:rPr>
          <w:rFonts w:ascii="Arial" w:hAnsi="Arial" w:cs="Arial"/>
          <w:b/>
          <w:bCs/>
          <w:sz w:val="20"/>
          <w:szCs w:val="20"/>
        </w:rPr>
      </w:pPr>
    </w:p>
    <w:p w14:paraId="24D18CB6" w14:textId="6D2244D3" w:rsidR="008A67BA" w:rsidRPr="008A67BA" w:rsidRDefault="008A67BA" w:rsidP="008A67BA">
      <w:pPr>
        <w:pStyle w:val="Standard"/>
        <w:rPr>
          <w:rFonts w:ascii="Arial" w:hAnsi="Arial" w:cs="Arial"/>
          <w:b/>
          <w:bCs/>
          <w:sz w:val="20"/>
          <w:szCs w:val="20"/>
        </w:rPr>
      </w:pPr>
      <w:r w:rsidRPr="008A67BA">
        <w:rPr>
          <w:rFonts w:ascii="Arial" w:hAnsi="Arial" w:cs="Arial"/>
          <w:b/>
          <w:bCs/>
          <w:sz w:val="20"/>
          <w:szCs w:val="20"/>
        </w:rPr>
        <w:t>5. Complete la siguiente frase:</w:t>
      </w:r>
    </w:p>
    <w:p w14:paraId="160FDEBD" w14:textId="77777777" w:rsidR="008A67BA" w:rsidRPr="008A67BA" w:rsidRDefault="008A67BA" w:rsidP="008A67BA">
      <w:pPr>
        <w:pStyle w:val="Standard"/>
        <w:rPr>
          <w:rFonts w:ascii="Arial" w:hAnsi="Arial" w:cs="Arial"/>
          <w:b/>
          <w:bCs/>
          <w:sz w:val="20"/>
          <w:szCs w:val="20"/>
        </w:rPr>
      </w:pPr>
    </w:p>
    <w:p w14:paraId="79E0AA1C"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 xml:space="preserve">En un ataque de fuerza bruta se prueban todas </w:t>
      </w:r>
      <w:r w:rsidRPr="008A67BA">
        <w:rPr>
          <w:rFonts w:ascii="Arial" w:hAnsi="Arial" w:cs="Arial"/>
          <w:b/>
          <w:sz w:val="20"/>
          <w:szCs w:val="20"/>
          <w:highlight w:val="yellow"/>
          <w:u w:val="single"/>
        </w:rPr>
        <w:t>las posibles contraseñas</w:t>
      </w:r>
      <w:r w:rsidRPr="008A67BA">
        <w:rPr>
          <w:rFonts w:ascii="Arial" w:hAnsi="Arial" w:cs="Arial"/>
          <w:sz w:val="20"/>
          <w:szCs w:val="20"/>
        </w:rPr>
        <w:t xml:space="preserve">, de 1 </w:t>
      </w:r>
      <w:r w:rsidRPr="008A67BA">
        <w:rPr>
          <w:rFonts w:ascii="Arial" w:hAnsi="Arial" w:cs="Arial"/>
          <w:b/>
          <w:bCs/>
          <w:sz w:val="20"/>
          <w:szCs w:val="20"/>
          <w:highlight w:val="yellow"/>
          <w:u w:val="single"/>
        </w:rPr>
        <w:t>carácter</w:t>
      </w:r>
      <w:r w:rsidRPr="008A67BA">
        <w:rPr>
          <w:rFonts w:ascii="Arial" w:hAnsi="Arial" w:cs="Arial"/>
          <w:sz w:val="20"/>
          <w:szCs w:val="20"/>
        </w:rPr>
        <w:t xml:space="preserve">, de 2, de 3, etc., mientras que en un  </w:t>
      </w:r>
      <w:r w:rsidRPr="008A67BA">
        <w:rPr>
          <w:rFonts w:ascii="Arial" w:hAnsi="Arial" w:cs="Arial"/>
          <w:b/>
          <w:bCs/>
          <w:sz w:val="20"/>
          <w:szCs w:val="20"/>
          <w:highlight w:val="yellow"/>
          <w:u w:val="single"/>
        </w:rPr>
        <w:t>ataque</w:t>
      </w:r>
      <w:r w:rsidRPr="008A67BA">
        <w:rPr>
          <w:rFonts w:ascii="Arial" w:hAnsi="Arial" w:cs="Arial"/>
          <w:b/>
          <w:bCs/>
          <w:sz w:val="20"/>
          <w:szCs w:val="20"/>
          <w:u w:val="single"/>
        </w:rPr>
        <w:t xml:space="preserve"> </w:t>
      </w:r>
      <w:r w:rsidRPr="008A67BA">
        <w:rPr>
          <w:rFonts w:ascii="Arial" w:hAnsi="Arial" w:cs="Arial"/>
          <w:sz w:val="20"/>
          <w:szCs w:val="20"/>
        </w:rPr>
        <w:t xml:space="preserve"> de </w:t>
      </w:r>
      <w:r w:rsidRPr="008A67BA">
        <w:rPr>
          <w:rFonts w:ascii="Arial" w:hAnsi="Arial" w:cs="Arial"/>
          <w:b/>
          <w:bCs/>
          <w:color w:val="000000"/>
          <w:sz w:val="20"/>
          <w:szCs w:val="20"/>
          <w:highlight w:val="yellow"/>
          <w:u w:val="single"/>
        </w:rPr>
        <w:t>diccionario</w:t>
      </w:r>
      <w:r w:rsidRPr="008A67BA">
        <w:rPr>
          <w:rFonts w:ascii="Arial" w:hAnsi="Arial" w:cs="Arial"/>
          <w:sz w:val="20"/>
          <w:szCs w:val="20"/>
        </w:rPr>
        <w:t xml:space="preserve"> se prueban todas las palabras contenidas en listas de uno o varios idiomas.</w:t>
      </w:r>
    </w:p>
    <w:p w14:paraId="3AEAEFE1" w14:textId="77777777" w:rsidR="008A67BA" w:rsidRPr="008A67BA" w:rsidRDefault="008A67BA" w:rsidP="008A67BA">
      <w:pPr>
        <w:pStyle w:val="Standard"/>
        <w:rPr>
          <w:rFonts w:ascii="Arial" w:hAnsi="Arial" w:cs="Arial"/>
          <w:b/>
          <w:bCs/>
          <w:sz w:val="20"/>
          <w:szCs w:val="20"/>
        </w:rPr>
      </w:pPr>
    </w:p>
    <w:p w14:paraId="62016061" w14:textId="77777777" w:rsidR="008A67BA" w:rsidRPr="008A67BA" w:rsidRDefault="008A67BA" w:rsidP="008A67BA">
      <w:pPr>
        <w:pStyle w:val="Standard"/>
        <w:rPr>
          <w:rFonts w:ascii="Arial" w:hAnsi="Arial" w:cs="Arial"/>
          <w:b/>
          <w:bCs/>
          <w:sz w:val="20"/>
          <w:szCs w:val="20"/>
        </w:rPr>
      </w:pPr>
      <w:r w:rsidRPr="008A67BA">
        <w:rPr>
          <w:rFonts w:ascii="Arial" w:hAnsi="Arial" w:cs="Arial"/>
          <w:b/>
          <w:bCs/>
          <w:sz w:val="20"/>
          <w:szCs w:val="20"/>
        </w:rPr>
        <w:t>6. Enumere 3 recomendaciones respecto a la instalación de software de la guía CCN–STIC 821.</w:t>
      </w:r>
    </w:p>
    <w:p w14:paraId="69DB5AAD" w14:textId="77777777" w:rsidR="008A67BA" w:rsidRPr="008A67BA" w:rsidRDefault="008A67BA" w:rsidP="008A67BA">
      <w:pPr>
        <w:pStyle w:val="Standard"/>
        <w:rPr>
          <w:rFonts w:ascii="Arial" w:hAnsi="Arial" w:cs="Arial"/>
          <w:b/>
          <w:bCs/>
          <w:color w:val="FF0000"/>
          <w:sz w:val="20"/>
          <w:szCs w:val="20"/>
        </w:rPr>
      </w:pPr>
    </w:p>
    <w:p w14:paraId="1F329F34" w14:textId="77777777" w:rsidR="008A67BA" w:rsidRPr="008A67BA" w:rsidRDefault="008A67BA" w:rsidP="008A67BA">
      <w:pPr>
        <w:pStyle w:val="Standard"/>
        <w:widowControl w:val="0"/>
        <w:numPr>
          <w:ilvl w:val="0"/>
          <w:numId w:val="18"/>
        </w:numPr>
        <w:suppressAutoHyphens/>
        <w:autoSpaceDN w:val="0"/>
        <w:textAlignment w:val="baseline"/>
        <w:rPr>
          <w:rFonts w:ascii="Arial" w:hAnsi="Arial" w:cs="Arial"/>
          <w:sz w:val="20"/>
          <w:szCs w:val="20"/>
          <w:highlight w:val="yellow"/>
        </w:rPr>
      </w:pPr>
      <w:r w:rsidRPr="008A67BA">
        <w:rPr>
          <w:rFonts w:ascii="Arial" w:hAnsi="Arial" w:cs="Arial"/>
          <w:sz w:val="20"/>
          <w:szCs w:val="20"/>
          <w:highlight w:val="yellow"/>
        </w:rPr>
        <w:t>Solo el personal de soporte técnico autorizado podrá instalar software en los equipos informáticos o de comunicaciones de los usuarios, con la excepción de las herramientas de uso común, que puedan ser descargables desde servidores internos.</w:t>
      </w:r>
    </w:p>
    <w:p w14:paraId="74124722" w14:textId="77777777" w:rsidR="008A67BA" w:rsidRPr="008A67BA" w:rsidRDefault="008A67BA" w:rsidP="008A67BA">
      <w:pPr>
        <w:pStyle w:val="Standard"/>
        <w:widowControl w:val="0"/>
        <w:numPr>
          <w:ilvl w:val="0"/>
          <w:numId w:val="18"/>
        </w:numPr>
        <w:suppressAutoHyphens/>
        <w:autoSpaceDN w:val="0"/>
        <w:textAlignment w:val="baseline"/>
        <w:rPr>
          <w:rFonts w:ascii="Arial" w:hAnsi="Arial" w:cs="Arial"/>
          <w:sz w:val="20"/>
          <w:szCs w:val="20"/>
          <w:highlight w:val="yellow"/>
        </w:rPr>
      </w:pPr>
      <w:r w:rsidRPr="008A67BA">
        <w:rPr>
          <w:rFonts w:ascii="Arial" w:hAnsi="Arial" w:cs="Arial"/>
          <w:sz w:val="20"/>
          <w:szCs w:val="20"/>
          <w:highlight w:val="yellow"/>
        </w:rPr>
        <w:t>Los usuarios podrán solicitar la inclusión de una aplicación, lo que debe ser estudiado, al menos por el personal técnico de seguridad.</w:t>
      </w:r>
    </w:p>
    <w:p w14:paraId="7C3FDADC" w14:textId="77777777" w:rsidR="008A67BA" w:rsidRPr="008A67BA" w:rsidRDefault="008A67BA" w:rsidP="008A67BA">
      <w:pPr>
        <w:pStyle w:val="Standard"/>
        <w:widowControl w:val="0"/>
        <w:numPr>
          <w:ilvl w:val="0"/>
          <w:numId w:val="18"/>
        </w:numPr>
        <w:suppressAutoHyphens/>
        <w:autoSpaceDN w:val="0"/>
        <w:textAlignment w:val="baseline"/>
        <w:rPr>
          <w:rFonts w:ascii="Arial" w:hAnsi="Arial" w:cs="Arial"/>
          <w:sz w:val="20"/>
          <w:szCs w:val="20"/>
          <w:highlight w:val="yellow"/>
        </w:rPr>
      </w:pPr>
      <w:r w:rsidRPr="008A67BA">
        <w:rPr>
          <w:rFonts w:ascii="Arial" w:hAnsi="Arial" w:cs="Arial"/>
          <w:sz w:val="20"/>
          <w:szCs w:val="20"/>
          <w:highlight w:val="yellow"/>
        </w:rPr>
        <w:t>No se podrá instalar software que no disponga de licencia correspondiente, o cuya utilización no sea conforme con la legislación vigente en materia de propiedad intelectual.</w:t>
      </w:r>
    </w:p>
    <w:p w14:paraId="38BC1F56" w14:textId="77777777" w:rsidR="008A67BA" w:rsidRPr="008A67BA" w:rsidRDefault="008A67BA" w:rsidP="008A67BA">
      <w:pPr>
        <w:pStyle w:val="Standard"/>
        <w:ind w:left="720"/>
        <w:rPr>
          <w:rFonts w:ascii="Arial" w:hAnsi="Arial" w:cs="Arial"/>
          <w:sz w:val="20"/>
          <w:szCs w:val="20"/>
        </w:rPr>
      </w:pPr>
    </w:p>
    <w:p w14:paraId="240AF1FF" w14:textId="77777777" w:rsidR="008A67BA" w:rsidRPr="008A67BA" w:rsidRDefault="008A67BA" w:rsidP="008A67BA">
      <w:pPr>
        <w:pStyle w:val="Standard"/>
        <w:rPr>
          <w:rFonts w:ascii="Arial" w:hAnsi="Arial" w:cs="Arial"/>
          <w:sz w:val="20"/>
          <w:szCs w:val="20"/>
        </w:rPr>
      </w:pPr>
    </w:p>
    <w:p w14:paraId="52F28F9D" w14:textId="4D9FBF2C" w:rsidR="008A67BA" w:rsidRDefault="008A67BA" w:rsidP="008A67BA">
      <w:pPr>
        <w:pStyle w:val="Standard"/>
        <w:rPr>
          <w:rFonts w:ascii="Arial" w:hAnsi="Arial" w:cs="Arial"/>
          <w:b/>
          <w:bCs/>
          <w:sz w:val="20"/>
          <w:szCs w:val="20"/>
        </w:rPr>
      </w:pPr>
      <w:r w:rsidRPr="008A67BA">
        <w:rPr>
          <w:rFonts w:ascii="Arial" w:hAnsi="Arial" w:cs="Arial"/>
          <w:b/>
          <w:bCs/>
          <w:sz w:val="20"/>
          <w:szCs w:val="20"/>
        </w:rPr>
        <w:t>7. Una pasarela también se llama...</w:t>
      </w:r>
    </w:p>
    <w:p w14:paraId="0475C9AA" w14:textId="77777777" w:rsidR="008A67BA" w:rsidRPr="008A67BA" w:rsidRDefault="008A67BA" w:rsidP="008A67BA">
      <w:pPr>
        <w:pStyle w:val="Standard"/>
        <w:rPr>
          <w:rFonts w:ascii="Arial" w:hAnsi="Arial" w:cs="Arial"/>
          <w:b/>
          <w:bCs/>
          <w:sz w:val="20"/>
          <w:szCs w:val="20"/>
        </w:rPr>
      </w:pPr>
    </w:p>
    <w:p w14:paraId="3E7C5AEB"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a. ... puente de comunicaciones.</w:t>
      </w:r>
    </w:p>
    <w:p w14:paraId="43B8BDE4"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b. ... Firewall.</w:t>
      </w:r>
    </w:p>
    <w:p w14:paraId="2159A979"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highlight w:val="yellow"/>
        </w:rPr>
        <w:t>c. ... puerta de enlace.</w:t>
      </w:r>
    </w:p>
    <w:p w14:paraId="07C7520A"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d. ... Router adaptado.</w:t>
      </w:r>
    </w:p>
    <w:p w14:paraId="04A2FD43" w14:textId="77777777" w:rsidR="008A67BA" w:rsidRPr="008A67BA" w:rsidRDefault="008A67BA" w:rsidP="008A67BA">
      <w:pPr>
        <w:pStyle w:val="Standard"/>
        <w:rPr>
          <w:rFonts w:ascii="Arial" w:hAnsi="Arial" w:cs="Arial"/>
          <w:b/>
          <w:bCs/>
          <w:sz w:val="20"/>
          <w:szCs w:val="20"/>
        </w:rPr>
      </w:pPr>
    </w:p>
    <w:p w14:paraId="7BDAAC95" w14:textId="77777777" w:rsidR="008A67BA" w:rsidRPr="008A67BA" w:rsidRDefault="008A67BA" w:rsidP="008A67BA">
      <w:pPr>
        <w:pStyle w:val="Standard"/>
        <w:rPr>
          <w:rFonts w:ascii="Arial" w:hAnsi="Arial" w:cs="Arial"/>
          <w:b/>
          <w:bCs/>
          <w:sz w:val="20"/>
          <w:szCs w:val="20"/>
        </w:rPr>
      </w:pPr>
      <w:r w:rsidRPr="008A67BA">
        <w:rPr>
          <w:rFonts w:ascii="Arial" w:hAnsi="Arial" w:cs="Arial"/>
          <w:b/>
          <w:bCs/>
          <w:sz w:val="20"/>
          <w:szCs w:val="20"/>
        </w:rPr>
        <w:t>8. Señale si las siguientes afirmaciones son verdaderas o falsas, desde la perspectiva de la seguridad de la información:</w:t>
      </w:r>
    </w:p>
    <w:p w14:paraId="0F1BC7A5"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p>
    <w:p w14:paraId="37C6ADA1"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 xml:space="preserve">                       a. Preferiblemente, una aplicación debe estar en varios servidores, por si alguno falla.</w:t>
      </w:r>
    </w:p>
    <w:p w14:paraId="5BFFC52A"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rPr>
        <w:tab/>
        <w:t>… Verdadero</w:t>
      </w:r>
    </w:p>
    <w:p w14:paraId="7E3BC7A0"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rPr>
        <w:tab/>
      </w:r>
      <w:r w:rsidRPr="008A67BA">
        <w:rPr>
          <w:rFonts w:ascii="Arial" w:hAnsi="Arial" w:cs="Arial"/>
          <w:sz w:val="20"/>
          <w:szCs w:val="20"/>
          <w:highlight w:val="yellow"/>
        </w:rPr>
        <w:t>…</w:t>
      </w:r>
      <w:r w:rsidRPr="008A67BA">
        <w:rPr>
          <w:rFonts w:ascii="Arial" w:hAnsi="Arial" w:cs="Arial"/>
          <w:b/>
          <w:bCs/>
          <w:sz w:val="20"/>
          <w:szCs w:val="20"/>
          <w:highlight w:val="yellow"/>
          <w:u w:val="single"/>
        </w:rPr>
        <w:t xml:space="preserve"> </w:t>
      </w:r>
      <w:r w:rsidRPr="008A67BA">
        <w:rPr>
          <w:rFonts w:ascii="Arial" w:hAnsi="Arial" w:cs="Arial"/>
          <w:sz w:val="20"/>
          <w:szCs w:val="20"/>
          <w:highlight w:val="yellow"/>
        </w:rPr>
        <w:t>Falso</w:t>
      </w:r>
    </w:p>
    <w:p w14:paraId="5666507E" w14:textId="77777777" w:rsidR="008A67BA" w:rsidRPr="008A67BA" w:rsidRDefault="008A67BA" w:rsidP="008A67BA">
      <w:pPr>
        <w:pStyle w:val="Standard"/>
        <w:rPr>
          <w:rFonts w:ascii="Arial" w:hAnsi="Arial" w:cs="Arial"/>
          <w:sz w:val="20"/>
          <w:szCs w:val="20"/>
        </w:rPr>
      </w:pPr>
    </w:p>
    <w:p w14:paraId="2E2AC5EB"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b. Idealmente, las aplicaciones deben instalarse en pocos servidores, para reducir el número de equipos a proteger.</w:t>
      </w:r>
    </w:p>
    <w:p w14:paraId="39F7A189"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rPr>
        <w:tab/>
        <w:t>…Verdadero</w:t>
      </w:r>
    </w:p>
    <w:p w14:paraId="6BFCE473"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rPr>
        <w:tab/>
      </w:r>
      <w:r w:rsidRPr="008A67BA">
        <w:rPr>
          <w:rFonts w:ascii="Arial" w:hAnsi="Arial" w:cs="Arial"/>
          <w:sz w:val="20"/>
          <w:szCs w:val="20"/>
          <w:highlight w:val="yellow"/>
        </w:rPr>
        <w:t>… Falso</w:t>
      </w:r>
    </w:p>
    <w:p w14:paraId="5FD50E41" w14:textId="77777777" w:rsidR="008A67BA" w:rsidRPr="008A67BA" w:rsidRDefault="008A67BA" w:rsidP="008A67BA">
      <w:pPr>
        <w:pStyle w:val="Standard"/>
        <w:rPr>
          <w:rFonts w:ascii="Arial" w:hAnsi="Arial" w:cs="Arial"/>
          <w:sz w:val="20"/>
          <w:szCs w:val="20"/>
        </w:rPr>
      </w:pPr>
    </w:p>
    <w:p w14:paraId="0B90C4D5"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c. Generalmente, una aplicación debería estar en un servidor dedicado a esta única función.</w:t>
      </w:r>
    </w:p>
    <w:p w14:paraId="4BDBE476"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rPr>
        <w:tab/>
      </w:r>
      <w:r w:rsidRPr="008A67BA">
        <w:rPr>
          <w:rFonts w:ascii="Arial" w:hAnsi="Arial" w:cs="Arial"/>
          <w:sz w:val="20"/>
          <w:szCs w:val="20"/>
          <w:highlight w:val="yellow"/>
        </w:rPr>
        <w:t>… Verdadero</w:t>
      </w:r>
    </w:p>
    <w:p w14:paraId="4DD86ED7"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rPr>
        <w:tab/>
        <w:t>… Falso</w:t>
      </w:r>
    </w:p>
    <w:p w14:paraId="0320FE22" w14:textId="77777777" w:rsidR="008A67BA" w:rsidRPr="008A67BA" w:rsidRDefault="008A67BA" w:rsidP="008A67BA">
      <w:pPr>
        <w:pStyle w:val="Standard"/>
        <w:rPr>
          <w:rFonts w:ascii="Arial" w:hAnsi="Arial" w:cs="Arial"/>
          <w:sz w:val="20"/>
          <w:szCs w:val="20"/>
        </w:rPr>
      </w:pPr>
    </w:p>
    <w:p w14:paraId="23C21188" w14:textId="77777777" w:rsidR="008A67BA" w:rsidRPr="008A67BA" w:rsidRDefault="008A67BA" w:rsidP="008A67BA">
      <w:pPr>
        <w:pStyle w:val="Standard"/>
        <w:rPr>
          <w:rFonts w:ascii="Arial" w:hAnsi="Arial" w:cs="Arial"/>
          <w:b/>
          <w:bCs/>
          <w:sz w:val="20"/>
          <w:szCs w:val="20"/>
        </w:rPr>
      </w:pPr>
      <w:r w:rsidRPr="008A67BA">
        <w:rPr>
          <w:rFonts w:ascii="Arial" w:hAnsi="Arial" w:cs="Arial"/>
          <w:b/>
          <w:bCs/>
          <w:sz w:val="20"/>
          <w:szCs w:val="20"/>
        </w:rPr>
        <w:t>9. Establezca las parejas:</w:t>
      </w:r>
    </w:p>
    <w:p w14:paraId="67274434" w14:textId="77777777" w:rsidR="008A67BA" w:rsidRPr="008A67BA" w:rsidRDefault="008A67BA" w:rsidP="008A67BA">
      <w:pPr>
        <w:pStyle w:val="Standard"/>
        <w:rPr>
          <w:rFonts w:ascii="Arial" w:hAnsi="Arial" w:cs="Arial"/>
          <w:b/>
          <w:bCs/>
          <w:sz w:val="20"/>
          <w:szCs w:val="20"/>
        </w:rPr>
      </w:pPr>
    </w:p>
    <w:p w14:paraId="68707FC4"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 xml:space="preserve">a. </w:t>
      </w:r>
      <w:r w:rsidRPr="008A67BA">
        <w:rPr>
          <w:rFonts w:ascii="Arial" w:hAnsi="Arial" w:cs="Arial"/>
          <w:sz w:val="20"/>
          <w:szCs w:val="20"/>
          <w:highlight w:val="magenta"/>
        </w:rPr>
        <w:t>Criptosistemas de clave privada..</w:t>
      </w:r>
    </w:p>
    <w:p w14:paraId="3EE26C3A"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 xml:space="preserve">b. </w:t>
      </w:r>
      <w:r w:rsidRPr="008A67BA">
        <w:rPr>
          <w:rFonts w:ascii="Arial" w:hAnsi="Arial" w:cs="Arial"/>
          <w:sz w:val="20"/>
          <w:szCs w:val="20"/>
          <w:highlight w:val="green"/>
        </w:rPr>
        <w:t>Criptosistemas de clave asimétrica.</w:t>
      </w:r>
      <w:r w:rsidRPr="008A67BA">
        <w:rPr>
          <w:rFonts w:ascii="Arial" w:hAnsi="Arial" w:cs="Arial"/>
          <w:sz w:val="20"/>
          <w:szCs w:val="20"/>
        </w:rPr>
        <w:t xml:space="preserve"> </w:t>
      </w:r>
    </w:p>
    <w:p w14:paraId="0F5EC7BD" w14:textId="59A77A5B" w:rsidR="008A67BA" w:rsidRPr="008A67BA" w:rsidRDefault="008A67BA" w:rsidP="008A67BA">
      <w:pPr>
        <w:pStyle w:val="Standard"/>
        <w:rPr>
          <w:rFonts w:ascii="Arial" w:hAnsi="Arial" w:cs="Arial"/>
          <w:sz w:val="20"/>
          <w:szCs w:val="20"/>
        </w:rPr>
      </w:pPr>
      <w:r w:rsidRPr="008A67BA">
        <w:rPr>
          <w:rFonts w:ascii="Arial" w:hAnsi="Arial" w:cs="Arial"/>
          <w:sz w:val="20"/>
          <w:szCs w:val="20"/>
        </w:rPr>
        <w:t xml:space="preserve">             c. </w:t>
      </w:r>
      <w:r w:rsidRPr="008A67BA">
        <w:rPr>
          <w:rFonts w:ascii="Arial" w:hAnsi="Arial" w:cs="Arial"/>
          <w:sz w:val="20"/>
          <w:szCs w:val="20"/>
          <w:highlight w:val="magenta"/>
        </w:rPr>
        <w:t>Criptosistemas de clave simétrica</w:t>
      </w:r>
      <w:r w:rsidRPr="008A67BA">
        <w:rPr>
          <w:rFonts w:ascii="Arial" w:hAnsi="Arial" w:cs="Arial"/>
          <w:sz w:val="20"/>
          <w:szCs w:val="20"/>
        </w:rPr>
        <w:br/>
        <w:t xml:space="preserve">             d. </w:t>
      </w:r>
      <w:r w:rsidRPr="008A67BA">
        <w:rPr>
          <w:rFonts w:ascii="Arial" w:hAnsi="Arial" w:cs="Arial"/>
          <w:sz w:val="20"/>
          <w:szCs w:val="20"/>
          <w:highlight w:val="green"/>
        </w:rPr>
        <w:t>Criptosistemas de clave pública.</w:t>
      </w:r>
    </w:p>
    <w:p w14:paraId="422148E5" w14:textId="77777777" w:rsidR="008A67BA" w:rsidRPr="008A67BA" w:rsidRDefault="008A67BA" w:rsidP="008A67BA">
      <w:pPr>
        <w:pStyle w:val="Standard"/>
        <w:rPr>
          <w:rFonts w:ascii="Arial" w:hAnsi="Arial" w:cs="Arial"/>
          <w:sz w:val="20"/>
          <w:szCs w:val="20"/>
        </w:rPr>
      </w:pPr>
    </w:p>
    <w:p w14:paraId="0DE9CBD6" w14:textId="77777777" w:rsidR="008A67BA" w:rsidRDefault="008A67BA" w:rsidP="008A67BA">
      <w:pPr>
        <w:pStyle w:val="Standard"/>
        <w:rPr>
          <w:rFonts w:ascii="Arial" w:hAnsi="Arial" w:cs="Arial"/>
          <w:b/>
          <w:bCs/>
          <w:sz w:val="20"/>
          <w:szCs w:val="20"/>
        </w:rPr>
      </w:pPr>
    </w:p>
    <w:p w14:paraId="1D6A99FB" w14:textId="77777777" w:rsidR="008A67BA" w:rsidRDefault="008A67BA" w:rsidP="008A67BA">
      <w:pPr>
        <w:pStyle w:val="Standard"/>
        <w:rPr>
          <w:rFonts w:ascii="Arial" w:hAnsi="Arial" w:cs="Arial"/>
          <w:b/>
          <w:bCs/>
          <w:sz w:val="20"/>
          <w:szCs w:val="20"/>
        </w:rPr>
      </w:pPr>
    </w:p>
    <w:p w14:paraId="5ECF59C8" w14:textId="77777777" w:rsidR="008A67BA" w:rsidRDefault="008A67BA" w:rsidP="008A67BA">
      <w:pPr>
        <w:pStyle w:val="Standard"/>
        <w:rPr>
          <w:rFonts w:ascii="Arial" w:hAnsi="Arial" w:cs="Arial"/>
          <w:b/>
          <w:bCs/>
          <w:sz w:val="20"/>
          <w:szCs w:val="20"/>
        </w:rPr>
      </w:pPr>
    </w:p>
    <w:p w14:paraId="41AF610F" w14:textId="77777777" w:rsidR="008A67BA" w:rsidRDefault="008A67BA" w:rsidP="008A67BA">
      <w:pPr>
        <w:pStyle w:val="Standard"/>
        <w:rPr>
          <w:rFonts w:ascii="Arial" w:hAnsi="Arial" w:cs="Arial"/>
          <w:b/>
          <w:bCs/>
          <w:sz w:val="20"/>
          <w:szCs w:val="20"/>
        </w:rPr>
      </w:pPr>
    </w:p>
    <w:p w14:paraId="18DF4EF7" w14:textId="77777777" w:rsidR="008A67BA" w:rsidRDefault="008A67BA" w:rsidP="008A67BA">
      <w:pPr>
        <w:pStyle w:val="Standard"/>
        <w:rPr>
          <w:rFonts w:ascii="Arial" w:hAnsi="Arial" w:cs="Arial"/>
          <w:b/>
          <w:bCs/>
          <w:sz w:val="20"/>
          <w:szCs w:val="20"/>
        </w:rPr>
      </w:pPr>
    </w:p>
    <w:p w14:paraId="730D6C3B" w14:textId="77777777" w:rsidR="008A67BA" w:rsidRDefault="008A67BA" w:rsidP="008A67BA">
      <w:pPr>
        <w:pStyle w:val="Standard"/>
        <w:rPr>
          <w:rFonts w:ascii="Arial" w:hAnsi="Arial" w:cs="Arial"/>
          <w:b/>
          <w:bCs/>
          <w:sz w:val="20"/>
          <w:szCs w:val="20"/>
        </w:rPr>
      </w:pPr>
    </w:p>
    <w:p w14:paraId="11F64B9E" w14:textId="413D6C82" w:rsidR="008A67BA" w:rsidRDefault="008A67BA" w:rsidP="008A67BA">
      <w:pPr>
        <w:pStyle w:val="Standard"/>
        <w:rPr>
          <w:rFonts w:ascii="Arial" w:hAnsi="Arial" w:cs="Arial"/>
          <w:b/>
          <w:bCs/>
          <w:sz w:val="20"/>
          <w:szCs w:val="20"/>
        </w:rPr>
      </w:pPr>
      <w:r w:rsidRPr="008A67BA">
        <w:rPr>
          <w:rFonts w:ascii="Arial" w:hAnsi="Arial" w:cs="Arial"/>
          <w:b/>
          <w:bCs/>
          <w:sz w:val="20"/>
          <w:szCs w:val="20"/>
        </w:rPr>
        <w:t>10. Indique las alternativas seguras a los siguientes protocolos:</w:t>
      </w:r>
    </w:p>
    <w:p w14:paraId="6C788899" w14:textId="77777777" w:rsidR="008A67BA" w:rsidRPr="008A67BA" w:rsidRDefault="008A67BA" w:rsidP="008A67BA">
      <w:pPr>
        <w:pStyle w:val="Standard"/>
        <w:rPr>
          <w:rFonts w:ascii="Arial" w:hAnsi="Arial" w:cs="Arial"/>
          <w:b/>
          <w:bCs/>
          <w:sz w:val="20"/>
          <w:szCs w:val="20"/>
        </w:rPr>
      </w:pPr>
    </w:p>
    <w:p w14:paraId="30BF9862" w14:textId="77777777" w:rsidR="008A67BA" w:rsidRPr="008A67BA" w:rsidRDefault="008A67BA" w:rsidP="008A67BA">
      <w:pPr>
        <w:pStyle w:val="Standard"/>
        <w:rPr>
          <w:rFonts w:ascii="Arial" w:hAnsi="Arial" w:cs="Arial"/>
          <w:b/>
          <w:bCs/>
          <w:color w:val="FF0000"/>
          <w:sz w:val="20"/>
          <w:szCs w:val="20"/>
        </w:rPr>
      </w:pPr>
    </w:p>
    <w:p w14:paraId="4145B2FB"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 xml:space="preserve">a. HTTP. </w:t>
      </w:r>
      <w:r w:rsidRPr="008A67BA">
        <w:rPr>
          <w:rFonts w:ascii="Arial" w:hAnsi="Arial" w:cs="Arial"/>
          <w:b/>
          <w:bCs/>
          <w:sz w:val="20"/>
          <w:szCs w:val="20"/>
        </w:rPr>
        <w:t xml:space="preserve">  </w:t>
      </w:r>
      <w:r w:rsidRPr="008A67BA">
        <w:rPr>
          <w:rFonts w:ascii="Arial" w:hAnsi="Arial" w:cs="Arial"/>
          <w:b/>
          <w:bCs/>
          <w:sz w:val="20"/>
          <w:szCs w:val="20"/>
        </w:rPr>
        <w:sym w:font="Wingdings" w:char="F0E0"/>
      </w:r>
      <w:r w:rsidRPr="008A67BA">
        <w:rPr>
          <w:rFonts w:ascii="Arial" w:hAnsi="Arial" w:cs="Arial"/>
          <w:b/>
          <w:bCs/>
          <w:sz w:val="20"/>
          <w:szCs w:val="20"/>
        </w:rPr>
        <w:t xml:space="preserve"> </w:t>
      </w:r>
      <w:r w:rsidRPr="008A67BA">
        <w:rPr>
          <w:rFonts w:ascii="Arial" w:hAnsi="Arial" w:cs="Arial"/>
          <w:b/>
          <w:bCs/>
          <w:sz w:val="20"/>
          <w:szCs w:val="20"/>
          <w:highlight w:val="yellow"/>
        </w:rPr>
        <w:t>https</w:t>
      </w:r>
    </w:p>
    <w:p w14:paraId="29F016AF"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b. Telnet.</w:t>
      </w:r>
      <w:r w:rsidRPr="008A67BA">
        <w:rPr>
          <w:rFonts w:ascii="Arial" w:hAnsi="Arial" w:cs="Arial"/>
          <w:b/>
          <w:bCs/>
          <w:sz w:val="20"/>
          <w:szCs w:val="20"/>
        </w:rPr>
        <w:t xml:space="preserve"> </w:t>
      </w:r>
      <w:r w:rsidRPr="008A67BA">
        <w:rPr>
          <w:rFonts w:ascii="Arial" w:hAnsi="Arial" w:cs="Arial"/>
          <w:b/>
          <w:bCs/>
          <w:sz w:val="20"/>
          <w:szCs w:val="20"/>
        </w:rPr>
        <w:sym w:font="Wingdings" w:char="F0E0"/>
      </w:r>
      <w:r w:rsidRPr="008A67BA">
        <w:rPr>
          <w:rFonts w:ascii="Arial" w:hAnsi="Arial" w:cs="Arial"/>
          <w:b/>
          <w:bCs/>
          <w:sz w:val="20"/>
          <w:szCs w:val="20"/>
        </w:rPr>
        <w:t xml:space="preserve"> </w:t>
      </w:r>
      <w:r w:rsidRPr="008A67BA">
        <w:rPr>
          <w:rFonts w:ascii="Arial" w:hAnsi="Arial" w:cs="Arial"/>
          <w:b/>
          <w:bCs/>
          <w:sz w:val="20"/>
          <w:szCs w:val="20"/>
          <w:highlight w:val="yellow"/>
        </w:rPr>
        <w:t>SSH</w:t>
      </w:r>
    </w:p>
    <w:p w14:paraId="7AA306B2" w14:textId="77777777" w:rsidR="008A67BA" w:rsidRPr="008A67BA" w:rsidRDefault="008A67BA" w:rsidP="008A67BA">
      <w:pPr>
        <w:pStyle w:val="Standard"/>
        <w:rPr>
          <w:rFonts w:ascii="Arial" w:hAnsi="Arial" w:cs="Arial"/>
          <w:b/>
          <w:bCs/>
          <w:sz w:val="20"/>
          <w:szCs w:val="20"/>
          <w:highlight w:val="yellow"/>
        </w:rPr>
      </w:pPr>
      <w:r w:rsidRPr="008A67BA">
        <w:rPr>
          <w:rFonts w:ascii="Arial" w:hAnsi="Arial" w:cs="Arial"/>
          <w:sz w:val="20"/>
          <w:szCs w:val="20"/>
        </w:rPr>
        <w:tab/>
        <w:t xml:space="preserve">c. SMTP. </w:t>
      </w:r>
      <w:r w:rsidRPr="008A67BA">
        <w:rPr>
          <w:rFonts w:ascii="Arial" w:hAnsi="Arial" w:cs="Arial"/>
          <w:b/>
          <w:bCs/>
          <w:sz w:val="20"/>
          <w:szCs w:val="20"/>
        </w:rPr>
        <w:t xml:space="preserve">  </w:t>
      </w:r>
      <w:r w:rsidRPr="008A67BA">
        <w:rPr>
          <w:rFonts w:ascii="Arial" w:hAnsi="Arial" w:cs="Arial"/>
          <w:b/>
          <w:bCs/>
          <w:sz w:val="20"/>
          <w:szCs w:val="20"/>
        </w:rPr>
        <w:sym w:font="Wingdings" w:char="F0E0"/>
      </w:r>
      <w:r w:rsidRPr="008A67BA">
        <w:rPr>
          <w:rFonts w:ascii="Arial" w:hAnsi="Arial" w:cs="Arial"/>
          <w:b/>
          <w:bCs/>
          <w:sz w:val="20"/>
          <w:szCs w:val="20"/>
        </w:rPr>
        <w:t xml:space="preserve"> </w:t>
      </w:r>
      <w:r w:rsidRPr="008A67BA">
        <w:rPr>
          <w:rFonts w:ascii="Arial" w:hAnsi="Arial" w:cs="Arial"/>
          <w:b/>
          <w:bCs/>
          <w:sz w:val="20"/>
          <w:szCs w:val="20"/>
          <w:highlight w:val="yellow"/>
        </w:rPr>
        <w:t>ESMT</w:t>
      </w:r>
    </w:p>
    <w:p w14:paraId="5B44D3AC" w14:textId="77777777" w:rsidR="008A67BA" w:rsidRPr="008A67BA" w:rsidRDefault="008A67BA" w:rsidP="008A67BA">
      <w:pPr>
        <w:pStyle w:val="Standard"/>
        <w:rPr>
          <w:rFonts w:ascii="Arial" w:hAnsi="Arial" w:cs="Arial"/>
          <w:sz w:val="20"/>
          <w:szCs w:val="20"/>
        </w:rPr>
      </w:pPr>
    </w:p>
    <w:p w14:paraId="7A7954CF" w14:textId="77777777" w:rsidR="008A67BA" w:rsidRPr="008A67BA" w:rsidRDefault="008A67BA" w:rsidP="008A67BA">
      <w:pPr>
        <w:pStyle w:val="Standard"/>
        <w:rPr>
          <w:rFonts w:ascii="Arial" w:hAnsi="Arial" w:cs="Arial"/>
          <w:b/>
          <w:bCs/>
          <w:color w:val="FF0000"/>
          <w:sz w:val="20"/>
          <w:szCs w:val="20"/>
        </w:rPr>
      </w:pPr>
    </w:p>
    <w:p w14:paraId="1BB7758C" w14:textId="745A5008" w:rsidR="008A67BA" w:rsidRDefault="008A67BA" w:rsidP="008A67BA">
      <w:pPr>
        <w:pStyle w:val="Standard"/>
        <w:rPr>
          <w:rFonts w:ascii="Arial" w:hAnsi="Arial" w:cs="Arial"/>
          <w:b/>
          <w:bCs/>
          <w:sz w:val="20"/>
          <w:szCs w:val="20"/>
        </w:rPr>
      </w:pPr>
      <w:r w:rsidRPr="008A67BA">
        <w:rPr>
          <w:rFonts w:ascii="Arial" w:hAnsi="Arial" w:cs="Arial"/>
          <w:b/>
          <w:bCs/>
          <w:sz w:val="20"/>
          <w:szCs w:val="20"/>
        </w:rPr>
        <w:t>11. Indique si las siguientes afirmaciones son verdaderas o falsas:</w:t>
      </w:r>
    </w:p>
    <w:p w14:paraId="47BD38EB" w14:textId="77777777" w:rsidR="008A67BA" w:rsidRPr="008A67BA" w:rsidRDefault="008A67BA" w:rsidP="008A67BA">
      <w:pPr>
        <w:pStyle w:val="Standard"/>
        <w:rPr>
          <w:rFonts w:ascii="Arial" w:hAnsi="Arial" w:cs="Arial"/>
          <w:b/>
          <w:bCs/>
          <w:sz w:val="20"/>
          <w:szCs w:val="20"/>
        </w:rPr>
      </w:pPr>
    </w:p>
    <w:p w14:paraId="68254882" w14:textId="77777777" w:rsidR="008A67BA" w:rsidRPr="008A67BA" w:rsidRDefault="008A67BA" w:rsidP="008A67BA">
      <w:pPr>
        <w:pStyle w:val="Standard"/>
        <w:rPr>
          <w:rFonts w:ascii="Arial" w:hAnsi="Arial" w:cs="Arial"/>
          <w:b/>
          <w:bCs/>
          <w:color w:val="FF0000"/>
          <w:sz w:val="20"/>
          <w:szCs w:val="20"/>
        </w:rPr>
      </w:pPr>
    </w:p>
    <w:p w14:paraId="795B9C75" w14:textId="77777777" w:rsidR="008A67BA" w:rsidRPr="008A67BA" w:rsidRDefault="008A67BA" w:rsidP="008A67BA">
      <w:pPr>
        <w:pStyle w:val="Standard"/>
        <w:widowControl w:val="0"/>
        <w:numPr>
          <w:ilvl w:val="0"/>
          <w:numId w:val="19"/>
        </w:numPr>
        <w:suppressAutoHyphens/>
        <w:autoSpaceDN w:val="0"/>
        <w:textAlignment w:val="baseline"/>
        <w:rPr>
          <w:rFonts w:ascii="Arial" w:hAnsi="Arial" w:cs="Arial"/>
          <w:sz w:val="20"/>
          <w:szCs w:val="20"/>
        </w:rPr>
      </w:pPr>
      <w:r w:rsidRPr="008A67BA">
        <w:rPr>
          <w:rFonts w:ascii="Arial" w:hAnsi="Arial" w:cs="Arial"/>
          <w:sz w:val="20"/>
          <w:szCs w:val="20"/>
        </w:rPr>
        <w:t>Los sistemas, especialmente los servidores, deben mantenerse permanentemente actualizados, siendo conveniente  la aplicación automática de parches y correcciones.</w:t>
      </w:r>
    </w:p>
    <w:p w14:paraId="4A8E30A9" w14:textId="77777777" w:rsidR="008A67BA" w:rsidRPr="008A67BA" w:rsidRDefault="008A67BA" w:rsidP="008A67BA">
      <w:pPr>
        <w:pStyle w:val="Standard"/>
        <w:ind w:left="1065"/>
        <w:rPr>
          <w:rFonts w:ascii="Arial" w:hAnsi="Arial" w:cs="Arial"/>
          <w:sz w:val="20"/>
          <w:szCs w:val="20"/>
        </w:rPr>
      </w:pPr>
    </w:p>
    <w:p w14:paraId="4BED9C7C"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rPr>
        <w:tab/>
      </w:r>
      <w:r w:rsidRPr="008A67BA">
        <w:rPr>
          <w:rFonts w:ascii="Arial" w:hAnsi="Arial" w:cs="Arial"/>
          <w:sz w:val="20"/>
          <w:szCs w:val="20"/>
          <w:highlight w:val="yellow"/>
        </w:rPr>
        <w:t>… Verdadero</w:t>
      </w:r>
    </w:p>
    <w:p w14:paraId="759919C2"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rPr>
        <w:tab/>
        <w:t>…  Falso</w:t>
      </w:r>
    </w:p>
    <w:p w14:paraId="0D7E2A14" w14:textId="77777777" w:rsidR="008A67BA" w:rsidRPr="008A67BA" w:rsidRDefault="008A67BA" w:rsidP="008A67BA">
      <w:pPr>
        <w:pStyle w:val="Standard"/>
        <w:rPr>
          <w:rFonts w:ascii="Arial" w:hAnsi="Arial" w:cs="Arial"/>
          <w:sz w:val="20"/>
          <w:szCs w:val="20"/>
        </w:rPr>
      </w:pPr>
    </w:p>
    <w:p w14:paraId="3C210BD2" w14:textId="77777777" w:rsidR="008A67BA" w:rsidRPr="008A67BA" w:rsidRDefault="008A67BA" w:rsidP="008A67BA">
      <w:pPr>
        <w:pStyle w:val="Standard"/>
        <w:widowControl w:val="0"/>
        <w:numPr>
          <w:ilvl w:val="0"/>
          <w:numId w:val="19"/>
        </w:numPr>
        <w:suppressAutoHyphens/>
        <w:autoSpaceDN w:val="0"/>
        <w:textAlignment w:val="baseline"/>
        <w:rPr>
          <w:rFonts w:ascii="Arial" w:hAnsi="Arial" w:cs="Arial"/>
          <w:sz w:val="20"/>
          <w:szCs w:val="20"/>
        </w:rPr>
      </w:pPr>
      <w:r w:rsidRPr="008A67BA">
        <w:rPr>
          <w:rFonts w:ascii="Arial" w:hAnsi="Arial" w:cs="Arial"/>
          <w:sz w:val="20"/>
          <w:szCs w:val="20"/>
        </w:rPr>
        <w:t>La búsqueda activa de información y seguimiento de aparición de nuevas vulnerabilidades es una medida de protección para los sistemas.</w:t>
      </w:r>
    </w:p>
    <w:p w14:paraId="5ACF46DD" w14:textId="77777777" w:rsidR="008A67BA" w:rsidRPr="008A67BA" w:rsidRDefault="008A67BA" w:rsidP="008A67BA">
      <w:pPr>
        <w:pStyle w:val="Standard"/>
        <w:ind w:left="1065"/>
        <w:rPr>
          <w:rFonts w:ascii="Arial" w:hAnsi="Arial" w:cs="Arial"/>
          <w:sz w:val="20"/>
          <w:szCs w:val="20"/>
        </w:rPr>
      </w:pPr>
    </w:p>
    <w:p w14:paraId="5CDE6260"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rPr>
        <w:tab/>
      </w:r>
      <w:r w:rsidRPr="008A67BA">
        <w:rPr>
          <w:rFonts w:ascii="Arial" w:hAnsi="Arial" w:cs="Arial"/>
          <w:sz w:val="20"/>
          <w:szCs w:val="20"/>
          <w:highlight w:val="yellow"/>
        </w:rPr>
        <w:t>…  Verdadero</w:t>
      </w:r>
    </w:p>
    <w:p w14:paraId="5A70F1C3"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rPr>
        <w:tab/>
        <w:t>… Falso</w:t>
      </w:r>
    </w:p>
    <w:p w14:paraId="39F7AD77" w14:textId="77777777" w:rsidR="008A67BA" w:rsidRPr="008A67BA" w:rsidRDefault="008A67BA" w:rsidP="008A67BA">
      <w:pPr>
        <w:pStyle w:val="Standard"/>
        <w:rPr>
          <w:rFonts w:ascii="Arial" w:hAnsi="Arial" w:cs="Arial"/>
          <w:sz w:val="20"/>
          <w:szCs w:val="20"/>
        </w:rPr>
      </w:pPr>
    </w:p>
    <w:p w14:paraId="6DC69016" w14:textId="77777777" w:rsidR="008A67BA" w:rsidRPr="008A67BA" w:rsidRDefault="008A67BA" w:rsidP="008A67BA">
      <w:pPr>
        <w:pStyle w:val="Standard"/>
        <w:widowControl w:val="0"/>
        <w:numPr>
          <w:ilvl w:val="0"/>
          <w:numId w:val="19"/>
        </w:numPr>
        <w:suppressAutoHyphens/>
        <w:autoSpaceDN w:val="0"/>
        <w:textAlignment w:val="baseline"/>
        <w:rPr>
          <w:rFonts w:ascii="Arial" w:hAnsi="Arial" w:cs="Arial"/>
          <w:sz w:val="20"/>
          <w:szCs w:val="20"/>
        </w:rPr>
      </w:pPr>
      <w:r w:rsidRPr="008A67BA">
        <w:rPr>
          <w:rFonts w:ascii="Arial" w:hAnsi="Arial" w:cs="Arial"/>
          <w:sz w:val="20"/>
          <w:szCs w:val="20"/>
        </w:rPr>
        <w:t>Disponer de un inventario actualizado y completo de las aplicaciones que detalle al menos, el fabricante, las versiones, y los responsables de la aplicación, es una medida de protección para los sistemas.</w:t>
      </w:r>
    </w:p>
    <w:p w14:paraId="75927E5F" w14:textId="77777777" w:rsidR="008A67BA" w:rsidRPr="008A67BA" w:rsidRDefault="008A67BA" w:rsidP="008A67BA">
      <w:pPr>
        <w:pStyle w:val="Standard"/>
        <w:rPr>
          <w:rFonts w:ascii="Arial" w:hAnsi="Arial" w:cs="Arial"/>
          <w:sz w:val="20"/>
          <w:szCs w:val="20"/>
        </w:rPr>
      </w:pPr>
    </w:p>
    <w:p w14:paraId="1006EF63"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rPr>
        <w:tab/>
        <w:t xml:space="preserve">…  </w:t>
      </w:r>
      <w:r w:rsidRPr="008A67BA">
        <w:rPr>
          <w:rFonts w:ascii="Arial" w:hAnsi="Arial" w:cs="Arial"/>
          <w:sz w:val="20"/>
          <w:szCs w:val="20"/>
          <w:highlight w:val="yellow"/>
        </w:rPr>
        <w:t>Verdadero</w:t>
      </w:r>
    </w:p>
    <w:p w14:paraId="751A5997"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rPr>
        <w:tab/>
        <w:t>…  Falso</w:t>
      </w:r>
    </w:p>
    <w:p w14:paraId="006CBB2D" w14:textId="77777777" w:rsidR="008A67BA" w:rsidRDefault="008A67BA" w:rsidP="008A67BA">
      <w:pPr>
        <w:pStyle w:val="Standard"/>
        <w:rPr>
          <w:rFonts w:ascii="Arial" w:hAnsi="Arial" w:cs="Arial"/>
          <w:b/>
          <w:bCs/>
          <w:sz w:val="20"/>
          <w:szCs w:val="20"/>
        </w:rPr>
      </w:pPr>
    </w:p>
    <w:p w14:paraId="7336FE6B" w14:textId="77777777" w:rsidR="008A67BA" w:rsidRDefault="008A67BA" w:rsidP="008A67BA">
      <w:pPr>
        <w:pStyle w:val="Standard"/>
        <w:rPr>
          <w:rFonts w:ascii="Arial" w:hAnsi="Arial" w:cs="Arial"/>
          <w:b/>
          <w:bCs/>
          <w:sz w:val="20"/>
          <w:szCs w:val="20"/>
        </w:rPr>
      </w:pPr>
    </w:p>
    <w:p w14:paraId="559F9DE8" w14:textId="77777777" w:rsidR="008A67BA" w:rsidRDefault="008A67BA" w:rsidP="008A67BA">
      <w:pPr>
        <w:pStyle w:val="Standard"/>
        <w:rPr>
          <w:rFonts w:ascii="Arial" w:hAnsi="Arial" w:cs="Arial"/>
          <w:b/>
          <w:bCs/>
          <w:sz w:val="20"/>
          <w:szCs w:val="20"/>
        </w:rPr>
      </w:pPr>
    </w:p>
    <w:p w14:paraId="0CA1D6C1" w14:textId="1FCB4EED" w:rsidR="008A67BA" w:rsidRDefault="008A67BA" w:rsidP="008A67BA">
      <w:pPr>
        <w:pStyle w:val="Standard"/>
        <w:rPr>
          <w:rFonts w:ascii="Arial" w:hAnsi="Arial" w:cs="Arial"/>
          <w:b/>
          <w:bCs/>
          <w:sz w:val="20"/>
          <w:szCs w:val="20"/>
        </w:rPr>
      </w:pPr>
      <w:r w:rsidRPr="008A67BA">
        <w:rPr>
          <w:rFonts w:ascii="Arial" w:hAnsi="Arial" w:cs="Arial"/>
          <w:b/>
          <w:bCs/>
          <w:sz w:val="20"/>
          <w:szCs w:val="20"/>
        </w:rPr>
        <w:t>12. Indique el nombre de las siguientes aplicaciones maliciosas:</w:t>
      </w:r>
    </w:p>
    <w:p w14:paraId="37B86A1A" w14:textId="77777777" w:rsidR="008A67BA" w:rsidRPr="008A67BA" w:rsidRDefault="008A67BA" w:rsidP="008A67BA">
      <w:pPr>
        <w:pStyle w:val="Standard"/>
        <w:rPr>
          <w:rFonts w:ascii="Arial" w:hAnsi="Arial" w:cs="Arial"/>
          <w:b/>
          <w:bCs/>
          <w:color w:val="FF0000"/>
          <w:sz w:val="20"/>
          <w:szCs w:val="20"/>
        </w:rPr>
      </w:pPr>
    </w:p>
    <w:p w14:paraId="2AC9077D" w14:textId="77777777" w:rsidR="008A67BA" w:rsidRDefault="008A67BA" w:rsidP="008A67BA">
      <w:pPr>
        <w:pStyle w:val="Standard"/>
        <w:rPr>
          <w:rFonts w:ascii="Arial" w:hAnsi="Arial" w:cs="Arial"/>
          <w:sz w:val="20"/>
          <w:szCs w:val="20"/>
        </w:rPr>
      </w:pPr>
      <w:r w:rsidRPr="008A67BA">
        <w:rPr>
          <w:rFonts w:ascii="Arial" w:hAnsi="Arial" w:cs="Arial"/>
          <w:sz w:val="20"/>
          <w:szCs w:val="20"/>
        </w:rPr>
        <w:t xml:space="preserve">- Aplicación que registra todas las pulsaciones de teclado. </w:t>
      </w:r>
      <w:r w:rsidRPr="008A67BA">
        <w:rPr>
          <w:rFonts w:ascii="Arial" w:hAnsi="Arial" w:cs="Arial"/>
          <w:sz w:val="20"/>
          <w:szCs w:val="20"/>
        </w:rPr>
        <w:sym w:font="Wingdings" w:char="F0E0"/>
      </w:r>
      <w:r w:rsidRPr="008A67BA">
        <w:rPr>
          <w:rFonts w:ascii="Arial" w:hAnsi="Arial" w:cs="Arial"/>
          <w:sz w:val="20"/>
          <w:szCs w:val="20"/>
        </w:rPr>
        <w:t xml:space="preserve"> </w:t>
      </w:r>
    </w:p>
    <w:p w14:paraId="38CB45EE" w14:textId="12964B07" w:rsidR="008A67BA" w:rsidRPr="008A67BA" w:rsidRDefault="008A67BA" w:rsidP="008A67BA">
      <w:pPr>
        <w:pStyle w:val="Standard"/>
        <w:rPr>
          <w:rFonts w:ascii="Arial" w:hAnsi="Arial" w:cs="Arial"/>
          <w:sz w:val="20"/>
          <w:szCs w:val="20"/>
        </w:rPr>
      </w:pPr>
      <w:r w:rsidRPr="008A67BA">
        <w:rPr>
          <w:rFonts w:ascii="Arial" w:hAnsi="Arial" w:cs="Arial"/>
          <w:b/>
          <w:sz w:val="20"/>
          <w:szCs w:val="20"/>
          <w:highlight w:val="yellow"/>
        </w:rPr>
        <w:t>CAPTURADOR DE TECLADO</w:t>
      </w:r>
      <w:r w:rsidRPr="008A67BA">
        <w:rPr>
          <w:rFonts w:ascii="Arial" w:hAnsi="Arial" w:cs="Arial"/>
          <w:sz w:val="20"/>
          <w:szCs w:val="20"/>
          <w:highlight w:val="yellow"/>
        </w:rPr>
        <w:t xml:space="preserve"> (Keylogger)</w:t>
      </w:r>
    </w:p>
    <w:p w14:paraId="5CBB3671" w14:textId="77777777" w:rsidR="008A67BA" w:rsidRDefault="008A67BA" w:rsidP="008A67BA">
      <w:pPr>
        <w:pStyle w:val="Standard"/>
        <w:rPr>
          <w:rFonts w:ascii="Arial" w:hAnsi="Arial" w:cs="Arial"/>
          <w:sz w:val="20"/>
          <w:szCs w:val="20"/>
        </w:rPr>
      </w:pPr>
      <w:r w:rsidRPr="008A67BA">
        <w:rPr>
          <w:rFonts w:ascii="Arial" w:hAnsi="Arial" w:cs="Arial"/>
          <w:sz w:val="20"/>
          <w:szCs w:val="20"/>
        </w:rPr>
        <w:t xml:space="preserve">- Aplicación que envía información del equipo a un ordenador remoto. </w:t>
      </w:r>
      <w:r w:rsidRPr="008A67BA">
        <w:rPr>
          <w:rFonts w:ascii="Arial" w:hAnsi="Arial" w:cs="Arial"/>
          <w:sz w:val="20"/>
          <w:szCs w:val="20"/>
        </w:rPr>
        <w:sym w:font="Wingdings" w:char="F0E0"/>
      </w:r>
      <w:r w:rsidRPr="008A67BA">
        <w:rPr>
          <w:rFonts w:ascii="Arial" w:hAnsi="Arial" w:cs="Arial"/>
          <w:sz w:val="20"/>
          <w:szCs w:val="20"/>
        </w:rPr>
        <w:t xml:space="preserve">  </w:t>
      </w:r>
    </w:p>
    <w:p w14:paraId="6946972C" w14:textId="7D3105DF" w:rsidR="008A67BA" w:rsidRPr="008A67BA" w:rsidRDefault="008A67BA" w:rsidP="008A67BA">
      <w:pPr>
        <w:pStyle w:val="Standard"/>
        <w:rPr>
          <w:rFonts w:ascii="Arial" w:hAnsi="Arial" w:cs="Arial"/>
          <w:sz w:val="20"/>
          <w:szCs w:val="20"/>
        </w:rPr>
      </w:pPr>
      <w:r w:rsidRPr="008A67BA">
        <w:rPr>
          <w:rFonts w:ascii="Arial" w:hAnsi="Arial" w:cs="Arial"/>
          <w:b/>
          <w:sz w:val="20"/>
          <w:szCs w:val="20"/>
          <w:highlight w:val="yellow"/>
        </w:rPr>
        <w:t>ESPIA</w:t>
      </w:r>
      <w:r w:rsidRPr="008A67BA">
        <w:rPr>
          <w:rFonts w:ascii="Arial" w:hAnsi="Arial" w:cs="Arial"/>
          <w:sz w:val="20"/>
          <w:szCs w:val="20"/>
          <w:highlight w:val="yellow"/>
        </w:rPr>
        <w:t xml:space="preserve"> (Spyware)</w:t>
      </w:r>
    </w:p>
    <w:p w14:paraId="352C5538" w14:textId="77777777" w:rsidR="008A67BA" w:rsidRDefault="008A67BA" w:rsidP="008A67BA">
      <w:pPr>
        <w:pStyle w:val="Standard"/>
        <w:ind w:right="-93"/>
        <w:rPr>
          <w:rFonts w:ascii="Arial" w:hAnsi="Arial" w:cs="Arial"/>
          <w:sz w:val="20"/>
          <w:szCs w:val="20"/>
        </w:rPr>
      </w:pPr>
      <w:r w:rsidRPr="008A67BA">
        <w:rPr>
          <w:rFonts w:ascii="Arial" w:hAnsi="Arial" w:cs="Arial"/>
          <w:sz w:val="20"/>
          <w:szCs w:val="20"/>
        </w:rPr>
        <w:t xml:space="preserve">- Aplicación que permite acceso al sistema operativo, aplicación o página web, eludiendo los controles de acceso que haya. </w:t>
      </w:r>
      <w:r w:rsidRPr="008A67BA">
        <w:rPr>
          <w:rFonts w:ascii="Arial" w:hAnsi="Arial" w:cs="Arial"/>
          <w:sz w:val="20"/>
          <w:szCs w:val="20"/>
        </w:rPr>
        <w:sym w:font="Wingdings" w:char="F0E0"/>
      </w:r>
      <w:r w:rsidRPr="008A67BA">
        <w:rPr>
          <w:rFonts w:ascii="Arial" w:hAnsi="Arial" w:cs="Arial"/>
          <w:sz w:val="20"/>
          <w:szCs w:val="20"/>
        </w:rPr>
        <w:t xml:space="preserve"> </w:t>
      </w:r>
    </w:p>
    <w:p w14:paraId="54225969" w14:textId="152485C3" w:rsidR="008A67BA" w:rsidRPr="008A67BA" w:rsidRDefault="008A67BA" w:rsidP="008A67BA">
      <w:pPr>
        <w:pStyle w:val="Standard"/>
        <w:ind w:right="-93"/>
        <w:rPr>
          <w:rFonts w:ascii="Arial" w:hAnsi="Arial" w:cs="Arial"/>
          <w:sz w:val="20"/>
          <w:szCs w:val="20"/>
        </w:rPr>
      </w:pPr>
      <w:r w:rsidRPr="008A67BA">
        <w:rPr>
          <w:rFonts w:ascii="Arial" w:hAnsi="Arial" w:cs="Arial"/>
          <w:b/>
          <w:sz w:val="20"/>
          <w:szCs w:val="20"/>
          <w:highlight w:val="yellow"/>
        </w:rPr>
        <w:t>PUERTA TRASERA</w:t>
      </w:r>
      <w:r w:rsidRPr="008A67BA">
        <w:rPr>
          <w:rFonts w:ascii="Arial" w:hAnsi="Arial" w:cs="Arial"/>
          <w:sz w:val="20"/>
          <w:szCs w:val="20"/>
          <w:highlight w:val="yellow"/>
        </w:rPr>
        <w:t xml:space="preserve"> (Backdoor)</w:t>
      </w:r>
    </w:p>
    <w:p w14:paraId="44CCF699" w14:textId="37FDDBDD" w:rsidR="008A67BA" w:rsidRPr="008A67BA" w:rsidRDefault="008A67BA" w:rsidP="008A67BA">
      <w:pPr>
        <w:pStyle w:val="Standard"/>
        <w:rPr>
          <w:rFonts w:ascii="Arial" w:hAnsi="Arial" w:cs="Arial"/>
          <w:sz w:val="20"/>
          <w:szCs w:val="20"/>
        </w:rPr>
      </w:pPr>
      <w:r w:rsidRPr="008A67BA">
        <w:rPr>
          <w:rFonts w:ascii="Arial" w:hAnsi="Arial" w:cs="Arial"/>
          <w:sz w:val="20"/>
          <w:szCs w:val="20"/>
        </w:rPr>
        <w:t xml:space="preserve">- Aplicación que no infecta a otros ficheros ejecutables, sino que constituye un fichero por sí mismo. </w:t>
      </w:r>
      <w:r w:rsidRPr="008A67BA">
        <w:rPr>
          <w:rFonts w:ascii="Arial" w:hAnsi="Arial" w:cs="Arial"/>
          <w:sz w:val="20"/>
          <w:szCs w:val="20"/>
        </w:rPr>
        <w:sym w:font="Wingdings" w:char="F0E0"/>
      </w:r>
      <w:r w:rsidRPr="008A67BA">
        <w:rPr>
          <w:rFonts w:ascii="Arial" w:hAnsi="Arial" w:cs="Arial"/>
          <w:sz w:val="20"/>
          <w:szCs w:val="20"/>
        </w:rPr>
        <w:t xml:space="preserve"> </w:t>
      </w:r>
      <w:r w:rsidRPr="008A67BA">
        <w:rPr>
          <w:rFonts w:ascii="Arial" w:hAnsi="Arial" w:cs="Arial"/>
          <w:b/>
          <w:sz w:val="20"/>
          <w:szCs w:val="20"/>
          <w:highlight w:val="yellow"/>
        </w:rPr>
        <w:t>GUSANO</w:t>
      </w:r>
    </w:p>
    <w:p w14:paraId="061D232D" w14:textId="20E8749E" w:rsidR="008A67BA" w:rsidRPr="008A67BA" w:rsidRDefault="008A67BA" w:rsidP="008A67BA">
      <w:pPr>
        <w:pStyle w:val="Standard"/>
        <w:rPr>
          <w:rFonts w:ascii="Arial" w:hAnsi="Arial" w:cs="Arial"/>
          <w:sz w:val="20"/>
          <w:szCs w:val="20"/>
        </w:rPr>
      </w:pPr>
      <w:r w:rsidRPr="008A67BA">
        <w:rPr>
          <w:rFonts w:ascii="Arial" w:hAnsi="Arial" w:cs="Arial"/>
          <w:sz w:val="20"/>
          <w:szCs w:val="20"/>
        </w:rPr>
        <w:lastRenderedPageBreak/>
        <w:t xml:space="preserve">- Aplicación que permite al atacante tomar el control total del sistema como su administrador.  </w:t>
      </w:r>
      <w:r w:rsidRPr="008A67BA">
        <w:rPr>
          <w:rFonts w:ascii="Arial" w:hAnsi="Arial" w:cs="Arial"/>
          <w:sz w:val="20"/>
          <w:szCs w:val="20"/>
        </w:rPr>
        <w:sym w:font="Wingdings" w:char="F0E0"/>
      </w:r>
      <w:r w:rsidRPr="008A67BA">
        <w:rPr>
          <w:rFonts w:ascii="Arial" w:hAnsi="Arial" w:cs="Arial"/>
          <w:sz w:val="20"/>
          <w:szCs w:val="20"/>
        </w:rPr>
        <w:t xml:space="preserve"> </w:t>
      </w:r>
      <w:r w:rsidRPr="008A67BA">
        <w:rPr>
          <w:rFonts w:ascii="Arial" w:hAnsi="Arial" w:cs="Arial"/>
          <w:b/>
          <w:sz w:val="20"/>
          <w:szCs w:val="20"/>
          <w:highlight w:val="yellow"/>
        </w:rPr>
        <w:t>HERRAMIENTAS DE CONTROL TOTAL</w:t>
      </w:r>
      <w:r w:rsidRPr="008A67BA">
        <w:rPr>
          <w:rFonts w:ascii="Arial" w:hAnsi="Arial" w:cs="Arial"/>
          <w:sz w:val="20"/>
          <w:szCs w:val="20"/>
          <w:highlight w:val="yellow"/>
        </w:rPr>
        <w:t xml:space="preserve"> (Rootkit)</w:t>
      </w:r>
    </w:p>
    <w:p w14:paraId="26DB35CA" w14:textId="77777777" w:rsidR="008A67BA" w:rsidRPr="008A67BA" w:rsidRDefault="008A67BA" w:rsidP="008A67BA">
      <w:pPr>
        <w:pStyle w:val="Standard"/>
        <w:rPr>
          <w:rFonts w:ascii="Arial" w:hAnsi="Arial" w:cs="Arial"/>
          <w:b/>
          <w:bCs/>
          <w:sz w:val="20"/>
          <w:szCs w:val="20"/>
        </w:rPr>
      </w:pPr>
    </w:p>
    <w:p w14:paraId="3F75C698" w14:textId="77777777" w:rsidR="008A67BA" w:rsidRDefault="008A67BA" w:rsidP="008A67BA">
      <w:pPr>
        <w:pStyle w:val="Standard"/>
        <w:rPr>
          <w:rFonts w:ascii="Arial" w:hAnsi="Arial" w:cs="Arial"/>
          <w:b/>
          <w:bCs/>
          <w:sz w:val="20"/>
          <w:szCs w:val="20"/>
        </w:rPr>
      </w:pPr>
    </w:p>
    <w:p w14:paraId="4098AF1D" w14:textId="77777777" w:rsidR="008A67BA" w:rsidRDefault="008A67BA" w:rsidP="008A67BA">
      <w:pPr>
        <w:pStyle w:val="Standard"/>
        <w:rPr>
          <w:rFonts w:ascii="Arial" w:hAnsi="Arial" w:cs="Arial"/>
          <w:b/>
          <w:bCs/>
          <w:sz w:val="20"/>
          <w:szCs w:val="20"/>
        </w:rPr>
      </w:pPr>
    </w:p>
    <w:p w14:paraId="4FCC0612" w14:textId="77777777" w:rsidR="008A67BA" w:rsidRDefault="008A67BA" w:rsidP="008A67BA">
      <w:pPr>
        <w:pStyle w:val="Standard"/>
        <w:rPr>
          <w:rFonts w:ascii="Arial" w:hAnsi="Arial" w:cs="Arial"/>
          <w:b/>
          <w:bCs/>
          <w:sz w:val="20"/>
          <w:szCs w:val="20"/>
        </w:rPr>
      </w:pPr>
    </w:p>
    <w:p w14:paraId="7F6475B3" w14:textId="77777777" w:rsidR="008A67BA" w:rsidRDefault="008A67BA" w:rsidP="008A67BA">
      <w:pPr>
        <w:pStyle w:val="Standard"/>
        <w:rPr>
          <w:rFonts w:ascii="Arial" w:hAnsi="Arial" w:cs="Arial"/>
          <w:b/>
          <w:bCs/>
          <w:sz w:val="20"/>
          <w:szCs w:val="20"/>
        </w:rPr>
      </w:pPr>
    </w:p>
    <w:p w14:paraId="42AB41F3" w14:textId="6111B548" w:rsidR="008A67BA" w:rsidRPr="008A67BA" w:rsidRDefault="008A67BA" w:rsidP="008A67BA">
      <w:pPr>
        <w:pStyle w:val="Standard"/>
        <w:rPr>
          <w:rFonts w:ascii="Arial" w:hAnsi="Arial" w:cs="Arial"/>
          <w:b/>
          <w:bCs/>
          <w:sz w:val="20"/>
          <w:szCs w:val="20"/>
        </w:rPr>
      </w:pPr>
      <w:r w:rsidRPr="008A67BA">
        <w:rPr>
          <w:rFonts w:ascii="Arial" w:hAnsi="Arial" w:cs="Arial"/>
          <w:b/>
          <w:bCs/>
          <w:sz w:val="20"/>
          <w:szCs w:val="20"/>
        </w:rPr>
        <w:t>13. Una medida principal de protección básica de las comunicaciones es:</w:t>
      </w:r>
    </w:p>
    <w:p w14:paraId="3F0DF0A0" w14:textId="77777777" w:rsidR="008A67BA" w:rsidRPr="008A67BA" w:rsidRDefault="008A67BA" w:rsidP="008A67BA">
      <w:pPr>
        <w:pStyle w:val="Standard"/>
        <w:rPr>
          <w:rFonts w:ascii="Arial" w:hAnsi="Arial" w:cs="Arial"/>
          <w:b/>
          <w:bCs/>
          <w:color w:val="FF0000"/>
          <w:sz w:val="20"/>
          <w:szCs w:val="20"/>
        </w:rPr>
      </w:pPr>
    </w:p>
    <w:p w14:paraId="14D512CE"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a. Emplear un firewall para separar internet de la red privada de la empresa.</w:t>
      </w:r>
    </w:p>
    <w:p w14:paraId="4D3F12CC"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b. Instalar un antivirus para protegerse de las amenazas constantes de código malicioso.</w:t>
      </w:r>
    </w:p>
    <w:p w14:paraId="07C0EB2A" w14:textId="77777777" w:rsidR="008A67BA" w:rsidRPr="008A67BA" w:rsidRDefault="008A67BA" w:rsidP="008A67BA">
      <w:pPr>
        <w:pStyle w:val="Standard"/>
        <w:rPr>
          <w:rFonts w:ascii="Arial" w:hAnsi="Arial" w:cs="Arial"/>
          <w:color w:val="000000"/>
          <w:sz w:val="20"/>
          <w:szCs w:val="20"/>
        </w:rPr>
      </w:pPr>
      <w:r w:rsidRPr="008A67BA">
        <w:rPr>
          <w:rFonts w:ascii="Arial" w:hAnsi="Arial" w:cs="Arial"/>
          <w:sz w:val="20"/>
          <w:szCs w:val="20"/>
        </w:rPr>
        <w:tab/>
        <w:t xml:space="preserve">c. </w:t>
      </w:r>
      <w:r w:rsidRPr="008A67BA">
        <w:rPr>
          <w:rFonts w:ascii="Arial" w:hAnsi="Arial" w:cs="Arial"/>
          <w:color w:val="000000"/>
          <w:sz w:val="20"/>
          <w:szCs w:val="20"/>
          <w:highlight w:val="yellow"/>
        </w:rPr>
        <w:t>Separar en redes diferentes, por usuario, por servicio, o por sistema.</w:t>
      </w:r>
    </w:p>
    <w:p w14:paraId="0F0A4F93"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d. Que todo el tráfico esté cifrado usando IPsec.</w:t>
      </w:r>
    </w:p>
    <w:p w14:paraId="199B7F6A" w14:textId="77777777" w:rsidR="008A67BA" w:rsidRPr="008A67BA" w:rsidRDefault="008A67BA" w:rsidP="008A67BA">
      <w:pPr>
        <w:pStyle w:val="Standard"/>
        <w:rPr>
          <w:rFonts w:ascii="Arial" w:hAnsi="Arial" w:cs="Arial"/>
          <w:b/>
          <w:bCs/>
          <w:sz w:val="20"/>
          <w:szCs w:val="20"/>
        </w:rPr>
      </w:pPr>
    </w:p>
    <w:p w14:paraId="2C79ED46" w14:textId="77777777" w:rsidR="008A67BA" w:rsidRDefault="008A67BA" w:rsidP="008A67BA">
      <w:pPr>
        <w:pStyle w:val="Standard"/>
        <w:rPr>
          <w:rFonts w:ascii="Arial" w:hAnsi="Arial" w:cs="Arial"/>
          <w:b/>
          <w:bCs/>
          <w:sz w:val="20"/>
          <w:szCs w:val="20"/>
        </w:rPr>
      </w:pPr>
    </w:p>
    <w:p w14:paraId="2B0D9CCE" w14:textId="77777777" w:rsidR="008A67BA" w:rsidRDefault="008A67BA" w:rsidP="008A67BA">
      <w:pPr>
        <w:pStyle w:val="Standard"/>
        <w:rPr>
          <w:rFonts w:ascii="Arial" w:hAnsi="Arial" w:cs="Arial"/>
          <w:b/>
          <w:bCs/>
          <w:sz w:val="20"/>
          <w:szCs w:val="20"/>
        </w:rPr>
      </w:pPr>
    </w:p>
    <w:p w14:paraId="18B50649" w14:textId="77777777" w:rsidR="008A67BA" w:rsidRDefault="008A67BA" w:rsidP="008A67BA">
      <w:pPr>
        <w:pStyle w:val="Standard"/>
        <w:rPr>
          <w:rFonts w:ascii="Arial" w:hAnsi="Arial" w:cs="Arial"/>
          <w:b/>
          <w:bCs/>
          <w:sz w:val="20"/>
          <w:szCs w:val="20"/>
        </w:rPr>
      </w:pPr>
    </w:p>
    <w:p w14:paraId="7D73C425" w14:textId="4DBE4DA1" w:rsidR="008A67BA" w:rsidRPr="008A67BA" w:rsidRDefault="008A67BA" w:rsidP="008A67BA">
      <w:pPr>
        <w:pStyle w:val="Standard"/>
        <w:rPr>
          <w:rFonts w:ascii="Arial" w:hAnsi="Arial" w:cs="Arial"/>
          <w:b/>
          <w:bCs/>
          <w:sz w:val="20"/>
          <w:szCs w:val="20"/>
        </w:rPr>
      </w:pPr>
      <w:r w:rsidRPr="008A67BA">
        <w:rPr>
          <w:rFonts w:ascii="Arial" w:hAnsi="Arial" w:cs="Arial"/>
          <w:b/>
          <w:bCs/>
          <w:sz w:val="20"/>
          <w:szCs w:val="20"/>
        </w:rPr>
        <w:t>14. El protocolo que permite establecer las medidas de control para que un ordenador solo pueda conectarse a una toma concreta del switcher, y por lo tanto a una toma de red concreta del edificio, es el siguiente:</w:t>
      </w:r>
    </w:p>
    <w:p w14:paraId="5D38B9F3" w14:textId="77777777" w:rsidR="008A67BA" w:rsidRPr="008A67BA" w:rsidRDefault="008A67BA" w:rsidP="008A67BA">
      <w:pPr>
        <w:pStyle w:val="Standard"/>
        <w:rPr>
          <w:rFonts w:ascii="Arial" w:hAnsi="Arial" w:cs="Arial"/>
          <w:b/>
          <w:bCs/>
          <w:color w:val="FF0000"/>
          <w:sz w:val="20"/>
          <w:szCs w:val="20"/>
        </w:rPr>
      </w:pPr>
    </w:p>
    <w:p w14:paraId="64427884"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a. El protocolo de LACP (Link Aggregation Control Protocol, IEEE 802.1ax).</w:t>
      </w:r>
    </w:p>
    <w:p w14:paraId="6516469A"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b. Protocolo de transporte SSL/TLS.</w:t>
      </w:r>
    </w:p>
    <w:p w14:paraId="229F7C4E"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 xml:space="preserve">c. </w:t>
      </w:r>
      <w:r w:rsidRPr="008A67BA">
        <w:rPr>
          <w:rFonts w:ascii="Arial" w:hAnsi="Arial" w:cs="Arial"/>
          <w:color w:val="000000"/>
          <w:sz w:val="20"/>
          <w:szCs w:val="20"/>
          <w:highlight w:val="yellow"/>
        </w:rPr>
        <w:t>IEEE 802.1X.</w:t>
      </w:r>
    </w:p>
    <w:p w14:paraId="5B708790"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d. IPsec.</w:t>
      </w:r>
    </w:p>
    <w:p w14:paraId="070D873E" w14:textId="77777777" w:rsidR="008A67BA" w:rsidRPr="00BD19C3" w:rsidRDefault="008A67BA" w:rsidP="008A67BA">
      <w:pPr>
        <w:pStyle w:val="Standard"/>
        <w:rPr>
          <w:rFonts w:ascii="DejaVu Serif" w:hAnsi="DejaVu Serif"/>
          <w:b/>
          <w:bCs/>
          <w:sz w:val="14"/>
          <w:szCs w:val="14"/>
        </w:rPr>
      </w:pPr>
    </w:p>
    <w:p w14:paraId="7B28A55D" w14:textId="77777777" w:rsidR="008A67BA" w:rsidRDefault="008A67BA" w:rsidP="008A67BA">
      <w:pPr>
        <w:pStyle w:val="Standard"/>
        <w:rPr>
          <w:rFonts w:ascii="Arial" w:hAnsi="Arial" w:cs="Arial"/>
          <w:b/>
          <w:bCs/>
          <w:sz w:val="20"/>
          <w:szCs w:val="20"/>
        </w:rPr>
      </w:pPr>
    </w:p>
    <w:p w14:paraId="32E9ACE7" w14:textId="77777777" w:rsidR="008A67BA" w:rsidRDefault="008A67BA" w:rsidP="008A67BA">
      <w:pPr>
        <w:pStyle w:val="Standard"/>
        <w:rPr>
          <w:rFonts w:ascii="Arial" w:hAnsi="Arial" w:cs="Arial"/>
          <w:b/>
          <w:bCs/>
          <w:sz w:val="20"/>
          <w:szCs w:val="20"/>
        </w:rPr>
      </w:pPr>
    </w:p>
    <w:p w14:paraId="57F6719D" w14:textId="77777777" w:rsidR="008A67BA" w:rsidRDefault="008A67BA" w:rsidP="008A67BA">
      <w:pPr>
        <w:pStyle w:val="Standard"/>
        <w:rPr>
          <w:rFonts w:ascii="Arial" w:hAnsi="Arial" w:cs="Arial"/>
          <w:b/>
          <w:bCs/>
          <w:sz w:val="20"/>
          <w:szCs w:val="20"/>
        </w:rPr>
      </w:pPr>
    </w:p>
    <w:p w14:paraId="30A1E441" w14:textId="77777777" w:rsidR="008A67BA" w:rsidRDefault="008A67BA" w:rsidP="008A67BA">
      <w:pPr>
        <w:pStyle w:val="Standard"/>
        <w:rPr>
          <w:rFonts w:ascii="Arial" w:hAnsi="Arial" w:cs="Arial"/>
          <w:b/>
          <w:bCs/>
          <w:sz w:val="20"/>
          <w:szCs w:val="20"/>
        </w:rPr>
      </w:pPr>
    </w:p>
    <w:p w14:paraId="2D0A0687" w14:textId="24717BAA" w:rsidR="008A67BA" w:rsidRPr="008A67BA" w:rsidRDefault="008A67BA" w:rsidP="008A67BA">
      <w:pPr>
        <w:pStyle w:val="Standard"/>
        <w:rPr>
          <w:rFonts w:ascii="Arial" w:hAnsi="Arial" w:cs="Arial"/>
          <w:b/>
          <w:bCs/>
          <w:sz w:val="20"/>
          <w:szCs w:val="20"/>
        </w:rPr>
      </w:pPr>
      <w:r w:rsidRPr="008A67BA">
        <w:rPr>
          <w:rFonts w:ascii="Arial" w:hAnsi="Arial" w:cs="Arial"/>
          <w:b/>
          <w:bCs/>
          <w:sz w:val="20"/>
          <w:szCs w:val="20"/>
        </w:rPr>
        <w:t>15. Complete la siguiente frase:</w:t>
      </w:r>
    </w:p>
    <w:p w14:paraId="74A93AF0" w14:textId="77777777" w:rsidR="008A67BA" w:rsidRPr="008A67BA" w:rsidRDefault="008A67BA" w:rsidP="008A67BA">
      <w:pPr>
        <w:pStyle w:val="Standard"/>
        <w:rPr>
          <w:rFonts w:ascii="Arial" w:hAnsi="Arial" w:cs="Arial"/>
          <w:sz w:val="20"/>
          <w:szCs w:val="20"/>
        </w:rPr>
      </w:pPr>
    </w:p>
    <w:p w14:paraId="1B46F77C"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 xml:space="preserve">Los registros se deben proteger para que un atacante no los modifique o elimine, para lo cual una de las posibles soluciones es </w:t>
      </w:r>
      <w:r w:rsidRPr="008A67BA">
        <w:rPr>
          <w:rFonts w:ascii="Arial" w:hAnsi="Arial" w:cs="Arial"/>
          <w:b/>
          <w:bCs/>
          <w:sz w:val="20"/>
          <w:szCs w:val="20"/>
          <w:highlight w:val="yellow"/>
          <w:u w:val="single"/>
        </w:rPr>
        <w:t>guardar</w:t>
      </w:r>
      <w:r w:rsidRPr="008A67BA">
        <w:rPr>
          <w:rFonts w:ascii="Arial" w:hAnsi="Arial" w:cs="Arial"/>
          <w:b/>
          <w:bCs/>
          <w:sz w:val="20"/>
          <w:szCs w:val="20"/>
          <w:u w:val="single"/>
        </w:rPr>
        <w:t xml:space="preserve"> </w:t>
      </w:r>
      <w:r w:rsidRPr="008A67BA">
        <w:rPr>
          <w:rFonts w:ascii="Arial" w:hAnsi="Arial" w:cs="Arial"/>
          <w:sz w:val="20"/>
          <w:szCs w:val="20"/>
        </w:rPr>
        <w:t xml:space="preserve">los </w:t>
      </w:r>
      <w:r w:rsidRPr="008A67BA">
        <w:rPr>
          <w:rFonts w:ascii="Arial" w:hAnsi="Arial" w:cs="Arial"/>
          <w:b/>
          <w:bCs/>
          <w:sz w:val="20"/>
          <w:szCs w:val="20"/>
          <w:highlight w:val="yellow"/>
          <w:u w:val="single"/>
        </w:rPr>
        <w:t>registros</w:t>
      </w:r>
      <w:r w:rsidRPr="008A67BA">
        <w:rPr>
          <w:rFonts w:ascii="Arial" w:hAnsi="Arial" w:cs="Arial"/>
          <w:sz w:val="20"/>
          <w:szCs w:val="20"/>
        </w:rPr>
        <w:t xml:space="preserve"> en un </w:t>
      </w:r>
      <w:r w:rsidRPr="008A67BA">
        <w:rPr>
          <w:rFonts w:ascii="Arial" w:hAnsi="Arial" w:cs="Arial"/>
          <w:b/>
          <w:bCs/>
          <w:sz w:val="20"/>
          <w:szCs w:val="20"/>
          <w:highlight w:val="yellow"/>
          <w:u w:val="single"/>
        </w:rPr>
        <w:t>servidor diferente</w:t>
      </w:r>
      <w:r w:rsidRPr="008A67BA">
        <w:rPr>
          <w:rFonts w:ascii="Arial" w:hAnsi="Arial" w:cs="Arial"/>
          <w:b/>
          <w:bCs/>
          <w:sz w:val="20"/>
          <w:szCs w:val="20"/>
          <w:u w:val="single"/>
        </w:rPr>
        <w:t xml:space="preserve"> </w:t>
      </w:r>
      <w:r w:rsidRPr="008A67BA">
        <w:rPr>
          <w:rFonts w:ascii="Arial" w:hAnsi="Arial" w:cs="Arial"/>
          <w:sz w:val="20"/>
          <w:szCs w:val="20"/>
        </w:rPr>
        <w:t>dedicado a ello.</w:t>
      </w:r>
    </w:p>
    <w:p w14:paraId="0C9111EA" w14:textId="3387D3FF" w:rsidR="008A67BA" w:rsidRDefault="008A67BA" w:rsidP="008A67BA">
      <w:pPr>
        <w:pStyle w:val="Standard"/>
        <w:rPr>
          <w:rFonts w:ascii="Arial" w:hAnsi="Arial" w:cs="Arial"/>
          <w:sz w:val="20"/>
          <w:szCs w:val="20"/>
        </w:rPr>
      </w:pPr>
    </w:p>
    <w:p w14:paraId="7CDCA7BD" w14:textId="381BF027" w:rsidR="008A67BA" w:rsidRDefault="008A67BA" w:rsidP="008A67BA">
      <w:pPr>
        <w:pStyle w:val="Standard"/>
        <w:rPr>
          <w:rFonts w:ascii="Arial" w:hAnsi="Arial" w:cs="Arial"/>
          <w:sz w:val="20"/>
          <w:szCs w:val="20"/>
        </w:rPr>
      </w:pPr>
    </w:p>
    <w:p w14:paraId="22D8D0A0" w14:textId="72C85666" w:rsidR="008A67BA" w:rsidRDefault="008A67BA" w:rsidP="008A67BA">
      <w:pPr>
        <w:pStyle w:val="Standard"/>
        <w:rPr>
          <w:rFonts w:ascii="Arial" w:hAnsi="Arial" w:cs="Arial"/>
          <w:sz w:val="20"/>
          <w:szCs w:val="20"/>
        </w:rPr>
      </w:pPr>
    </w:p>
    <w:p w14:paraId="0AA783D0" w14:textId="577886AC" w:rsidR="008A67BA" w:rsidRDefault="008A67BA" w:rsidP="008A67BA">
      <w:pPr>
        <w:pStyle w:val="Standard"/>
        <w:rPr>
          <w:rFonts w:ascii="Arial" w:hAnsi="Arial" w:cs="Arial"/>
          <w:sz w:val="20"/>
          <w:szCs w:val="20"/>
        </w:rPr>
      </w:pPr>
    </w:p>
    <w:p w14:paraId="45D35298" w14:textId="57147074" w:rsidR="008A67BA" w:rsidRDefault="008A67BA" w:rsidP="008A67BA">
      <w:pPr>
        <w:pStyle w:val="Standard"/>
        <w:rPr>
          <w:rFonts w:ascii="Arial" w:hAnsi="Arial" w:cs="Arial"/>
          <w:sz w:val="20"/>
          <w:szCs w:val="20"/>
        </w:rPr>
      </w:pPr>
    </w:p>
    <w:p w14:paraId="462AE6CF" w14:textId="76E576C7" w:rsidR="008A67BA" w:rsidRDefault="008A67BA" w:rsidP="008A67BA">
      <w:pPr>
        <w:pStyle w:val="Standard"/>
        <w:rPr>
          <w:rFonts w:ascii="Arial" w:hAnsi="Arial" w:cs="Arial"/>
          <w:sz w:val="20"/>
          <w:szCs w:val="20"/>
        </w:rPr>
      </w:pPr>
    </w:p>
    <w:p w14:paraId="5C0A997E" w14:textId="1DAF5184" w:rsidR="008A67BA" w:rsidRDefault="008A67BA" w:rsidP="008A67BA">
      <w:pPr>
        <w:pStyle w:val="Standard"/>
        <w:rPr>
          <w:rFonts w:ascii="Arial" w:hAnsi="Arial" w:cs="Arial"/>
          <w:sz w:val="20"/>
          <w:szCs w:val="20"/>
        </w:rPr>
      </w:pPr>
    </w:p>
    <w:p w14:paraId="69D6E727" w14:textId="746EB7D4" w:rsidR="008A67BA" w:rsidRDefault="008A67BA" w:rsidP="008A67BA">
      <w:pPr>
        <w:pStyle w:val="Standard"/>
        <w:rPr>
          <w:rFonts w:ascii="Arial" w:hAnsi="Arial" w:cs="Arial"/>
          <w:sz w:val="20"/>
          <w:szCs w:val="20"/>
        </w:rPr>
      </w:pPr>
    </w:p>
    <w:p w14:paraId="568F3919" w14:textId="4F8E624D" w:rsidR="008A67BA" w:rsidRDefault="008A67BA" w:rsidP="008A67BA">
      <w:pPr>
        <w:pStyle w:val="Standard"/>
        <w:rPr>
          <w:rFonts w:ascii="Arial" w:hAnsi="Arial" w:cs="Arial"/>
          <w:sz w:val="20"/>
          <w:szCs w:val="20"/>
        </w:rPr>
      </w:pPr>
    </w:p>
    <w:p w14:paraId="245E053B" w14:textId="45FB796E" w:rsidR="008A67BA" w:rsidRDefault="008A67BA" w:rsidP="008A67BA">
      <w:pPr>
        <w:pStyle w:val="Standard"/>
        <w:rPr>
          <w:rFonts w:ascii="Arial" w:hAnsi="Arial" w:cs="Arial"/>
          <w:sz w:val="20"/>
          <w:szCs w:val="20"/>
        </w:rPr>
      </w:pPr>
    </w:p>
    <w:p w14:paraId="5B6E585C" w14:textId="3340B4BD" w:rsidR="008A67BA" w:rsidRDefault="008A67BA" w:rsidP="008A67BA">
      <w:pPr>
        <w:pStyle w:val="Standard"/>
        <w:rPr>
          <w:rFonts w:ascii="Arial" w:hAnsi="Arial" w:cs="Arial"/>
          <w:sz w:val="20"/>
          <w:szCs w:val="20"/>
        </w:rPr>
      </w:pPr>
    </w:p>
    <w:p w14:paraId="54627F0A" w14:textId="61B08E4E" w:rsidR="008A67BA" w:rsidRDefault="008A67BA" w:rsidP="008A67BA">
      <w:pPr>
        <w:pStyle w:val="Standard"/>
        <w:rPr>
          <w:rFonts w:ascii="Arial" w:hAnsi="Arial" w:cs="Arial"/>
          <w:sz w:val="20"/>
          <w:szCs w:val="20"/>
        </w:rPr>
      </w:pPr>
    </w:p>
    <w:p w14:paraId="4D5020D9" w14:textId="16090EDC" w:rsidR="008A67BA" w:rsidRDefault="008A67BA" w:rsidP="008A67BA">
      <w:pPr>
        <w:pStyle w:val="Standard"/>
        <w:rPr>
          <w:rFonts w:ascii="Arial" w:hAnsi="Arial" w:cs="Arial"/>
          <w:sz w:val="20"/>
          <w:szCs w:val="20"/>
        </w:rPr>
      </w:pPr>
    </w:p>
    <w:p w14:paraId="748BC238" w14:textId="30A6D64E" w:rsidR="008A67BA" w:rsidRDefault="008A67BA" w:rsidP="008A67BA">
      <w:pPr>
        <w:pStyle w:val="Standard"/>
        <w:rPr>
          <w:rFonts w:ascii="Arial" w:hAnsi="Arial" w:cs="Arial"/>
          <w:sz w:val="20"/>
          <w:szCs w:val="20"/>
        </w:rPr>
      </w:pPr>
    </w:p>
    <w:p w14:paraId="0B7840D6" w14:textId="1F5C04B2" w:rsidR="008A67BA" w:rsidRDefault="008A67BA" w:rsidP="008A67BA">
      <w:pPr>
        <w:pStyle w:val="Standard"/>
        <w:rPr>
          <w:rFonts w:ascii="Arial" w:hAnsi="Arial" w:cs="Arial"/>
          <w:sz w:val="20"/>
          <w:szCs w:val="20"/>
        </w:rPr>
      </w:pPr>
    </w:p>
    <w:p w14:paraId="282CE7EC" w14:textId="5DCA189B" w:rsidR="008A67BA" w:rsidRDefault="008A67BA" w:rsidP="008A67BA">
      <w:pPr>
        <w:pStyle w:val="Standard"/>
        <w:rPr>
          <w:rFonts w:ascii="Arial" w:hAnsi="Arial" w:cs="Arial"/>
          <w:sz w:val="20"/>
          <w:szCs w:val="20"/>
        </w:rPr>
      </w:pPr>
    </w:p>
    <w:p w14:paraId="2D1EE447" w14:textId="152835D6" w:rsidR="008A67BA" w:rsidRDefault="008A67BA" w:rsidP="008A67BA">
      <w:pPr>
        <w:pStyle w:val="Standard"/>
        <w:rPr>
          <w:rFonts w:ascii="Arial" w:hAnsi="Arial" w:cs="Arial"/>
          <w:sz w:val="20"/>
          <w:szCs w:val="20"/>
        </w:rPr>
      </w:pPr>
    </w:p>
    <w:p w14:paraId="42A61581" w14:textId="7893C9A1" w:rsidR="008A67BA" w:rsidRDefault="008A67BA" w:rsidP="008A67BA">
      <w:pPr>
        <w:pStyle w:val="Standard"/>
        <w:rPr>
          <w:rFonts w:ascii="Arial" w:hAnsi="Arial" w:cs="Arial"/>
          <w:sz w:val="20"/>
          <w:szCs w:val="20"/>
        </w:rPr>
      </w:pPr>
    </w:p>
    <w:p w14:paraId="58AB2889" w14:textId="393F0422" w:rsidR="008A67BA" w:rsidRDefault="008A67BA" w:rsidP="008A67BA">
      <w:pPr>
        <w:pStyle w:val="Standard"/>
        <w:rPr>
          <w:rFonts w:ascii="Arial" w:hAnsi="Arial" w:cs="Arial"/>
          <w:sz w:val="20"/>
          <w:szCs w:val="20"/>
        </w:rPr>
      </w:pPr>
    </w:p>
    <w:p w14:paraId="0B960FE1" w14:textId="5823A23A" w:rsidR="008A67BA" w:rsidRDefault="008A67BA" w:rsidP="008A67BA">
      <w:pPr>
        <w:spacing w:before="80" w:after="80" w:line="360" w:lineRule="auto"/>
        <w:jc w:val="both"/>
        <w:rPr>
          <w:rFonts w:ascii="Arial" w:hAnsi="Arial" w:cs="Arial"/>
          <w:b/>
          <w:bCs/>
          <w:sz w:val="28"/>
          <w:szCs w:val="28"/>
        </w:rPr>
      </w:pPr>
      <w:r w:rsidRPr="00392081">
        <w:rPr>
          <w:rFonts w:ascii="Arial" w:hAnsi="Arial" w:cs="Arial"/>
          <w:b/>
          <w:bCs/>
          <w:sz w:val="28"/>
          <w:szCs w:val="28"/>
        </w:rPr>
        <w:t xml:space="preserve">CAPITULO </w:t>
      </w:r>
      <w:r>
        <w:rPr>
          <w:rFonts w:ascii="Arial" w:hAnsi="Arial" w:cs="Arial"/>
          <w:b/>
          <w:bCs/>
          <w:sz w:val="28"/>
          <w:szCs w:val="28"/>
        </w:rPr>
        <w:t>–</w:t>
      </w:r>
      <w:r w:rsidRPr="00392081">
        <w:rPr>
          <w:rFonts w:ascii="Arial" w:hAnsi="Arial" w:cs="Arial"/>
          <w:b/>
          <w:bCs/>
          <w:sz w:val="28"/>
          <w:szCs w:val="28"/>
        </w:rPr>
        <w:t xml:space="preserve"> 0</w:t>
      </w:r>
      <w:r>
        <w:rPr>
          <w:rFonts w:ascii="Arial" w:hAnsi="Arial" w:cs="Arial"/>
          <w:b/>
          <w:bCs/>
          <w:sz w:val="28"/>
          <w:szCs w:val="28"/>
        </w:rPr>
        <w:t xml:space="preserve">9 // </w:t>
      </w:r>
    </w:p>
    <w:p w14:paraId="16EBDC0B" w14:textId="077474E7" w:rsidR="008A67BA" w:rsidRDefault="008A67BA" w:rsidP="008A67BA">
      <w:pPr>
        <w:spacing w:before="80" w:after="80" w:line="360" w:lineRule="auto"/>
        <w:jc w:val="both"/>
        <w:rPr>
          <w:rFonts w:ascii="Arial" w:hAnsi="Arial" w:cs="Arial"/>
          <w:b/>
          <w:bCs/>
          <w:sz w:val="20"/>
          <w:szCs w:val="20"/>
        </w:rPr>
      </w:pPr>
      <w:r w:rsidRPr="0073255F">
        <w:rPr>
          <w:rFonts w:ascii="Arial" w:hAnsi="Arial" w:cs="Arial"/>
          <w:b/>
          <w:bCs/>
          <w:sz w:val="20"/>
          <w:szCs w:val="20"/>
        </w:rPr>
        <w:t>MF0486_3. UD</w:t>
      </w:r>
      <w:r>
        <w:rPr>
          <w:rFonts w:ascii="Arial" w:hAnsi="Arial" w:cs="Arial"/>
          <w:b/>
          <w:bCs/>
          <w:sz w:val="20"/>
          <w:szCs w:val="20"/>
        </w:rPr>
        <w:t>9</w:t>
      </w:r>
      <w:r w:rsidRPr="0073255F">
        <w:rPr>
          <w:rFonts w:ascii="Arial" w:hAnsi="Arial" w:cs="Arial"/>
          <w:b/>
          <w:bCs/>
          <w:sz w:val="20"/>
          <w:szCs w:val="20"/>
        </w:rPr>
        <w:t xml:space="preserve"> – RESPUESTAS:</w:t>
      </w:r>
    </w:p>
    <w:p w14:paraId="418E6990" w14:textId="0F7491A8" w:rsidR="008A67BA" w:rsidRDefault="008A67BA" w:rsidP="008A67BA">
      <w:pPr>
        <w:pStyle w:val="Standard"/>
        <w:rPr>
          <w:rFonts w:ascii="Arial" w:hAnsi="Arial" w:cs="Arial"/>
          <w:sz w:val="20"/>
          <w:szCs w:val="20"/>
        </w:rPr>
      </w:pPr>
    </w:p>
    <w:p w14:paraId="3B6C6E2A" w14:textId="77777777" w:rsidR="008A67BA" w:rsidRDefault="008A67BA" w:rsidP="008A67BA">
      <w:pPr>
        <w:autoSpaceDE w:val="0"/>
        <w:autoSpaceDN w:val="0"/>
        <w:adjustRightInd w:val="0"/>
        <w:rPr>
          <w:rFonts w:ascii="TradeGothicLTStd-BdCn20" w:hAnsi="TradeGothicLTStd-BdCn20" w:cs="TradeGothicLTStd-BdCn20"/>
          <w:b/>
          <w:sz w:val="20"/>
          <w:szCs w:val="20"/>
        </w:rPr>
      </w:pPr>
    </w:p>
    <w:p w14:paraId="0C4AB8C8" w14:textId="77777777" w:rsidR="008A67BA" w:rsidRDefault="008A67BA" w:rsidP="008A67BA">
      <w:pPr>
        <w:autoSpaceDE w:val="0"/>
        <w:autoSpaceDN w:val="0"/>
        <w:adjustRightInd w:val="0"/>
        <w:rPr>
          <w:rFonts w:ascii="TradeGothicLTStd-BdCn20" w:hAnsi="TradeGothicLTStd-BdCn20" w:cs="TradeGothicLTStd-BdCn20"/>
          <w:b/>
          <w:sz w:val="20"/>
          <w:szCs w:val="20"/>
        </w:rPr>
      </w:pPr>
    </w:p>
    <w:p w14:paraId="67A29DC3" w14:textId="77777777" w:rsidR="008A67BA" w:rsidRDefault="008A67BA" w:rsidP="008A67BA">
      <w:pPr>
        <w:autoSpaceDE w:val="0"/>
        <w:autoSpaceDN w:val="0"/>
        <w:adjustRightInd w:val="0"/>
        <w:rPr>
          <w:rFonts w:ascii="TradeGothicLTStd-BdCn20" w:hAnsi="TradeGothicLTStd-BdCn20" w:cs="TradeGothicLTStd-BdCn20"/>
          <w:b/>
          <w:sz w:val="20"/>
          <w:szCs w:val="20"/>
        </w:rPr>
      </w:pPr>
    </w:p>
    <w:p w14:paraId="4C2400AB" w14:textId="77777777" w:rsidR="008A67BA" w:rsidRDefault="008A67BA" w:rsidP="008A67BA">
      <w:pPr>
        <w:autoSpaceDE w:val="0"/>
        <w:autoSpaceDN w:val="0"/>
        <w:adjustRightInd w:val="0"/>
        <w:rPr>
          <w:rFonts w:ascii="TradeGothicLTStd-BdCn20" w:hAnsi="TradeGothicLTStd-BdCn20" w:cs="TradeGothicLTStd-BdCn20"/>
          <w:b/>
          <w:sz w:val="20"/>
          <w:szCs w:val="20"/>
        </w:rPr>
      </w:pPr>
    </w:p>
    <w:p w14:paraId="3DB7C4B0" w14:textId="648B3959" w:rsidR="008A67BA" w:rsidRPr="0072596A" w:rsidRDefault="008A67BA" w:rsidP="008A67BA">
      <w:pPr>
        <w:autoSpaceDE w:val="0"/>
        <w:autoSpaceDN w:val="0"/>
        <w:adjustRightInd w:val="0"/>
        <w:rPr>
          <w:rFonts w:ascii="TradeGothicLTStd-BdCn20" w:hAnsi="TradeGothicLTStd-BdCn20" w:cs="TradeGothicLTStd-BdCn20"/>
          <w:b/>
          <w:sz w:val="20"/>
          <w:szCs w:val="20"/>
        </w:rPr>
      </w:pPr>
      <w:r w:rsidRPr="0072596A">
        <w:rPr>
          <w:rFonts w:ascii="TradeGothicLTStd-BdCn20" w:hAnsi="TradeGothicLTStd-BdCn20" w:cs="TradeGothicLTStd-BdCn20"/>
          <w:b/>
          <w:sz w:val="20"/>
          <w:szCs w:val="20"/>
        </w:rPr>
        <w:t>1. Indique cual de las siguientes recomendaciones del Esquema Nacional de Seguridad</w:t>
      </w:r>
    </w:p>
    <w:p w14:paraId="4E01654F" w14:textId="77777777" w:rsidR="008A67BA" w:rsidRPr="0072596A" w:rsidRDefault="008A67BA" w:rsidP="008A67BA">
      <w:pPr>
        <w:autoSpaceDE w:val="0"/>
        <w:autoSpaceDN w:val="0"/>
        <w:adjustRightInd w:val="0"/>
        <w:rPr>
          <w:rFonts w:ascii="TradeGothicLTStd-BdCn20" w:hAnsi="TradeGothicLTStd-BdCn20" w:cs="TradeGothicLTStd-BdCn20"/>
          <w:b/>
          <w:sz w:val="20"/>
          <w:szCs w:val="20"/>
        </w:rPr>
      </w:pPr>
      <w:r w:rsidRPr="0072596A">
        <w:rPr>
          <w:rFonts w:ascii="TradeGothicLTStd-BdCn20" w:hAnsi="TradeGothicLTStd-BdCn20" w:cs="TradeGothicLTStd-BdCn20"/>
          <w:b/>
          <w:sz w:val="20"/>
          <w:szCs w:val="20"/>
        </w:rPr>
        <w:t>es la correcta:</w:t>
      </w:r>
    </w:p>
    <w:p w14:paraId="26986B95"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4063EB7A" w14:textId="77777777" w:rsidR="008A67BA" w:rsidRDefault="008A67BA" w:rsidP="008A67BA">
      <w:pPr>
        <w:autoSpaceDE w:val="0"/>
        <w:autoSpaceDN w:val="0"/>
        <w:adjustRightInd w:val="0"/>
        <w:rPr>
          <w:rFonts w:ascii="TradeGothicLTStd-Cn18" w:hAnsi="TradeGothicLTStd-Cn18" w:cs="TradeGothicLTStd-Cn18"/>
          <w:sz w:val="20"/>
          <w:szCs w:val="20"/>
        </w:rPr>
      </w:pPr>
    </w:p>
    <w:p w14:paraId="544D7193"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a. Se debe emplear un sistema de seguridad perimetral que prohíba todo el</w:t>
      </w:r>
    </w:p>
    <w:p w14:paraId="3A0AEE78"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tráfico.</w:t>
      </w:r>
    </w:p>
    <w:p w14:paraId="506B31CE" w14:textId="77777777" w:rsidR="008A67BA" w:rsidRDefault="008A67BA" w:rsidP="008A67BA">
      <w:pPr>
        <w:autoSpaceDE w:val="0"/>
        <w:autoSpaceDN w:val="0"/>
        <w:adjustRightInd w:val="0"/>
        <w:rPr>
          <w:rFonts w:ascii="TradeGothicLTStd-Cn18" w:hAnsi="TradeGothicLTStd-Cn18" w:cs="TradeGothicLTStd-Cn18"/>
          <w:sz w:val="20"/>
          <w:szCs w:val="20"/>
        </w:rPr>
      </w:pPr>
    </w:p>
    <w:p w14:paraId="3B629F3A" w14:textId="77777777" w:rsidR="008A67BA" w:rsidRPr="0059334F" w:rsidRDefault="008A67BA" w:rsidP="008A67BA">
      <w:pPr>
        <w:autoSpaceDE w:val="0"/>
        <w:autoSpaceDN w:val="0"/>
        <w:adjustRightInd w:val="0"/>
        <w:rPr>
          <w:rFonts w:ascii="TradeGothicLTStd-Cn18" w:hAnsi="TradeGothicLTStd-Cn18" w:cs="TradeGothicLTStd-Cn18"/>
          <w:sz w:val="20"/>
          <w:szCs w:val="20"/>
          <w:highlight w:val="red"/>
        </w:rPr>
      </w:pPr>
      <w:r w:rsidRPr="0059334F">
        <w:rPr>
          <w:rFonts w:ascii="TradeGothicLTStd-Cn18" w:hAnsi="TradeGothicLTStd-Cn18" w:cs="TradeGothicLTStd-Cn18"/>
          <w:sz w:val="20"/>
          <w:szCs w:val="20"/>
          <w:highlight w:val="red"/>
        </w:rPr>
        <w:t>b. Se debe emplear un sistema cortafuegos que separe la red interna del</w:t>
      </w:r>
    </w:p>
    <w:p w14:paraId="5183436B" w14:textId="77777777" w:rsidR="008A67BA" w:rsidRDefault="008A67BA" w:rsidP="008A67BA">
      <w:pPr>
        <w:autoSpaceDE w:val="0"/>
        <w:autoSpaceDN w:val="0"/>
        <w:adjustRightInd w:val="0"/>
        <w:rPr>
          <w:rFonts w:ascii="TradeGothicLTStd-Cn18" w:hAnsi="TradeGothicLTStd-Cn18" w:cs="TradeGothicLTStd-Cn18"/>
          <w:sz w:val="20"/>
          <w:szCs w:val="20"/>
        </w:rPr>
      </w:pPr>
      <w:r w:rsidRPr="0059334F">
        <w:rPr>
          <w:rFonts w:ascii="TradeGothicLTStd-Cn18" w:hAnsi="TradeGothicLTStd-Cn18" w:cs="TradeGothicLTStd-Cn18"/>
          <w:sz w:val="20"/>
          <w:szCs w:val="20"/>
          <w:highlight w:val="red"/>
        </w:rPr>
        <w:t>exterior, y que permita pasar los flujos autorizados.</w:t>
      </w:r>
    </w:p>
    <w:p w14:paraId="33BE476C" w14:textId="77777777" w:rsidR="008A67BA" w:rsidRDefault="008A67BA" w:rsidP="008A67BA">
      <w:pPr>
        <w:autoSpaceDE w:val="0"/>
        <w:autoSpaceDN w:val="0"/>
        <w:adjustRightInd w:val="0"/>
        <w:rPr>
          <w:rFonts w:ascii="TradeGothicLTStd-Cn18" w:hAnsi="TradeGothicLTStd-Cn18" w:cs="TradeGothicLTStd-Cn18"/>
          <w:sz w:val="20"/>
          <w:szCs w:val="20"/>
        </w:rPr>
      </w:pPr>
    </w:p>
    <w:p w14:paraId="25C6D520" w14:textId="77777777" w:rsidR="008A67BA" w:rsidRPr="0059334F" w:rsidRDefault="008A67BA" w:rsidP="008A67BA">
      <w:pPr>
        <w:autoSpaceDE w:val="0"/>
        <w:autoSpaceDN w:val="0"/>
        <w:adjustRightInd w:val="0"/>
        <w:rPr>
          <w:rFonts w:ascii="TradeGothicLTStd-Cn18" w:hAnsi="TradeGothicLTStd-Cn18" w:cs="TradeGothicLTStd-Cn18"/>
          <w:sz w:val="20"/>
          <w:szCs w:val="20"/>
        </w:rPr>
      </w:pPr>
      <w:r w:rsidRPr="0059334F">
        <w:rPr>
          <w:rFonts w:ascii="TradeGothicLTStd-Cn18" w:hAnsi="TradeGothicLTStd-Cn18" w:cs="TradeGothicLTStd-Cn18"/>
          <w:sz w:val="20"/>
          <w:szCs w:val="20"/>
        </w:rPr>
        <w:t xml:space="preserve">c. Se debe emplear un </w:t>
      </w:r>
      <w:r w:rsidRPr="0059334F">
        <w:rPr>
          <w:rFonts w:ascii="TradeGothicLTStd-Cn18Obl" w:hAnsi="TradeGothicLTStd-Cn18Obl" w:cs="TradeGothicLTStd-Cn18Obl"/>
          <w:i/>
          <w:iCs/>
          <w:sz w:val="20"/>
          <w:szCs w:val="20"/>
        </w:rPr>
        <w:t xml:space="preserve">firewall </w:t>
      </w:r>
      <w:r w:rsidRPr="0059334F">
        <w:rPr>
          <w:rFonts w:ascii="TradeGothicLTStd-Cn18" w:hAnsi="TradeGothicLTStd-Cn18" w:cs="TradeGothicLTStd-Cn18"/>
          <w:sz w:val="20"/>
          <w:szCs w:val="20"/>
        </w:rPr>
        <w:t>que separe la red interna del exterior, por el que</w:t>
      </w:r>
    </w:p>
    <w:p w14:paraId="57EAECC3" w14:textId="77777777" w:rsidR="008A67BA" w:rsidRDefault="008A67BA" w:rsidP="008A67BA">
      <w:pPr>
        <w:autoSpaceDE w:val="0"/>
        <w:autoSpaceDN w:val="0"/>
        <w:adjustRightInd w:val="0"/>
        <w:rPr>
          <w:rFonts w:ascii="TradeGothicLTStd-Cn18" w:hAnsi="TradeGothicLTStd-Cn18" w:cs="TradeGothicLTStd-Cn18"/>
          <w:sz w:val="20"/>
          <w:szCs w:val="20"/>
        </w:rPr>
      </w:pPr>
      <w:r w:rsidRPr="0059334F">
        <w:rPr>
          <w:rFonts w:ascii="TradeGothicLTStd-Cn18" w:hAnsi="TradeGothicLTStd-Cn18" w:cs="TradeGothicLTStd-Cn18"/>
          <w:sz w:val="20"/>
          <w:szCs w:val="20"/>
        </w:rPr>
        <w:t>pase todo el tráfico, y que solo deje progresar el autorizado previamente.</w:t>
      </w:r>
    </w:p>
    <w:p w14:paraId="6A89E142" w14:textId="77777777" w:rsidR="008A67BA" w:rsidRDefault="008A67BA" w:rsidP="008A67BA">
      <w:pPr>
        <w:autoSpaceDE w:val="0"/>
        <w:autoSpaceDN w:val="0"/>
        <w:adjustRightInd w:val="0"/>
        <w:rPr>
          <w:rFonts w:ascii="TradeGothicLTStd-Cn18" w:hAnsi="TradeGothicLTStd-Cn18" w:cs="TradeGothicLTStd-Cn18"/>
          <w:sz w:val="20"/>
          <w:szCs w:val="20"/>
        </w:rPr>
      </w:pPr>
    </w:p>
    <w:p w14:paraId="46939ACF"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d. Solo se recomienda emplear </w:t>
      </w:r>
      <w:r>
        <w:rPr>
          <w:rFonts w:ascii="TradeGothicLTStd-Cn18Obl" w:hAnsi="TradeGothicLTStd-Cn18Obl" w:cs="TradeGothicLTStd-Cn18Obl"/>
          <w:i/>
          <w:iCs/>
          <w:sz w:val="20"/>
          <w:szCs w:val="20"/>
        </w:rPr>
        <w:t xml:space="preserve">firewalls </w:t>
      </w:r>
      <w:r>
        <w:rPr>
          <w:rFonts w:ascii="TradeGothicLTStd-Cn18" w:hAnsi="TradeGothicLTStd-Cn18" w:cs="TradeGothicLTStd-Cn18"/>
          <w:sz w:val="20"/>
          <w:szCs w:val="20"/>
        </w:rPr>
        <w:t>en entornos de seguridad de nivel alto.</w:t>
      </w:r>
    </w:p>
    <w:p w14:paraId="27A6DE61"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47ADE749"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758EB043"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7E0CE4E2" w14:textId="77777777" w:rsidR="008A67BA" w:rsidRPr="0072596A" w:rsidRDefault="008A67BA" w:rsidP="008A67BA">
      <w:pPr>
        <w:autoSpaceDE w:val="0"/>
        <w:autoSpaceDN w:val="0"/>
        <w:adjustRightInd w:val="0"/>
        <w:rPr>
          <w:rFonts w:ascii="TradeGothicLTStd-BdCn20" w:hAnsi="TradeGothicLTStd-BdCn20" w:cs="TradeGothicLTStd-BdCn20"/>
          <w:b/>
          <w:sz w:val="20"/>
          <w:szCs w:val="20"/>
        </w:rPr>
      </w:pPr>
      <w:r w:rsidRPr="0072596A">
        <w:rPr>
          <w:rFonts w:ascii="TradeGothicLTStd-BdCn20" w:hAnsi="TradeGothicLTStd-BdCn20" w:cs="TradeGothicLTStd-BdCn20"/>
          <w:b/>
          <w:sz w:val="20"/>
          <w:szCs w:val="20"/>
        </w:rPr>
        <w:t>2. Enumere 3 técnicas de ingeniería social que podría emplear un atacante para obtener</w:t>
      </w:r>
    </w:p>
    <w:p w14:paraId="4FB5BDB1" w14:textId="77777777" w:rsidR="008A67BA" w:rsidRPr="0072596A" w:rsidRDefault="008A67BA" w:rsidP="008A67BA">
      <w:pPr>
        <w:autoSpaceDE w:val="0"/>
        <w:autoSpaceDN w:val="0"/>
        <w:adjustRightInd w:val="0"/>
        <w:rPr>
          <w:rFonts w:ascii="TradeGothicLTStd-BdCn20" w:hAnsi="TradeGothicLTStd-BdCn20" w:cs="TradeGothicLTStd-BdCn20"/>
          <w:b/>
          <w:sz w:val="20"/>
          <w:szCs w:val="20"/>
        </w:rPr>
      </w:pPr>
      <w:r w:rsidRPr="0072596A">
        <w:rPr>
          <w:rFonts w:ascii="TradeGothicLTStd-BdCn20" w:hAnsi="TradeGothicLTStd-BdCn20" w:cs="TradeGothicLTStd-BdCn20"/>
          <w:b/>
          <w:sz w:val="20"/>
          <w:szCs w:val="20"/>
        </w:rPr>
        <w:t>información del sistema objetivo.</w:t>
      </w:r>
    </w:p>
    <w:p w14:paraId="0A3B186E"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1824E15F" w14:textId="77777777" w:rsidR="008A67BA" w:rsidRDefault="008A67BA" w:rsidP="008A67BA">
      <w:pPr>
        <w:autoSpaceDE w:val="0"/>
        <w:autoSpaceDN w:val="0"/>
        <w:adjustRightInd w:val="0"/>
        <w:rPr>
          <w:rFonts w:ascii="TradeGothicLTStd-BdCn20" w:hAnsi="TradeGothicLTStd-BdCn20" w:cs="TradeGothicLTStd-BdCn20"/>
          <w:sz w:val="20"/>
          <w:szCs w:val="20"/>
          <w:highlight w:val="yellow"/>
        </w:rPr>
      </w:pPr>
      <w:r w:rsidRPr="00052768">
        <w:rPr>
          <w:rFonts w:ascii="TradeGothicLTStd-BdCn20" w:hAnsi="TradeGothicLTStd-BdCn20" w:cs="TradeGothicLTStd-BdCn20"/>
          <w:sz w:val="20"/>
          <w:szCs w:val="20"/>
          <w:highlight w:val="yellow"/>
        </w:rPr>
        <w:t xml:space="preserve">1. </w:t>
      </w:r>
      <w:r w:rsidRPr="00052768">
        <w:rPr>
          <w:rFonts w:ascii="TradeGothicLTStd-BdCn20" w:hAnsi="TradeGothicLTStd-BdCn20" w:cs="TradeGothicLTStd-BdCn20"/>
          <w:b/>
          <w:sz w:val="20"/>
          <w:szCs w:val="20"/>
          <w:highlight w:val="yellow"/>
        </w:rPr>
        <w:t>Ataque de interrupción</w:t>
      </w:r>
      <w:r w:rsidRPr="00052768">
        <w:rPr>
          <w:rFonts w:ascii="TradeGothicLTStd-BdCn20" w:hAnsi="TradeGothicLTStd-BdCn20" w:cs="TradeGothicLTStd-BdCn20"/>
          <w:sz w:val="20"/>
          <w:szCs w:val="20"/>
          <w:highlight w:val="yellow"/>
        </w:rPr>
        <w:t xml:space="preserve">, consistente en que un objeto del sistema no esté disponible. </w:t>
      </w:r>
    </w:p>
    <w:p w14:paraId="59E6AFD5" w14:textId="77777777" w:rsidR="008A67BA" w:rsidRPr="00052768" w:rsidRDefault="008A67BA" w:rsidP="008A67BA">
      <w:pPr>
        <w:autoSpaceDE w:val="0"/>
        <w:autoSpaceDN w:val="0"/>
        <w:adjustRightInd w:val="0"/>
        <w:rPr>
          <w:rFonts w:ascii="TradeGothicLTStd-BdCn20" w:hAnsi="TradeGothicLTStd-BdCn20" w:cs="TradeGothicLTStd-BdCn20"/>
          <w:sz w:val="20"/>
          <w:szCs w:val="20"/>
          <w:highlight w:val="yellow"/>
        </w:rPr>
      </w:pPr>
    </w:p>
    <w:p w14:paraId="01F472AC" w14:textId="77777777" w:rsidR="008A67BA" w:rsidRDefault="008A67BA" w:rsidP="008A67BA">
      <w:pPr>
        <w:autoSpaceDE w:val="0"/>
        <w:autoSpaceDN w:val="0"/>
        <w:adjustRightInd w:val="0"/>
        <w:rPr>
          <w:rFonts w:ascii="TradeGothicLTStd-BdCn20" w:hAnsi="TradeGothicLTStd-BdCn20" w:cs="TradeGothicLTStd-BdCn20"/>
          <w:sz w:val="20"/>
          <w:szCs w:val="20"/>
          <w:highlight w:val="yellow"/>
        </w:rPr>
      </w:pPr>
      <w:r w:rsidRPr="00052768">
        <w:rPr>
          <w:rFonts w:ascii="TradeGothicLTStd-BdCn20" w:hAnsi="TradeGothicLTStd-BdCn20" w:cs="TradeGothicLTStd-BdCn20"/>
          <w:sz w:val="20"/>
          <w:szCs w:val="20"/>
          <w:highlight w:val="yellow"/>
        </w:rPr>
        <w:t xml:space="preserve">2. </w:t>
      </w:r>
      <w:r w:rsidRPr="00052768">
        <w:rPr>
          <w:rFonts w:ascii="TradeGothicLTStd-BdCn20" w:hAnsi="TradeGothicLTStd-BdCn20" w:cs="TradeGothicLTStd-BdCn20"/>
          <w:b/>
          <w:sz w:val="20"/>
          <w:szCs w:val="20"/>
          <w:highlight w:val="yellow"/>
        </w:rPr>
        <w:t>Ataque de interceptación</w:t>
      </w:r>
      <w:r w:rsidRPr="00052768">
        <w:rPr>
          <w:rFonts w:ascii="TradeGothicLTStd-BdCn20" w:hAnsi="TradeGothicLTStd-BdCn20" w:cs="TradeGothicLTStd-BdCn20"/>
          <w:sz w:val="20"/>
          <w:szCs w:val="20"/>
          <w:highlight w:val="yellow"/>
        </w:rPr>
        <w:t xml:space="preserve">, consistente en que una persona o programa consiga tener un acceso no autorizado a un objeto del sistema. </w:t>
      </w:r>
    </w:p>
    <w:p w14:paraId="19DFE05E" w14:textId="77777777" w:rsidR="008A67BA" w:rsidRPr="00052768" w:rsidRDefault="008A67BA" w:rsidP="008A67BA">
      <w:pPr>
        <w:autoSpaceDE w:val="0"/>
        <w:autoSpaceDN w:val="0"/>
        <w:adjustRightInd w:val="0"/>
        <w:rPr>
          <w:rFonts w:ascii="TradeGothicLTStd-BdCn20" w:hAnsi="TradeGothicLTStd-BdCn20" w:cs="TradeGothicLTStd-BdCn20"/>
          <w:sz w:val="20"/>
          <w:szCs w:val="20"/>
          <w:highlight w:val="yellow"/>
        </w:rPr>
      </w:pPr>
    </w:p>
    <w:p w14:paraId="3CAF2C40" w14:textId="77777777" w:rsidR="008A67BA" w:rsidRDefault="008A67BA" w:rsidP="008A67BA">
      <w:pPr>
        <w:autoSpaceDE w:val="0"/>
        <w:autoSpaceDN w:val="0"/>
        <w:adjustRightInd w:val="0"/>
        <w:rPr>
          <w:rFonts w:ascii="TradeGothicLTStd-BdCn20" w:hAnsi="TradeGothicLTStd-BdCn20" w:cs="TradeGothicLTStd-BdCn20"/>
          <w:sz w:val="20"/>
          <w:szCs w:val="20"/>
          <w:highlight w:val="yellow"/>
        </w:rPr>
      </w:pPr>
      <w:r w:rsidRPr="00052768">
        <w:rPr>
          <w:rFonts w:ascii="TradeGothicLTStd-BdCn20" w:hAnsi="TradeGothicLTStd-BdCn20" w:cs="TradeGothicLTStd-BdCn20"/>
          <w:sz w:val="20"/>
          <w:szCs w:val="20"/>
          <w:highlight w:val="yellow"/>
        </w:rPr>
        <w:t xml:space="preserve">3. </w:t>
      </w:r>
      <w:r w:rsidRPr="00052768">
        <w:rPr>
          <w:rFonts w:ascii="TradeGothicLTStd-BdCn20" w:hAnsi="TradeGothicLTStd-BdCn20" w:cs="TradeGothicLTStd-BdCn20"/>
          <w:b/>
          <w:sz w:val="20"/>
          <w:szCs w:val="20"/>
          <w:highlight w:val="yellow"/>
        </w:rPr>
        <w:t>Ataque de modificación,</w:t>
      </w:r>
      <w:r w:rsidRPr="00052768">
        <w:rPr>
          <w:rFonts w:ascii="TradeGothicLTStd-BdCn20" w:hAnsi="TradeGothicLTStd-BdCn20" w:cs="TradeGothicLTStd-BdCn20"/>
          <w:sz w:val="20"/>
          <w:szCs w:val="20"/>
          <w:highlight w:val="yellow"/>
        </w:rPr>
        <w:t xml:space="preserve"> consistente en que, además de lograr interceptar un objeto, se logre modificarlo; lo que puede incluir la destrucción completa y por tanto la interrupción. </w:t>
      </w:r>
    </w:p>
    <w:p w14:paraId="27416346" w14:textId="77777777" w:rsidR="008A67BA" w:rsidRPr="00052768" w:rsidRDefault="008A67BA" w:rsidP="008A67BA">
      <w:pPr>
        <w:autoSpaceDE w:val="0"/>
        <w:autoSpaceDN w:val="0"/>
        <w:adjustRightInd w:val="0"/>
        <w:rPr>
          <w:rFonts w:ascii="TradeGothicLTStd-BdCn20" w:hAnsi="TradeGothicLTStd-BdCn20" w:cs="TradeGothicLTStd-BdCn20"/>
          <w:sz w:val="20"/>
          <w:szCs w:val="20"/>
          <w:highlight w:val="yellow"/>
        </w:rPr>
      </w:pPr>
    </w:p>
    <w:p w14:paraId="128A4DF9" w14:textId="77777777" w:rsidR="008A67BA" w:rsidRPr="00052768" w:rsidRDefault="008A67BA" w:rsidP="008A67BA">
      <w:pPr>
        <w:autoSpaceDE w:val="0"/>
        <w:autoSpaceDN w:val="0"/>
        <w:adjustRightInd w:val="0"/>
        <w:rPr>
          <w:rFonts w:ascii="TradeGothicLTStd-BdCn20" w:hAnsi="TradeGothicLTStd-BdCn20" w:cs="TradeGothicLTStd-BdCn20"/>
          <w:sz w:val="20"/>
          <w:szCs w:val="20"/>
        </w:rPr>
      </w:pPr>
      <w:r w:rsidRPr="00052768">
        <w:rPr>
          <w:rFonts w:ascii="TradeGothicLTStd-BdCn20" w:hAnsi="TradeGothicLTStd-BdCn20" w:cs="TradeGothicLTStd-BdCn20"/>
          <w:sz w:val="20"/>
          <w:szCs w:val="20"/>
          <w:highlight w:val="yellow"/>
        </w:rPr>
        <w:t xml:space="preserve">4. </w:t>
      </w:r>
      <w:r w:rsidRPr="00052768">
        <w:rPr>
          <w:rFonts w:ascii="TradeGothicLTStd-BdCn20" w:hAnsi="TradeGothicLTStd-BdCn20" w:cs="TradeGothicLTStd-BdCn20"/>
          <w:b/>
          <w:sz w:val="20"/>
          <w:szCs w:val="20"/>
          <w:highlight w:val="yellow"/>
        </w:rPr>
        <w:t>Ataque de fabricación</w:t>
      </w:r>
      <w:r w:rsidRPr="00052768">
        <w:rPr>
          <w:rFonts w:ascii="TradeGothicLTStd-BdCn20" w:hAnsi="TradeGothicLTStd-BdCn20" w:cs="TradeGothicLTStd-BdCn20"/>
          <w:sz w:val="20"/>
          <w:szCs w:val="20"/>
          <w:highlight w:val="yellow"/>
        </w:rPr>
        <w:t>, consistente en que se realice una modificación para conseguir un objeto similar al atacado, de forma que sea difícil distinguir entre el objeto original y el fabricado.</w:t>
      </w:r>
    </w:p>
    <w:p w14:paraId="5EDDFF41"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05964A7E"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71B46A22"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26D18876" w14:textId="77777777" w:rsidR="00751260" w:rsidRDefault="00751260" w:rsidP="008A67BA">
      <w:pPr>
        <w:autoSpaceDE w:val="0"/>
        <w:autoSpaceDN w:val="0"/>
        <w:adjustRightInd w:val="0"/>
        <w:rPr>
          <w:rFonts w:ascii="TradeGothicLTStd-BdCn20" w:hAnsi="TradeGothicLTStd-BdCn20" w:cs="TradeGothicLTStd-BdCn20"/>
          <w:b/>
          <w:sz w:val="20"/>
          <w:szCs w:val="20"/>
        </w:rPr>
      </w:pPr>
    </w:p>
    <w:p w14:paraId="20E8269A" w14:textId="77777777" w:rsidR="00751260" w:rsidRDefault="00751260" w:rsidP="008A67BA">
      <w:pPr>
        <w:autoSpaceDE w:val="0"/>
        <w:autoSpaceDN w:val="0"/>
        <w:adjustRightInd w:val="0"/>
        <w:rPr>
          <w:rFonts w:ascii="TradeGothicLTStd-BdCn20" w:hAnsi="TradeGothicLTStd-BdCn20" w:cs="TradeGothicLTStd-BdCn20"/>
          <w:b/>
          <w:sz w:val="20"/>
          <w:szCs w:val="20"/>
        </w:rPr>
      </w:pPr>
    </w:p>
    <w:p w14:paraId="5C9DCF06" w14:textId="77777777" w:rsidR="00751260" w:rsidRDefault="00751260" w:rsidP="008A67BA">
      <w:pPr>
        <w:autoSpaceDE w:val="0"/>
        <w:autoSpaceDN w:val="0"/>
        <w:adjustRightInd w:val="0"/>
        <w:rPr>
          <w:rFonts w:ascii="TradeGothicLTStd-BdCn20" w:hAnsi="TradeGothicLTStd-BdCn20" w:cs="TradeGothicLTStd-BdCn20"/>
          <w:b/>
          <w:sz w:val="20"/>
          <w:szCs w:val="20"/>
        </w:rPr>
      </w:pPr>
    </w:p>
    <w:p w14:paraId="31589A8E" w14:textId="051DA05D" w:rsidR="008A67BA" w:rsidRPr="0072596A" w:rsidRDefault="008A67BA" w:rsidP="008A67BA">
      <w:pPr>
        <w:autoSpaceDE w:val="0"/>
        <w:autoSpaceDN w:val="0"/>
        <w:adjustRightInd w:val="0"/>
        <w:rPr>
          <w:rFonts w:ascii="TradeGothicLTStd-BdCn20" w:hAnsi="TradeGothicLTStd-BdCn20" w:cs="TradeGothicLTStd-BdCn20"/>
          <w:b/>
          <w:sz w:val="20"/>
          <w:szCs w:val="20"/>
        </w:rPr>
      </w:pPr>
      <w:r w:rsidRPr="0072596A">
        <w:rPr>
          <w:rFonts w:ascii="TradeGothicLTStd-BdCn20" w:hAnsi="TradeGothicLTStd-BdCn20" w:cs="TradeGothicLTStd-BdCn20"/>
          <w:b/>
          <w:sz w:val="20"/>
          <w:szCs w:val="20"/>
        </w:rPr>
        <w:t>3. Señale cuáles de las siguientes afirmaciones son verdaderas y cuáles son falsas:</w:t>
      </w:r>
    </w:p>
    <w:p w14:paraId="2F2E0B56" w14:textId="77777777" w:rsidR="008A67BA" w:rsidRDefault="008A67BA" w:rsidP="008A67BA">
      <w:pPr>
        <w:autoSpaceDE w:val="0"/>
        <w:autoSpaceDN w:val="0"/>
        <w:adjustRightInd w:val="0"/>
        <w:rPr>
          <w:rFonts w:ascii="TradeGothicLTStd-Cn18" w:hAnsi="TradeGothicLTStd-Cn18" w:cs="TradeGothicLTStd-Cn18"/>
          <w:sz w:val="20"/>
          <w:szCs w:val="20"/>
        </w:rPr>
      </w:pPr>
    </w:p>
    <w:p w14:paraId="14759C3D"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a. Los ataques que pueden sufrir las comunicaciones de emisor a receptor son</w:t>
      </w:r>
    </w:p>
    <w:p w14:paraId="7EF79A43"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amenazas físicas o de interrupción y amenazas lógicas.</w:t>
      </w:r>
    </w:p>
    <w:p w14:paraId="7BE5EED4" w14:textId="77777777" w:rsidR="008A67BA" w:rsidRDefault="008A67BA" w:rsidP="008A67BA">
      <w:pPr>
        <w:autoSpaceDE w:val="0"/>
        <w:autoSpaceDN w:val="0"/>
        <w:adjustRightInd w:val="0"/>
        <w:rPr>
          <w:rFonts w:ascii="Arial" w:hAnsi="Arial" w:cs="Arial"/>
          <w:sz w:val="16"/>
          <w:szCs w:val="16"/>
        </w:rPr>
      </w:pPr>
    </w:p>
    <w:p w14:paraId="3F0829D6" w14:textId="77777777" w:rsidR="008A67BA" w:rsidRDefault="008A67BA" w:rsidP="008A67BA">
      <w:pPr>
        <w:autoSpaceDE w:val="0"/>
        <w:autoSpaceDN w:val="0"/>
        <w:adjustRightInd w:val="0"/>
        <w:rPr>
          <w:rFonts w:ascii="TradeGothicLTStd-Cn18" w:hAnsi="TradeGothicLTStd-Cn18" w:cs="TradeGothicLTStd-Cn18"/>
          <w:sz w:val="20"/>
          <w:szCs w:val="20"/>
        </w:rPr>
      </w:pPr>
      <w:r w:rsidRPr="00404303">
        <w:rPr>
          <w:rFonts w:ascii="Arial" w:hAnsi="Arial" w:cs="Arial"/>
          <w:sz w:val="16"/>
          <w:szCs w:val="16"/>
          <w:highlight w:val="yellow"/>
        </w:rPr>
        <w:t>…</w:t>
      </w:r>
      <w:r w:rsidRPr="00404303">
        <w:rPr>
          <w:rFonts w:ascii="TradeGothicLTStd" w:hAnsi="TradeGothicLTStd" w:cs="TradeGothicLTStd"/>
          <w:sz w:val="16"/>
          <w:szCs w:val="16"/>
          <w:highlight w:val="yellow"/>
        </w:rPr>
        <w:t xml:space="preserve">. </w:t>
      </w:r>
      <w:r w:rsidRPr="00404303">
        <w:rPr>
          <w:rFonts w:ascii="TradeGothicLTStd-Cn18" w:hAnsi="TradeGothicLTStd-Cn18" w:cs="TradeGothicLTStd-Cn18"/>
          <w:sz w:val="20"/>
          <w:szCs w:val="20"/>
          <w:highlight w:val="yellow"/>
        </w:rPr>
        <w:t>Verdadero</w:t>
      </w:r>
    </w:p>
    <w:p w14:paraId="3739C318"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Arial" w:hAnsi="Arial" w:cs="Arial"/>
          <w:sz w:val="16"/>
          <w:szCs w:val="16"/>
        </w:rPr>
        <w:t>…</w:t>
      </w:r>
      <w:r>
        <w:rPr>
          <w:rFonts w:ascii="TradeGothicLTStd" w:hAnsi="TradeGothicLTStd" w:cs="TradeGothicLTStd"/>
          <w:sz w:val="16"/>
          <w:szCs w:val="16"/>
        </w:rPr>
        <w:t xml:space="preserve">. </w:t>
      </w:r>
      <w:r>
        <w:rPr>
          <w:rFonts w:ascii="TradeGothicLTStd-Cn18" w:hAnsi="TradeGothicLTStd-Cn18" w:cs="TradeGothicLTStd-Cn18"/>
          <w:sz w:val="20"/>
          <w:szCs w:val="20"/>
        </w:rPr>
        <w:t>Falso</w:t>
      </w:r>
    </w:p>
    <w:p w14:paraId="3DFE4D14" w14:textId="77777777" w:rsidR="008A67BA" w:rsidRDefault="008A67BA" w:rsidP="008A67BA">
      <w:pPr>
        <w:autoSpaceDE w:val="0"/>
        <w:autoSpaceDN w:val="0"/>
        <w:adjustRightInd w:val="0"/>
        <w:rPr>
          <w:rFonts w:ascii="TradeGothicLTStd-Cn18" w:hAnsi="TradeGothicLTStd-Cn18" w:cs="TradeGothicLTStd-Cn18"/>
          <w:sz w:val="20"/>
          <w:szCs w:val="20"/>
        </w:rPr>
      </w:pPr>
    </w:p>
    <w:p w14:paraId="5FDFDE8B"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b. Las comunicaciones sufren un ataque de fabricación, cuando se consigue</w:t>
      </w:r>
    </w:p>
    <w:p w14:paraId="2A695204"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e introduce en el flujo de comunicaciones un mensaje similar al atacado.</w:t>
      </w:r>
    </w:p>
    <w:p w14:paraId="257C1CED" w14:textId="77777777" w:rsidR="008A67BA" w:rsidRDefault="008A67BA" w:rsidP="008A67BA">
      <w:pPr>
        <w:autoSpaceDE w:val="0"/>
        <w:autoSpaceDN w:val="0"/>
        <w:adjustRightInd w:val="0"/>
        <w:rPr>
          <w:rFonts w:ascii="Arial" w:hAnsi="Arial" w:cs="Arial"/>
          <w:sz w:val="16"/>
          <w:szCs w:val="16"/>
        </w:rPr>
      </w:pPr>
    </w:p>
    <w:p w14:paraId="256E6FCA" w14:textId="77777777" w:rsidR="008A67BA" w:rsidRDefault="008A67BA" w:rsidP="008A67BA">
      <w:pPr>
        <w:autoSpaceDE w:val="0"/>
        <w:autoSpaceDN w:val="0"/>
        <w:adjustRightInd w:val="0"/>
        <w:rPr>
          <w:rFonts w:ascii="TradeGothicLTStd-Cn18" w:hAnsi="TradeGothicLTStd-Cn18" w:cs="TradeGothicLTStd-Cn18"/>
          <w:sz w:val="20"/>
          <w:szCs w:val="20"/>
        </w:rPr>
      </w:pPr>
      <w:r w:rsidRPr="008D0EEB">
        <w:rPr>
          <w:rFonts w:ascii="Arial" w:hAnsi="Arial" w:cs="Arial"/>
          <w:sz w:val="16"/>
          <w:szCs w:val="16"/>
          <w:highlight w:val="yellow"/>
        </w:rPr>
        <w:t>…</w:t>
      </w:r>
      <w:r w:rsidRPr="008D0EEB">
        <w:rPr>
          <w:rFonts w:ascii="TradeGothicLTStd" w:hAnsi="TradeGothicLTStd" w:cs="TradeGothicLTStd"/>
          <w:sz w:val="16"/>
          <w:szCs w:val="16"/>
          <w:highlight w:val="yellow"/>
        </w:rPr>
        <w:t xml:space="preserve">. </w:t>
      </w:r>
      <w:r w:rsidRPr="008D0EEB">
        <w:rPr>
          <w:rFonts w:ascii="TradeGothicLTStd-Cn18" w:hAnsi="TradeGothicLTStd-Cn18" w:cs="TradeGothicLTStd-Cn18"/>
          <w:sz w:val="20"/>
          <w:szCs w:val="20"/>
          <w:highlight w:val="yellow"/>
        </w:rPr>
        <w:t>Verdadero</w:t>
      </w:r>
    </w:p>
    <w:p w14:paraId="18C35AFF"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Arial" w:hAnsi="Arial" w:cs="Arial"/>
          <w:sz w:val="16"/>
          <w:szCs w:val="16"/>
        </w:rPr>
        <w:t>…</w:t>
      </w:r>
      <w:r>
        <w:rPr>
          <w:rFonts w:ascii="TradeGothicLTStd" w:hAnsi="TradeGothicLTStd" w:cs="TradeGothicLTStd"/>
          <w:sz w:val="16"/>
          <w:szCs w:val="16"/>
        </w:rPr>
        <w:t xml:space="preserve">. </w:t>
      </w:r>
      <w:r>
        <w:rPr>
          <w:rFonts w:ascii="TradeGothicLTStd-Cn18" w:hAnsi="TradeGothicLTStd-Cn18" w:cs="TradeGothicLTStd-Cn18"/>
          <w:sz w:val="20"/>
          <w:szCs w:val="20"/>
        </w:rPr>
        <w:t>Falso</w:t>
      </w:r>
    </w:p>
    <w:p w14:paraId="1986AE79" w14:textId="77777777" w:rsidR="008A67BA" w:rsidRDefault="008A67BA" w:rsidP="008A67BA">
      <w:pPr>
        <w:autoSpaceDE w:val="0"/>
        <w:autoSpaceDN w:val="0"/>
        <w:adjustRightInd w:val="0"/>
        <w:rPr>
          <w:rFonts w:ascii="TradeGothicLTStd-Cn18" w:hAnsi="TradeGothicLTStd-Cn18" w:cs="TradeGothicLTStd-Cn18"/>
          <w:sz w:val="20"/>
          <w:szCs w:val="20"/>
        </w:rPr>
      </w:pPr>
    </w:p>
    <w:p w14:paraId="5EE01685"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c. Las comunicaciones solo pueden sufrir ataques de interrupción (disponibilidad),</w:t>
      </w:r>
    </w:p>
    <w:p w14:paraId="55CCDFDB"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interceptación (confidencialidad) y fabricación (integridad).</w:t>
      </w:r>
    </w:p>
    <w:p w14:paraId="2FB4B1D8" w14:textId="77777777" w:rsidR="008A67BA" w:rsidRDefault="008A67BA" w:rsidP="008A67BA">
      <w:pPr>
        <w:autoSpaceDE w:val="0"/>
        <w:autoSpaceDN w:val="0"/>
        <w:adjustRightInd w:val="0"/>
        <w:rPr>
          <w:rFonts w:ascii="Arial" w:hAnsi="Arial" w:cs="Arial"/>
          <w:sz w:val="16"/>
          <w:szCs w:val="16"/>
        </w:rPr>
      </w:pPr>
    </w:p>
    <w:p w14:paraId="42178AC7"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Arial" w:hAnsi="Arial" w:cs="Arial"/>
          <w:sz w:val="16"/>
          <w:szCs w:val="16"/>
        </w:rPr>
        <w:t>…</w:t>
      </w:r>
      <w:r>
        <w:rPr>
          <w:rFonts w:ascii="TradeGothicLTStd" w:hAnsi="TradeGothicLTStd" w:cs="TradeGothicLTStd"/>
          <w:sz w:val="16"/>
          <w:szCs w:val="16"/>
        </w:rPr>
        <w:t xml:space="preserve">. </w:t>
      </w:r>
      <w:r>
        <w:rPr>
          <w:rFonts w:ascii="TradeGothicLTStd-Cn18" w:hAnsi="TradeGothicLTStd-Cn18" w:cs="TradeGothicLTStd-Cn18"/>
          <w:sz w:val="20"/>
          <w:szCs w:val="20"/>
        </w:rPr>
        <w:t>Verdadero</w:t>
      </w:r>
    </w:p>
    <w:p w14:paraId="1C33CFEF" w14:textId="77777777" w:rsidR="008A67BA" w:rsidRPr="00404303" w:rsidRDefault="008A67BA" w:rsidP="008A67BA">
      <w:pPr>
        <w:rPr>
          <w:rFonts w:ascii="TradeGothicLTStd-Cn18" w:hAnsi="TradeGothicLTStd-Cn18" w:cs="TradeGothicLTStd-Cn18"/>
          <w:sz w:val="20"/>
          <w:szCs w:val="20"/>
        </w:rPr>
      </w:pPr>
      <w:r w:rsidRPr="00404303">
        <w:rPr>
          <w:rFonts w:ascii="Arial" w:hAnsi="Arial" w:cs="Arial"/>
          <w:sz w:val="16"/>
          <w:szCs w:val="16"/>
          <w:highlight w:val="yellow"/>
        </w:rPr>
        <w:t>…</w:t>
      </w:r>
      <w:r w:rsidRPr="00404303">
        <w:rPr>
          <w:rFonts w:ascii="TradeGothicLTStd" w:hAnsi="TradeGothicLTStd" w:cs="TradeGothicLTStd"/>
          <w:sz w:val="16"/>
          <w:szCs w:val="16"/>
          <w:highlight w:val="yellow"/>
        </w:rPr>
        <w:t xml:space="preserve">. </w:t>
      </w:r>
      <w:r w:rsidRPr="00404303">
        <w:rPr>
          <w:rFonts w:ascii="TradeGothicLTStd-Cn18" w:hAnsi="TradeGothicLTStd-Cn18" w:cs="TradeGothicLTStd-Cn18"/>
          <w:sz w:val="20"/>
          <w:szCs w:val="20"/>
          <w:highlight w:val="yellow"/>
        </w:rPr>
        <w:t>Falso  (también existen ataques por modificación)</w:t>
      </w:r>
    </w:p>
    <w:p w14:paraId="29685722" w14:textId="77777777" w:rsidR="008A67BA" w:rsidRDefault="008A67BA" w:rsidP="008A67BA">
      <w:pPr>
        <w:autoSpaceDE w:val="0"/>
        <w:autoSpaceDN w:val="0"/>
        <w:adjustRightInd w:val="0"/>
        <w:rPr>
          <w:rFonts w:ascii="TradeGothicLTStd-BdCn20" w:hAnsi="TradeGothicLTStd-BdCn20" w:cs="TradeGothicLTStd-BdCn20"/>
          <w:sz w:val="20"/>
          <w:szCs w:val="20"/>
        </w:rPr>
      </w:pPr>
      <w:bookmarkStart w:id="22" w:name="_GoBack"/>
      <w:bookmarkEnd w:id="22"/>
    </w:p>
    <w:p w14:paraId="22E37750"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0B65083D" w14:textId="77777777" w:rsidR="008A67BA" w:rsidRPr="0072596A" w:rsidRDefault="008A67BA" w:rsidP="008A67BA">
      <w:pPr>
        <w:autoSpaceDE w:val="0"/>
        <w:autoSpaceDN w:val="0"/>
        <w:adjustRightInd w:val="0"/>
        <w:rPr>
          <w:rFonts w:ascii="TradeGothicLTStd-BdCn20" w:hAnsi="TradeGothicLTStd-BdCn20" w:cs="TradeGothicLTStd-BdCn20"/>
          <w:b/>
          <w:sz w:val="20"/>
          <w:szCs w:val="20"/>
        </w:rPr>
      </w:pPr>
      <w:r w:rsidRPr="0072596A">
        <w:rPr>
          <w:rFonts w:ascii="TradeGothicLTStd-BdCn20" w:hAnsi="TradeGothicLTStd-BdCn20" w:cs="TradeGothicLTStd-BdCn20"/>
          <w:b/>
          <w:sz w:val="20"/>
          <w:szCs w:val="20"/>
        </w:rPr>
        <w:t>4. Indique el nombre de los siguientes tipos de cortafuegos.</w:t>
      </w:r>
    </w:p>
    <w:p w14:paraId="3DF9CD46"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3344CA5A" w14:textId="77777777" w:rsidR="008A67BA" w:rsidRPr="0031271C" w:rsidRDefault="008A67BA" w:rsidP="008A67BA">
      <w:pPr>
        <w:autoSpaceDE w:val="0"/>
        <w:autoSpaceDN w:val="0"/>
        <w:adjustRightInd w:val="0"/>
        <w:rPr>
          <w:rFonts w:ascii="TradeGothicLTStd-Cn18" w:hAnsi="TradeGothicLTStd-Cn18" w:cs="TradeGothicLTStd-Cn18"/>
          <w:b/>
          <w:sz w:val="20"/>
          <w:szCs w:val="20"/>
          <w:highlight w:val="red"/>
        </w:rPr>
      </w:pPr>
      <w:r w:rsidRPr="0031271C">
        <w:rPr>
          <w:rFonts w:ascii="WP-IconicSymbolsA" w:hAnsi="WP-IconicSymbolsA" w:cs="WP-IconicSymbolsA"/>
          <w:sz w:val="20"/>
          <w:szCs w:val="20"/>
          <w:highlight w:val="red"/>
        </w:rPr>
        <w:t>~</w:t>
      </w:r>
      <w:r w:rsidRPr="0031271C">
        <w:rPr>
          <w:rFonts w:ascii="TradeGothicLTStd-Bold" w:hAnsi="TradeGothicLTStd-Bold" w:cs="TradeGothicLTStd-Bold"/>
          <w:b/>
          <w:bCs/>
          <w:sz w:val="20"/>
          <w:szCs w:val="20"/>
          <w:highlight w:val="red"/>
        </w:rPr>
        <w:t xml:space="preserve">~ </w:t>
      </w:r>
      <w:r w:rsidRPr="0031271C">
        <w:rPr>
          <w:rFonts w:ascii="TradeGothicLTStd-Cn18" w:hAnsi="TradeGothicLTStd-Cn18" w:cs="TradeGothicLTStd-Cn18"/>
          <w:sz w:val="20"/>
          <w:szCs w:val="20"/>
          <w:highlight w:val="red"/>
        </w:rPr>
        <w:t xml:space="preserve">Equipo que solo puede realizar filtrado de paquetes. </w:t>
      </w:r>
      <w:r w:rsidRPr="0031271C">
        <w:rPr>
          <w:rFonts w:ascii="TradeGothicLTStd-Cn18" w:hAnsi="TradeGothicLTStd-Cn18" w:cs="TradeGothicLTStd-Cn18"/>
          <w:b/>
          <w:sz w:val="20"/>
          <w:szCs w:val="20"/>
          <w:highlight w:val="red"/>
        </w:rPr>
        <w:t>firewall de red.</w:t>
      </w:r>
    </w:p>
    <w:p w14:paraId="7113A2F4" w14:textId="77777777" w:rsidR="008A67BA" w:rsidRPr="0031271C" w:rsidRDefault="008A67BA" w:rsidP="008A67BA">
      <w:pPr>
        <w:autoSpaceDE w:val="0"/>
        <w:autoSpaceDN w:val="0"/>
        <w:adjustRightInd w:val="0"/>
        <w:rPr>
          <w:rFonts w:ascii="WP-IconicSymbolsA" w:hAnsi="WP-IconicSymbolsA" w:cs="WP-IconicSymbolsA"/>
          <w:sz w:val="20"/>
          <w:szCs w:val="20"/>
          <w:highlight w:val="red"/>
        </w:rPr>
      </w:pPr>
    </w:p>
    <w:p w14:paraId="195F56B1" w14:textId="77777777" w:rsidR="008A67BA" w:rsidRPr="0031271C" w:rsidRDefault="008A67BA" w:rsidP="008A67BA">
      <w:pPr>
        <w:autoSpaceDE w:val="0"/>
        <w:autoSpaceDN w:val="0"/>
        <w:adjustRightInd w:val="0"/>
        <w:rPr>
          <w:rFonts w:ascii="TradeGothicLTStd-Cn18" w:hAnsi="TradeGothicLTStd-Cn18" w:cs="TradeGothicLTStd-Cn18"/>
          <w:sz w:val="20"/>
          <w:szCs w:val="20"/>
          <w:highlight w:val="red"/>
        </w:rPr>
      </w:pPr>
      <w:r w:rsidRPr="0031271C">
        <w:rPr>
          <w:rFonts w:ascii="WP-IconicSymbolsA" w:hAnsi="WP-IconicSymbolsA" w:cs="WP-IconicSymbolsA"/>
          <w:sz w:val="20"/>
          <w:szCs w:val="20"/>
          <w:highlight w:val="red"/>
        </w:rPr>
        <w:t>~</w:t>
      </w:r>
      <w:r w:rsidRPr="0031271C">
        <w:rPr>
          <w:rFonts w:ascii="TradeGothicLTStd-Bold" w:hAnsi="TradeGothicLTStd-Bold" w:cs="TradeGothicLTStd-Bold"/>
          <w:b/>
          <w:bCs/>
          <w:sz w:val="20"/>
          <w:szCs w:val="20"/>
          <w:highlight w:val="red"/>
        </w:rPr>
        <w:t xml:space="preserve">~ </w:t>
      </w:r>
      <w:r w:rsidRPr="0031271C">
        <w:rPr>
          <w:rFonts w:ascii="TradeGothicLTStd-Cn18" w:hAnsi="TradeGothicLTStd-Cn18" w:cs="TradeGothicLTStd-Cn18"/>
          <w:sz w:val="20"/>
          <w:szCs w:val="20"/>
          <w:highlight w:val="red"/>
        </w:rPr>
        <w:t>Equipo que crea un canal de comunicación entre cliente y servidor para todo</w:t>
      </w:r>
    </w:p>
    <w:p w14:paraId="798D7513" w14:textId="77777777" w:rsidR="008A67BA" w:rsidRPr="0031271C" w:rsidRDefault="008A67BA" w:rsidP="008A67BA">
      <w:pPr>
        <w:autoSpaceDE w:val="0"/>
        <w:autoSpaceDN w:val="0"/>
        <w:adjustRightInd w:val="0"/>
        <w:rPr>
          <w:rFonts w:ascii="TradeGothicLTStd-Cn18" w:hAnsi="TradeGothicLTStd-Cn18" w:cs="TradeGothicLTStd-Cn18"/>
          <w:sz w:val="20"/>
          <w:szCs w:val="20"/>
          <w:highlight w:val="red"/>
        </w:rPr>
      </w:pPr>
      <w:r w:rsidRPr="0031271C">
        <w:rPr>
          <w:rFonts w:ascii="TradeGothicLTStd-Cn18" w:hAnsi="TradeGothicLTStd-Cn18" w:cs="TradeGothicLTStd-Cn18"/>
          <w:sz w:val="20"/>
          <w:szCs w:val="20"/>
          <w:highlight w:val="red"/>
        </w:rPr>
        <w:t xml:space="preserve">tipo de aplicación del cliente. </w:t>
      </w:r>
      <w:r w:rsidRPr="0031271C">
        <w:rPr>
          <w:rFonts w:ascii="TradeGothicLTStd-Cn18" w:hAnsi="TradeGothicLTStd-Cn18" w:cs="TradeGothicLTStd-Cn18"/>
          <w:b/>
          <w:sz w:val="20"/>
          <w:szCs w:val="20"/>
          <w:highlight w:val="red"/>
        </w:rPr>
        <w:t>Pasarelas o proxy de aplicación.</w:t>
      </w:r>
    </w:p>
    <w:p w14:paraId="42D1639F" w14:textId="77777777" w:rsidR="008A67BA" w:rsidRPr="0031271C" w:rsidRDefault="008A67BA" w:rsidP="008A67BA">
      <w:pPr>
        <w:autoSpaceDE w:val="0"/>
        <w:autoSpaceDN w:val="0"/>
        <w:adjustRightInd w:val="0"/>
        <w:rPr>
          <w:rFonts w:ascii="WP-IconicSymbolsA" w:hAnsi="WP-IconicSymbolsA" w:cs="WP-IconicSymbolsA"/>
          <w:sz w:val="20"/>
          <w:szCs w:val="20"/>
          <w:highlight w:val="red"/>
        </w:rPr>
      </w:pPr>
    </w:p>
    <w:p w14:paraId="75E79F34" w14:textId="77777777" w:rsidR="008A67BA" w:rsidRPr="0031271C" w:rsidRDefault="008A67BA" w:rsidP="008A67BA">
      <w:pPr>
        <w:autoSpaceDE w:val="0"/>
        <w:autoSpaceDN w:val="0"/>
        <w:adjustRightInd w:val="0"/>
        <w:rPr>
          <w:rFonts w:ascii="TradeGothicLTStd-Cn18" w:hAnsi="TradeGothicLTStd-Cn18" w:cs="TradeGothicLTStd-Cn18"/>
          <w:sz w:val="20"/>
          <w:szCs w:val="20"/>
          <w:highlight w:val="red"/>
        </w:rPr>
      </w:pPr>
      <w:r w:rsidRPr="0031271C">
        <w:rPr>
          <w:rFonts w:ascii="WP-IconicSymbolsA" w:hAnsi="WP-IconicSymbolsA" w:cs="WP-IconicSymbolsA"/>
          <w:sz w:val="20"/>
          <w:szCs w:val="20"/>
          <w:highlight w:val="red"/>
        </w:rPr>
        <w:t>~</w:t>
      </w:r>
      <w:r w:rsidRPr="0031271C">
        <w:rPr>
          <w:rFonts w:ascii="TradeGothicLTStd-Bold" w:hAnsi="TradeGothicLTStd-Bold" w:cs="TradeGothicLTStd-Bold"/>
          <w:b/>
          <w:bCs/>
          <w:sz w:val="20"/>
          <w:szCs w:val="20"/>
          <w:highlight w:val="red"/>
        </w:rPr>
        <w:t xml:space="preserve">~ </w:t>
      </w:r>
      <w:r w:rsidRPr="0031271C">
        <w:rPr>
          <w:rFonts w:ascii="TradeGothicLTStd-Cn18" w:hAnsi="TradeGothicLTStd-Cn18" w:cs="TradeGothicLTStd-Cn18"/>
          <w:sz w:val="20"/>
          <w:szCs w:val="20"/>
          <w:highlight w:val="red"/>
        </w:rPr>
        <w:t>Equipo que recuerda las comunicaciones iniciadas desde la LAN a internet</w:t>
      </w:r>
    </w:p>
    <w:p w14:paraId="51D382EE" w14:textId="77777777" w:rsidR="008A67BA" w:rsidRPr="0031271C" w:rsidRDefault="008A67BA" w:rsidP="008A67BA">
      <w:pPr>
        <w:autoSpaceDE w:val="0"/>
        <w:autoSpaceDN w:val="0"/>
        <w:adjustRightInd w:val="0"/>
        <w:rPr>
          <w:rFonts w:ascii="TradeGothicLTStd-Cn18" w:hAnsi="TradeGothicLTStd-Cn18" w:cs="TradeGothicLTStd-Cn18"/>
          <w:sz w:val="20"/>
          <w:szCs w:val="20"/>
          <w:highlight w:val="red"/>
        </w:rPr>
      </w:pPr>
      <w:r w:rsidRPr="0031271C">
        <w:rPr>
          <w:rFonts w:ascii="TradeGothicLTStd-Cn18" w:hAnsi="TradeGothicLTStd-Cn18" w:cs="TradeGothicLTStd-Cn18"/>
          <w:sz w:val="20"/>
          <w:szCs w:val="20"/>
          <w:highlight w:val="red"/>
        </w:rPr>
        <w:t>para admitir automáticamente los paquetes de respuesta de internet a la</w:t>
      </w:r>
    </w:p>
    <w:p w14:paraId="3A52B3D0" w14:textId="77777777" w:rsidR="008A67BA" w:rsidRPr="00934841" w:rsidRDefault="008A67BA" w:rsidP="008A67BA">
      <w:pPr>
        <w:autoSpaceDE w:val="0"/>
        <w:autoSpaceDN w:val="0"/>
        <w:adjustRightInd w:val="0"/>
        <w:rPr>
          <w:rFonts w:ascii="TradeGothicLTStd-Cn18" w:hAnsi="TradeGothicLTStd-Cn18" w:cs="TradeGothicLTStd-Cn18"/>
          <w:sz w:val="20"/>
          <w:szCs w:val="20"/>
        </w:rPr>
      </w:pPr>
      <w:r w:rsidRPr="0031271C">
        <w:rPr>
          <w:rFonts w:ascii="TradeGothicLTStd-Cn18" w:hAnsi="TradeGothicLTStd-Cn18" w:cs="TradeGothicLTStd-Cn18"/>
          <w:sz w:val="20"/>
          <w:szCs w:val="20"/>
          <w:highlight w:val="red"/>
        </w:rPr>
        <w:t>LAN.</w:t>
      </w:r>
    </w:p>
    <w:p w14:paraId="11C8F3C1"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653BE7A3" w14:textId="77777777" w:rsidR="008A67BA" w:rsidRDefault="008A67BA" w:rsidP="008A67BA">
      <w:pPr>
        <w:autoSpaceDE w:val="0"/>
        <w:autoSpaceDN w:val="0"/>
        <w:adjustRightInd w:val="0"/>
        <w:rPr>
          <w:rFonts w:ascii="TradeGothicLTStd-BdCn20" w:hAnsi="TradeGothicLTStd-BdCn20" w:cs="TradeGothicLTStd-BdCn20"/>
          <w:sz w:val="20"/>
          <w:szCs w:val="20"/>
        </w:rPr>
      </w:pPr>
      <w:r w:rsidRPr="0072596A">
        <w:rPr>
          <w:rFonts w:ascii="TradeGothicLTStd-BdCn20" w:hAnsi="TradeGothicLTStd-BdCn20" w:cs="TradeGothicLTStd-BdCn20"/>
          <w:b/>
          <w:sz w:val="20"/>
          <w:szCs w:val="20"/>
        </w:rPr>
        <w:t>5. Empareje los opciones adecuadas</w:t>
      </w:r>
      <w:r>
        <w:rPr>
          <w:rFonts w:ascii="TradeGothicLTStd-BdCn20" w:hAnsi="TradeGothicLTStd-BdCn20" w:cs="TradeGothicLTStd-BdCn20"/>
          <w:sz w:val="20"/>
          <w:szCs w:val="20"/>
        </w:rPr>
        <w:t>:</w:t>
      </w:r>
    </w:p>
    <w:p w14:paraId="46323EB7" w14:textId="77777777" w:rsidR="008A67BA" w:rsidRDefault="008A67BA" w:rsidP="008A67BA">
      <w:pPr>
        <w:autoSpaceDE w:val="0"/>
        <w:autoSpaceDN w:val="0"/>
        <w:adjustRightInd w:val="0"/>
        <w:rPr>
          <w:rFonts w:ascii="TradeGothicLTStd-Cn18" w:hAnsi="TradeGothicLTStd-Cn18" w:cs="TradeGothicLTStd-Cn18"/>
          <w:sz w:val="20"/>
          <w:szCs w:val="20"/>
        </w:rPr>
      </w:pPr>
    </w:p>
    <w:p w14:paraId="109CDEE8" w14:textId="77777777" w:rsidR="008A67BA" w:rsidRDefault="008A67BA" w:rsidP="008A67BA">
      <w:pPr>
        <w:autoSpaceDE w:val="0"/>
        <w:autoSpaceDN w:val="0"/>
        <w:adjustRightInd w:val="0"/>
        <w:rPr>
          <w:rFonts w:ascii="TradeGothicLTStd-Cn18Obl" w:hAnsi="TradeGothicLTStd-Cn18Obl" w:cs="TradeGothicLTStd-Cn18Obl"/>
          <w:i/>
          <w:iCs/>
          <w:sz w:val="20"/>
          <w:szCs w:val="20"/>
        </w:rPr>
      </w:pPr>
      <w:r>
        <w:rPr>
          <w:rFonts w:ascii="TradeGothicLTStd-Cn18" w:hAnsi="TradeGothicLTStd-Cn18" w:cs="TradeGothicLTStd-Cn18"/>
          <w:sz w:val="20"/>
          <w:szCs w:val="20"/>
        </w:rPr>
        <w:t xml:space="preserve">1. </w:t>
      </w:r>
      <w:r w:rsidRPr="008A67BA">
        <w:rPr>
          <w:rFonts w:ascii="TradeGothicLTStd-Cn18Obl" w:hAnsi="TradeGothicLTStd-Cn18Obl" w:cs="TradeGothicLTStd-Cn18Obl"/>
          <w:i/>
          <w:iCs/>
          <w:sz w:val="20"/>
          <w:szCs w:val="20"/>
          <w:highlight w:val="darkGray"/>
        </w:rPr>
        <w:t>Screened subnet.</w:t>
      </w:r>
    </w:p>
    <w:p w14:paraId="6D201763"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2. </w:t>
      </w:r>
      <w:r w:rsidRPr="00277F8A">
        <w:rPr>
          <w:rFonts w:ascii="TradeGothicLTStd-Cn18" w:hAnsi="TradeGothicLTStd-Cn18" w:cs="TradeGothicLTStd-Cn18"/>
          <w:sz w:val="20"/>
          <w:szCs w:val="20"/>
          <w:highlight w:val="green"/>
        </w:rPr>
        <w:t>Bastión de una red.</w:t>
      </w:r>
    </w:p>
    <w:p w14:paraId="032E1825"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3. </w:t>
      </w:r>
      <w:r w:rsidRPr="00277F8A">
        <w:rPr>
          <w:rFonts w:ascii="TradeGothicLTStd-Cn18" w:hAnsi="TradeGothicLTStd-Cn18" w:cs="TradeGothicLTStd-Cn18"/>
          <w:sz w:val="20"/>
          <w:szCs w:val="20"/>
          <w:highlight w:val="magenta"/>
        </w:rPr>
        <w:t>Bastión filtrado.</w:t>
      </w:r>
    </w:p>
    <w:p w14:paraId="1A60FB91" w14:textId="77777777" w:rsidR="008A67BA" w:rsidRDefault="008A67BA" w:rsidP="008A67BA">
      <w:pPr>
        <w:autoSpaceDE w:val="0"/>
        <w:autoSpaceDN w:val="0"/>
        <w:adjustRightInd w:val="0"/>
        <w:rPr>
          <w:rFonts w:ascii="TradeGothicLTStd-Cn18Obl" w:hAnsi="TradeGothicLTStd-Cn18Obl" w:cs="TradeGothicLTStd-Cn18Obl"/>
          <w:i/>
          <w:iCs/>
          <w:sz w:val="20"/>
          <w:szCs w:val="20"/>
        </w:rPr>
      </w:pPr>
      <w:r>
        <w:rPr>
          <w:rFonts w:ascii="TradeGothicLTStd-Cn18" w:hAnsi="TradeGothicLTStd-Cn18" w:cs="TradeGothicLTStd-Cn18"/>
          <w:sz w:val="20"/>
          <w:szCs w:val="20"/>
        </w:rPr>
        <w:t xml:space="preserve">4. </w:t>
      </w:r>
      <w:r w:rsidRPr="00653285">
        <w:rPr>
          <w:rFonts w:ascii="TradeGothicLTStd-Cn18Obl" w:hAnsi="TradeGothicLTStd-Cn18Obl" w:cs="TradeGothicLTStd-Cn18Obl"/>
          <w:i/>
          <w:iCs/>
          <w:sz w:val="20"/>
          <w:szCs w:val="20"/>
          <w:highlight w:val="magenta"/>
        </w:rPr>
        <w:t>Screened host.</w:t>
      </w:r>
    </w:p>
    <w:p w14:paraId="159F9F08"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5. </w:t>
      </w:r>
      <w:r w:rsidRPr="0004426A">
        <w:rPr>
          <w:rFonts w:ascii="TradeGothicLTStd-Cn18Obl" w:hAnsi="TradeGothicLTStd-Cn18Obl" w:cs="TradeGothicLTStd-Cn18Obl"/>
          <w:i/>
          <w:iCs/>
          <w:sz w:val="20"/>
          <w:szCs w:val="20"/>
          <w:highlight w:val="cyan"/>
        </w:rPr>
        <w:t xml:space="preserve">Router </w:t>
      </w:r>
      <w:r w:rsidRPr="0004426A">
        <w:rPr>
          <w:rFonts w:ascii="TradeGothicLTStd-Cn18" w:hAnsi="TradeGothicLTStd-Cn18" w:cs="TradeGothicLTStd-Cn18"/>
          <w:sz w:val="20"/>
          <w:szCs w:val="20"/>
          <w:highlight w:val="cyan"/>
        </w:rPr>
        <w:t>de filtrado.</w:t>
      </w:r>
    </w:p>
    <w:p w14:paraId="27A4A69D"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6. </w:t>
      </w:r>
      <w:r w:rsidRPr="008A67BA">
        <w:rPr>
          <w:rFonts w:ascii="TradeGothicLTStd-Cn18" w:hAnsi="TradeGothicLTStd-Cn18" w:cs="TradeGothicLTStd-Cn18"/>
          <w:sz w:val="20"/>
          <w:szCs w:val="20"/>
          <w:highlight w:val="darkGray"/>
        </w:rPr>
        <w:t>Subred filtrada.</w:t>
      </w:r>
    </w:p>
    <w:p w14:paraId="72988B0E" w14:textId="77777777" w:rsidR="008A67BA" w:rsidRDefault="008A67BA" w:rsidP="008A67BA">
      <w:pPr>
        <w:autoSpaceDE w:val="0"/>
        <w:autoSpaceDN w:val="0"/>
        <w:adjustRightInd w:val="0"/>
        <w:rPr>
          <w:rFonts w:ascii="TradeGothicLTStd-Cn18Obl" w:hAnsi="TradeGothicLTStd-Cn18Obl" w:cs="TradeGothicLTStd-Cn18Obl"/>
          <w:i/>
          <w:iCs/>
          <w:sz w:val="20"/>
          <w:szCs w:val="20"/>
        </w:rPr>
      </w:pPr>
      <w:r>
        <w:rPr>
          <w:rFonts w:ascii="TradeGothicLTStd-Cn18" w:hAnsi="TradeGothicLTStd-Cn18" w:cs="TradeGothicLTStd-Cn18"/>
          <w:sz w:val="20"/>
          <w:szCs w:val="20"/>
        </w:rPr>
        <w:t xml:space="preserve">7. </w:t>
      </w:r>
      <w:r w:rsidRPr="0004426A">
        <w:rPr>
          <w:rFonts w:ascii="TradeGothicLTStd-Cn18Obl" w:hAnsi="TradeGothicLTStd-Cn18Obl" w:cs="TradeGothicLTStd-Cn18Obl"/>
          <w:i/>
          <w:iCs/>
          <w:sz w:val="20"/>
          <w:szCs w:val="20"/>
          <w:highlight w:val="cyan"/>
        </w:rPr>
        <w:t>Screening router.</w:t>
      </w:r>
    </w:p>
    <w:p w14:paraId="611B96DD" w14:textId="77777777" w:rsidR="008A67BA" w:rsidRDefault="008A67BA" w:rsidP="008A67BA">
      <w:pPr>
        <w:autoSpaceDE w:val="0"/>
        <w:autoSpaceDN w:val="0"/>
        <w:adjustRightInd w:val="0"/>
        <w:rPr>
          <w:rFonts w:ascii="TradeGothicLTStd-Cn18Obl" w:hAnsi="TradeGothicLTStd-Cn18Obl" w:cs="TradeGothicLTStd-Cn18Obl"/>
          <w:i/>
          <w:iCs/>
          <w:sz w:val="20"/>
          <w:szCs w:val="20"/>
        </w:rPr>
      </w:pPr>
      <w:r>
        <w:rPr>
          <w:rFonts w:ascii="TradeGothicLTStd-Cn18" w:hAnsi="TradeGothicLTStd-Cn18" w:cs="TradeGothicLTStd-Cn18"/>
          <w:sz w:val="20"/>
          <w:szCs w:val="20"/>
        </w:rPr>
        <w:t xml:space="preserve">8. </w:t>
      </w:r>
      <w:r w:rsidRPr="00653285">
        <w:rPr>
          <w:rFonts w:ascii="TradeGothicLTStd-Cn18Obl" w:hAnsi="TradeGothicLTStd-Cn18Obl" w:cs="TradeGothicLTStd-Cn18Obl"/>
          <w:i/>
          <w:iCs/>
          <w:sz w:val="20"/>
          <w:szCs w:val="20"/>
          <w:highlight w:val="green"/>
        </w:rPr>
        <w:t>Single homed host.</w:t>
      </w:r>
    </w:p>
    <w:p w14:paraId="7A778302"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59B8877C" w14:textId="77777777" w:rsidR="00751260" w:rsidRDefault="00751260" w:rsidP="008A67BA">
      <w:pPr>
        <w:autoSpaceDE w:val="0"/>
        <w:autoSpaceDN w:val="0"/>
        <w:adjustRightInd w:val="0"/>
        <w:rPr>
          <w:rFonts w:ascii="TradeGothicLTStd-BdCn20" w:hAnsi="TradeGothicLTStd-BdCn20" w:cs="TradeGothicLTStd-BdCn20"/>
          <w:b/>
          <w:bCs/>
          <w:sz w:val="20"/>
          <w:szCs w:val="20"/>
        </w:rPr>
      </w:pPr>
    </w:p>
    <w:p w14:paraId="06470D78" w14:textId="77777777" w:rsidR="00751260" w:rsidRDefault="00751260" w:rsidP="008A67BA">
      <w:pPr>
        <w:autoSpaceDE w:val="0"/>
        <w:autoSpaceDN w:val="0"/>
        <w:adjustRightInd w:val="0"/>
        <w:rPr>
          <w:rFonts w:ascii="TradeGothicLTStd-BdCn20" w:hAnsi="TradeGothicLTStd-BdCn20" w:cs="TradeGothicLTStd-BdCn20"/>
          <w:b/>
          <w:bCs/>
          <w:sz w:val="20"/>
          <w:szCs w:val="20"/>
        </w:rPr>
      </w:pPr>
    </w:p>
    <w:p w14:paraId="55E9E50D" w14:textId="1732788A" w:rsidR="008A67BA" w:rsidRPr="00751260" w:rsidRDefault="008A67BA" w:rsidP="008A67BA">
      <w:pPr>
        <w:autoSpaceDE w:val="0"/>
        <w:autoSpaceDN w:val="0"/>
        <w:adjustRightInd w:val="0"/>
        <w:rPr>
          <w:rFonts w:ascii="TradeGothicLTStd-BdCn20" w:hAnsi="TradeGothicLTStd-BdCn20" w:cs="TradeGothicLTStd-BdCn20"/>
          <w:b/>
          <w:bCs/>
          <w:sz w:val="20"/>
          <w:szCs w:val="20"/>
        </w:rPr>
      </w:pPr>
      <w:r w:rsidRPr="00751260">
        <w:rPr>
          <w:rFonts w:ascii="TradeGothicLTStd-BdCn20" w:hAnsi="TradeGothicLTStd-BdCn20" w:cs="TradeGothicLTStd-BdCn20"/>
          <w:b/>
          <w:bCs/>
          <w:sz w:val="20"/>
          <w:szCs w:val="20"/>
        </w:rPr>
        <w:lastRenderedPageBreak/>
        <w:t>6. Complete la siguiente frase:</w:t>
      </w:r>
    </w:p>
    <w:p w14:paraId="09051159" w14:textId="77777777" w:rsidR="008A67BA" w:rsidRDefault="008A67BA" w:rsidP="008A67BA">
      <w:pPr>
        <w:autoSpaceDE w:val="0"/>
        <w:autoSpaceDN w:val="0"/>
        <w:adjustRightInd w:val="0"/>
        <w:rPr>
          <w:rFonts w:ascii="TradeGothicLTStd-Cn18" w:hAnsi="TradeGothicLTStd-Cn18" w:cs="TradeGothicLTStd-Cn18"/>
          <w:sz w:val="20"/>
          <w:szCs w:val="20"/>
        </w:rPr>
      </w:pPr>
    </w:p>
    <w:p w14:paraId="22772CD8"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La función NAT permite </w:t>
      </w:r>
      <w:r w:rsidRPr="00EF6B71">
        <w:rPr>
          <w:rFonts w:ascii="TradeGothicLTStd-Cn18" w:hAnsi="TradeGothicLTStd-Cn18" w:cs="TradeGothicLTStd-Cn18"/>
          <w:sz w:val="20"/>
          <w:szCs w:val="20"/>
          <w:highlight w:val="yellow"/>
          <w:u w:val="single"/>
        </w:rPr>
        <w:t>compartir</w:t>
      </w:r>
      <w:r>
        <w:rPr>
          <w:rFonts w:ascii="TradeGothicLTStd-Cn18" w:hAnsi="TradeGothicLTStd-Cn18" w:cs="TradeGothicLTStd-Cn18"/>
          <w:sz w:val="20"/>
          <w:szCs w:val="20"/>
        </w:rPr>
        <w:t xml:space="preserve"> una dirección </w:t>
      </w:r>
      <w:r w:rsidRPr="00EF6B71">
        <w:rPr>
          <w:rFonts w:ascii="TradeGothicLTStd-Cn18" w:hAnsi="TradeGothicLTStd-Cn18" w:cs="TradeGothicLTStd-Cn18"/>
          <w:sz w:val="20"/>
          <w:szCs w:val="20"/>
          <w:highlight w:val="yellow"/>
          <w:u w:val="single"/>
        </w:rPr>
        <w:t>IP pública</w:t>
      </w:r>
      <w:r>
        <w:rPr>
          <w:rFonts w:ascii="TradeGothicLTStd-Cn18" w:hAnsi="TradeGothicLTStd-Cn18" w:cs="TradeGothicLTStd-Cn18"/>
          <w:sz w:val="20"/>
          <w:szCs w:val="20"/>
        </w:rPr>
        <w:t xml:space="preserve"> entre todas las</w:t>
      </w:r>
    </w:p>
    <w:p w14:paraId="51002612" w14:textId="77777777" w:rsidR="008A67BA" w:rsidRDefault="008A67BA" w:rsidP="008A67BA">
      <w:pPr>
        <w:autoSpaceDE w:val="0"/>
        <w:autoSpaceDN w:val="0"/>
        <w:adjustRightInd w:val="0"/>
        <w:rPr>
          <w:rFonts w:ascii="TradeGothicLTStd-Cn18" w:hAnsi="TradeGothicLTStd-Cn18" w:cs="TradeGothicLTStd-Cn18"/>
          <w:sz w:val="20"/>
          <w:szCs w:val="20"/>
        </w:rPr>
      </w:pPr>
      <w:r w:rsidRPr="00EF6B71">
        <w:rPr>
          <w:rFonts w:ascii="TradeGothicLTStd-Cn18" w:hAnsi="TradeGothicLTStd-Cn18" w:cs="TradeGothicLTStd-Cn18"/>
          <w:sz w:val="20"/>
          <w:szCs w:val="20"/>
          <w:highlight w:val="yellow"/>
          <w:u w:val="single"/>
        </w:rPr>
        <w:t>direcciones IP</w:t>
      </w:r>
      <w:r>
        <w:rPr>
          <w:rFonts w:ascii="TradeGothicLTStd-Cn18" w:hAnsi="TradeGothicLTStd-Cn18" w:cs="TradeGothicLTStd-Cn18"/>
          <w:sz w:val="20"/>
          <w:szCs w:val="20"/>
        </w:rPr>
        <w:t xml:space="preserve"> privadas de los clientes LAN.</w:t>
      </w:r>
    </w:p>
    <w:p w14:paraId="0DC164F2"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4F4A5AAD"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7285729D" w14:textId="77777777" w:rsidR="008A67BA" w:rsidRPr="0072596A" w:rsidRDefault="008A67BA" w:rsidP="008A67BA">
      <w:pPr>
        <w:autoSpaceDE w:val="0"/>
        <w:autoSpaceDN w:val="0"/>
        <w:adjustRightInd w:val="0"/>
        <w:rPr>
          <w:rFonts w:ascii="TradeGothicLTStd-BdCn20" w:hAnsi="TradeGothicLTStd-BdCn20" w:cs="TradeGothicLTStd-BdCn20"/>
          <w:b/>
          <w:sz w:val="20"/>
          <w:szCs w:val="20"/>
        </w:rPr>
      </w:pPr>
      <w:r w:rsidRPr="0072596A">
        <w:rPr>
          <w:rFonts w:ascii="TradeGothicLTStd-BdCn20" w:hAnsi="TradeGothicLTStd-BdCn20" w:cs="TradeGothicLTStd-BdCn20"/>
          <w:b/>
          <w:sz w:val="20"/>
          <w:szCs w:val="20"/>
        </w:rPr>
        <w:t>7. Enumere al menos 3 ventajas de un cortafuegos construido mediante un bastión,</w:t>
      </w:r>
    </w:p>
    <w:p w14:paraId="048AF417" w14:textId="77777777" w:rsidR="008A67BA" w:rsidRDefault="008A67BA" w:rsidP="008A67BA">
      <w:pPr>
        <w:autoSpaceDE w:val="0"/>
        <w:autoSpaceDN w:val="0"/>
        <w:adjustRightInd w:val="0"/>
        <w:rPr>
          <w:rFonts w:ascii="TradeGothicLTStd-BdCn20Obl" w:hAnsi="TradeGothicLTStd-BdCn20Obl" w:cs="TradeGothicLTStd-BdCn20Obl"/>
          <w:b/>
          <w:i/>
          <w:iCs/>
          <w:sz w:val="20"/>
          <w:szCs w:val="20"/>
        </w:rPr>
      </w:pPr>
      <w:r w:rsidRPr="0072596A">
        <w:rPr>
          <w:rFonts w:ascii="TradeGothicLTStd-BdCn20" w:hAnsi="TradeGothicLTStd-BdCn20" w:cs="TradeGothicLTStd-BdCn20"/>
          <w:b/>
          <w:sz w:val="20"/>
          <w:szCs w:val="20"/>
        </w:rPr>
        <w:t xml:space="preserve">frente a un </w:t>
      </w:r>
      <w:r w:rsidRPr="0072596A">
        <w:rPr>
          <w:rFonts w:ascii="TradeGothicLTStd-BdCn20Obl" w:hAnsi="TradeGothicLTStd-BdCn20Obl" w:cs="TradeGothicLTStd-BdCn20Obl"/>
          <w:b/>
          <w:i/>
          <w:iCs/>
          <w:sz w:val="20"/>
          <w:szCs w:val="20"/>
        </w:rPr>
        <w:t xml:space="preserve">firewall </w:t>
      </w:r>
      <w:r w:rsidRPr="0072596A">
        <w:rPr>
          <w:rFonts w:ascii="TradeGothicLTStd-BdCn20" w:hAnsi="TradeGothicLTStd-BdCn20" w:cs="TradeGothicLTStd-BdCn20"/>
          <w:b/>
          <w:sz w:val="20"/>
          <w:szCs w:val="20"/>
        </w:rPr>
        <w:t xml:space="preserve">construido mediante un </w:t>
      </w:r>
      <w:r w:rsidRPr="0072596A">
        <w:rPr>
          <w:rFonts w:ascii="TradeGothicLTStd-BdCn20Obl" w:hAnsi="TradeGothicLTStd-BdCn20Obl" w:cs="TradeGothicLTStd-BdCn20Obl"/>
          <w:b/>
          <w:i/>
          <w:iCs/>
          <w:sz w:val="20"/>
          <w:szCs w:val="20"/>
        </w:rPr>
        <w:t>router.</w:t>
      </w:r>
    </w:p>
    <w:p w14:paraId="61C2BDFE" w14:textId="77777777" w:rsidR="008A67BA" w:rsidRPr="0072596A" w:rsidRDefault="008A67BA" w:rsidP="008A67BA">
      <w:pPr>
        <w:autoSpaceDE w:val="0"/>
        <w:autoSpaceDN w:val="0"/>
        <w:adjustRightInd w:val="0"/>
        <w:rPr>
          <w:rFonts w:ascii="TradeGothicLTStd-BdCn20Obl" w:hAnsi="TradeGothicLTStd-BdCn20Obl" w:cs="TradeGothicLTStd-BdCn20Obl"/>
          <w:b/>
          <w:i/>
          <w:iCs/>
          <w:sz w:val="20"/>
          <w:szCs w:val="20"/>
        </w:rPr>
      </w:pPr>
    </w:p>
    <w:p w14:paraId="06FF967D" w14:textId="77777777" w:rsidR="008A67BA" w:rsidRPr="002976C8" w:rsidRDefault="008A67BA" w:rsidP="008A67BA">
      <w:pPr>
        <w:pStyle w:val="Prrafodelista"/>
        <w:widowControl/>
        <w:numPr>
          <w:ilvl w:val="0"/>
          <w:numId w:val="20"/>
        </w:numPr>
        <w:suppressAutoHyphens w:val="0"/>
        <w:autoSpaceDE w:val="0"/>
        <w:adjustRightInd w:val="0"/>
        <w:textAlignment w:val="auto"/>
        <w:rPr>
          <w:rFonts w:ascii="TradeGothicLTStd-Cn18" w:hAnsi="TradeGothicLTStd-Cn18" w:cs="TradeGothicLTStd-Cn18"/>
          <w:sz w:val="20"/>
          <w:szCs w:val="20"/>
          <w:highlight w:val="yellow"/>
        </w:rPr>
      </w:pPr>
      <w:r w:rsidRPr="002976C8">
        <w:rPr>
          <w:rFonts w:ascii="TradeGothicLTStd-Cn18" w:hAnsi="TradeGothicLTStd-Cn18" w:cs="TradeGothicLTStd-Cn18"/>
          <w:sz w:val="20"/>
          <w:szCs w:val="20"/>
          <w:highlight w:val="yellow"/>
        </w:rPr>
        <w:t xml:space="preserve">El bastión es la única parte del firewall conectado a la red interna. </w:t>
      </w:r>
    </w:p>
    <w:p w14:paraId="163CEB64" w14:textId="77777777" w:rsidR="008A67BA" w:rsidRPr="002976C8" w:rsidRDefault="008A67BA" w:rsidP="008A67BA">
      <w:pPr>
        <w:pStyle w:val="Prrafodelista"/>
        <w:widowControl/>
        <w:numPr>
          <w:ilvl w:val="0"/>
          <w:numId w:val="20"/>
        </w:numPr>
        <w:suppressAutoHyphens w:val="0"/>
        <w:autoSpaceDE w:val="0"/>
        <w:adjustRightInd w:val="0"/>
        <w:textAlignment w:val="auto"/>
        <w:rPr>
          <w:rFonts w:ascii="TradeGothicLTStd-Cn18" w:hAnsi="TradeGothicLTStd-Cn18" w:cs="TradeGothicLTStd-Cn18"/>
          <w:sz w:val="20"/>
          <w:szCs w:val="20"/>
          <w:highlight w:val="yellow"/>
        </w:rPr>
      </w:pPr>
      <w:r w:rsidRPr="002976C8">
        <w:rPr>
          <w:rFonts w:ascii="TradeGothicLTStd-Cn18" w:hAnsi="TradeGothicLTStd-Cn18" w:cs="TradeGothicLTStd-Cn18"/>
          <w:sz w:val="20"/>
          <w:szCs w:val="20"/>
          <w:highlight w:val="yellow"/>
        </w:rPr>
        <w:t>Se genera una DMZ entre ambos.</w:t>
      </w:r>
    </w:p>
    <w:p w14:paraId="3A1F14B9" w14:textId="77777777" w:rsidR="008A67BA" w:rsidRPr="002976C8" w:rsidRDefault="008A67BA" w:rsidP="008A67BA">
      <w:pPr>
        <w:pStyle w:val="Prrafodelista"/>
        <w:widowControl/>
        <w:numPr>
          <w:ilvl w:val="0"/>
          <w:numId w:val="20"/>
        </w:numPr>
        <w:suppressAutoHyphens w:val="0"/>
        <w:autoSpaceDE w:val="0"/>
        <w:adjustRightInd w:val="0"/>
        <w:textAlignment w:val="auto"/>
        <w:rPr>
          <w:rFonts w:ascii="TradeGothicLTStd-Cn18" w:hAnsi="TradeGothicLTStd-Cn18" w:cs="TradeGothicLTStd-Cn18"/>
          <w:sz w:val="20"/>
          <w:szCs w:val="20"/>
          <w:highlight w:val="yellow"/>
        </w:rPr>
      </w:pPr>
      <w:r w:rsidRPr="002976C8">
        <w:rPr>
          <w:rFonts w:ascii="TradeGothicLTStd-Cn18" w:hAnsi="TradeGothicLTStd-Cn18" w:cs="TradeGothicLTStd-Cn18"/>
          <w:sz w:val="20"/>
          <w:szCs w:val="20"/>
          <w:highlight w:val="yellow"/>
        </w:rPr>
        <w:t>Por ultimo sí ambos elementos del firewall, constituyen un punto único de fallo, el diseño incluye dos etapas de protección, lo que en general lo hace más robusto.</w:t>
      </w:r>
    </w:p>
    <w:p w14:paraId="556ADC4A" w14:textId="77777777" w:rsidR="008A67BA" w:rsidRDefault="008A67BA" w:rsidP="008A67BA">
      <w:pPr>
        <w:autoSpaceDE w:val="0"/>
        <w:autoSpaceDN w:val="0"/>
        <w:adjustRightInd w:val="0"/>
        <w:rPr>
          <w:rFonts w:ascii="TradeGothicLTStd-BdCn20" w:hAnsi="TradeGothicLTStd-BdCn20" w:cs="TradeGothicLTStd-BdCn20"/>
          <w:b/>
          <w:sz w:val="20"/>
          <w:szCs w:val="20"/>
        </w:rPr>
      </w:pPr>
    </w:p>
    <w:p w14:paraId="7F91EFFA" w14:textId="77777777" w:rsidR="008A67BA" w:rsidRPr="0072596A" w:rsidRDefault="008A67BA" w:rsidP="008A67BA">
      <w:pPr>
        <w:autoSpaceDE w:val="0"/>
        <w:autoSpaceDN w:val="0"/>
        <w:adjustRightInd w:val="0"/>
        <w:rPr>
          <w:rFonts w:ascii="TradeGothicLTStd-BdCn20" w:hAnsi="TradeGothicLTStd-BdCn20" w:cs="TradeGothicLTStd-BdCn20"/>
          <w:b/>
          <w:sz w:val="20"/>
          <w:szCs w:val="20"/>
        </w:rPr>
      </w:pPr>
      <w:r w:rsidRPr="0072596A">
        <w:rPr>
          <w:rFonts w:ascii="TradeGothicLTStd-BdCn20" w:hAnsi="TradeGothicLTStd-BdCn20" w:cs="TradeGothicLTStd-BdCn20"/>
          <w:b/>
          <w:sz w:val="20"/>
          <w:szCs w:val="20"/>
        </w:rPr>
        <w:t>8. Complete la siguiente frase:</w:t>
      </w:r>
    </w:p>
    <w:p w14:paraId="1CB035A5" w14:textId="77777777" w:rsidR="008A67BA" w:rsidRDefault="008A67BA" w:rsidP="008A67BA">
      <w:pPr>
        <w:autoSpaceDE w:val="0"/>
        <w:autoSpaceDN w:val="0"/>
        <w:adjustRightInd w:val="0"/>
        <w:rPr>
          <w:rFonts w:ascii="TradeGothicLTStd-Cn18" w:hAnsi="TradeGothicLTStd-Cn18" w:cs="TradeGothicLTStd-Cn18"/>
          <w:sz w:val="20"/>
          <w:szCs w:val="20"/>
        </w:rPr>
      </w:pPr>
    </w:p>
    <w:p w14:paraId="2F06BD1B"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En un </w:t>
      </w:r>
      <w:r>
        <w:rPr>
          <w:rFonts w:ascii="TradeGothicLTStd-Cn18Obl" w:hAnsi="TradeGothicLTStd-Cn18Obl" w:cs="TradeGothicLTStd-Cn18Obl"/>
          <w:i/>
          <w:iCs/>
          <w:sz w:val="20"/>
          <w:szCs w:val="20"/>
        </w:rPr>
        <w:t xml:space="preserve">firewall screened host </w:t>
      </w:r>
      <w:r>
        <w:rPr>
          <w:rFonts w:ascii="TradeGothicLTStd-Cn18" w:hAnsi="TradeGothicLTStd-Cn18" w:cs="TradeGothicLTStd-Cn18"/>
          <w:sz w:val="20"/>
          <w:szCs w:val="20"/>
        </w:rPr>
        <w:t xml:space="preserve">se emplea un </w:t>
      </w:r>
      <w:r w:rsidRPr="002927E8">
        <w:rPr>
          <w:rFonts w:ascii="TradeGothicLTStd-Cn18" w:hAnsi="TradeGothicLTStd-Cn18" w:cs="TradeGothicLTStd-Cn18"/>
          <w:sz w:val="20"/>
          <w:szCs w:val="20"/>
          <w:highlight w:val="yellow"/>
        </w:rPr>
        <w:t>equipo</w:t>
      </w:r>
      <w:r>
        <w:rPr>
          <w:rFonts w:ascii="TradeGothicLTStd-Cn18" w:hAnsi="TradeGothicLTStd-Cn18" w:cs="TradeGothicLTStd-Cn18"/>
          <w:sz w:val="20"/>
          <w:szCs w:val="20"/>
        </w:rPr>
        <w:t xml:space="preserve"> previo al bastión para</w:t>
      </w:r>
    </w:p>
    <w:p w14:paraId="30917732" w14:textId="77777777" w:rsidR="008A67BA" w:rsidRDefault="008A67BA" w:rsidP="008A67BA">
      <w:pPr>
        <w:autoSpaceDE w:val="0"/>
        <w:autoSpaceDN w:val="0"/>
        <w:adjustRightInd w:val="0"/>
        <w:rPr>
          <w:rFonts w:ascii="TradeGothicLTStd-Cn18" w:hAnsi="TradeGothicLTStd-Cn18" w:cs="TradeGothicLTStd-Cn18"/>
          <w:sz w:val="20"/>
          <w:szCs w:val="20"/>
        </w:rPr>
      </w:pPr>
      <w:r w:rsidRPr="009E3CAE">
        <w:rPr>
          <w:rFonts w:ascii="TradeGothicLTStd-Cn18" w:hAnsi="TradeGothicLTStd-Cn18" w:cs="TradeGothicLTStd-Cn18"/>
          <w:sz w:val="20"/>
          <w:szCs w:val="20"/>
        </w:rPr>
        <w:t xml:space="preserve">realice </w:t>
      </w:r>
      <w:r w:rsidRPr="009E3CAE">
        <w:rPr>
          <w:rFonts w:ascii="TradeGothicLTStd-Cn18" w:hAnsi="TradeGothicLTStd-Cn18" w:cs="TradeGothicLTStd-Cn18"/>
          <w:sz w:val="20"/>
          <w:szCs w:val="20"/>
          <w:highlight w:val="yellow"/>
        </w:rPr>
        <w:t>el filtrado de</w:t>
      </w:r>
      <w:r w:rsidRPr="009E3CAE">
        <w:rPr>
          <w:rFonts w:ascii="TradeGothicLTStd-Cn18" w:hAnsi="TradeGothicLTStd-Cn18" w:cs="TradeGothicLTStd-Cn18"/>
          <w:sz w:val="20"/>
          <w:szCs w:val="20"/>
        </w:rPr>
        <w:t xml:space="preserve"> </w:t>
      </w:r>
      <w:r>
        <w:rPr>
          <w:rFonts w:ascii="TradeGothicLTStd-Cn18" w:hAnsi="TradeGothicLTStd-Cn18" w:cs="TradeGothicLTStd-Cn18"/>
          <w:sz w:val="20"/>
          <w:szCs w:val="20"/>
        </w:rPr>
        <w:t xml:space="preserve">los </w:t>
      </w:r>
      <w:r w:rsidRPr="009E3CAE">
        <w:rPr>
          <w:rFonts w:ascii="TradeGothicLTStd-Cn18" w:hAnsi="TradeGothicLTStd-Cn18" w:cs="TradeGothicLTStd-Cn18"/>
          <w:sz w:val="20"/>
          <w:szCs w:val="20"/>
          <w:highlight w:val="yellow"/>
        </w:rPr>
        <w:t>paquetes de red</w:t>
      </w:r>
      <w:r>
        <w:rPr>
          <w:rFonts w:ascii="TradeGothicLTStd-Cn18" w:hAnsi="TradeGothicLTStd-Cn18" w:cs="TradeGothicLTStd-Cn18"/>
          <w:sz w:val="20"/>
          <w:szCs w:val="20"/>
        </w:rPr>
        <w:t>, y que está configurado para que solo envíe hacia el</w:t>
      </w:r>
    </w:p>
    <w:p w14:paraId="57969074"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bastión el </w:t>
      </w:r>
      <w:r>
        <w:rPr>
          <w:rFonts w:ascii="TradeGothicLTStd-Cn18" w:hAnsi="TradeGothicLTStd-Cn18" w:cs="TradeGothicLTStd-Cn18"/>
          <w:sz w:val="20"/>
          <w:szCs w:val="20"/>
          <w:highlight w:val="yellow"/>
        </w:rPr>
        <w:t>tráfico</w:t>
      </w:r>
      <w:r>
        <w:rPr>
          <w:rFonts w:ascii="TradeGothicLTStd-Cn18" w:hAnsi="TradeGothicLTStd-Cn18" w:cs="TradeGothicLTStd-Cn18"/>
          <w:sz w:val="20"/>
          <w:szCs w:val="20"/>
        </w:rPr>
        <w:t xml:space="preserve"> de </w:t>
      </w:r>
      <w:r w:rsidRPr="002927E8">
        <w:rPr>
          <w:rFonts w:ascii="TradeGothicLTStd-Cn18" w:hAnsi="TradeGothicLTStd-Cn18" w:cs="TradeGothicLTStd-Cn18"/>
          <w:sz w:val="20"/>
          <w:szCs w:val="20"/>
          <w:highlight w:val="yellow"/>
        </w:rPr>
        <w:t>internet</w:t>
      </w:r>
      <w:r>
        <w:rPr>
          <w:rFonts w:ascii="TradeGothicLTStd-Cn18" w:hAnsi="TradeGothicLTStd-Cn18" w:cs="TradeGothicLTStd-Cn18"/>
          <w:sz w:val="20"/>
          <w:szCs w:val="20"/>
        </w:rPr>
        <w:t xml:space="preserve"> filtrado, y para que solo admita conexiones</w:t>
      </w:r>
    </w:p>
    <w:p w14:paraId="4630A36F"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internas desde el </w:t>
      </w:r>
      <w:r w:rsidRPr="002927E8">
        <w:rPr>
          <w:rFonts w:ascii="TradeGothicLTStd-Cn18" w:hAnsi="TradeGothicLTStd-Cn18" w:cs="TradeGothicLTStd-Cn18"/>
          <w:sz w:val="20"/>
          <w:szCs w:val="20"/>
          <w:highlight w:val="yellow"/>
        </w:rPr>
        <w:t>bastion</w:t>
      </w:r>
      <w:r>
        <w:rPr>
          <w:rFonts w:ascii="TradeGothicLTStd-Cn18" w:hAnsi="TradeGothicLTStd-Cn18" w:cs="TradeGothicLTStd-Cn18"/>
          <w:sz w:val="20"/>
          <w:szCs w:val="20"/>
        </w:rPr>
        <w:t xml:space="preserve">. </w:t>
      </w:r>
    </w:p>
    <w:p w14:paraId="52FAA560"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74A73BB9"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4EAB1EF8" w14:textId="77777777" w:rsidR="008A67BA" w:rsidRPr="0072596A" w:rsidRDefault="008A67BA" w:rsidP="008A67BA">
      <w:pPr>
        <w:autoSpaceDE w:val="0"/>
        <w:autoSpaceDN w:val="0"/>
        <w:adjustRightInd w:val="0"/>
        <w:rPr>
          <w:rFonts w:ascii="TradeGothicLTStd-BdCn20" w:hAnsi="TradeGothicLTStd-BdCn20" w:cs="TradeGothicLTStd-BdCn20"/>
          <w:b/>
          <w:sz w:val="20"/>
          <w:szCs w:val="20"/>
        </w:rPr>
      </w:pPr>
      <w:r w:rsidRPr="0072596A">
        <w:rPr>
          <w:rFonts w:ascii="TradeGothicLTStd-BdCn20" w:hAnsi="TradeGothicLTStd-BdCn20" w:cs="TradeGothicLTStd-BdCn20"/>
          <w:b/>
          <w:sz w:val="20"/>
          <w:szCs w:val="20"/>
        </w:rPr>
        <w:t>9. Señale si las siguientes afirmaciones son verdaderas o son falsas:</w:t>
      </w:r>
    </w:p>
    <w:p w14:paraId="15CFE630"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63BE8DF6"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a. Un </w:t>
      </w:r>
      <w:r>
        <w:rPr>
          <w:rFonts w:ascii="TradeGothicLTStd-Cn18Obl" w:hAnsi="TradeGothicLTStd-Cn18Obl" w:cs="TradeGothicLTStd-Cn18Obl"/>
          <w:i/>
          <w:iCs/>
          <w:sz w:val="20"/>
          <w:szCs w:val="20"/>
        </w:rPr>
        <w:t xml:space="preserve">firewall screened subnet </w:t>
      </w:r>
      <w:r>
        <w:rPr>
          <w:rFonts w:ascii="TradeGothicLTStd-Cn18" w:hAnsi="TradeGothicLTStd-Cn18" w:cs="TradeGothicLTStd-Cn18"/>
          <w:sz w:val="20"/>
          <w:szCs w:val="20"/>
        </w:rPr>
        <w:t>consta de 3 elementos.</w:t>
      </w:r>
    </w:p>
    <w:p w14:paraId="2058FDFF" w14:textId="77777777" w:rsidR="008A67BA" w:rsidRDefault="008A67BA" w:rsidP="008A67BA">
      <w:pPr>
        <w:autoSpaceDE w:val="0"/>
        <w:autoSpaceDN w:val="0"/>
        <w:adjustRightInd w:val="0"/>
        <w:rPr>
          <w:rFonts w:ascii="TradeGothicLTStd-Cn18" w:hAnsi="TradeGothicLTStd-Cn18" w:cs="TradeGothicLTStd-Cn18"/>
          <w:sz w:val="20"/>
          <w:szCs w:val="20"/>
        </w:rPr>
      </w:pPr>
    </w:p>
    <w:p w14:paraId="1114DB22"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Arial" w:hAnsi="Arial" w:cs="Arial"/>
          <w:sz w:val="16"/>
          <w:szCs w:val="16"/>
        </w:rPr>
        <w:t>…</w:t>
      </w:r>
      <w:r>
        <w:rPr>
          <w:rFonts w:ascii="TradeGothicLTStd" w:hAnsi="TradeGothicLTStd" w:cs="TradeGothicLTStd"/>
          <w:sz w:val="16"/>
          <w:szCs w:val="16"/>
        </w:rPr>
        <w:t xml:space="preserve">. </w:t>
      </w:r>
      <w:r>
        <w:rPr>
          <w:rFonts w:ascii="TradeGothicLTStd-Cn18" w:hAnsi="TradeGothicLTStd-Cn18" w:cs="TradeGothicLTStd-Cn18"/>
          <w:sz w:val="20"/>
          <w:szCs w:val="20"/>
        </w:rPr>
        <w:t>Verdadero</w:t>
      </w:r>
    </w:p>
    <w:p w14:paraId="6827635E"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Arial" w:hAnsi="Arial" w:cs="Arial"/>
          <w:sz w:val="16"/>
          <w:szCs w:val="16"/>
        </w:rPr>
        <w:t>…</w:t>
      </w:r>
      <w:r>
        <w:rPr>
          <w:rFonts w:ascii="TradeGothicLTStd" w:hAnsi="TradeGothicLTStd" w:cs="TradeGothicLTStd"/>
          <w:sz w:val="16"/>
          <w:szCs w:val="16"/>
        </w:rPr>
        <w:t xml:space="preserve">. </w:t>
      </w:r>
      <w:r w:rsidRPr="009E3CAE">
        <w:rPr>
          <w:rFonts w:ascii="TradeGothicLTStd-Cn18" w:hAnsi="TradeGothicLTStd-Cn18" w:cs="TradeGothicLTStd-Cn18"/>
          <w:sz w:val="20"/>
          <w:szCs w:val="20"/>
          <w:highlight w:val="yellow"/>
        </w:rPr>
        <w:t>Falso</w:t>
      </w:r>
    </w:p>
    <w:p w14:paraId="4A1BF9F2" w14:textId="77777777" w:rsidR="008A67BA" w:rsidRDefault="008A67BA" w:rsidP="008A67BA">
      <w:pPr>
        <w:autoSpaceDE w:val="0"/>
        <w:autoSpaceDN w:val="0"/>
        <w:adjustRightInd w:val="0"/>
        <w:rPr>
          <w:rFonts w:ascii="TradeGothicLTStd-Cn18" w:hAnsi="TradeGothicLTStd-Cn18" w:cs="TradeGothicLTStd-Cn18"/>
          <w:sz w:val="20"/>
          <w:szCs w:val="20"/>
        </w:rPr>
      </w:pPr>
    </w:p>
    <w:p w14:paraId="2E5088DD"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b. Un </w:t>
      </w:r>
      <w:r>
        <w:rPr>
          <w:rFonts w:ascii="TradeGothicLTStd-Cn18Obl" w:hAnsi="TradeGothicLTStd-Cn18Obl" w:cs="TradeGothicLTStd-Cn18Obl"/>
          <w:i/>
          <w:iCs/>
          <w:sz w:val="20"/>
          <w:szCs w:val="20"/>
        </w:rPr>
        <w:t xml:space="preserve">firewall </w:t>
      </w:r>
      <w:r>
        <w:rPr>
          <w:rFonts w:ascii="TradeGothicLTStd-Cn18" w:hAnsi="TradeGothicLTStd-Cn18" w:cs="TradeGothicLTStd-Cn18"/>
          <w:sz w:val="20"/>
          <w:szCs w:val="20"/>
        </w:rPr>
        <w:t>de subred filtrada es el diseño más seguro, porque aún comprometido</w:t>
      </w:r>
    </w:p>
    <w:p w14:paraId="629F58DB"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el bastión, el atacante debe sobrepasar otro </w:t>
      </w:r>
      <w:r>
        <w:rPr>
          <w:rFonts w:ascii="TradeGothicLTStd-Cn18Obl" w:hAnsi="TradeGothicLTStd-Cn18Obl" w:cs="TradeGothicLTStd-Cn18Obl"/>
          <w:i/>
          <w:iCs/>
          <w:sz w:val="20"/>
          <w:szCs w:val="20"/>
        </w:rPr>
        <w:t xml:space="preserve">router </w:t>
      </w:r>
      <w:r>
        <w:rPr>
          <w:rFonts w:ascii="TradeGothicLTStd-Cn18" w:hAnsi="TradeGothicLTStd-Cn18" w:cs="TradeGothicLTStd-Cn18"/>
          <w:sz w:val="20"/>
          <w:szCs w:val="20"/>
        </w:rPr>
        <w:t>de filtrado.</w:t>
      </w:r>
    </w:p>
    <w:p w14:paraId="1620A9D8" w14:textId="77777777" w:rsidR="008A67BA" w:rsidRDefault="008A67BA" w:rsidP="008A67BA">
      <w:pPr>
        <w:autoSpaceDE w:val="0"/>
        <w:autoSpaceDN w:val="0"/>
        <w:adjustRightInd w:val="0"/>
        <w:rPr>
          <w:rFonts w:ascii="Arial" w:hAnsi="Arial" w:cs="Arial"/>
          <w:sz w:val="16"/>
          <w:szCs w:val="16"/>
        </w:rPr>
      </w:pPr>
    </w:p>
    <w:p w14:paraId="7E20869A"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Arial" w:hAnsi="Arial" w:cs="Arial"/>
          <w:sz w:val="16"/>
          <w:szCs w:val="16"/>
        </w:rPr>
        <w:t>…</w:t>
      </w:r>
      <w:r>
        <w:rPr>
          <w:rFonts w:ascii="TradeGothicLTStd" w:hAnsi="TradeGothicLTStd" w:cs="TradeGothicLTStd"/>
          <w:sz w:val="16"/>
          <w:szCs w:val="16"/>
        </w:rPr>
        <w:t xml:space="preserve">. </w:t>
      </w:r>
      <w:r w:rsidRPr="009E3CAE">
        <w:rPr>
          <w:rFonts w:ascii="TradeGothicLTStd-Cn18" w:hAnsi="TradeGothicLTStd-Cn18" w:cs="TradeGothicLTStd-Cn18"/>
          <w:sz w:val="20"/>
          <w:szCs w:val="20"/>
          <w:highlight w:val="yellow"/>
        </w:rPr>
        <w:t>Verdadero</w:t>
      </w:r>
    </w:p>
    <w:p w14:paraId="40D8B88F"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Arial" w:hAnsi="Arial" w:cs="Arial"/>
          <w:sz w:val="16"/>
          <w:szCs w:val="16"/>
        </w:rPr>
        <w:t>…</w:t>
      </w:r>
      <w:r>
        <w:rPr>
          <w:rFonts w:ascii="TradeGothicLTStd" w:hAnsi="TradeGothicLTStd" w:cs="TradeGothicLTStd"/>
          <w:sz w:val="16"/>
          <w:szCs w:val="16"/>
        </w:rPr>
        <w:t xml:space="preserve">. </w:t>
      </w:r>
      <w:r>
        <w:rPr>
          <w:rFonts w:ascii="TradeGothicLTStd-Cn18" w:hAnsi="TradeGothicLTStd-Cn18" w:cs="TradeGothicLTStd-Cn18"/>
          <w:sz w:val="20"/>
          <w:szCs w:val="20"/>
        </w:rPr>
        <w:t>Falso</w:t>
      </w:r>
    </w:p>
    <w:p w14:paraId="552D0E1B" w14:textId="77777777" w:rsidR="008A67BA" w:rsidRDefault="008A67BA" w:rsidP="008A67BA">
      <w:pPr>
        <w:autoSpaceDE w:val="0"/>
        <w:autoSpaceDN w:val="0"/>
        <w:adjustRightInd w:val="0"/>
        <w:rPr>
          <w:rFonts w:ascii="TradeGothicLTStd-Cn18" w:hAnsi="TradeGothicLTStd-Cn18" w:cs="TradeGothicLTStd-Cn18"/>
          <w:sz w:val="20"/>
          <w:szCs w:val="20"/>
        </w:rPr>
      </w:pPr>
    </w:p>
    <w:p w14:paraId="3C82F893" w14:textId="77777777" w:rsidR="008A67BA" w:rsidRPr="009E3CAE" w:rsidRDefault="008A67BA" w:rsidP="008A67BA">
      <w:pPr>
        <w:autoSpaceDE w:val="0"/>
        <w:autoSpaceDN w:val="0"/>
        <w:adjustRightInd w:val="0"/>
        <w:rPr>
          <w:rFonts w:ascii="TradeGothicLTStd-Cn18" w:hAnsi="TradeGothicLTStd-Cn18" w:cs="TradeGothicLTStd-Cn18"/>
          <w:sz w:val="20"/>
          <w:szCs w:val="20"/>
        </w:rPr>
      </w:pPr>
      <w:r w:rsidRPr="009E3CAE">
        <w:rPr>
          <w:rFonts w:ascii="TradeGothicLTStd-Cn18" w:hAnsi="TradeGothicLTStd-Cn18" w:cs="TradeGothicLTStd-Cn18"/>
          <w:sz w:val="20"/>
          <w:szCs w:val="20"/>
        </w:rPr>
        <w:t xml:space="preserve">c. Un </w:t>
      </w:r>
      <w:r w:rsidRPr="009E3CAE">
        <w:rPr>
          <w:rFonts w:ascii="TradeGothicLTStd-Cn18Obl" w:hAnsi="TradeGothicLTStd-Cn18Obl" w:cs="TradeGothicLTStd-Cn18Obl"/>
          <w:i/>
          <w:iCs/>
          <w:sz w:val="20"/>
          <w:szCs w:val="20"/>
        </w:rPr>
        <w:t xml:space="preserve">firewall </w:t>
      </w:r>
      <w:r w:rsidRPr="009E3CAE">
        <w:rPr>
          <w:rFonts w:ascii="TradeGothicLTStd-Cn18" w:hAnsi="TradeGothicLTStd-Cn18" w:cs="TradeGothicLTStd-Cn18"/>
          <w:sz w:val="20"/>
          <w:szCs w:val="20"/>
        </w:rPr>
        <w:t>de subred filtrada es el único diseño que define una zona DMZ</w:t>
      </w:r>
    </w:p>
    <w:p w14:paraId="07870648" w14:textId="77777777" w:rsidR="008A67BA" w:rsidRPr="009E3CAE" w:rsidRDefault="008A67BA" w:rsidP="008A67BA">
      <w:pPr>
        <w:autoSpaceDE w:val="0"/>
        <w:autoSpaceDN w:val="0"/>
        <w:adjustRightInd w:val="0"/>
        <w:rPr>
          <w:rFonts w:ascii="TradeGothicLTStd-Cn18" w:hAnsi="TradeGothicLTStd-Cn18" w:cs="TradeGothicLTStd-Cn18"/>
          <w:sz w:val="20"/>
          <w:szCs w:val="20"/>
        </w:rPr>
      </w:pPr>
      <w:r w:rsidRPr="009E3CAE">
        <w:rPr>
          <w:rFonts w:ascii="TradeGothicLTStd-Cn18" w:hAnsi="TradeGothicLTStd-Cn18" w:cs="TradeGothicLTStd-Cn18"/>
          <w:sz w:val="20"/>
          <w:szCs w:val="20"/>
        </w:rPr>
        <w:t>para proteger servidores que deban ser accedidos desde el exterior.</w:t>
      </w:r>
    </w:p>
    <w:p w14:paraId="6208BAB1" w14:textId="77777777" w:rsidR="008A67BA" w:rsidRDefault="008A67BA" w:rsidP="008A67BA">
      <w:pPr>
        <w:autoSpaceDE w:val="0"/>
        <w:autoSpaceDN w:val="0"/>
        <w:adjustRightInd w:val="0"/>
        <w:rPr>
          <w:rFonts w:ascii="Arial" w:hAnsi="Arial" w:cs="Arial"/>
          <w:sz w:val="16"/>
          <w:szCs w:val="16"/>
        </w:rPr>
      </w:pPr>
    </w:p>
    <w:p w14:paraId="03EEFD88"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Arial" w:hAnsi="Arial" w:cs="Arial"/>
          <w:sz w:val="16"/>
          <w:szCs w:val="16"/>
        </w:rPr>
        <w:t>…</w:t>
      </w:r>
      <w:r>
        <w:rPr>
          <w:rFonts w:ascii="TradeGothicLTStd" w:hAnsi="TradeGothicLTStd" w:cs="TradeGothicLTStd"/>
          <w:sz w:val="16"/>
          <w:szCs w:val="16"/>
        </w:rPr>
        <w:t xml:space="preserve">. </w:t>
      </w:r>
      <w:r>
        <w:rPr>
          <w:rFonts w:ascii="TradeGothicLTStd-Cn18" w:hAnsi="TradeGothicLTStd-Cn18" w:cs="TradeGothicLTStd-Cn18"/>
          <w:sz w:val="20"/>
          <w:szCs w:val="20"/>
        </w:rPr>
        <w:t>Verdadero</w:t>
      </w:r>
    </w:p>
    <w:p w14:paraId="02810D19" w14:textId="77777777" w:rsidR="008A67BA" w:rsidRDefault="008A67BA" w:rsidP="008A67BA">
      <w:pPr>
        <w:autoSpaceDE w:val="0"/>
        <w:autoSpaceDN w:val="0"/>
        <w:adjustRightInd w:val="0"/>
        <w:rPr>
          <w:rFonts w:ascii="TradeGothicLTStd-Cn18" w:hAnsi="TradeGothicLTStd-Cn18" w:cs="TradeGothicLTStd-Cn18"/>
          <w:sz w:val="20"/>
          <w:szCs w:val="20"/>
        </w:rPr>
      </w:pPr>
      <w:r w:rsidRPr="009E3CAE">
        <w:rPr>
          <w:rFonts w:ascii="Arial" w:hAnsi="Arial" w:cs="Arial"/>
          <w:sz w:val="16"/>
          <w:szCs w:val="16"/>
          <w:highlight w:val="red"/>
        </w:rPr>
        <w:t>…</w:t>
      </w:r>
      <w:r w:rsidRPr="009E3CAE">
        <w:rPr>
          <w:rFonts w:ascii="TradeGothicLTStd" w:hAnsi="TradeGothicLTStd" w:cs="TradeGothicLTStd"/>
          <w:sz w:val="16"/>
          <w:szCs w:val="16"/>
          <w:highlight w:val="red"/>
        </w:rPr>
        <w:t xml:space="preserve">. </w:t>
      </w:r>
      <w:r w:rsidRPr="009E3CAE">
        <w:rPr>
          <w:rFonts w:ascii="TradeGothicLTStd-Cn18" w:hAnsi="TradeGothicLTStd-Cn18" w:cs="TradeGothicLTStd-Cn18"/>
          <w:sz w:val="20"/>
          <w:szCs w:val="20"/>
          <w:highlight w:val="red"/>
        </w:rPr>
        <w:t>Falso</w:t>
      </w:r>
    </w:p>
    <w:p w14:paraId="2BE01E86"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26074451" w14:textId="77777777" w:rsidR="00751260" w:rsidRDefault="00751260" w:rsidP="008A67BA">
      <w:pPr>
        <w:autoSpaceDE w:val="0"/>
        <w:autoSpaceDN w:val="0"/>
        <w:adjustRightInd w:val="0"/>
        <w:rPr>
          <w:rFonts w:ascii="TradeGothicLTStd-BdCn20" w:hAnsi="TradeGothicLTStd-BdCn20" w:cs="TradeGothicLTStd-BdCn20"/>
          <w:sz w:val="20"/>
          <w:szCs w:val="20"/>
        </w:rPr>
      </w:pPr>
    </w:p>
    <w:p w14:paraId="1934C255" w14:textId="77777777" w:rsidR="00751260" w:rsidRDefault="00751260" w:rsidP="008A67BA">
      <w:pPr>
        <w:autoSpaceDE w:val="0"/>
        <w:autoSpaceDN w:val="0"/>
        <w:adjustRightInd w:val="0"/>
        <w:rPr>
          <w:rFonts w:ascii="TradeGothicLTStd-BdCn20" w:hAnsi="TradeGothicLTStd-BdCn20" w:cs="TradeGothicLTStd-BdCn20"/>
          <w:sz w:val="20"/>
          <w:szCs w:val="20"/>
        </w:rPr>
      </w:pPr>
    </w:p>
    <w:p w14:paraId="376A620A" w14:textId="77777777" w:rsidR="00751260" w:rsidRDefault="00751260" w:rsidP="008A67BA">
      <w:pPr>
        <w:autoSpaceDE w:val="0"/>
        <w:autoSpaceDN w:val="0"/>
        <w:adjustRightInd w:val="0"/>
        <w:rPr>
          <w:rFonts w:ascii="TradeGothicLTStd-BdCn20" w:hAnsi="TradeGothicLTStd-BdCn20" w:cs="TradeGothicLTStd-BdCn20"/>
          <w:sz w:val="20"/>
          <w:szCs w:val="20"/>
        </w:rPr>
      </w:pPr>
    </w:p>
    <w:p w14:paraId="3A4707D2" w14:textId="77777777" w:rsidR="00751260" w:rsidRDefault="00751260" w:rsidP="008A67BA">
      <w:pPr>
        <w:autoSpaceDE w:val="0"/>
        <w:autoSpaceDN w:val="0"/>
        <w:adjustRightInd w:val="0"/>
        <w:rPr>
          <w:rFonts w:ascii="TradeGothicLTStd-BdCn20" w:hAnsi="TradeGothicLTStd-BdCn20" w:cs="TradeGothicLTStd-BdCn20"/>
          <w:sz w:val="20"/>
          <w:szCs w:val="20"/>
        </w:rPr>
      </w:pPr>
    </w:p>
    <w:p w14:paraId="78F69047" w14:textId="77777777" w:rsidR="00751260" w:rsidRDefault="00751260" w:rsidP="008A67BA">
      <w:pPr>
        <w:autoSpaceDE w:val="0"/>
        <w:autoSpaceDN w:val="0"/>
        <w:adjustRightInd w:val="0"/>
        <w:rPr>
          <w:rFonts w:ascii="TradeGothicLTStd-BdCn20" w:hAnsi="TradeGothicLTStd-BdCn20" w:cs="TradeGothicLTStd-BdCn20"/>
          <w:sz w:val="20"/>
          <w:szCs w:val="20"/>
        </w:rPr>
      </w:pPr>
    </w:p>
    <w:p w14:paraId="66DC8FA4" w14:textId="77777777" w:rsidR="00751260" w:rsidRDefault="00751260" w:rsidP="008A67BA">
      <w:pPr>
        <w:autoSpaceDE w:val="0"/>
        <w:autoSpaceDN w:val="0"/>
        <w:adjustRightInd w:val="0"/>
        <w:rPr>
          <w:rFonts w:ascii="TradeGothicLTStd-BdCn20" w:hAnsi="TradeGothicLTStd-BdCn20" w:cs="TradeGothicLTStd-BdCn20"/>
          <w:sz w:val="20"/>
          <w:szCs w:val="20"/>
        </w:rPr>
      </w:pPr>
    </w:p>
    <w:p w14:paraId="51D90111" w14:textId="77777777" w:rsidR="00751260" w:rsidRDefault="00751260" w:rsidP="008A67BA">
      <w:pPr>
        <w:autoSpaceDE w:val="0"/>
        <w:autoSpaceDN w:val="0"/>
        <w:adjustRightInd w:val="0"/>
        <w:rPr>
          <w:rFonts w:ascii="TradeGothicLTStd-BdCn20" w:hAnsi="TradeGothicLTStd-BdCn20" w:cs="TradeGothicLTStd-BdCn20"/>
          <w:sz w:val="20"/>
          <w:szCs w:val="20"/>
        </w:rPr>
      </w:pPr>
    </w:p>
    <w:p w14:paraId="6FE86DA2" w14:textId="77777777" w:rsidR="00751260" w:rsidRDefault="00751260" w:rsidP="008A67BA">
      <w:pPr>
        <w:autoSpaceDE w:val="0"/>
        <w:autoSpaceDN w:val="0"/>
        <w:adjustRightInd w:val="0"/>
        <w:rPr>
          <w:rFonts w:ascii="TradeGothicLTStd-BdCn20" w:hAnsi="TradeGothicLTStd-BdCn20" w:cs="TradeGothicLTStd-BdCn20"/>
          <w:sz w:val="20"/>
          <w:szCs w:val="20"/>
        </w:rPr>
      </w:pPr>
    </w:p>
    <w:p w14:paraId="4FFFB520" w14:textId="0D0ABC5A" w:rsidR="008A67BA" w:rsidRPr="00751260" w:rsidRDefault="008A67BA" w:rsidP="008A67BA">
      <w:pPr>
        <w:autoSpaceDE w:val="0"/>
        <w:autoSpaceDN w:val="0"/>
        <w:adjustRightInd w:val="0"/>
        <w:rPr>
          <w:rFonts w:ascii="TradeGothicLTStd-BdCn20" w:hAnsi="TradeGothicLTStd-BdCn20" w:cs="TradeGothicLTStd-BdCn20"/>
          <w:b/>
          <w:bCs/>
          <w:sz w:val="20"/>
          <w:szCs w:val="20"/>
        </w:rPr>
      </w:pPr>
      <w:r w:rsidRPr="00751260">
        <w:rPr>
          <w:rFonts w:ascii="TradeGothicLTStd-BdCn20" w:hAnsi="TradeGothicLTStd-BdCn20" w:cs="TradeGothicLTStd-BdCn20"/>
          <w:b/>
          <w:bCs/>
          <w:sz w:val="20"/>
          <w:szCs w:val="20"/>
        </w:rPr>
        <w:t>10. Establezca las parejas</w:t>
      </w:r>
    </w:p>
    <w:p w14:paraId="1FD4712E"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3406C269"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a. </w:t>
      </w:r>
      <w:r w:rsidRPr="00653285">
        <w:rPr>
          <w:rFonts w:ascii="TradeGothicLTStd-Cn18" w:hAnsi="TradeGothicLTStd-Cn18" w:cs="TradeGothicLTStd-Cn18"/>
          <w:sz w:val="20"/>
          <w:szCs w:val="20"/>
          <w:highlight w:val="green"/>
        </w:rPr>
        <w:t>Redes señuelo</w:t>
      </w:r>
      <w:r>
        <w:rPr>
          <w:rFonts w:ascii="TradeGothicLTStd-Cn18" w:hAnsi="TradeGothicLTStd-Cn18" w:cs="TradeGothicLTStd-Cn18"/>
          <w:sz w:val="20"/>
          <w:szCs w:val="20"/>
        </w:rPr>
        <w:t>.</w:t>
      </w:r>
    </w:p>
    <w:p w14:paraId="025D01AD"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b. </w:t>
      </w:r>
      <w:r w:rsidRPr="0059334F">
        <w:rPr>
          <w:rFonts w:ascii="TradeGothicLTStd-Cn18" w:hAnsi="TradeGothicLTStd-Cn18" w:cs="TradeGothicLTStd-Cn18"/>
          <w:sz w:val="20"/>
          <w:szCs w:val="20"/>
          <w:highlight w:val="cyan"/>
        </w:rPr>
        <w:t>Rangos de direcciones de red diferentes.</w:t>
      </w:r>
    </w:p>
    <w:p w14:paraId="451600EC" w14:textId="77777777" w:rsidR="008A67BA" w:rsidRDefault="008A67BA" w:rsidP="008A67BA">
      <w:pPr>
        <w:autoSpaceDE w:val="0"/>
        <w:autoSpaceDN w:val="0"/>
        <w:adjustRightInd w:val="0"/>
        <w:rPr>
          <w:rFonts w:ascii="TradeGothicLTStd-Cn18Obl" w:hAnsi="TradeGothicLTStd-Cn18Obl" w:cs="TradeGothicLTStd-Cn18Obl"/>
          <w:i/>
          <w:iCs/>
          <w:sz w:val="20"/>
          <w:szCs w:val="20"/>
        </w:rPr>
      </w:pPr>
      <w:r>
        <w:rPr>
          <w:rFonts w:ascii="TradeGothicLTStd-Cn18" w:hAnsi="TradeGothicLTStd-Cn18" w:cs="TradeGothicLTStd-Cn18"/>
          <w:sz w:val="20"/>
          <w:szCs w:val="20"/>
        </w:rPr>
        <w:t xml:space="preserve">c. </w:t>
      </w:r>
      <w:r w:rsidRPr="00653285">
        <w:rPr>
          <w:rFonts w:ascii="TradeGothicLTStd-Cn18Obl" w:hAnsi="TradeGothicLTStd-Cn18Obl" w:cs="TradeGothicLTStd-Cn18Obl"/>
          <w:i/>
          <w:iCs/>
          <w:sz w:val="20"/>
          <w:szCs w:val="20"/>
          <w:highlight w:val="green"/>
        </w:rPr>
        <w:t>Honeypot.</w:t>
      </w:r>
    </w:p>
    <w:p w14:paraId="782E249E"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d. </w:t>
      </w:r>
      <w:r w:rsidRPr="0059334F">
        <w:rPr>
          <w:rFonts w:ascii="TradeGothicLTStd-Cn18" w:hAnsi="TradeGothicLTStd-Cn18" w:cs="TradeGothicLTStd-Cn18"/>
          <w:sz w:val="20"/>
          <w:szCs w:val="20"/>
          <w:highlight w:val="cyan"/>
        </w:rPr>
        <w:t>Segregación en subredes.</w:t>
      </w:r>
    </w:p>
    <w:p w14:paraId="1D3FABCD"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e</w:t>
      </w:r>
      <w:r w:rsidRPr="008A67BA">
        <w:rPr>
          <w:rFonts w:ascii="TradeGothicLTStd-Cn18" w:hAnsi="TradeGothicLTStd-Cn18" w:cs="TradeGothicLTStd-Cn18"/>
          <w:sz w:val="20"/>
          <w:szCs w:val="20"/>
          <w:highlight w:val="lightGray"/>
        </w:rPr>
        <w:t>. Ubicación de servidores accesibles desde el exterior.</w:t>
      </w:r>
    </w:p>
    <w:p w14:paraId="2EAE8841" w14:textId="77777777" w:rsidR="008A67BA" w:rsidRDefault="008A67BA" w:rsidP="008A67BA">
      <w:pPr>
        <w:rPr>
          <w:rFonts w:ascii="TradeGothicLTStd-Cn18" w:hAnsi="TradeGothicLTStd-Cn18" w:cs="TradeGothicLTStd-Cn18"/>
          <w:sz w:val="20"/>
          <w:szCs w:val="20"/>
        </w:rPr>
      </w:pPr>
      <w:r>
        <w:rPr>
          <w:rFonts w:ascii="TradeGothicLTStd-Cn18" w:hAnsi="TradeGothicLTStd-Cn18" w:cs="TradeGothicLTStd-Cn18"/>
          <w:sz w:val="20"/>
          <w:szCs w:val="20"/>
        </w:rPr>
        <w:t xml:space="preserve">f. </w:t>
      </w:r>
      <w:r w:rsidRPr="008A67BA">
        <w:rPr>
          <w:rFonts w:ascii="TradeGothicLTStd-Cn18" w:hAnsi="TradeGothicLTStd-Cn18" w:cs="TradeGothicLTStd-Cn18"/>
          <w:sz w:val="20"/>
          <w:szCs w:val="20"/>
          <w:highlight w:val="lightGray"/>
        </w:rPr>
        <w:t>DMZ</w:t>
      </w:r>
    </w:p>
    <w:p w14:paraId="78ADE29A"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7D338650" w14:textId="77777777" w:rsidR="007966C5" w:rsidRDefault="007966C5" w:rsidP="008A67BA">
      <w:pPr>
        <w:autoSpaceDE w:val="0"/>
        <w:autoSpaceDN w:val="0"/>
        <w:adjustRightInd w:val="0"/>
        <w:rPr>
          <w:rFonts w:ascii="TradeGothicLTStd-BdCn20" w:hAnsi="TradeGothicLTStd-BdCn20" w:cs="TradeGothicLTStd-BdCn20"/>
          <w:b/>
          <w:bCs/>
          <w:sz w:val="20"/>
          <w:szCs w:val="20"/>
        </w:rPr>
      </w:pPr>
    </w:p>
    <w:p w14:paraId="76A5C947" w14:textId="77777777" w:rsidR="007966C5" w:rsidRDefault="007966C5" w:rsidP="008A67BA">
      <w:pPr>
        <w:autoSpaceDE w:val="0"/>
        <w:autoSpaceDN w:val="0"/>
        <w:adjustRightInd w:val="0"/>
        <w:rPr>
          <w:rFonts w:ascii="TradeGothicLTStd-BdCn20" w:hAnsi="TradeGothicLTStd-BdCn20" w:cs="TradeGothicLTStd-BdCn20"/>
          <w:b/>
          <w:bCs/>
          <w:sz w:val="20"/>
          <w:szCs w:val="20"/>
        </w:rPr>
      </w:pPr>
    </w:p>
    <w:p w14:paraId="28001AAC" w14:textId="3CB49430" w:rsidR="008A67BA" w:rsidRPr="00751260" w:rsidRDefault="008A67BA" w:rsidP="008A67BA">
      <w:pPr>
        <w:autoSpaceDE w:val="0"/>
        <w:autoSpaceDN w:val="0"/>
        <w:adjustRightInd w:val="0"/>
        <w:rPr>
          <w:rFonts w:ascii="TradeGothicLTStd-BdCn20" w:hAnsi="TradeGothicLTStd-BdCn20" w:cs="TradeGothicLTStd-BdCn20"/>
          <w:b/>
          <w:bCs/>
          <w:sz w:val="20"/>
          <w:szCs w:val="20"/>
        </w:rPr>
      </w:pPr>
      <w:r w:rsidRPr="00751260">
        <w:rPr>
          <w:rFonts w:ascii="TradeGothicLTStd-BdCn20" w:hAnsi="TradeGothicLTStd-BdCn20" w:cs="TradeGothicLTStd-BdCn20"/>
          <w:b/>
          <w:bCs/>
          <w:sz w:val="20"/>
          <w:szCs w:val="20"/>
        </w:rPr>
        <w:t>11. Indique si se deben prohibir o permitir los siguientes flujos de red en un diseño</w:t>
      </w:r>
      <w:r w:rsidR="00751260">
        <w:rPr>
          <w:rFonts w:ascii="TradeGothicLTStd-BdCn20" w:hAnsi="TradeGothicLTStd-BdCn20" w:cs="TradeGothicLTStd-BdCn20"/>
          <w:b/>
          <w:bCs/>
          <w:sz w:val="20"/>
          <w:szCs w:val="20"/>
        </w:rPr>
        <w:t xml:space="preserve"> </w:t>
      </w:r>
      <w:r w:rsidRPr="00751260">
        <w:rPr>
          <w:rFonts w:ascii="TradeGothicLTStd-BdCn20Obl" w:hAnsi="TradeGothicLTStd-BdCn20Obl" w:cs="TradeGothicLTStd-BdCn20Obl"/>
          <w:b/>
          <w:bCs/>
          <w:i/>
          <w:iCs/>
          <w:sz w:val="20"/>
          <w:szCs w:val="20"/>
        </w:rPr>
        <w:t xml:space="preserve">screened subnet, </w:t>
      </w:r>
      <w:r w:rsidRPr="00751260">
        <w:rPr>
          <w:rFonts w:ascii="TradeGothicLTStd-BdCn20" w:hAnsi="TradeGothicLTStd-BdCn20" w:cs="TradeGothicLTStd-BdCn20"/>
          <w:b/>
          <w:bCs/>
          <w:sz w:val="20"/>
          <w:szCs w:val="20"/>
        </w:rPr>
        <w:t>que incorpora un servidor bastionado en la zona DMZ accesible</w:t>
      </w:r>
      <w:r w:rsidR="00751260">
        <w:rPr>
          <w:rFonts w:ascii="TradeGothicLTStd-BdCn20" w:hAnsi="TradeGothicLTStd-BdCn20" w:cs="TradeGothicLTStd-BdCn20"/>
          <w:b/>
          <w:bCs/>
          <w:sz w:val="20"/>
          <w:szCs w:val="20"/>
        </w:rPr>
        <w:t xml:space="preserve"> </w:t>
      </w:r>
      <w:r w:rsidRPr="00751260">
        <w:rPr>
          <w:rFonts w:ascii="TradeGothicLTStd-BdCn20" w:hAnsi="TradeGothicLTStd-BdCn20" w:cs="TradeGothicLTStd-BdCn20"/>
          <w:b/>
          <w:bCs/>
          <w:sz w:val="20"/>
          <w:szCs w:val="20"/>
        </w:rPr>
        <w:t>desde internet, que necesita acceder a un servidor de base de datos privado:</w:t>
      </w:r>
    </w:p>
    <w:p w14:paraId="270C0D3B"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1464549F" w14:textId="77777777" w:rsidR="008A67BA" w:rsidRPr="00AE6C56" w:rsidRDefault="008A67BA" w:rsidP="008A67BA">
      <w:pPr>
        <w:autoSpaceDE w:val="0"/>
        <w:autoSpaceDN w:val="0"/>
        <w:adjustRightInd w:val="0"/>
        <w:rPr>
          <w:rFonts w:ascii="TradeGothicLTStd-Cn18" w:hAnsi="TradeGothicLTStd-Cn18" w:cs="TradeGothicLTStd-Cn18"/>
          <w:sz w:val="20"/>
          <w:szCs w:val="20"/>
          <w:highlight w:val="red"/>
        </w:rPr>
      </w:pPr>
      <w:r w:rsidRPr="00AE6C56">
        <w:rPr>
          <w:rFonts w:ascii="TradeGothicLTStd-Cn18" w:hAnsi="TradeGothicLTStd-Cn18" w:cs="TradeGothicLTStd-Cn18"/>
          <w:sz w:val="20"/>
          <w:szCs w:val="20"/>
          <w:highlight w:val="red"/>
        </w:rPr>
        <w:t>a. Del servidor bastionado a la LAN. Permitir</w:t>
      </w:r>
    </w:p>
    <w:p w14:paraId="680F1679" w14:textId="77777777" w:rsidR="008A67BA" w:rsidRPr="00AE6C56" w:rsidRDefault="008A67BA" w:rsidP="008A67BA">
      <w:pPr>
        <w:autoSpaceDE w:val="0"/>
        <w:autoSpaceDN w:val="0"/>
        <w:adjustRightInd w:val="0"/>
        <w:rPr>
          <w:rFonts w:ascii="TradeGothicLTStd-Cn18" w:hAnsi="TradeGothicLTStd-Cn18" w:cs="TradeGothicLTStd-Cn18"/>
          <w:sz w:val="20"/>
          <w:szCs w:val="20"/>
          <w:highlight w:val="red"/>
        </w:rPr>
      </w:pPr>
      <w:r w:rsidRPr="00AE6C56">
        <w:rPr>
          <w:rFonts w:ascii="TradeGothicLTStd-Cn18" w:hAnsi="TradeGothicLTStd-Cn18" w:cs="TradeGothicLTStd-Cn18"/>
          <w:sz w:val="20"/>
          <w:szCs w:val="20"/>
          <w:highlight w:val="red"/>
        </w:rPr>
        <w:t>b. Del servidor bastionado a internet. Permitir</w:t>
      </w:r>
    </w:p>
    <w:p w14:paraId="25DE216F" w14:textId="77777777" w:rsidR="008A67BA" w:rsidRPr="00AE6C56" w:rsidRDefault="008A67BA" w:rsidP="008A67BA">
      <w:pPr>
        <w:autoSpaceDE w:val="0"/>
        <w:autoSpaceDN w:val="0"/>
        <w:adjustRightInd w:val="0"/>
        <w:rPr>
          <w:rFonts w:ascii="TradeGothicLTStd-Cn18" w:hAnsi="TradeGothicLTStd-Cn18" w:cs="TradeGothicLTStd-Cn18"/>
          <w:sz w:val="20"/>
          <w:szCs w:val="20"/>
          <w:highlight w:val="red"/>
        </w:rPr>
      </w:pPr>
      <w:r w:rsidRPr="00AE6C56">
        <w:rPr>
          <w:rFonts w:ascii="TradeGothicLTStd-Cn18" w:hAnsi="TradeGothicLTStd-Cn18" w:cs="TradeGothicLTStd-Cn18"/>
          <w:sz w:val="20"/>
          <w:szCs w:val="20"/>
          <w:highlight w:val="red"/>
        </w:rPr>
        <w:t>c. Del servidor bastionado al servidor de base de datos.</w:t>
      </w:r>
    </w:p>
    <w:p w14:paraId="55B5745E" w14:textId="77777777" w:rsidR="008A67BA" w:rsidRDefault="008A67BA" w:rsidP="008A67BA">
      <w:pPr>
        <w:autoSpaceDE w:val="0"/>
        <w:autoSpaceDN w:val="0"/>
        <w:adjustRightInd w:val="0"/>
        <w:rPr>
          <w:rFonts w:ascii="TradeGothicLTStd-Cn18" w:hAnsi="TradeGothicLTStd-Cn18" w:cs="TradeGothicLTStd-Cn18"/>
          <w:sz w:val="20"/>
          <w:szCs w:val="20"/>
        </w:rPr>
      </w:pPr>
      <w:r w:rsidRPr="00AE6C56">
        <w:rPr>
          <w:rFonts w:ascii="TradeGothicLTStd-Cn18" w:hAnsi="TradeGothicLTStd-Cn18" w:cs="TradeGothicLTStd-Cn18"/>
          <w:sz w:val="20"/>
          <w:szCs w:val="20"/>
          <w:highlight w:val="red"/>
        </w:rPr>
        <w:t>d. De los clientes al servidor bastionado. Permitir</w:t>
      </w:r>
    </w:p>
    <w:p w14:paraId="428037D9"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31A36C58" w14:textId="77777777" w:rsidR="007966C5" w:rsidRDefault="007966C5" w:rsidP="008A67BA">
      <w:pPr>
        <w:autoSpaceDE w:val="0"/>
        <w:autoSpaceDN w:val="0"/>
        <w:adjustRightInd w:val="0"/>
        <w:rPr>
          <w:rFonts w:ascii="TradeGothicLTStd-BdCn20" w:hAnsi="TradeGothicLTStd-BdCn20" w:cs="TradeGothicLTStd-BdCn20"/>
          <w:b/>
          <w:bCs/>
          <w:sz w:val="20"/>
          <w:szCs w:val="20"/>
        </w:rPr>
      </w:pPr>
    </w:p>
    <w:p w14:paraId="0248674D" w14:textId="77777777" w:rsidR="007966C5" w:rsidRDefault="007966C5" w:rsidP="008A67BA">
      <w:pPr>
        <w:autoSpaceDE w:val="0"/>
        <w:autoSpaceDN w:val="0"/>
        <w:adjustRightInd w:val="0"/>
        <w:rPr>
          <w:rFonts w:ascii="TradeGothicLTStd-BdCn20" w:hAnsi="TradeGothicLTStd-BdCn20" w:cs="TradeGothicLTStd-BdCn20"/>
          <w:b/>
          <w:bCs/>
          <w:sz w:val="20"/>
          <w:szCs w:val="20"/>
        </w:rPr>
      </w:pPr>
    </w:p>
    <w:p w14:paraId="4BEB5C71" w14:textId="65803399" w:rsidR="008A67BA" w:rsidRPr="00751260" w:rsidRDefault="008A67BA" w:rsidP="008A67BA">
      <w:pPr>
        <w:autoSpaceDE w:val="0"/>
        <w:autoSpaceDN w:val="0"/>
        <w:adjustRightInd w:val="0"/>
        <w:rPr>
          <w:rFonts w:ascii="TradeGothicLTStd-BdCn20" w:hAnsi="TradeGothicLTStd-BdCn20" w:cs="TradeGothicLTStd-BdCn20"/>
          <w:b/>
          <w:bCs/>
          <w:sz w:val="20"/>
          <w:szCs w:val="20"/>
        </w:rPr>
      </w:pPr>
      <w:r w:rsidRPr="00751260">
        <w:rPr>
          <w:rFonts w:ascii="TradeGothicLTStd-BdCn20" w:hAnsi="TradeGothicLTStd-BdCn20" w:cs="TradeGothicLTStd-BdCn20"/>
          <w:b/>
          <w:bCs/>
          <w:sz w:val="20"/>
          <w:szCs w:val="20"/>
        </w:rPr>
        <w:t>12. Complete la siguiente frase:</w:t>
      </w:r>
    </w:p>
    <w:p w14:paraId="1F464860" w14:textId="77777777" w:rsidR="008A67BA" w:rsidRDefault="008A67BA" w:rsidP="008A67BA">
      <w:pPr>
        <w:autoSpaceDE w:val="0"/>
        <w:autoSpaceDN w:val="0"/>
        <w:adjustRightInd w:val="0"/>
        <w:rPr>
          <w:rFonts w:ascii="TradeGothicLTStd-Cn18" w:hAnsi="TradeGothicLTStd-Cn18" w:cs="TradeGothicLTStd-Cn18"/>
          <w:sz w:val="20"/>
          <w:szCs w:val="20"/>
        </w:rPr>
      </w:pPr>
    </w:p>
    <w:p w14:paraId="66533EE0"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Las redes privadas virtuales permiten </w:t>
      </w:r>
      <w:r w:rsidRPr="00EF6B71">
        <w:rPr>
          <w:rFonts w:ascii="TradeGothicLTStd-Cn18" w:hAnsi="TradeGothicLTStd-Cn18" w:cs="TradeGothicLTStd-Cn18"/>
          <w:sz w:val="20"/>
          <w:szCs w:val="20"/>
          <w:highlight w:val="yellow"/>
          <w:u w:val="single"/>
        </w:rPr>
        <w:t>disponer de conexiones</w:t>
      </w:r>
      <w:r w:rsidRPr="00EF6B71">
        <w:rPr>
          <w:rFonts w:ascii="TradeGothicLTStd-Cn18" w:hAnsi="TradeGothicLTStd-Cn18" w:cs="TradeGothicLTStd-Cn18"/>
          <w:sz w:val="20"/>
          <w:szCs w:val="20"/>
          <w:u w:val="single"/>
        </w:rPr>
        <w:t xml:space="preserve">  </w:t>
      </w:r>
      <w:r>
        <w:rPr>
          <w:rFonts w:ascii="TradeGothicLTStd-Cn18" w:hAnsi="TradeGothicLTStd-Cn18" w:cs="TradeGothicLTStd-Cn18"/>
          <w:sz w:val="20"/>
          <w:szCs w:val="20"/>
        </w:rPr>
        <w:t xml:space="preserve">o canales de </w:t>
      </w:r>
      <w:r w:rsidRPr="00EF6B71">
        <w:rPr>
          <w:rFonts w:ascii="TradeGothicLTStd-Cn18" w:hAnsi="TradeGothicLTStd-Cn18" w:cs="TradeGothicLTStd-Cn18"/>
          <w:sz w:val="20"/>
          <w:szCs w:val="20"/>
          <w:highlight w:val="yellow"/>
          <w:u w:val="single"/>
        </w:rPr>
        <w:t>comunicación</w:t>
      </w:r>
    </w:p>
    <w:p w14:paraId="229FF377" w14:textId="77777777" w:rsidR="008A67BA" w:rsidRDefault="008A67BA" w:rsidP="008A67BA">
      <w:pPr>
        <w:autoSpaceDE w:val="0"/>
        <w:autoSpaceDN w:val="0"/>
        <w:adjustRightInd w:val="0"/>
        <w:rPr>
          <w:rFonts w:ascii="TradeGothicLTStd-Cn18" w:hAnsi="TradeGothicLTStd-Cn18" w:cs="TradeGothicLTStd-Cn18"/>
          <w:sz w:val="20"/>
          <w:szCs w:val="20"/>
        </w:rPr>
      </w:pPr>
      <w:r w:rsidRPr="00EF6B71">
        <w:rPr>
          <w:rFonts w:ascii="TradeGothicLTStd-Cn18" w:hAnsi="TradeGothicLTStd-Cn18" w:cs="TradeGothicLTStd-Cn18"/>
          <w:sz w:val="20"/>
          <w:szCs w:val="20"/>
          <w:highlight w:val="yellow"/>
          <w:u w:val="single"/>
        </w:rPr>
        <w:t>seguros</w:t>
      </w:r>
      <w:r>
        <w:rPr>
          <w:rFonts w:ascii="TradeGothicLTStd-Cn18" w:hAnsi="TradeGothicLTStd-Cn18" w:cs="TradeGothicLTStd-Cn18"/>
          <w:sz w:val="20"/>
          <w:szCs w:val="20"/>
        </w:rPr>
        <w:t xml:space="preserve">, empleando </w:t>
      </w:r>
      <w:r w:rsidRPr="00EF6B71">
        <w:rPr>
          <w:rFonts w:ascii="TradeGothicLTStd-Cn18" w:hAnsi="TradeGothicLTStd-Cn18" w:cs="TradeGothicLTStd-Cn18"/>
          <w:sz w:val="20"/>
          <w:szCs w:val="20"/>
          <w:highlight w:val="yellow"/>
          <w:u w:val="single"/>
        </w:rPr>
        <w:t>redes</w:t>
      </w:r>
      <w:r>
        <w:rPr>
          <w:rFonts w:ascii="TradeGothicLTStd-Cn18" w:hAnsi="TradeGothicLTStd-Cn18" w:cs="TradeGothicLTStd-Cn18"/>
          <w:sz w:val="20"/>
          <w:szCs w:val="20"/>
        </w:rPr>
        <w:t xml:space="preserve"> no seguras o </w:t>
      </w:r>
      <w:r w:rsidRPr="00EF6B71">
        <w:rPr>
          <w:rFonts w:ascii="TradeGothicLTStd-Cn18" w:hAnsi="TradeGothicLTStd-Cn18" w:cs="TradeGothicLTStd-Cn18"/>
          <w:sz w:val="20"/>
          <w:szCs w:val="20"/>
          <w:highlight w:val="yellow"/>
          <w:u w:val="single"/>
        </w:rPr>
        <w:t>públicas</w:t>
      </w:r>
      <w:r>
        <w:rPr>
          <w:rFonts w:ascii="TradeGothicLTStd-Cn18" w:hAnsi="TradeGothicLTStd-Cn18" w:cs="TradeGothicLTStd-Cn18"/>
          <w:sz w:val="20"/>
          <w:szCs w:val="20"/>
        </w:rPr>
        <w:t>, como</w:t>
      </w:r>
    </w:p>
    <w:p w14:paraId="6D4BD8C5" w14:textId="77777777" w:rsidR="008A67BA" w:rsidRDefault="008A67BA" w:rsidP="008A67BA">
      <w:pPr>
        <w:autoSpaceDE w:val="0"/>
        <w:autoSpaceDN w:val="0"/>
        <w:adjustRightInd w:val="0"/>
        <w:rPr>
          <w:rFonts w:ascii="TradeGothicLTStd-Cn18" w:hAnsi="TradeGothicLTStd-Cn18" w:cs="TradeGothicLTStd-Cn18"/>
          <w:sz w:val="20"/>
          <w:szCs w:val="20"/>
        </w:rPr>
      </w:pPr>
      <w:r w:rsidRPr="00EF6B71">
        <w:rPr>
          <w:rFonts w:ascii="TradeGothicLTStd-Cn18" w:hAnsi="TradeGothicLTStd-Cn18" w:cs="TradeGothicLTStd-Cn18"/>
          <w:sz w:val="20"/>
          <w:szCs w:val="20"/>
          <w:highlight w:val="yellow"/>
          <w:u w:val="single"/>
        </w:rPr>
        <w:t>internet</w:t>
      </w:r>
      <w:r>
        <w:rPr>
          <w:rFonts w:ascii="TradeGothicLTStd-Cn18" w:hAnsi="TradeGothicLTStd-Cn18" w:cs="TradeGothicLTStd-Cn18"/>
          <w:sz w:val="20"/>
          <w:szCs w:val="20"/>
        </w:rPr>
        <w:t xml:space="preserve">, usando para ello métodos </w:t>
      </w:r>
      <w:r w:rsidRPr="00EF6B71">
        <w:rPr>
          <w:rFonts w:ascii="TradeGothicLTStd-Cn18" w:hAnsi="TradeGothicLTStd-Cn18" w:cs="TradeGothicLTStd-Cn18"/>
          <w:sz w:val="20"/>
          <w:szCs w:val="20"/>
          <w:highlight w:val="yellow"/>
          <w:u w:val="single"/>
        </w:rPr>
        <w:t>criptográficos</w:t>
      </w:r>
      <w:r>
        <w:rPr>
          <w:rFonts w:ascii="TradeGothicLTStd-Cn18" w:hAnsi="TradeGothicLTStd-Cn18" w:cs="TradeGothicLTStd-Cn18"/>
          <w:sz w:val="20"/>
          <w:szCs w:val="20"/>
        </w:rPr>
        <w:t>, que permiten defender</w:t>
      </w:r>
    </w:p>
    <w:p w14:paraId="11C7F4C8"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las comunicaciones de ataques de </w:t>
      </w:r>
      <w:r w:rsidRPr="00EF6B71">
        <w:rPr>
          <w:rFonts w:ascii="TradeGothicLTStd-Cn18" w:hAnsi="TradeGothicLTStd-Cn18" w:cs="TradeGothicLTStd-Cn18"/>
          <w:sz w:val="20"/>
          <w:szCs w:val="20"/>
          <w:highlight w:val="yellow"/>
          <w:u w:val="single"/>
        </w:rPr>
        <w:t>interceptación</w:t>
      </w:r>
      <w:r>
        <w:rPr>
          <w:rFonts w:ascii="TradeGothicLTStd-Cn18" w:hAnsi="TradeGothicLTStd-Cn18" w:cs="TradeGothicLTStd-Cn18"/>
          <w:sz w:val="20"/>
          <w:szCs w:val="20"/>
        </w:rPr>
        <w:t xml:space="preserve"> y de </w:t>
      </w:r>
      <w:r w:rsidRPr="00EF6B71">
        <w:rPr>
          <w:rFonts w:ascii="TradeGothicLTStd-Cn18" w:hAnsi="TradeGothicLTStd-Cn18" w:cs="TradeGothicLTStd-Cn18"/>
          <w:sz w:val="20"/>
          <w:szCs w:val="20"/>
          <w:highlight w:val="yellow"/>
          <w:u w:val="single"/>
        </w:rPr>
        <w:t>ataques de modificación</w:t>
      </w:r>
      <w:r w:rsidRPr="00EF6B71">
        <w:rPr>
          <w:rFonts w:ascii="TradeGothicLTStd-Cn18" w:hAnsi="TradeGothicLTStd-Cn18" w:cs="TradeGothicLTStd-Cn18"/>
          <w:sz w:val="20"/>
          <w:szCs w:val="20"/>
          <w:u w:val="single"/>
        </w:rPr>
        <w:t>.</w:t>
      </w:r>
    </w:p>
    <w:p w14:paraId="3F064FD5"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70317A8A"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7B039F83" w14:textId="77777777" w:rsidR="007966C5" w:rsidRDefault="007966C5" w:rsidP="008A67BA">
      <w:pPr>
        <w:autoSpaceDE w:val="0"/>
        <w:autoSpaceDN w:val="0"/>
        <w:adjustRightInd w:val="0"/>
        <w:rPr>
          <w:rFonts w:ascii="TradeGothicLTStd-BdCn20" w:hAnsi="TradeGothicLTStd-BdCn20" w:cs="TradeGothicLTStd-BdCn20"/>
          <w:b/>
          <w:sz w:val="20"/>
          <w:szCs w:val="20"/>
        </w:rPr>
      </w:pPr>
    </w:p>
    <w:p w14:paraId="32C19F13" w14:textId="77777777" w:rsidR="007966C5" w:rsidRDefault="007966C5" w:rsidP="008A67BA">
      <w:pPr>
        <w:autoSpaceDE w:val="0"/>
        <w:autoSpaceDN w:val="0"/>
        <w:adjustRightInd w:val="0"/>
        <w:rPr>
          <w:rFonts w:ascii="TradeGothicLTStd-BdCn20" w:hAnsi="TradeGothicLTStd-BdCn20" w:cs="TradeGothicLTStd-BdCn20"/>
          <w:b/>
          <w:sz w:val="20"/>
          <w:szCs w:val="20"/>
        </w:rPr>
      </w:pPr>
    </w:p>
    <w:p w14:paraId="3536EA02" w14:textId="550B6F82" w:rsidR="008A67BA" w:rsidRPr="0072596A" w:rsidRDefault="008A67BA" w:rsidP="008A67BA">
      <w:pPr>
        <w:autoSpaceDE w:val="0"/>
        <w:autoSpaceDN w:val="0"/>
        <w:adjustRightInd w:val="0"/>
        <w:rPr>
          <w:rFonts w:ascii="TradeGothicLTStd-BdCn20" w:hAnsi="TradeGothicLTStd-BdCn20" w:cs="TradeGothicLTStd-BdCn20"/>
          <w:b/>
          <w:sz w:val="20"/>
          <w:szCs w:val="20"/>
        </w:rPr>
      </w:pPr>
      <w:r w:rsidRPr="0072596A">
        <w:rPr>
          <w:rFonts w:ascii="TradeGothicLTStd-BdCn20" w:hAnsi="TradeGothicLTStd-BdCn20" w:cs="TradeGothicLTStd-BdCn20"/>
          <w:b/>
          <w:sz w:val="20"/>
          <w:szCs w:val="20"/>
        </w:rPr>
        <w:t>13. ¿Cómo se clasifican los tipos de VPN, de acuerdo a su uso?</w:t>
      </w:r>
    </w:p>
    <w:p w14:paraId="16BC1B88" w14:textId="77777777" w:rsidR="008A67BA" w:rsidRDefault="008A67BA" w:rsidP="008A67BA">
      <w:pPr>
        <w:autoSpaceDE w:val="0"/>
        <w:autoSpaceDN w:val="0"/>
        <w:adjustRightInd w:val="0"/>
        <w:rPr>
          <w:rFonts w:ascii="TradeGothicLTStd-Cn18" w:hAnsi="TradeGothicLTStd-Cn18" w:cs="TradeGothicLTStd-Cn18"/>
          <w:sz w:val="20"/>
          <w:szCs w:val="20"/>
        </w:rPr>
      </w:pPr>
    </w:p>
    <w:p w14:paraId="4978EADA" w14:textId="77777777" w:rsidR="008A67BA" w:rsidRPr="00052768" w:rsidRDefault="008A67BA" w:rsidP="008A67BA">
      <w:pPr>
        <w:rPr>
          <w:rFonts w:ascii="TradeGothicLTStd-Cn18" w:hAnsi="TradeGothicLTStd-Cn18" w:cs="TradeGothicLTStd-Cn18"/>
          <w:sz w:val="20"/>
          <w:szCs w:val="20"/>
          <w:highlight w:val="yellow"/>
        </w:rPr>
      </w:pPr>
      <w:r w:rsidRPr="00052768">
        <w:rPr>
          <w:rFonts w:ascii="TradeGothicLTStd-Cn18" w:hAnsi="TradeGothicLTStd-Cn18" w:cs="TradeGothicLTStd-Cn18"/>
          <w:b/>
          <w:sz w:val="20"/>
          <w:szCs w:val="20"/>
          <w:highlight w:val="yellow"/>
        </w:rPr>
        <w:t>VPN sitio a sitio</w:t>
      </w:r>
      <w:r w:rsidRPr="00052768">
        <w:rPr>
          <w:rFonts w:ascii="TradeGothicLTStd-Cn18" w:hAnsi="TradeGothicLTStd-Cn18" w:cs="TradeGothicLTStd-Cn18"/>
          <w:sz w:val="20"/>
          <w:szCs w:val="20"/>
          <w:highlight w:val="yellow"/>
        </w:rPr>
        <w:t xml:space="preserve">: se usa para conectar diferentes oficinas de una misma empresa, que precisen intercambiar datos confidenciales, evitando el alquiler de circuitos dedicados, considerablemente más costosos </w:t>
      </w:r>
    </w:p>
    <w:p w14:paraId="3ED67ABF" w14:textId="77777777" w:rsidR="008A67BA" w:rsidRPr="00052768" w:rsidRDefault="008A67BA" w:rsidP="008A67BA">
      <w:pPr>
        <w:rPr>
          <w:rFonts w:ascii="TradeGothicLTStd-Cn18" w:hAnsi="TradeGothicLTStd-Cn18" w:cs="TradeGothicLTStd-Cn18"/>
          <w:sz w:val="20"/>
          <w:szCs w:val="20"/>
        </w:rPr>
      </w:pPr>
      <w:r w:rsidRPr="00052768">
        <w:rPr>
          <w:rFonts w:ascii="TradeGothicLTStd-Cn18" w:hAnsi="TradeGothicLTStd-Cn18" w:cs="TradeGothicLTStd-Cn18"/>
          <w:b/>
          <w:sz w:val="20"/>
          <w:szCs w:val="20"/>
          <w:highlight w:val="yellow"/>
        </w:rPr>
        <w:t>VPN de acceso remoto</w:t>
      </w:r>
      <w:r w:rsidRPr="00052768">
        <w:rPr>
          <w:rFonts w:ascii="TradeGothicLTStd-Cn18" w:hAnsi="TradeGothicLTStd-Cn18" w:cs="TradeGothicLTStd-Cn18"/>
          <w:sz w:val="20"/>
          <w:szCs w:val="20"/>
          <w:highlight w:val="yellow"/>
        </w:rPr>
        <w:t>: se usa  para permitir el teletrabajo sin comprometer la seguridad. Es posible tener acceso de un ordenador a una red, o bien acceso de ordenador a ordenador.</w:t>
      </w:r>
    </w:p>
    <w:p w14:paraId="452FCB27" w14:textId="77777777" w:rsidR="008A67BA" w:rsidRPr="00052768" w:rsidRDefault="008A67BA" w:rsidP="008A67BA">
      <w:pPr>
        <w:rPr>
          <w:rFonts w:ascii="TradeGothicLTStd-Cn18" w:hAnsi="TradeGothicLTStd-Cn18" w:cs="TradeGothicLTStd-Cn18"/>
          <w:sz w:val="20"/>
          <w:szCs w:val="20"/>
        </w:rPr>
      </w:pPr>
    </w:p>
    <w:p w14:paraId="2560B82C" w14:textId="77777777" w:rsidR="007966C5" w:rsidRDefault="007966C5" w:rsidP="008A67BA">
      <w:pPr>
        <w:autoSpaceDE w:val="0"/>
        <w:autoSpaceDN w:val="0"/>
        <w:adjustRightInd w:val="0"/>
        <w:rPr>
          <w:rFonts w:ascii="TradeGothicLTStd-BdCn20" w:hAnsi="TradeGothicLTStd-BdCn20" w:cs="TradeGothicLTStd-BdCn20"/>
          <w:b/>
          <w:sz w:val="20"/>
          <w:szCs w:val="20"/>
        </w:rPr>
      </w:pPr>
    </w:p>
    <w:p w14:paraId="580B0C07" w14:textId="77777777" w:rsidR="007966C5" w:rsidRDefault="007966C5" w:rsidP="008A67BA">
      <w:pPr>
        <w:autoSpaceDE w:val="0"/>
        <w:autoSpaceDN w:val="0"/>
        <w:adjustRightInd w:val="0"/>
        <w:rPr>
          <w:rFonts w:ascii="TradeGothicLTStd-BdCn20" w:hAnsi="TradeGothicLTStd-BdCn20" w:cs="TradeGothicLTStd-BdCn20"/>
          <w:b/>
          <w:sz w:val="20"/>
          <w:szCs w:val="20"/>
        </w:rPr>
      </w:pPr>
    </w:p>
    <w:p w14:paraId="3E49FEF4" w14:textId="77777777" w:rsidR="007966C5" w:rsidRDefault="007966C5" w:rsidP="008A67BA">
      <w:pPr>
        <w:autoSpaceDE w:val="0"/>
        <w:autoSpaceDN w:val="0"/>
        <w:adjustRightInd w:val="0"/>
        <w:rPr>
          <w:rFonts w:ascii="TradeGothicLTStd-BdCn20" w:hAnsi="TradeGothicLTStd-BdCn20" w:cs="TradeGothicLTStd-BdCn20"/>
          <w:b/>
          <w:sz w:val="20"/>
          <w:szCs w:val="20"/>
        </w:rPr>
      </w:pPr>
    </w:p>
    <w:p w14:paraId="5956B3EB" w14:textId="77777777" w:rsidR="007966C5" w:rsidRDefault="007966C5" w:rsidP="008A67BA">
      <w:pPr>
        <w:autoSpaceDE w:val="0"/>
        <w:autoSpaceDN w:val="0"/>
        <w:adjustRightInd w:val="0"/>
        <w:rPr>
          <w:rFonts w:ascii="TradeGothicLTStd-BdCn20" w:hAnsi="TradeGothicLTStd-BdCn20" w:cs="TradeGothicLTStd-BdCn20"/>
          <w:b/>
          <w:sz w:val="20"/>
          <w:szCs w:val="20"/>
        </w:rPr>
      </w:pPr>
    </w:p>
    <w:p w14:paraId="7AC3E4A4" w14:textId="77777777" w:rsidR="007966C5" w:rsidRDefault="007966C5" w:rsidP="008A67BA">
      <w:pPr>
        <w:autoSpaceDE w:val="0"/>
        <w:autoSpaceDN w:val="0"/>
        <w:adjustRightInd w:val="0"/>
        <w:rPr>
          <w:rFonts w:ascii="TradeGothicLTStd-BdCn20" w:hAnsi="TradeGothicLTStd-BdCn20" w:cs="TradeGothicLTStd-BdCn20"/>
          <w:b/>
          <w:sz w:val="20"/>
          <w:szCs w:val="20"/>
        </w:rPr>
      </w:pPr>
    </w:p>
    <w:p w14:paraId="2A6EF949" w14:textId="77777777" w:rsidR="007966C5" w:rsidRDefault="007966C5" w:rsidP="008A67BA">
      <w:pPr>
        <w:autoSpaceDE w:val="0"/>
        <w:autoSpaceDN w:val="0"/>
        <w:adjustRightInd w:val="0"/>
        <w:rPr>
          <w:rFonts w:ascii="TradeGothicLTStd-BdCn20" w:hAnsi="TradeGothicLTStd-BdCn20" w:cs="TradeGothicLTStd-BdCn20"/>
          <w:b/>
          <w:sz w:val="20"/>
          <w:szCs w:val="20"/>
        </w:rPr>
      </w:pPr>
    </w:p>
    <w:p w14:paraId="3C633388" w14:textId="48276588" w:rsidR="008A67BA" w:rsidRPr="00751260" w:rsidRDefault="008A67BA" w:rsidP="008A67BA">
      <w:pPr>
        <w:autoSpaceDE w:val="0"/>
        <w:autoSpaceDN w:val="0"/>
        <w:adjustRightInd w:val="0"/>
        <w:rPr>
          <w:rFonts w:ascii="TradeGothicLTStd-BdCn20" w:hAnsi="TradeGothicLTStd-BdCn20" w:cs="TradeGothicLTStd-BdCn20"/>
          <w:b/>
          <w:sz w:val="20"/>
          <w:szCs w:val="20"/>
        </w:rPr>
      </w:pPr>
      <w:r w:rsidRPr="0072596A">
        <w:rPr>
          <w:rFonts w:ascii="TradeGothicLTStd-BdCn20" w:hAnsi="TradeGothicLTStd-BdCn20" w:cs="TradeGothicLTStd-BdCn20"/>
          <w:b/>
          <w:sz w:val="20"/>
          <w:szCs w:val="20"/>
        </w:rPr>
        <w:lastRenderedPageBreak/>
        <w:t>14. Enumere 3 protocolos empleados para construir redes privadas virtuales, indicando</w:t>
      </w:r>
      <w:r w:rsidR="00751260">
        <w:rPr>
          <w:rFonts w:ascii="TradeGothicLTStd-BdCn20" w:hAnsi="TradeGothicLTStd-BdCn20" w:cs="TradeGothicLTStd-BdCn20"/>
          <w:b/>
          <w:sz w:val="20"/>
          <w:szCs w:val="20"/>
        </w:rPr>
        <w:t xml:space="preserve"> </w:t>
      </w:r>
      <w:r w:rsidRPr="0072596A">
        <w:rPr>
          <w:rFonts w:ascii="TradeGothicLTStd-BdCn20" w:hAnsi="TradeGothicLTStd-BdCn20" w:cs="TradeGothicLTStd-BdCn20"/>
          <w:b/>
          <w:sz w:val="20"/>
          <w:szCs w:val="20"/>
        </w:rPr>
        <w:t>la capa de red en la que actúan, y sus variantes o modos de funcionamiento si los</w:t>
      </w:r>
      <w:r w:rsidR="00751260">
        <w:rPr>
          <w:rFonts w:ascii="TradeGothicLTStd-BdCn20" w:hAnsi="TradeGothicLTStd-BdCn20" w:cs="TradeGothicLTStd-BdCn20"/>
          <w:b/>
          <w:sz w:val="20"/>
          <w:szCs w:val="20"/>
        </w:rPr>
        <w:t xml:space="preserve"> </w:t>
      </w:r>
      <w:r w:rsidRPr="0072596A">
        <w:rPr>
          <w:rFonts w:ascii="TradeGothicLTStd-BdCn20" w:hAnsi="TradeGothicLTStd-BdCn20" w:cs="TradeGothicLTStd-BdCn20"/>
          <w:b/>
          <w:sz w:val="20"/>
          <w:szCs w:val="20"/>
        </w:rPr>
        <w:t>hay.</w:t>
      </w:r>
    </w:p>
    <w:p w14:paraId="44BCB7AE"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16DF6ECC" w14:textId="77777777" w:rsidR="008A67BA" w:rsidRPr="0072596A" w:rsidRDefault="008A67BA" w:rsidP="008A67BA">
      <w:pPr>
        <w:autoSpaceDE w:val="0"/>
        <w:autoSpaceDN w:val="0"/>
        <w:adjustRightInd w:val="0"/>
        <w:rPr>
          <w:rFonts w:ascii="TradeGothicLTStd-Cn18" w:hAnsi="TradeGothicLTStd-Cn18" w:cs="TradeGothicLTStd-Cn18"/>
          <w:sz w:val="20"/>
          <w:szCs w:val="20"/>
          <w:highlight w:val="yellow"/>
        </w:rPr>
      </w:pPr>
      <w:r w:rsidRPr="0072596A">
        <w:rPr>
          <w:rFonts w:ascii="TradeGothicLTStd-Cn18" w:hAnsi="TradeGothicLTStd-Cn18" w:cs="TradeGothicLTStd-Cn18"/>
          <w:b/>
          <w:sz w:val="20"/>
          <w:szCs w:val="20"/>
          <w:highlight w:val="yellow"/>
        </w:rPr>
        <w:t>PPTP:</w:t>
      </w:r>
      <w:r w:rsidRPr="0072596A">
        <w:rPr>
          <w:rFonts w:ascii="TradeGothicLTStd-Cn18" w:hAnsi="TradeGothicLTStd-Cn18" w:cs="TradeGothicLTStd-Cn18"/>
          <w:sz w:val="20"/>
          <w:szCs w:val="20"/>
          <w:highlight w:val="yellow"/>
        </w:rPr>
        <w:t xml:space="preserve"> Es uno de los más antiguos, y opera en el nivel de enlace (capa 2 del modelo OSI), de manera que se emplea cifrado nodo a nodo. Se apoya en el protocolo PPP (Point to Point Protocol), y está soportado por sistemas Microsoft Windows, permitiendo a dos ordenadores construir una VPN entre ellos.</w:t>
      </w:r>
    </w:p>
    <w:p w14:paraId="14AA40C2" w14:textId="77777777" w:rsidR="008A67BA" w:rsidRPr="0072596A" w:rsidRDefault="008A67BA" w:rsidP="008A67BA">
      <w:pPr>
        <w:autoSpaceDE w:val="0"/>
        <w:autoSpaceDN w:val="0"/>
        <w:adjustRightInd w:val="0"/>
        <w:rPr>
          <w:rFonts w:ascii="TradeGothicLTStd-Cn18" w:hAnsi="TradeGothicLTStd-Cn18" w:cs="TradeGothicLTStd-Cn18"/>
          <w:sz w:val="20"/>
          <w:szCs w:val="20"/>
          <w:highlight w:val="yellow"/>
        </w:rPr>
      </w:pPr>
    </w:p>
    <w:p w14:paraId="6283123D" w14:textId="77777777" w:rsidR="008A67BA" w:rsidRPr="0072596A" w:rsidRDefault="008A67BA" w:rsidP="008A67BA">
      <w:pPr>
        <w:rPr>
          <w:rFonts w:ascii="TradeGothicLTStd-Cn18" w:hAnsi="TradeGothicLTStd-Cn18" w:cs="TradeGothicLTStd-Cn18"/>
          <w:sz w:val="20"/>
          <w:szCs w:val="20"/>
          <w:highlight w:val="yellow"/>
        </w:rPr>
      </w:pPr>
      <w:r w:rsidRPr="0072596A">
        <w:rPr>
          <w:rFonts w:ascii="TradeGothicLTStd-Cn18" w:hAnsi="TradeGothicLTStd-Cn18" w:cs="TradeGothicLTStd-Cn18"/>
          <w:b/>
          <w:sz w:val="20"/>
          <w:szCs w:val="20"/>
          <w:highlight w:val="yellow"/>
        </w:rPr>
        <w:t>L2TP:</w:t>
      </w:r>
      <w:r w:rsidRPr="0072596A">
        <w:rPr>
          <w:rFonts w:ascii="TradeGothicLTStd-Cn18" w:hAnsi="TradeGothicLTStd-Cn18" w:cs="TradeGothicLTStd-Cn18"/>
          <w:sz w:val="20"/>
          <w:szCs w:val="20"/>
          <w:highlight w:val="yellow"/>
        </w:rPr>
        <w:t xml:space="preserve"> tiene como base PPTP, de manera que también opera en capa 2, y está orientado a comunicaciones nodo a nodo, por lo que se precisa que todos los elementos intermedios cumplan con el protocolo L2TP, que sí es un estándar reconocido por IETF. Emplea autenticación PPP que se realiza entre los puntos finales del túnel, lo que permite una suplantación de identidad por el camino.</w:t>
      </w:r>
    </w:p>
    <w:p w14:paraId="1C3B4F6B" w14:textId="643935C6" w:rsidR="008A67BA" w:rsidRDefault="008A67BA" w:rsidP="00751260">
      <w:pPr>
        <w:rPr>
          <w:rFonts w:ascii="TradeGothicLTStd-Cn18" w:hAnsi="TradeGothicLTStd-Cn18" w:cs="TradeGothicLTStd-Cn18"/>
          <w:sz w:val="20"/>
          <w:szCs w:val="20"/>
        </w:rPr>
      </w:pPr>
      <w:r w:rsidRPr="0072596A">
        <w:rPr>
          <w:rFonts w:ascii="TradeGothicLTStd-Cn18" w:hAnsi="TradeGothicLTStd-Cn18" w:cs="TradeGothicLTStd-Cn18"/>
          <w:b/>
          <w:sz w:val="20"/>
          <w:szCs w:val="20"/>
          <w:highlight w:val="yellow"/>
        </w:rPr>
        <w:t>IPsec:</w:t>
      </w:r>
      <w:r w:rsidRPr="0072596A">
        <w:rPr>
          <w:rFonts w:ascii="TradeGothicLTStd-Cn18" w:hAnsi="TradeGothicLTStd-Cn18" w:cs="TradeGothicLTStd-Cn18"/>
          <w:sz w:val="20"/>
          <w:szCs w:val="20"/>
          <w:highlight w:val="yellow"/>
        </w:rPr>
        <w:t xml:space="preserve"> Es un conjunto de protocolos </w:t>
      </w:r>
    </w:p>
    <w:p w14:paraId="2A62848E"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2083F668" w14:textId="77777777" w:rsidR="008A67BA" w:rsidRPr="0072596A" w:rsidRDefault="008A67BA" w:rsidP="008A67BA">
      <w:pPr>
        <w:autoSpaceDE w:val="0"/>
        <w:autoSpaceDN w:val="0"/>
        <w:adjustRightInd w:val="0"/>
        <w:rPr>
          <w:rFonts w:ascii="TradeGothicLTStd-BdCn20" w:hAnsi="TradeGothicLTStd-BdCn20" w:cs="TradeGothicLTStd-BdCn20"/>
          <w:b/>
          <w:sz w:val="20"/>
          <w:szCs w:val="20"/>
        </w:rPr>
      </w:pPr>
      <w:r w:rsidRPr="0072596A">
        <w:rPr>
          <w:rFonts w:ascii="TradeGothicLTStd-BdCn20" w:hAnsi="TradeGothicLTStd-BdCn20" w:cs="TradeGothicLTStd-BdCn20"/>
          <w:b/>
          <w:sz w:val="20"/>
          <w:szCs w:val="20"/>
        </w:rPr>
        <w:t>15. Indique dos contramedidas adicionales al empleo de cortafuegos que deben aplicarse,</w:t>
      </w:r>
      <w:r>
        <w:rPr>
          <w:rFonts w:ascii="TradeGothicLTStd-BdCn20" w:hAnsi="TradeGothicLTStd-BdCn20" w:cs="TradeGothicLTStd-BdCn20"/>
          <w:b/>
          <w:sz w:val="20"/>
          <w:szCs w:val="20"/>
        </w:rPr>
        <w:t xml:space="preserve"> </w:t>
      </w:r>
      <w:r w:rsidRPr="0072596A">
        <w:rPr>
          <w:rFonts w:ascii="TradeGothicLTStd-BdCn20" w:hAnsi="TradeGothicLTStd-BdCn20" w:cs="TradeGothicLTStd-BdCn20"/>
          <w:b/>
          <w:sz w:val="20"/>
          <w:szCs w:val="20"/>
        </w:rPr>
        <w:t>para asegurar su eficacia y evitar una falsa sensación de seguridad:</w:t>
      </w:r>
    </w:p>
    <w:p w14:paraId="0190BDD1" w14:textId="77777777" w:rsidR="008A67BA" w:rsidRDefault="008A67BA" w:rsidP="008A67BA">
      <w:pPr>
        <w:autoSpaceDE w:val="0"/>
        <w:autoSpaceDN w:val="0"/>
        <w:adjustRightInd w:val="0"/>
        <w:rPr>
          <w:rFonts w:ascii="TradeGothicLTStd-Cn18" w:hAnsi="TradeGothicLTStd-Cn18" w:cs="TradeGothicLTStd-Cn18"/>
          <w:sz w:val="20"/>
          <w:szCs w:val="20"/>
        </w:rPr>
      </w:pPr>
    </w:p>
    <w:p w14:paraId="28CE99B9" w14:textId="77777777" w:rsidR="008A67BA" w:rsidRPr="0072596A" w:rsidRDefault="008A67BA" w:rsidP="008A67BA">
      <w:pPr>
        <w:autoSpaceDE w:val="0"/>
        <w:autoSpaceDN w:val="0"/>
        <w:adjustRightInd w:val="0"/>
        <w:rPr>
          <w:rFonts w:ascii="TradeGothicLTStd-Cn18" w:hAnsi="TradeGothicLTStd-Cn18" w:cs="TradeGothicLTStd-Cn18"/>
          <w:b/>
          <w:sz w:val="20"/>
          <w:szCs w:val="20"/>
        </w:rPr>
      </w:pPr>
      <w:r w:rsidRPr="0072596A">
        <w:rPr>
          <w:rFonts w:ascii="TradeGothicLTStd-Cn18" w:hAnsi="TradeGothicLTStd-Cn18" w:cs="TradeGothicLTStd-Cn18"/>
          <w:sz w:val="20"/>
          <w:szCs w:val="20"/>
        </w:rPr>
        <w:t xml:space="preserve">El uso conjunto de firewalls y VPN, para separar la LAN de internet o para separar subredes LAN o dominios lógicos de seguridad internos, completan las salvaguardas que permiten cerrar perfectamente la infraestructura (física y lógica) en torno a los activos contenidos. </w:t>
      </w:r>
      <w:r w:rsidRPr="0072596A">
        <w:rPr>
          <w:rFonts w:ascii="TradeGothicLTStd-Cn18" w:hAnsi="TradeGothicLTStd-Cn18" w:cs="TradeGothicLTStd-Cn18"/>
          <w:sz w:val="20"/>
          <w:szCs w:val="20"/>
          <w:highlight w:val="yellow"/>
        </w:rPr>
        <w:t xml:space="preserve">Como otras contramedidas, se debe monitorizar su eficacia y rendimiento </w:t>
      </w:r>
      <w:r w:rsidRPr="0072596A">
        <w:rPr>
          <w:rFonts w:ascii="TradeGothicLTStd-Cn18" w:hAnsi="TradeGothicLTStd-Cn18" w:cs="TradeGothicLTStd-Cn18"/>
          <w:b/>
          <w:sz w:val="20"/>
          <w:szCs w:val="20"/>
          <w:highlight w:val="yellow"/>
        </w:rPr>
        <w:t>mediante registros de auditoría</w:t>
      </w:r>
      <w:r w:rsidRPr="0072596A">
        <w:rPr>
          <w:rFonts w:ascii="TradeGothicLTStd-Cn18" w:hAnsi="TradeGothicLTStd-Cn18" w:cs="TradeGothicLTStd-Cn18"/>
          <w:sz w:val="20"/>
          <w:szCs w:val="20"/>
          <w:highlight w:val="yellow"/>
        </w:rPr>
        <w:t xml:space="preserve"> y </w:t>
      </w:r>
      <w:r w:rsidRPr="0072596A">
        <w:rPr>
          <w:rFonts w:ascii="TradeGothicLTStd-Cn18" w:hAnsi="TradeGothicLTStd-Cn18" w:cs="TradeGothicLTStd-Cn18"/>
          <w:b/>
          <w:sz w:val="20"/>
          <w:szCs w:val="20"/>
          <w:highlight w:val="yellow"/>
        </w:rPr>
        <w:t>verificaciones regulares</w:t>
      </w:r>
      <w:r w:rsidRPr="0072596A">
        <w:rPr>
          <w:rFonts w:ascii="TradeGothicLTStd-Cn18" w:hAnsi="TradeGothicLTStd-Cn18" w:cs="TradeGothicLTStd-Cn18"/>
          <w:sz w:val="20"/>
          <w:szCs w:val="20"/>
          <w:highlight w:val="yellow"/>
        </w:rPr>
        <w:t xml:space="preserve"> de su buen funcionamiento, desconfiando del comportamiento conocido.</w:t>
      </w:r>
    </w:p>
    <w:p w14:paraId="5FCC5A79" w14:textId="77777777" w:rsidR="008A67BA" w:rsidRPr="008A67BA" w:rsidRDefault="008A67BA" w:rsidP="008A67BA">
      <w:pPr>
        <w:pStyle w:val="Standard"/>
        <w:rPr>
          <w:rFonts w:ascii="Arial" w:hAnsi="Arial" w:cs="Arial"/>
          <w:sz w:val="20"/>
          <w:szCs w:val="20"/>
        </w:rPr>
      </w:pPr>
    </w:p>
    <w:p w14:paraId="69D73066" w14:textId="77777777" w:rsidR="008A67BA" w:rsidRPr="0073255F" w:rsidRDefault="008A67BA" w:rsidP="008A67BA">
      <w:pPr>
        <w:spacing w:before="80" w:after="80" w:line="360" w:lineRule="auto"/>
        <w:jc w:val="both"/>
        <w:rPr>
          <w:rFonts w:ascii="Arial" w:hAnsi="Arial" w:cs="Arial"/>
          <w:b/>
          <w:bCs/>
          <w:sz w:val="20"/>
          <w:szCs w:val="20"/>
        </w:rPr>
      </w:pPr>
    </w:p>
    <w:p w14:paraId="0B926470" w14:textId="73BEEE77" w:rsidR="008A67BA" w:rsidRDefault="008A67BA">
      <w:pPr>
        <w:tabs>
          <w:tab w:val="left" w:pos="6970"/>
        </w:tabs>
      </w:pPr>
    </w:p>
    <w:p w14:paraId="7ECF4429" w14:textId="7076DFB0" w:rsidR="008A67BA" w:rsidRDefault="008A67BA">
      <w:pPr>
        <w:tabs>
          <w:tab w:val="left" w:pos="6970"/>
        </w:tabs>
      </w:pPr>
    </w:p>
    <w:p w14:paraId="1B705A73" w14:textId="404ABCD4" w:rsidR="008A67BA" w:rsidRDefault="008A67BA">
      <w:pPr>
        <w:tabs>
          <w:tab w:val="left" w:pos="6970"/>
        </w:tabs>
      </w:pPr>
    </w:p>
    <w:p w14:paraId="0E3ADCB2" w14:textId="03315DAD" w:rsidR="008A67BA" w:rsidRDefault="008A67BA">
      <w:pPr>
        <w:tabs>
          <w:tab w:val="left" w:pos="6970"/>
        </w:tabs>
      </w:pPr>
    </w:p>
    <w:p w14:paraId="17E3747E" w14:textId="0BF8B38F" w:rsidR="008A67BA" w:rsidRDefault="008A67BA">
      <w:pPr>
        <w:tabs>
          <w:tab w:val="left" w:pos="6970"/>
        </w:tabs>
      </w:pPr>
    </w:p>
    <w:p w14:paraId="5F0D3EC1" w14:textId="1A2D48BC" w:rsidR="008A67BA" w:rsidRDefault="008A67BA">
      <w:pPr>
        <w:tabs>
          <w:tab w:val="left" w:pos="6970"/>
        </w:tabs>
      </w:pPr>
    </w:p>
    <w:p w14:paraId="564C06DF" w14:textId="3DB08A27" w:rsidR="008A67BA" w:rsidRDefault="008A67BA">
      <w:pPr>
        <w:tabs>
          <w:tab w:val="left" w:pos="6970"/>
        </w:tabs>
      </w:pPr>
    </w:p>
    <w:p w14:paraId="38B0DEA6" w14:textId="77777777" w:rsidR="008A67BA" w:rsidRDefault="008A67BA">
      <w:pPr>
        <w:tabs>
          <w:tab w:val="left" w:pos="6970"/>
        </w:tabs>
      </w:pPr>
    </w:p>
    <w:sectPr w:rsidR="008A67BA">
      <w:headerReference w:type="even" r:id="rId13"/>
      <w:headerReference w:type="default" r:id="rId14"/>
      <w:footerReference w:type="even" r:id="rId15"/>
      <w:footerReference w:type="default" r:id="rId16"/>
      <w:headerReference w:type="first" r:id="rId17"/>
      <w:footerReference w:type="first" r:id="rId18"/>
      <w:pgSz w:w="11906" w:h="16838"/>
      <w:pgMar w:top="2336" w:right="1134" w:bottom="1134" w:left="1134" w:header="567" w:footer="271"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786F0" w14:textId="77777777" w:rsidR="000C1F3D" w:rsidRDefault="000C1F3D">
      <w:r>
        <w:separator/>
      </w:r>
    </w:p>
  </w:endnote>
  <w:endnote w:type="continuationSeparator" w:id="0">
    <w:p w14:paraId="5D3D46A5" w14:textId="77777777" w:rsidR="000C1F3D" w:rsidRDefault="000C1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DejaVu Serif">
    <w:panose1 w:val="02060603050605020204"/>
    <w:charset w:val="00"/>
    <w:family w:val="roman"/>
    <w:pitch w:val="variable"/>
    <w:sig w:usb0="E50006FF" w:usb1="5200F9FB" w:usb2="0A040020" w:usb3="00000000" w:csb0="0000009F" w:csb1="00000000"/>
  </w:font>
  <w:font w:name="DejaVu Sans">
    <w:panose1 w:val="020B0603030804020204"/>
    <w:charset w:val="00"/>
    <w:family w:val="swiss"/>
    <w:pitch w:val="variable"/>
    <w:sig w:usb0="E7002EFF" w:usb1="D200FDFF" w:usb2="0A24602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Liberation Serif">
    <w:panose1 w:val="02020603050405020304"/>
    <w:charset w:val="00"/>
    <w:family w:val="roman"/>
    <w:pitch w:val="variable"/>
    <w:sig w:usb0="E0000AFF" w:usb1="500078FF" w:usb2="00000021" w:usb3="00000000" w:csb0="000001BF" w:csb1="00000000"/>
  </w:font>
  <w:font w:name="sans-serif">
    <w:altName w:val="Arial"/>
    <w:charset w:val="00"/>
    <w:family w:val="auto"/>
    <w:pitch w:val="default"/>
  </w:font>
  <w:font w:name="TradeGothicLTStd-Cn18">
    <w:altName w:val="Calibri"/>
    <w:panose1 w:val="00000000000000000000"/>
    <w:charset w:val="00"/>
    <w:family w:val="swiss"/>
    <w:notTrueType/>
    <w:pitch w:val="default"/>
    <w:sig w:usb0="00000003" w:usb1="00000000" w:usb2="00000000" w:usb3="00000000" w:csb0="00000001" w:csb1="00000000"/>
  </w:font>
  <w:font w:name="TradeGothicLTStd-BdCn20">
    <w:altName w:val="Calibri"/>
    <w:panose1 w:val="00000000000000000000"/>
    <w:charset w:val="00"/>
    <w:family w:val="swiss"/>
    <w:notTrueType/>
    <w:pitch w:val="default"/>
    <w:sig w:usb0="00000003" w:usb1="00000000" w:usb2="00000000" w:usb3="00000000" w:csb0="00000001" w:csb1="00000000"/>
  </w:font>
  <w:font w:name="TradeGothicLTStd-Cn18Obl">
    <w:altName w:val="Calibri"/>
    <w:panose1 w:val="00000000000000000000"/>
    <w:charset w:val="00"/>
    <w:family w:val="swiss"/>
    <w:notTrueType/>
    <w:pitch w:val="default"/>
    <w:sig w:usb0="00000003" w:usb1="00000000" w:usb2="00000000" w:usb3="00000000" w:csb0="00000001" w:csb1="00000000"/>
  </w:font>
  <w:font w:name="TradeGothicLTStd">
    <w:altName w:val="Calibri"/>
    <w:panose1 w:val="00000000000000000000"/>
    <w:charset w:val="00"/>
    <w:family w:val="swiss"/>
    <w:notTrueType/>
    <w:pitch w:val="default"/>
    <w:sig w:usb0="00000003" w:usb1="00000000" w:usb2="00000000" w:usb3="00000000" w:csb0="00000001" w:csb1="00000000"/>
  </w:font>
  <w:font w:name="WP-IconicSymbolsA">
    <w:altName w:val="Calibri"/>
    <w:panose1 w:val="00000000000000000000"/>
    <w:charset w:val="00"/>
    <w:family w:val="auto"/>
    <w:notTrueType/>
    <w:pitch w:val="default"/>
    <w:sig w:usb0="00000003" w:usb1="00000000" w:usb2="00000000" w:usb3="00000000" w:csb0="00000001" w:csb1="00000000"/>
  </w:font>
  <w:font w:name="TradeGothicLTStd-Bold">
    <w:altName w:val="Calibri"/>
    <w:panose1 w:val="00000000000000000000"/>
    <w:charset w:val="00"/>
    <w:family w:val="swiss"/>
    <w:notTrueType/>
    <w:pitch w:val="default"/>
    <w:sig w:usb0="00000003" w:usb1="00000000" w:usb2="00000000" w:usb3="00000000" w:csb0="00000001" w:csb1="00000000"/>
  </w:font>
  <w:font w:name="TradeGothicLTStd-BdCn20Obl">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932C9" w14:textId="77777777" w:rsidR="008A67BA" w:rsidRDefault="008A67B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06E34" w14:textId="77777777" w:rsidR="008A67BA" w:rsidRDefault="008A67BA">
    <w:pPr>
      <w:tabs>
        <w:tab w:val="center" w:pos="4252"/>
        <w:tab w:val="right" w:pos="8504"/>
        <w:tab w:val="left" w:pos="9990"/>
      </w:tabs>
      <w:jc w:val="right"/>
    </w:pPr>
    <w:r>
      <w:rPr>
        <w:sz w:val="20"/>
        <w:szCs w:val="20"/>
      </w:rPr>
      <w:t xml:space="preserve"> </w:t>
    </w:r>
    <w:r>
      <w:t xml:space="preserve">                  </w:t>
    </w:r>
    <w:r>
      <w:rPr>
        <w:color w:val="7F7F7F"/>
        <w:spacing w:val="60"/>
      </w:rPr>
      <w:t>Página</w:t>
    </w:r>
    <w:r>
      <w:rPr>
        <w:rFonts w:ascii="Arial Narrow" w:hAnsi="Arial Narrow" w:cs="Arial Narrow"/>
        <w:color w:val="7F7F7F"/>
        <w:sz w:val="18"/>
        <w:szCs w:val="14"/>
      </w:rPr>
      <w:t xml:space="preserve"> </w:t>
    </w:r>
    <w:r>
      <w:fldChar w:fldCharType="begin"/>
    </w:r>
    <w:r>
      <w:instrText xml:space="preserve"> PAGE </w:instrText>
    </w:r>
    <w:r>
      <w:fldChar w:fldCharType="separate"/>
    </w:r>
    <w:r>
      <w:rPr>
        <w:noProof/>
      </w:rPr>
      <w:t>1</w:t>
    </w:r>
    <w:r>
      <w:fldChar w:fldCharType="end"/>
    </w:r>
    <w:r>
      <w:rPr>
        <w:lang w:val="es-ES"/>
      </w:rPr>
      <w:t xml:space="preserve"> </w:t>
    </w:r>
    <w:r>
      <w:t>|</w:t>
    </w:r>
    <w:r>
      <w:rPr>
        <w:rFonts w:ascii="Arial Narrow" w:hAnsi="Arial Narrow" w:cs="Arial Narrow"/>
        <w:color w:val="7F7F7F"/>
        <w:sz w:val="18"/>
        <w:szCs w:val="14"/>
      </w:rPr>
      <w:t xml:space="preserve">  </w:t>
    </w:r>
    <w:fldSimple w:instr=" NUMPAGES \*Arabic ">
      <w:r>
        <w:rPr>
          <w:noProof/>
        </w:rPr>
        <w:t>3</w:t>
      </w:r>
    </w:fldSimple>
  </w:p>
  <w:p w14:paraId="5E306C93" w14:textId="77777777" w:rsidR="008A67BA" w:rsidRDefault="008A67B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DBA24" w14:textId="77777777" w:rsidR="008A67BA" w:rsidRDefault="008A67B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87DDA" w14:textId="77777777" w:rsidR="000C1F3D" w:rsidRDefault="000C1F3D">
      <w:r>
        <w:separator/>
      </w:r>
    </w:p>
  </w:footnote>
  <w:footnote w:type="continuationSeparator" w:id="0">
    <w:p w14:paraId="224062C1" w14:textId="77777777" w:rsidR="000C1F3D" w:rsidRDefault="000C1F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E4836" w14:textId="77777777" w:rsidR="008A67BA" w:rsidRDefault="008A67B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46AFC" w14:textId="128CCC6A" w:rsidR="008A67BA" w:rsidRPr="00A83E51" w:rsidRDefault="00CA728B" w:rsidP="00A83E51">
    <w:pPr>
      <w:suppressAutoHyphens w:val="0"/>
      <w:spacing w:after="200" w:line="276" w:lineRule="auto"/>
      <w:ind w:left="-360" w:right="-136"/>
      <w:jc w:val="center"/>
      <w:rPr>
        <w:rFonts w:ascii="Calibri" w:eastAsia="Calibri" w:hAnsi="Calibri"/>
        <w:sz w:val="22"/>
        <w:szCs w:val="22"/>
        <w:lang w:eastAsia="en-US"/>
      </w:rPr>
    </w:pPr>
    <w:r>
      <w:rPr>
        <w:noProof/>
      </w:rPr>
      <w:drawing>
        <wp:inline distT="0" distB="0" distL="0" distR="0" wp14:anchorId="37582FD5" wp14:editId="043579C2">
          <wp:extent cx="6115050" cy="94297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942975"/>
                  </a:xfrm>
                  <a:prstGeom prst="rect">
                    <a:avLst/>
                  </a:prstGeom>
                  <a:noFill/>
                  <a:ln>
                    <a:noFill/>
                  </a:ln>
                </pic:spPr>
              </pic:pic>
            </a:graphicData>
          </a:graphic>
        </wp:inline>
      </w:drawing>
    </w:r>
  </w:p>
  <w:p w14:paraId="3DE8FC3F" w14:textId="77777777" w:rsidR="008A67BA" w:rsidRDefault="008A67BA">
    <w:pPr>
      <w:pStyle w:val="Encabezado"/>
      <w:tabs>
        <w:tab w:val="left" w:pos="708"/>
      </w:tabs>
      <w:rPr>
        <w:sz w:val="8"/>
      </w:rPr>
    </w:pPr>
  </w:p>
  <w:tbl>
    <w:tblPr>
      <w:tblW w:w="9837" w:type="dxa"/>
      <w:tblInd w:w="70" w:type="dxa"/>
      <w:tblLayout w:type="fixed"/>
      <w:tblCellMar>
        <w:left w:w="70" w:type="dxa"/>
        <w:right w:w="70" w:type="dxa"/>
      </w:tblCellMar>
      <w:tblLook w:val="0000" w:firstRow="0" w:lastRow="0" w:firstColumn="0" w:lastColumn="0" w:noHBand="0" w:noVBand="0"/>
    </w:tblPr>
    <w:tblGrid>
      <w:gridCol w:w="1701"/>
      <w:gridCol w:w="4919"/>
      <w:gridCol w:w="1080"/>
      <w:gridCol w:w="720"/>
      <w:gridCol w:w="1417"/>
    </w:tblGrid>
    <w:tr w:rsidR="008A67BA" w14:paraId="387D3377" w14:textId="77777777" w:rsidTr="00066250">
      <w:trPr>
        <w:cantSplit/>
        <w:trHeight w:val="532"/>
      </w:trPr>
      <w:tc>
        <w:tcPr>
          <w:tcW w:w="7700" w:type="dxa"/>
          <w:gridSpan w:val="3"/>
          <w:vMerge w:val="restart"/>
          <w:tcBorders>
            <w:top w:val="single" w:sz="4" w:space="0" w:color="000000"/>
            <w:left w:val="single" w:sz="4" w:space="0" w:color="000000"/>
            <w:bottom w:val="single" w:sz="4" w:space="0" w:color="000000"/>
          </w:tcBorders>
          <w:shd w:val="clear" w:color="auto" w:fill="auto"/>
          <w:vAlign w:val="center"/>
        </w:tcPr>
        <w:p w14:paraId="2E21C74B" w14:textId="77777777" w:rsidR="008A67BA" w:rsidRDefault="008A67BA">
          <w:pPr>
            <w:pStyle w:val="Encabezado"/>
            <w:rPr>
              <w:rFonts w:ascii="Arial" w:hAnsi="Arial" w:cs="Arial"/>
              <w:b/>
              <w:bCs/>
              <w:sz w:val="18"/>
            </w:rPr>
          </w:pPr>
          <w:r>
            <w:rPr>
              <w:rFonts w:ascii="Arial Narrow" w:hAnsi="Arial Narrow" w:cs="Arial Narrow"/>
              <w:b/>
              <w:sz w:val="28"/>
            </w:rPr>
            <w:t xml:space="preserve">PRÁCTICA E1: </w:t>
          </w:r>
          <w:r>
            <w:rPr>
              <w:rFonts w:ascii="Arial Narrow" w:hAnsi="Arial Narrow" w:cs="Arial Narrow"/>
              <w:b/>
            </w:rPr>
            <w:t xml:space="preserve">Actividades teóricas </w:t>
          </w:r>
          <w:r>
            <w:rPr>
              <w:rFonts w:ascii="Arial Narrow" w:hAnsi="Arial Narrow" w:cs="Arial Narrow"/>
              <w:b/>
            </w:rPr>
            <w:br/>
          </w:r>
          <w:r w:rsidRPr="00066250">
            <w:rPr>
              <w:rFonts w:cs="Arial"/>
              <w:b/>
              <w:color w:val="000000"/>
              <w:szCs w:val="16"/>
            </w:rPr>
            <w:t>MF0</w:t>
          </w:r>
          <w:r>
            <w:rPr>
              <w:rFonts w:cs="Arial"/>
              <w:b/>
              <w:color w:val="000000"/>
              <w:szCs w:val="16"/>
            </w:rPr>
            <w:t>486</w:t>
          </w:r>
          <w:r w:rsidRPr="00066250">
            <w:rPr>
              <w:rFonts w:cs="Arial"/>
              <w:b/>
              <w:color w:val="000000"/>
              <w:szCs w:val="16"/>
            </w:rPr>
            <w:t xml:space="preserve">_3 </w:t>
          </w:r>
          <w:r>
            <w:rPr>
              <w:rFonts w:cs="Arial"/>
              <w:b/>
              <w:color w:val="000000"/>
              <w:szCs w:val="16"/>
            </w:rPr>
            <w:t>Seguridad en equipos informáticos</w:t>
          </w:r>
        </w:p>
      </w:tc>
      <w:tc>
        <w:tcPr>
          <w:tcW w:w="720" w:type="dxa"/>
          <w:tcBorders>
            <w:top w:val="single" w:sz="4" w:space="0" w:color="000000"/>
            <w:left w:val="single" w:sz="4" w:space="0" w:color="000000"/>
            <w:bottom w:val="single" w:sz="4" w:space="0" w:color="000000"/>
          </w:tcBorders>
          <w:shd w:val="clear" w:color="auto" w:fill="F3F3F3"/>
          <w:vAlign w:val="center"/>
        </w:tcPr>
        <w:p w14:paraId="60E749E2" w14:textId="77777777" w:rsidR="008A67BA" w:rsidRDefault="008A67BA">
          <w:pPr>
            <w:pStyle w:val="Encabezado"/>
            <w:jc w:val="center"/>
            <w:rPr>
              <w:rFonts w:ascii="Arial" w:hAnsi="Arial" w:cs="Arial"/>
              <w:sz w:val="18"/>
            </w:rPr>
          </w:pPr>
          <w:r>
            <w:rPr>
              <w:rFonts w:ascii="Arial" w:hAnsi="Arial" w:cs="Arial"/>
              <w:b/>
              <w:bCs/>
              <w:sz w:val="18"/>
            </w:rPr>
            <w:t>Fecha</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0A4170" w14:textId="77777777" w:rsidR="008A67BA" w:rsidRDefault="008A67BA">
          <w:pPr>
            <w:pStyle w:val="Encabezado"/>
            <w:jc w:val="center"/>
          </w:pPr>
          <w:r>
            <w:rPr>
              <w:rFonts w:ascii="Arial" w:hAnsi="Arial" w:cs="Arial"/>
              <w:sz w:val="18"/>
            </w:rPr>
            <w:t>17 / 06 / 2019</w:t>
          </w:r>
        </w:p>
      </w:tc>
    </w:tr>
    <w:tr w:rsidR="008A67BA" w14:paraId="67878097" w14:textId="77777777" w:rsidTr="00066250">
      <w:trPr>
        <w:cantSplit/>
        <w:trHeight w:val="532"/>
      </w:trPr>
      <w:tc>
        <w:tcPr>
          <w:tcW w:w="7700" w:type="dxa"/>
          <w:gridSpan w:val="3"/>
          <w:vMerge/>
          <w:tcBorders>
            <w:top w:val="single" w:sz="4" w:space="0" w:color="000000"/>
            <w:left w:val="single" w:sz="4" w:space="0" w:color="000000"/>
            <w:bottom w:val="single" w:sz="4" w:space="0" w:color="000000"/>
          </w:tcBorders>
          <w:shd w:val="clear" w:color="auto" w:fill="auto"/>
          <w:vAlign w:val="center"/>
        </w:tcPr>
        <w:p w14:paraId="362C248A" w14:textId="77777777" w:rsidR="008A67BA" w:rsidRDefault="008A67BA">
          <w:pPr>
            <w:pStyle w:val="Encabezado"/>
            <w:snapToGrid w:val="0"/>
            <w:jc w:val="center"/>
            <w:rPr>
              <w:rFonts w:ascii="Arial Narrow" w:hAnsi="Arial Narrow" w:cs="Arial Narrow"/>
              <w:b/>
              <w:sz w:val="28"/>
            </w:rPr>
          </w:pPr>
        </w:p>
      </w:tc>
      <w:tc>
        <w:tcPr>
          <w:tcW w:w="21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6828079" w14:textId="77777777" w:rsidR="008A67BA" w:rsidRDefault="008A67BA">
          <w:pPr>
            <w:pStyle w:val="Encabezado"/>
            <w:jc w:val="center"/>
          </w:pPr>
          <w:r>
            <w:rPr>
              <w:rFonts w:ascii="Arial" w:hAnsi="Arial" w:cs="Arial"/>
              <w:sz w:val="16"/>
            </w:rPr>
            <w:t xml:space="preserve">Página </w:t>
          </w:r>
          <w:r>
            <w:rPr>
              <w:rFonts w:cs="Arial"/>
              <w:sz w:val="16"/>
            </w:rPr>
            <w:fldChar w:fldCharType="begin"/>
          </w:r>
          <w:r>
            <w:rPr>
              <w:rFonts w:cs="Arial"/>
              <w:sz w:val="16"/>
            </w:rPr>
            <w:instrText xml:space="preserve"> PAGE </w:instrText>
          </w:r>
          <w:r>
            <w:rPr>
              <w:rFonts w:cs="Arial"/>
              <w:sz w:val="16"/>
            </w:rPr>
            <w:fldChar w:fldCharType="separate"/>
          </w:r>
          <w:r>
            <w:rPr>
              <w:rFonts w:cs="Arial"/>
              <w:noProof/>
              <w:sz w:val="16"/>
            </w:rPr>
            <w:t>1</w:t>
          </w:r>
          <w:r>
            <w:rPr>
              <w:rFonts w:cs="Arial"/>
              <w:sz w:val="16"/>
            </w:rPr>
            <w:fldChar w:fldCharType="end"/>
          </w:r>
          <w:r>
            <w:rPr>
              <w:rFonts w:ascii="Arial" w:hAnsi="Arial" w:cs="Arial"/>
              <w:sz w:val="16"/>
            </w:rPr>
            <w:t xml:space="preserve"> de 3</w:t>
          </w:r>
        </w:p>
      </w:tc>
    </w:tr>
    <w:tr w:rsidR="008A67BA" w14:paraId="3EEC1AE0" w14:textId="77777777" w:rsidTr="00066250">
      <w:trPr>
        <w:cantSplit/>
        <w:trHeight w:val="467"/>
      </w:trPr>
      <w:tc>
        <w:tcPr>
          <w:tcW w:w="1701" w:type="dxa"/>
          <w:tcBorders>
            <w:top w:val="single" w:sz="4" w:space="0" w:color="000000"/>
            <w:left w:val="single" w:sz="4" w:space="0" w:color="000000"/>
            <w:bottom w:val="single" w:sz="4" w:space="0" w:color="000000"/>
          </w:tcBorders>
          <w:shd w:val="clear" w:color="auto" w:fill="F3F3F3"/>
          <w:vAlign w:val="center"/>
        </w:tcPr>
        <w:p w14:paraId="545D0A81" w14:textId="77777777" w:rsidR="008A67BA" w:rsidRDefault="008A67BA">
          <w:pPr>
            <w:pStyle w:val="Encabezado"/>
            <w:jc w:val="center"/>
            <w:rPr>
              <w:rFonts w:ascii="Arial" w:hAnsi="Arial" w:cs="Arial"/>
              <w:b/>
              <w:sz w:val="18"/>
            </w:rPr>
          </w:pPr>
          <w:r>
            <w:rPr>
              <w:rFonts w:ascii="Arial" w:hAnsi="Arial" w:cs="Arial"/>
              <w:b/>
              <w:bCs/>
              <w:sz w:val="18"/>
            </w:rPr>
            <w:t>Curso</w:t>
          </w:r>
        </w:p>
      </w:tc>
      <w:tc>
        <w:tcPr>
          <w:tcW w:w="4919" w:type="dxa"/>
          <w:tcBorders>
            <w:top w:val="single" w:sz="4" w:space="0" w:color="000000"/>
            <w:left w:val="single" w:sz="4" w:space="0" w:color="000000"/>
            <w:bottom w:val="single" w:sz="4" w:space="0" w:color="000000"/>
          </w:tcBorders>
          <w:shd w:val="clear" w:color="auto" w:fill="auto"/>
          <w:vAlign w:val="center"/>
        </w:tcPr>
        <w:p w14:paraId="1068D50D" w14:textId="77777777" w:rsidR="008A67BA" w:rsidRPr="00066250" w:rsidRDefault="008A67BA" w:rsidP="00066250">
          <w:pPr>
            <w:suppressAutoHyphens w:val="0"/>
            <w:spacing w:line="276" w:lineRule="auto"/>
            <w:jc w:val="center"/>
            <w:rPr>
              <w:rFonts w:ascii="Calibri" w:eastAsia="Calibri" w:hAnsi="Calibri"/>
              <w:sz w:val="18"/>
              <w:szCs w:val="18"/>
              <w:lang w:eastAsia="en-US"/>
            </w:rPr>
          </w:pPr>
          <w:r>
            <w:rPr>
              <w:rFonts w:ascii="Arial" w:eastAsia="Calibri" w:hAnsi="Arial" w:cs="Arial"/>
              <w:color w:val="222222"/>
              <w:sz w:val="18"/>
              <w:szCs w:val="18"/>
              <w:shd w:val="clear" w:color="auto" w:fill="FFFFFF"/>
              <w:lang w:eastAsia="en-US"/>
            </w:rPr>
            <w:t>SEGURIDAD INFORMÁTICA</w:t>
          </w:r>
        </w:p>
      </w:tc>
      <w:tc>
        <w:tcPr>
          <w:tcW w:w="1080" w:type="dxa"/>
          <w:tcBorders>
            <w:top w:val="single" w:sz="4" w:space="0" w:color="000000"/>
            <w:left w:val="single" w:sz="4" w:space="0" w:color="000000"/>
            <w:bottom w:val="single" w:sz="4" w:space="0" w:color="000000"/>
          </w:tcBorders>
          <w:shd w:val="clear" w:color="auto" w:fill="F3F3F3"/>
          <w:vAlign w:val="center"/>
        </w:tcPr>
        <w:p w14:paraId="20C21390" w14:textId="77777777" w:rsidR="008A67BA" w:rsidRDefault="008A67BA">
          <w:pPr>
            <w:pStyle w:val="Encabezado"/>
            <w:jc w:val="center"/>
          </w:pPr>
          <w:r>
            <w:rPr>
              <w:rFonts w:ascii="Arial" w:hAnsi="Arial" w:cs="Arial"/>
              <w:b/>
              <w:bCs/>
              <w:sz w:val="18"/>
            </w:rPr>
            <w:t>Código del curso</w:t>
          </w:r>
        </w:p>
      </w:tc>
      <w:tc>
        <w:tcPr>
          <w:tcW w:w="21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0754BDC" w14:textId="77777777" w:rsidR="008A67BA" w:rsidRDefault="008A67BA">
          <w:pPr>
            <w:pStyle w:val="Encabezado"/>
            <w:jc w:val="center"/>
          </w:pPr>
          <w:r w:rsidRPr="006A158B">
            <w:rPr>
              <w:sz w:val="20"/>
              <w:szCs w:val="20"/>
            </w:rPr>
            <w:t>18-38/000057</w:t>
          </w:r>
        </w:p>
      </w:tc>
    </w:tr>
  </w:tbl>
  <w:p w14:paraId="02CFE90F" w14:textId="77777777" w:rsidR="008A67BA" w:rsidRDefault="008A67BA">
    <w:pPr>
      <w:pStyle w:val="Encabezado"/>
      <w:rPr>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04C0C" w14:textId="77777777" w:rsidR="008A67BA" w:rsidRDefault="008A67B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9"/>
    <w:lvl w:ilvl="0">
      <w:start w:val="27"/>
      <w:numFmt w:val="bullet"/>
      <w:lvlText w:val="-"/>
      <w:lvlJc w:val="left"/>
      <w:pPr>
        <w:tabs>
          <w:tab w:val="num" w:pos="0"/>
        </w:tabs>
        <w:ind w:left="1290" w:hanging="360"/>
      </w:pPr>
      <w:rPr>
        <w:rFonts w:ascii="Calibri" w:hAnsi="Calibri" w:cs="Calibri" w:hint="default"/>
      </w:rPr>
    </w:lvl>
  </w:abstractNum>
  <w:abstractNum w:abstractNumId="1" w15:restartNumberingAfterBreak="0">
    <w:nsid w:val="00000002"/>
    <w:multiLevelType w:val="singleLevel"/>
    <w:tmpl w:val="00000002"/>
    <w:name w:val="WW8Num10"/>
    <w:lvl w:ilvl="0">
      <w:start w:val="23"/>
      <w:numFmt w:val="bullet"/>
      <w:lvlText w:val="-"/>
      <w:lvlJc w:val="left"/>
      <w:pPr>
        <w:tabs>
          <w:tab w:val="num" w:pos="0"/>
        </w:tabs>
        <w:ind w:left="720" w:hanging="360"/>
      </w:pPr>
      <w:rPr>
        <w:rFonts w:ascii="Times New Roman" w:hAnsi="Times New Roman" w:cs="Times New Roman" w:hint="default"/>
      </w:rPr>
    </w:lvl>
  </w:abstractNum>
  <w:abstractNum w:abstractNumId="2" w15:restartNumberingAfterBreak="0">
    <w:nsid w:val="00000003"/>
    <w:multiLevelType w:val="singleLevel"/>
    <w:tmpl w:val="00000003"/>
    <w:name w:val="WW8Num20"/>
    <w:lvl w:ilvl="0">
      <w:numFmt w:val="bullet"/>
      <w:lvlText w:val="-"/>
      <w:lvlJc w:val="left"/>
      <w:pPr>
        <w:tabs>
          <w:tab w:val="num" w:pos="0"/>
        </w:tabs>
        <w:ind w:left="720" w:hanging="360"/>
      </w:pPr>
      <w:rPr>
        <w:rFonts w:ascii="Times New Roman" w:hAnsi="Times New Roman" w:cs="Times New Roman" w:hint="default"/>
      </w:rPr>
    </w:lvl>
  </w:abstractNum>
  <w:abstractNum w:abstractNumId="3" w15:restartNumberingAfterBreak="0">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10EA06FB"/>
    <w:multiLevelType w:val="hybridMultilevel"/>
    <w:tmpl w:val="A80072AE"/>
    <w:lvl w:ilvl="0" w:tplc="0C0A000F">
      <w:start w:val="4"/>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5" w15:restartNumberingAfterBreak="0">
    <w:nsid w:val="182A2777"/>
    <w:multiLevelType w:val="multilevel"/>
    <w:tmpl w:val="8C32C6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19410544"/>
    <w:multiLevelType w:val="hybridMultilevel"/>
    <w:tmpl w:val="92868792"/>
    <w:lvl w:ilvl="0" w:tplc="8A3C9092">
      <w:start w:val="1"/>
      <w:numFmt w:val="decimal"/>
      <w:lvlText w:val="%1."/>
      <w:lvlJc w:val="left"/>
      <w:pPr>
        <w:ind w:left="435" w:hanging="360"/>
      </w:pPr>
      <w:rPr>
        <w:rFonts w:hint="default"/>
      </w:rPr>
    </w:lvl>
    <w:lvl w:ilvl="1" w:tplc="0C0A0019" w:tentative="1">
      <w:start w:val="1"/>
      <w:numFmt w:val="lowerLetter"/>
      <w:lvlText w:val="%2."/>
      <w:lvlJc w:val="left"/>
      <w:pPr>
        <w:ind w:left="1155" w:hanging="360"/>
      </w:pPr>
    </w:lvl>
    <w:lvl w:ilvl="2" w:tplc="0C0A001B" w:tentative="1">
      <w:start w:val="1"/>
      <w:numFmt w:val="lowerRoman"/>
      <w:lvlText w:val="%3."/>
      <w:lvlJc w:val="right"/>
      <w:pPr>
        <w:ind w:left="1875" w:hanging="180"/>
      </w:pPr>
    </w:lvl>
    <w:lvl w:ilvl="3" w:tplc="0C0A000F" w:tentative="1">
      <w:start w:val="1"/>
      <w:numFmt w:val="decimal"/>
      <w:lvlText w:val="%4."/>
      <w:lvlJc w:val="left"/>
      <w:pPr>
        <w:ind w:left="2595" w:hanging="360"/>
      </w:pPr>
    </w:lvl>
    <w:lvl w:ilvl="4" w:tplc="0C0A0019" w:tentative="1">
      <w:start w:val="1"/>
      <w:numFmt w:val="lowerLetter"/>
      <w:lvlText w:val="%5."/>
      <w:lvlJc w:val="left"/>
      <w:pPr>
        <w:ind w:left="3315" w:hanging="360"/>
      </w:pPr>
    </w:lvl>
    <w:lvl w:ilvl="5" w:tplc="0C0A001B" w:tentative="1">
      <w:start w:val="1"/>
      <w:numFmt w:val="lowerRoman"/>
      <w:lvlText w:val="%6."/>
      <w:lvlJc w:val="right"/>
      <w:pPr>
        <w:ind w:left="4035" w:hanging="180"/>
      </w:pPr>
    </w:lvl>
    <w:lvl w:ilvl="6" w:tplc="0C0A000F" w:tentative="1">
      <w:start w:val="1"/>
      <w:numFmt w:val="decimal"/>
      <w:lvlText w:val="%7."/>
      <w:lvlJc w:val="left"/>
      <w:pPr>
        <w:ind w:left="4755" w:hanging="360"/>
      </w:pPr>
    </w:lvl>
    <w:lvl w:ilvl="7" w:tplc="0C0A0019" w:tentative="1">
      <w:start w:val="1"/>
      <w:numFmt w:val="lowerLetter"/>
      <w:lvlText w:val="%8."/>
      <w:lvlJc w:val="left"/>
      <w:pPr>
        <w:ind w:left="5475" w:hanging="360"/>
      </w:pPr>
    </w:lvl>
    <w:lvl w:ilvl="8" w:tplc="0C0A001B" w:tentative="1">
      <w:start w:val="1"/>
      <w:numFmt w:val="lowerRoman"/>
      <w:lvlText w:val="%9."/>
      <w:lvlJc w:val="right"/>
      <w:pPr>
        <w:ind w:left="6195" w:hanging="180"/>
      </w:pPr>
    </w:lvl>
  </w:abstractNum>
  <w:abstractNum w:abstractNumId="7" w15:restartNumberingAfterBreak="0">
    <w:nsid w:val="1D80600C"/>
    <w:multiLevelType w:val="hybridMultilevel"/>
    <w:tmpl w:val="72E41042"/>
    <w:lvl w:ilvl="0" w:tplc="211EF672">
      <w:start w:val="1"/>
      <w:numFmt w:val="decimal"/>
      <w:lvlText w:val="%1."/>
      <w:lvlJc w:val="left"/>
      <w:pPr>
        <w:ind w:left="1125" w:hanging="360"/>
      </w:pPr>
      <w:rPr>
        <w:rFonts w:ascii="DejaVu Serif" w:eastAsia="DejaVu Sans" w:hAnsi="DejaVu Serif" w:cs="DejaVu Sans"/>
      </w:rPr>
    </w:lvl>
    <w:lvl w:ilvl="1" w:tplc="0C0A0019" w:tentative="1">
      <w:start w:val="1"/>
      <w:numFmt w:val="lowerLetter"/>
      <w:lvlText w:val="%2."/>
      <w:lvlJc w:val="left"/>
      <w:pPr>
        <w:ind w:left="1845" w:hanging="360"/>
      </w:pPr>
    </w:lvl>
    <w:lvl w:ilvl="2" w:tplc="0C0A001B" w:tentative="1">
      <w:start w:val="1"/>
      <w:numFmt w:val="lowerRoman"/>
      <w:lvlText w:val="%3."/>
      <w:lvlJc w:val="right"/>
      <w:pPr>
        <w:ind w:left="2565" w:hanging="180"/>
      </w:pPr>
    </w:lvl>
    <w:lvl w:ilvl="3" w:tplc="0C0A000F" w:tentative="1">
      <w:start w:val="1"/>
      <w:numFmt w:val="decimal"/>
      <w:lvlText w:val="%4."/>
      <w:lvlJc w:val="left"/>
      <w:pPr>
        <w:ind w:left="3285" w:hanging="360"/>
      </w:pPr>
    </w:lvl>
    <w:lvl w:ilvl="4" w:tplc="0C0A0019" w:tentative="1">
      <w:start w:val="1"/>
      <w:numFmt w:val="lowerLetter"/>
      <w:lvlText w:val="%5."/>
      <w:lvlJc w:val="left"/>
      <w:pPr>
        <w:ind w:left="4005" w:hanging="360"/>
      </w:pPr>
    </w:lvl>
    <w:lvl w:ilvl="5" w:tplc="0C0A001B" w:tentative="1">
      <w:start w:val="1"/>
      <w:numFmt w:val="lowerRoman"/>
      <w:lvlText w:val="%6."/>
      <w:lvlJc w:val="right"/>
      <w:pPr>
        <w:ind w:left="4725" w:hanging="180"/>
      </w:pPr>
    </w:lvl>
    <w:lvl w:ilvl="6" w:tplc="0C0A000F" w:tentative="1">
      <w:start w:val="1"/>
      <w:numFmt w:val="decimal"/>
      <w:lvlText w:val="%7."/>
      <w:lvlJc w:val="left"/>
      <w:pPr>
        <w:ind w:left="5445" w:hanging="360"/>
      </w:pPr>
    </w:lvl>
    <w:lvl w:ilvl="7" w:tplc="0C0A0019" w:tentative="1">
      <w:start w:val="1"/>
      <w:numFmt w:val="lowerLetter"/>
      <w:lvlText w:val="%8."/>
      <w:lvlJc w:val="left"/>
      <w:pPr>
        <w:ind w:left="6165" w:hanging="360"/>
      </w:pPr>
    </w:lvl>
    <w:lvl w:ilvl="8" w:tplc="0C0A001B" w:tentative="1">
      <w:start w:val="1"/>
      <w:numFmt w:val="lowerRoman"/>
      <w:lvlText w:val="%9."/>
      <w:lvlJc w:val="right"/>
      <w:pPr>
        <w:ind w:left="6885" w:hanging="180"/>
      </w:pPr>
    </w:lvl>
  </w:abstractNum>
  <w:abstractNum w:abstractNumId="8" w15:restartNumberingAfterBreak="0">
    <w:nsid w:val="343750F3"/>
    <w:multiLevelType w:val="hybridMultilevel"/>
    <w:tmpl w:val="0C322D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66E4876"/>
    <w:multiLevelType w:val="hybridMultilevel"/>
    <w:tmpl w:val="1700B65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A980C7E"/>
    <w:multiLevelType w:val="hybridMultilevel"/>
    <w:tmpl w:val="C1E4C0B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1" w15:restartNumberingAfterBreak="0">
    <w:nsid w:val="495469B6"/>
    <w:multiLevelType w:val="hybridMultilevel"/>
    <w:tmpl w:val="C1880816"/>
    <w:lvl w:ilvl="0" w:tplc="048E2F9C">
      <w:start w:val="2"/>
      <w:numFmt w:val="bullet"/>
      <w:lvlText w:val="-"/>
      <w:lvlJc w:val="left"/>
      <w:pPr>
        <w:ind w:left="1095" w:hanging="360"/>
      </w:pPr>
      <w:rPr>
        <w:rFonts w:ascii="DejaVu Serif" w:eastAsia="DejaVu Sans" w:hAnsi="DejaVu Serif" w:cs="DejaVu Sans" w:hint="default"/>
      </w:rPr>
    </w:lvl>
    <w:lvl w:ilvl="1" w:tplc="0C0A0003" w:tentative="1">
      <w:start w:val="1"/>
      <w:numFmt w:val="bullet"/>
      <w:lvlText w:val="o"/>
      <w:lvlJc w:val="left"/>
      <w:pPr>
        <w:ind w:left="1815" w:hanging="360"/>
      </w:pPr>
      <w:rPr>
        <w:rFonts w:ascii="Courier New" w:hAnsi="Courier New" w:cs="Courier New" w:hint="default"/>
      </w:rPr>
    </w:lvl>
    <w:lvl w:ilvl="2" w:tplc="0C0A0005" w:tentative="1">
      <w:start w:val="1"/>
      <w:numFmt w:val="bullet"/>
      <w:lvlText w:val=""/>
      <w:lvlJc w:val="left"/>
      <w:pPr>
        <w:ind w:left="2535" w:hanging="360"/>
      </w:pPr>
      <w:rPr>
        <w:rFonts w:ascii="Wingdings" w:hAnsi="Wingdings" w:hint="default"/>
      </w:rPr>
    </w:lvl>
    <w:lvl w:ilvl="3" w:tplc="0C0A0001" w:tentative="1">
      <w:start w:val="1"/>
      <w:numFmt w:val="bullet"/>
      <w:lvlText w:val=""/>
      <w:lvlJc w:val="left"/>
      <w:pPr>
        <w:ind w:left="3255" w:hanging="360"/>
      </w:pPr>
      <w:rPr>
        <w:rFonts w:ascii="Symbol" w:hAnsi="Symbol" w:hint="default"/>
      </w:rPr>
    </w:lvl>
    <w:lvl w:ilvl="4" w:tplc="0C0A0003" w:tentative="1">
      <w:start w:val="1"/>
      <w:numFmt w:val="bullet"/>
      <w:lvlText w:val="o"/>
      <w:lvlJc w:val="left"/>
      <w:pPr>
        <w:ind w:left="3975" w:hanging="360"/>
      </w:pPr>
      <w:rPr>
        <w:rFonts w:ascii="Courier New" w:hAnsi="Courier New" w:cs="Courier New" w:hint="default"/>
      </w:rPr>
    </w:lvl>
    <w:lvl w:ilvl="5" w:tplc="0C0A0005" w:tentative="1">
      <w:start w:val="1"/>
      <w:numFmt w:val="bullet"/>
      <w:lvlText w:val=""/>
      <w:lvlJc w:val="left"/>
      <w:pPr>
        <w:ind w:left="4695" w:hanging="360"/>
      </w:pPr>
      <w:rPr>
        <w:rFonts w:ascii="Wingdings" w:hAnsi="Wingdings" w:hint="default"/>
      </w:rPr>
    </w:lvl>
    <w:lvl w:ilvl="6" w:tplc="0C0A0001" w:tentative="1">
      <w:start w:val="1"/>
      <w:numFmt w:val="bullet"/>
      <w:lvlText w:val=""/>
      <w:lvlJc w:val="left"/>
      <w:pPr>
        <w:ind w:left="5415" w:hanging="360"/>
      </w:pPr>
      <w:rPr>
        <w:rFonts w:ascii="Symbol" w:hAnsi="Symbol" w:hint="default"/>
      </w:rPr>
    </w:lvl>
    <w:lvl w:ilvl="7" w:tplc="0C0A0003" w:tentative="1">
      <w:start w:val="1"/>
      <w:numFmt w:val="bullet"/>
      <w:lvlText w:val="o"/>
      <w:lvlJc w:val="left"/>
      <w:pPr>
        <w:ind w:left="6135" w:hanging="360"/>
      </w:pPr>
      <w:rPr>
        <w:rFonts w:ascii="Courier New" w:hAnsi="Courier New" w:cs="Courier New" w:hint="default"/>
      </w:rPr>
    </w:lvl>
    <w:lvl w:ilvl="8" w:tplc="0C0A0005" w:tentative="1">
      <w:start w:val="1"/>
      <w:numFmt w:val="bullet"/>
      <w:lvlText w:val=""/>
      <w:lvlJc w:val="left"/>
      <w:pPr>
        <w:ind w:left="6855" w:hanging="360"/>
      </w:pPr>
      <w:rPr>
        <w:rFonts w:ascii="Wingdings" w:hAnsi="Wingdings" w:hint="default"/>
      </w:rPr>
    </w:lvl>
  </w:abstractNum>
  <w:abstractNum w:abstractNumId="12" w15:restartNumberingAfterBreak="0">
    <w:nsid w:val="5159070F"/>
    <w:multiLevelType w:val="hybridMultilevel"/>
    <w:tmpl w:val="5192E604"/>
    <w:lvl w:ilvl="0" w:tplc="0C0A0019">
      <w:start w:val="4"/>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3497136"/>
    <w:multiLevelType w:val="hybridMultilevel"/>
    <w:tmpl w:val="982EA31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BE86549"/>
    <w:multiLevelType w:val="hybridMultilevel"/>
    <w:tmpl w:val="F39EAEA2"/>
    <w:lvl w:ilvl="0" w:tplc="F216FF26">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5" w15:restartNumberingAfterBreak="0">
    <w:nsid w:val="6EE63737"/>
    <w:multiLevelType w:val="hybridMultilevel"/>
    <w:tmpl w:val="7DAA6F5E"/>
    <w:lvl w:ilvl="0" w:tplc="0C0A0019">
      <w:start w:val="1"/>
      <w:numFmt w:val="lowerLetter"/>
      <w:lvlText w:val="%1."/>
      <w:lvlJc w:val="left"/>
      <w:pPr>
        <w:ind w:left="927"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1673E57"/>
    <w:multiLevelType w:val="hybridMultilevel"/>
    <w:tmpl w:val="64A6BB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19F3C18"/>
    <w:multiLevelType w:val="hybridMultilevel"/>
    <w:tmpl w:val="0FF45184"/>
    <w:lvl w:ilvl="0" w:tplc="0C0A000F">
      <w:start w:val="15"/>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8" w15:restartNumberingAfterBreak="0">
    <w:nsid w:val="748A2D07"/>
    <w:multiLevelType w:val="hybridMultilevel"/>
    <w:tmpl w:val="90242578"/>
    <w:lvl w:ilvl="0" w:tplc="3D488284">
      <w:start w:val="1"/>
      <w:numFmt w:val="decimal"/>
      <w:lvlText w:val="%1-"/>
      <w:lvlJc w:val="left"/>
      <w:pPr>
        <w:ind w:left="1080" w:hanging="360"/>
      </w:p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start w:val="1"/>
      <w:numFmt w:val="decimal"/>
      <w:lvlText w:val="%4."/>
      <w:lvlJc w:val="left"/>
      <w:pPr>
        <w:ind w:left="3240" w:hanging="360"/>
      </w:pPr>
    </w:lvl>
    <w:lvl w:ilvl="4" w:tplc="0C0A0019">
      <w:start w:val="1"/>
      <w:numFmt w:val="lowerLetter"/>
      <w:lvlText w:val="%5."/>
      <w:lvlJc w:val="left"/>
      <w:pPr>
        <w:ind w:left="3960" w:hanging="360"/>
      </w:pPr>
    </w:lvl>
    <w:lvl w:ilvl="5" w:tplc="0C0A001B">
      <w:start w:val="1"/>
      <w:numFmt w:val="lowerRoman"/>
      <w:lvlText w:val="%6."/>
      <w:lvlJc w:val="right"/>
      <w:pPr>
        <w:ind w:left="4680" w:hanging="180"/>
      </w:pPr>
    </w:lvl>
    <w:lvl w:ilvl="6" w:tplc="0C0A000F">
      <w:start w:val="1"/>
      <w:numFmt w:val="decimal"/>
      <w:lvlText w:val="%7."/>
      <w:lvlJc w:val="left"/>
      <w:pPr>
        <w:ind w:left="5400" w:hanging="360"/>
      </w:pPr>
    </w:lvl>
    <w:lvl w:ilvl="7" w:tplc="0C0A0019">
      <w:start w:val="1"/>
      <w:numFmt w:val="lowerLetter"/>
      <w:lvlText w:val="%8."/>
      <w:lvlJc w:val="left"/>
      <w:pPr>
        <w:ind w:left="6120" w:hanging="360"/>
      </w:pPr>
    </w:lvl>
    <w:lvl w:ilvl="8" w:tplc="0C0A001B">
      <w:start w:val="1"/>
      <w:numFmt w:val="lowerRoman"/>
      <w:lvlText w:val="%9."/>
      <w:lvlJc w:val="right"/>
      <w:pPr>
        <w:ind w:left="6840" w:hanging="180"/>
      </w:pPr>
    </w:lvl>
  </w:abstractNum>
  <w:abstractNum w:abstractNumId="19" w15:restartNumberingAfterBreak="0">
    <w:nsid w:val="750057DA"/>
    <w:multiLevelType w:val="hybridMultilevel"/>
    <w:tmpl w:val="51AA3A90"/>
    <w:lvl w:ilvl="0" w:tplc="B0C611A6">
      <w:start w:val="1"/>
      <w:numFmt w:val="lowerLetter"/>
      <w:lvlText w:val="%1."/>
      <w:lvlJc w:val="left"/>
      <w:pPr>
        <w:ind w:left="705" w:hanging="360"/>
      </w:pPr>
      <w:rPr>
        <w:rFonts w:hint="default"/>
      </w:rPr>
    </w:lvl>
    <w:lvl w:ilvl="1" w:tplc="0C0A0019" w:tentative="1">
      <w:start w:val="1"/>
      <w:numFmt w:val="lowerLetter"/>
      <w:lvlText w:val="%2."/>
      <w:lvlJc w:val="left"/>
      <w:pPr>
        <w:ind w:left="1425" w:hanging="360"/>
      </w:pPr>
    </w:lvl>
    <w:lvl w:ilvl="2" w:tplc="0C0A001B" w:tentative="1">
      <w:start w:val="1"/>
      <w:numFmt w:val="lowerRoman"/>
      <w:lvlText w:val="%3."/>
      <w:lvlJc w:val="right"/>
      <w:pPr>
        <w:ind w:left="2145" w:hanging="180"/>
      </w:pPr>
    </w:lvl>
    <w:lvl w:ilvl="3" w:tplc="0C0A000F" w:tentative="1">
      <w:start w:val="1"/>
      <w:numFmt w:val="decimal"/>
      <w:lvlText w:val="%4."/>
      <w:lvlJc w:val="left"/>
      <w:pPr>
        <w:ind w:left="2865" w:hanging="360"/>
      </w:pPr>
    </w:lvl>
    <w:lvl w:ilvl="4" w:tplc="0C0A0019" w:tentative="1">
      <w:start w:val="1"/>
      <w:numFmt w:val="lowerLetter"/>
      <w:lvlText w:val="%5."/>
      <w:lvlJc w:val="left"/>
      <w:pPr>
        <w:ind w:left="3585" w:hanging="360"/>
      </w:pPr>
    </w:lvl>
    <w:lvl w:ilvl="5" w:tplc="0C0A001B" w:tentative="1">
      <w:start w:val="1"/>
      <w:numFmt w:val="lowerRoman"/>
      <w:lvlText w:val="%6."/>
      <w:lvlJc w:val="right"/>
      <w:pPr>
        <w:ind w:left="4305" w:hanging="180"/>
      </w:pPr>
    </w:lvl>
    <w:lvl w:ilvl="6" w:tplc="0C0A000F" w:tentative="1">
      <w:start w:val="1"/>
      <w:numFmt w:val="decimal"/>
      <w:lvlText w:val="%7."/>
      <w:lvlJc w:val="left"/>
      <w:pPr>
        <w:ind w:left="5025" w:hanging="360"/>
      </w:pPr>
    </w:lvl>
    <w:lvl w:ilvl="7" w:tplc="0C0A0019" w:tentative="1">
      <w:start w:val="1"/>
      <w:numFmt w:val="lowerLetter"/>
      <w:lvlText w:val="%8."/>
      <w:lvlJc w:val="left"/>
      <w:pPr>
        <w:ind w:left="5745" w:hanging="360"/>
      </w:pPr>
    </w:lvl>
    <w:lvl w:ilvl="8" w:tplc="0C0A001B" w:tentative="1">
      <w:start w:val="1"/>
      <w:numFmt w:val="lowerRoman"/>
      <w:lvlText w:val="%9."/>
      <w:lvlJc w:val="right"/>
      <w:pPr>
        <w:ind w:left="6465" w:hanging="180"/>
      </w:pPr>
    </w:lvl>
  </w:abstractNum>
  <w:num w:numId="1">
    <w:abstractNumId w:val="0"/>
  </w:num>
  <w:num w:numId="2">
    <w:abstractNumId w:val="1"/>
  </w:num>
  <w:num w:numId="3">
    <w:abstractNumId w:val="2"/>
  </w:num>
  <w:num w:numId="4">
    <w:abstractNumId w:val="3"/>
  </w:num>
  <w:num w:numId="5">
    <w:abstractNumId w:val="6"/>
  </w:num>
  <w:num w:numId="6">
    <w:abstractNumId w:val="7"/>
  </w:num>
  <w:num w:numId="7">
    <w:abstractNumId w:val="16"/>
  </w:num>
  <w:num w:numId="8">
    <w:abstractNumId w:val="13"/>
  </w:num>
  <w:num w:numId="9">
    <w:abstractNumId w:val="12"/>
  </w:num>
  <w:num w:numId="10">
    <w:abstractNumId w:val="19"/>
  </w:num>
  <w:num w:numId="11">
    <w:abstractNumId w:val="9"/>
  </w:num>
  <w:num w:numId="12">
    <w:abstractNumId w:val="15"/>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5"/>
  </w:num>
  <w:num w:numId="19">
    <w:abstractNumId w:val="1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E51"/>
    <w:rsid w:val="00003181"/>
    <w:rsid w:val="00066250"/>
    <w:rsid w:val="000C1F3D"/>
    <w:rsid w:val="000D7D91"/>
    <w:rsid w:val="00112C42"/>
    <w:rsid w:val="001C27AD"/>
    <w:rsid w:val="0020302E"/>
    <w:rsid w:val="00234426"/>
    <w:rsid w:val="002D7CB4"/>
    <w:rsid w:val="002F2647"/>
    <w:rsid w:val="00386FBE"/>
    <w:rsid w:val="00392081"/>
    <w:rsid w:val="00396180"/>
    <w:rsid w:val="003F2378"/>
    <w:rsid w:val="005530F8"/>
    <w:rsid w:val="005D3DB2"/>
    <w:rsid w:val="00627768"/>
    <w:rsid w:val="00636341"/>
    <w:rsid w:val="0069314B"/>
    <w:rsid w:val="006A158B"/>
    <w:rsid w:val="006B0980"/>
    <w:rsid w:val="0073255F"/>
    <w:rsid w:val="00751260"/>
    <w:rsid w:val="007966C5"/>
    <w:rsid w:val="007D385C"/>
    <w:rsid w:val="00806CC5"/>
    <w:rsid w:val="00807805"/>
    <w:rsid w:val="00852244"/>
    <w:rsid w:val="00882085"/>
    <w:rsid w:val="008A67BA"/>
    <w:rsid w:val="00965CC8"/>
    <w:rsid w:val="00A807F9"/>
    <w:rsid w:val="00A83E51"/>
    <w:rsid w:val="00AC6B30"/>
    <w:rsid w:val="00AE04EE"/>
    <w:rsid w:val="00B446BA"/>
    <w:rsid w:val="00B47BA2"/>
    <w:rsid w:val="00C03851"/>
    <w:rsid w:val="00CA728B"/>
    <w:rsid w:val="00D13DA3"/>
    <w:rsid w:val="00DC22EB"/>
    <w:rsid w:val="00E03621"/>
    <w:rsid w:val="00E53F1D"/>
    <w:rsid w:val="00FF65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F8D35DE"/>
  <w15:chartTrackingRefBased/>
  <w15:docId w15:val="{1F76DF79-BF9D-4C7B-9D11-7B2ECCA2F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hint="default"/>
    </w:rPr>
  </w:style>
  <w:style w:type="character" w:customStyle="1" w:styleId="WW8Num1z1">
    <w:name w:val="WW8Num1z1"/>
    <w:rPr>
      <w:rFonts w:ascii="Wingdings" w:hAnsi="Wingdings" w:cs="Wingdings" w:hint="default"/>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hint="default"/>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hint="default"/>
    </w:rPr>
  </w:style>
  <w:style w:type="character" w:customStyle="1" w:styleId="WW8Num4z1">
    <w:name w:val="WW8Num4z1"/>
    <w:rPr>
      <w:rFonts w:ascii="Wingdings 2" w:hAnsi="Wingdings 2" w:cs="Wingdings 2" w:hint="default"/>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Wingdings 3" w:eastAsia="Times New Roman" w:hAnsi="Wingdings 3" w:cs="Aria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6z0">
    <w:name w:val="WW8Num6z0"/>
    <w:rPr>
      <w:rFonts w:hint="default"/>
    </w:rPr>
  </w:style>
  <w:style w:type="character" w:customStyle="1" w:styleId="WW8Num6z1">
    <w:name w:val="WW8Num6z1"/>
    <w:rPr>
      <w:rFonts w:ascii="Symbol" w:hAnsi="Symbol" w:cs="Symbol"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hint="default"/>
    </w:rPr>
  </w:style>
  <w:style w:type="character" w:customStyle="1" w:styleId="WW8Num7z1">
    <w:name w:val="WW8Num7z1"/>
    <w:rPr>
      <w:rFonts w:ascii="Symbol" w:hAnsi="Symbol" w:cs="Symbol" w:hint="default"/>
    </w:rPr>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Webdings" w:hAnsi="Webdings" w:cs="Webdings"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8z3">
    <w:name w:val="WW8Num8z3"/>
    <w:rPr>
      <w:rFonts w:ascii="Symbol" w:hAnsi="Symbol" w:cs="Symbol" w:hint="default"/>
    </w:rPr>
  </w:style>
  <w:style w:type="character" w:customStyle="1" w:styleId="WW8Num9z0">
    <w:name w:val="WW8Num9z0"/>
    <w:rPr>
      <w:rFonts w:ascii="Calibri" w:eastAsia="Times New Roman" w:hAnsi="Calibri" w:cs="Calibri"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9z3">
    <w:name w:val="WW8Num9z3"/>
    <w:rPr>
      <w:rFonts w:ascii="Symbol" w:hAnsi="Symbol" w:cs="Symbol" w:hint="default"/>
    </w:rPr>
  </w:style>
  <w:style w:type="character" w:customStyle="1" w:styleId="WW8Num10z0">
    <w:name w:val="WW8Num10z0"/>
    <w:rPr>
      <w:rFonts w:ascii="Times New Roman" w:eastAsia="Times New Roman" w:hAnsi="Times New Roman" w:cs="Times New Roman"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0z3">
    <w:name w:val="WW8Num10z3"/>
    <w:rPr>
      <w:rFonts w:ascii="Symbol" w:hAnsi="Symbol" w:cs="Symbol" w:hint="default"/>
    </w:rPr>
  </w:style>
  <w:style w:type="character" w:customStyle="1" w:styleId="WW8Num11z0">
    <w:name w:val="WW8Num11z0"/>
    <w:rPr>
      <w:rFonts w:ascii="Webdings" w:hAnsi="Webdings" w:cs="Webdings"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1z3">
    <w:name w:val="WW8Num11z3"/>
    <w:rPr>
      <w:rFonts w:ascii="Symbol" w:hAnsi="Symbol" w:cs="Symbol" w:hint="default"/>
    </w:rPr>
  </w:style>
  <w:style w:type="character" w:customStyle="1" w:styleId="WW8Num12z0">
    <w:name w:val="WW8Num12z0"/>
    <w:rPr>
      <w:rFonts w:hint="default"/>
    </w:rPr>
  </w:style>
  <w:style w:type="character" w:customStyle="1" w:styleId="WW8Num12z1">
    <w:name w:val="WW8Num12z1"/>
    <w:rPr>
      <w:rFonts w:ascii="Wingdings" w:hAnsi="Wingdings" w:cs="Wingdings" w:hint="default"/>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hint="default"/>
    </w:rPr>
  </w:style>
  <w:style w:type="character" w:customStyle="1" w:styleId="WW8Num13z1">
    <w:name w:val="WW8Num13z1"/>
    <w:rPr>
      <w:rFonts w:ascii="Symbol" w:hAnsi="Symbol" w:cs="Symbol" w:hint="default"/>
    </w:rPr>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hint="default"/>
    </w:rPr>
  </w:style>
  <w:style w:type="character" w:customStyle="1" w:styleId="WW8Num15z1">
    <w:name w:val="WW8Num15z1"/>
    <w:rPr>
      <w:rFonts w:ascii="Webdings" w:hAnsi="Webdings" w:cs="Webdings" w:hint="default"/>
    </w:rPr>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hint="default"/>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Webdings" w:hAnsi="Webdings" w:cs="Webdings"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7z3">
    <w:name w:val="WW8Num17z3"/>
    <w:rPr>
      <w:rFonts w:ascii="Symbol" w:hAnsi="Symbol" w:cs="Symbol" w:hint="default"/>
    </w:rPr>
  </w:style>
  <w:style w:type="character" w:customStyle="1" w:styleId="WW8Num18z0">
    <w:name w:val="WW8Num18z0"/>
    <w:rPr>
      <w:rFonts w:ascii="Webdings" w:hAnsi="Webdings" w:cs="Webdings"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8z3">
    <w:name w:val="WW8Num18z3"/>
    <w:rPr>
      <w:rFonts w:ascii="Symbol" w:hAnsi="Symbol" w:cs="Symbol" w:hint="default"/>
    </w:rPr>
  </w:style>
  <w:style w:type="character" w:customStyle="1" w:styleId="WW8Num19z0">
    <w:name w:val="WW8Num19z0"/>
    <w:rPr>
      <w:rFonts w:hint="default"/>
    </w:rPr>
  </w:style>
  <w:style w:type="character" w:customStyle="1" w:styleId="WW8Num19z1">
    <w:name w:val="WW8Num19z1"/>
    <w:rPr>
      <w:rFonts w:ascii="Wingdings" w:hAnsi="Wingdings" w:cs="Wingdings" w:hint="default"/>
    </w:rPr>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Times New Roman" w:eastAsia="Times New Roman" w:hAnsi="Times New Roman" w:cs="Times New Roman"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0z3">
    <w:name w:val="WW8Num20z3"/>
    <w:rPr>
      <w:rFonts w:ascii="Symbol" w:hAnsi="Symbol" w:cs="Symbol" w:hint="default"/>
    </w:rPr>
  </w:style>
  <w:style w:type="character" w:customStyle="1" w:styleId="WW8Num21z0">
    <w:name w:val="WW8Num21z0"/>
    <w:rPr>
      <w:rFonts w:ascii="Webdings" w:hAnsi="Webdings" w:cs="Webdings" w:hint="default"/>
    </w:rPr>
  </w:style>
  <w:style w:type="character" w:customStyle="1" w:styleId="WW8Num21z2">
    <w:name w:val="WW8Num21z2"/>
    <w:rPr>
      <w:rFonts w:ascii="Wingdings" w:hAnsi="Wingdings" w:cs="Wingdings" w:hint="default"/>
    </w:rPr>
  </w:style>
  <w:style w:type="character" w:customStyle="1" w:styleId="WW8Num21z3">
    <w:name w:val="WW8Num21z3"/>
    <w:rPr>
      <w:rFonts w:ascii="Symbol" w:hAnsi="Symbol" w:cs="Symbol" w:hint="default"/>
    </w:rPr>
  </w:style>
  <w:style w:type="character" w:customStyle="1" w:styleId="WW8Num21z4">
    <w:name w:val="WW8Num21z4"/>
    <w:rPr>
      <w:rFonts w:ascii="Courier New" w:hAnsi="Courier New" w:cs="Courier New" w:hint="default"/>
    </w:rPr>
  </w:style>
  <w:style w:type="character" w:customStyle="1" w:styleId="WW8Num22z0">
    <w:name w:val="WW8Num22z0"/>
    <w:rPr>
      <w:rFonts w:hint="default"/>
    </w:rPr>
  </w:style>
  <w:style w:type="character" w:customStyle="1" w:styleId="WW8Num22z1">
    <w:name w:val="WW8Num22z1"/>
    <w:rPr>
      <w:rFonts w:ascii="Symbol" w:hAnsi="Symbol" w:cs="Symbol" w:hint="default"/>
    </w:rPr>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hint="default"/>
    </w:rPr>
  </w:style>
  <w:style w:type="character" w:customStyle="1" w:styleId="WW8Num23z1">
    <w:name w:val="WW8Num23z1"/>
    <w:rPr>
      <w:rFonts w:ascii="Wingdings 2" w:hAnsi="Wingdings 2" w:cs="Wingdings 2" w:hint="default"/>
    </w:rPr>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ascii="Webdings" w:hAnsi="Webdings" w:cs="Webdings" w:hint="default"/>
    </w:rPr>
  </w:style>
  <w:style w:type="character" w:customStyle="1" w:styleId="WW8Num24z2">
    <w:name w:val="WW8Num24z2"/>
    <w:rPr>
      <w:rFonts w:ascii="Wingdings" w:hAnsi="Wingdings" w:cs="Wingdings" w:hint="default"/>
    </w:rPr>
  </w:style>
  <w:style w:type="character" w:customStyle="1" w:styleId="WW8Num24z3">
    <w:name w:val="WW8Num24z3"/>
    <w:rPr>
      <w:rFonts w:ascii="Symbol" w:hAnsi="Symbol" w:cs="Symbol" w:hint="default"/>
    </w:rPr>
  </w:style>
  <w:style w:type="character" w:customStyle="1" w:styleId="WW8Num24z4">
    <w:name w:val="WW8Num24z4"/>
    <w:rPr>
      <w:rFonts w:ascii="Courier New" w:hAnsi="Courier New" w:cs="Courier New" w:hint="default"/>
    </w:rPr>
  </w:style>
  <w:style w:type="character" w:customStyle="1" w:styleId="WW8Num25z0">
    <w:name w:val="WW8Num25z0"/>
    <w:rPr>
      <w:rFonts w:hint="default"/>
    </w:rPr>
  </w:style>
  <w:style w:type="character" w:customStyle="1" w:styleId="WW8Num25z1">
    <w:name w:val="WW8Num25z1"/>
    <w:rPr>
      <w:rFonts w:ascii="Wingdings" w:hAnsi="Wingdings" w:cs="Wingdings" w:hint="default"/>
    </w:rPr>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Symbol" w:hAnsi="Symbol" w:cs="Symbol" w:hint="default"/>
    </w:rPr>
  </w:style>
  <w:style w:type="character" w:customStyle="1" w:styleId="WW8Num26z1">
    <w:name w:val="WW8Num26z1"/>
    <w:rPr>
      <w:rFonts w:ascii="Courier New" w:hAnsi="Courier New" w:cs="Courier New" w:hint="default"/>
    </w:rPr>
  </w:style>
  <w:style w:type="character" w:customStyle="1" w:styleId="WW8Num26z2">
    <w:name w:val="WW8Num26z2"/>
    <w:rPr>
      <w:rFonts w:ascii="Wingdings" w:hAnsi="Wingdings" w:cs="Wingdings" w:hint="default"/>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rPr>
      <w:color w:val="0000FF"/>
      <w:u w:val="single"/>
    </w:rPr>
  </w:style>
  <w:style w:type="character" w:styleId="Hipervnculovisitado">
    <w:name w:val="FollowedHyperlink"/>
    <w:rPr>
      <w:color w:val="954F72"/>
      <w:u w:val="single"/>
    </w:rPr>
  </w:style>
  <w:style w:type="character" w:customStyle="1" w:styleId="Mention">
    <w:name w:val="Mention"/>
    <w:rPr>
      <w:color w:val="2B579A"/>
      <w:shd w:val="clear" w:color="auto" w:fill="E6E6E6"/>
    </w:rPr>
  </w:style>
  <w:style w:type="character" w:customStyle="1" w:styleId="UnresolvedMention">
    <w:name w:val="Unresolved Mention"/>
    <w:rPr>
      <w:color w:val="808080"/>
      <w:shd w:val="clear" w:color="auto" w:fill="E6E6E6"/>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customStyle="1" w:styleId="06Prrafo">
    <w:name w:val="06) Párrafo"/>
    <w:basedOn w:val="Normal"/>
    <w:qFormat/>
    <w:pPr>
      <w:spacing w:before="120" w:after="120"/>
      <w:jc w:val="both"/>
    </w:pPr>
    <w:rPr>
      <w:rFonts w:ascii="Arial Narrow" w:eastAsia="Calibri" w:hAnsi="Arial Narrow" w:cs="Arial Narrow"/>
      <w:sz w:val="22"/>
      <w:szCs w:val="22"/>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Contenidodelmarco">
    <w:name w:val="Contenido del marco"/>
    <w:basedOn w:val="Textoindependiente"/>
  </w:style>
  <w:style w:type="character" w:styleId="Mencinsinresolver">
    <w:name w:val="Unresolved Mention"/>
    <w:uiPriority w:val="99"/>
    <w:semiHidden/>
    <w:unhideWhenUsed/>
    <w:rsid w:val="005D3DB2"/>
    <w:rPr>
      <w:color w:val="605E5C"/>
      <w:shd w:val="clear" w:color="auto" w:fill="E1DFDD"/>
    </w:rPr>
  </w:style>
  <w:style w:type="paragraph" w:customStyle="1" w:styleId="Standard">
    <w:name w:val="Standard"/>
    <w:qFormat/>
    <w:rsid w:val="00392081"/>
    <w:rPr>
      <w:rFonts w:ascii="Liberation Serif" w:eastAsia="DejaVu Sans" w:hAnsi="Liberation Serif" w:cs="DejaVu Sans"/>
      <w:kern w:val="2"/>
      <w:sz w:val="24"/>
      <w:szCs w:val="24"/>
      <w:lang w:eastAsia="zh-CN" w:bidi="hi-IN"/>
    </w:rPr>
  </w:style>
  <w:style w:type="paragraph" w:styleId="Prrafodelista">
    <w:name w:val="List Paragraph"/>
    <w:basedOn w:val="Normal"/>
    <w:uiPriority w:val="34"/>
    <w:qFormat/>
    <w:rsid w:val="005530F8"/>
    <w:pPr>
      <w:widowControl w:val="0"/>
      <w:autoSpaceDN w:val="0"/>
      <w:ind w:left="720"/>
      <w:contextualSpacing/>
      <w:textAlignment w:val="baseline"/>
    </w:pPr>
    <w:rPr>
      <w:rFonts w:ascii="Liberation Serif" w:eastAsia="DejaVu Sans" w:hAnsi="Liberation Serif" w:cs="Mangal"/>
      <w:kern w:val="3"/>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36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editorial.com/seguridad-informatica-ifct0109/6423-seguridad-en-equipos-informaticos-9788416271115.html"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dministracionelectronica.gob.es/pae_Home/pae_Documentacion/pae_Metodolog/pae_Magerit.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ceditorial.com/seguridad-informatica-ifct0109/6423-seguridad-en-equipos-informaticos-9788416271115.html"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CD84E-D69F-4145-9B1B-1CA704B2A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8032</Words>
  <Characters>44177</Characters>
  <Application>Microsoft Office Word</Application>
  <DocSecurity>0</DocSecurity>
  <Lines>368</Lines>
  <Paragraphs>104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52105</CharactersWithSpaces>
  <SharedDoc>false</SharedDoc>
  <HLinks>
    <vt:vector size="12" baseType="variant">
      <vt:variant>
        <vt:i4>6029391</vt:i4>
      </vt:variant>
      <vt:variant>
        <vt:i4>0</vt:i4>
      </vt:variant>
      <vt:variant>
        <vt:i4>0</vt:i4>
      </vt:variant>
      <vt:variant>
        <vt:i4>5</vt:i4>
      </vt:variant>
      <vt:variant>
        <vt:lpwstr>https://administracionelectronica.gob.es/pae_Home/pae_Documentacion/pae_Metodolog/pae_Magerit.html</vt:lpwstr>
      </vt:variant>
      <vt:variant>
        <vt:lpwstr/>
      </vt:variant>
      <vt:variant>
        <vt:i4>5439576</vt:i4>
      </vt:variant>
      <vt:variant>
        <vt:i4>0</vt:i4>
      </vt:variant>
      <vt:variant>
        <vt:i4>0</vt:i4>
      </vt:variant>
      <vt:variant>
        <vt:i4>5</vt:i4>
      </vt:variant>
      <vt:variant>
        <vt:lpwstr>https://www.iceditorial.com/seguridad-informatica-ifct0109/6423-seguridad-en-equipos-informaticos-9788416271115.html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dc:creator>
  <cp:keywords/>
  <cp:lastModifiedBy>Alumnos</cp:lastModifiedBy>
  <cp:revision>2</cp:revision>
  <cp:lastPrinted>2019-06-16T22:10:00Z</cp:lastPrinted>
  <dcterms:created xsi:type="dcterms:W3CDTF">2019-07-01T19:21:00Z</dcterms:created>
  <dcterms:modified xsi:type="dcterms:W3CDTF">2019-07-01T19:21:00Z</dcterms:modified>
</cp:coreProperties>
</file>